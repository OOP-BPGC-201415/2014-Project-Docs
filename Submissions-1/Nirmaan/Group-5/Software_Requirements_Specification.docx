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527B" w:rsidRDefault="00D8527B" w:rsidP="00D8527B">
      <w:pPr>
        <w:pStyle w:val="BodyText"/>
        <w:jc w:val="center"/>
        <w:rPr>
          <w:sz w:val="48"/>
        </w:rPr>
      </w:pPr>
      <w:r>
        <w:rPr>
          <w:sz w:val="48"/>
        </w:rPr>
        <w:t>Software Requirements Specification</w:t>
      </w:r>
    </w:p>
    <w:p w:rsidR="00D8527B" w:rsidRDefault="00D8527B" w:rsidP="00D8527B">
      <w:pPr>
        <w:pStyle w:val="BodyText"/>
        <w:jc w:val="center"/>
        <w:rPr>
          <w:sz w:val="48"/>
        </w:rPr>
      </w:pPr>
    </w:p>
    <w:p w:rsidR="00D8527B" w:rsidRDefault="00D8527B" w:rsidP="00D8527B">
      <w:pPr>
        <w:pStyle w:val="BodyText"/>
        <w:jc w:val="center"/>
        <w:rPr>
          <w:sz w:val="48"/>
        </w:rPr>
      </w:pPr>
      <w:r>
        <w:rPr>
          <w:sz w:val="48"/>
        </w:rPr>
        <w:t>Version 1.0</w:t>
      </w:r>
    </w:p>
    <w:p w:rsidR="00D8527B" w:rsidRDefault="00D8527B" w:rsidP="00D8527B">
      <w:pPr>
        <w:pStyle w:val="BodyText"/>
        <w:jc w:val="center"/>
        <w:rPr>
          <w:sz w:val="48"/>
        </w:rPr>
      </w:pPr>
    </w:p>
    <w:p w:rsidR="00D8527B" w:rsidRDefault="00D8527B" w:rsidP="00D8527B">
      <w:pPr>
        <w:pStyle w:val="BodyText"/>
        <w:jc w:val="center"/>
        <w:rPr>
          <w:sz w:val="48"/>
        </w:rPr>
      </w:pPr>
      <w:r>
        <w:rPr>
          <w:sz w:val="48"/>
        </w:rPr>
        <w:t>October 28, 2014</w:t>
      </w:r>
    </w:p>
    <w:p w:rsidR="00D8527B" w:rsidRDefault="00D8527B" w:rsidP="00D8527B">
      <w:pPr>
        <w:pStyle w:val="BodyText"/>
        <w:jc w:val="center"/>
        <w:rPr>
          <w:sz w:val="48"/>
        </w:rPr>
      </w:pPr>
    </w:p>
    <w:p w:rsidR="00D8527B" w:rsidRDefault="00D8527B" w:rsidP="00D8527B">
      <w:pPr>
        <w:pStyle w:val="BodyText"/>
        <w:jc w:val="center"/>
        <w:rPr>
          <w:sz w:val="48"/>
        </w:rPr>
      </w:pPr>
      <w:proofErr w:type="spellStart"/>
      <w:r>
        <w:rPr>
          <w:sz w:val="48"/>
        </w:rPr>
        <w:t>Nirmaan</w:t>
      </w:r>
      <w:proofErr w:type="spellEnd"/>
      <w:r>
        <w:rPr>
          <w:sz w:val="48"/>
        </w:rPr>
        <w:t xml:space="preserve"> Activity Manager</w:t>
      </w:r>
    </w:p>
    <w:p w:rsidR="00D8527B" w:rsidRDefault="00D8527B" w:rsidP="00D8527B">
      <w:pPr>
        <w:pStyle w:val="BodyText"/>
        <w:jc w:val="center"/>
        <w:rPr>
          <w:sz w:val="4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76"/>
        <w:gridCol w:w="4480"/>
      </w:tblGrid>
      <w:tr w:rsidR="00744CC4" w:rsidTr="007E3958">
        <w:tc>
          <w:tcPr>
            <w:tcW w:w="4621" w:type="dxa"/>
          </w:tcPr>
          <w:p w:rsidR="00744CC4" w:rsidRDefault="00744CC4" w:rsidP="00744CC4">
            <w:pPr>
              <w:pStyle w:val="BodyText"/>
              <w:rPr>
                <w:sz w:val="48"/>
              </w:rPr>
            </w:pPr>
            <w:proofErr w:type="spellStart"/>
            <w:r>
              <w:rPr>
                <w:sz w:val="48"/>
              </w:rPr>
              <w:t>Devashish</w:t>
            </w:r>
            <w:proofErr w:type="spellEnd"/>
            <w:r>
              <w:rPr>
                <w:sz w:val="48"/>
              </w:rPr>
              <w:t xml:space="preserve"> </w:t>
            </w:r>
            <w:proofErr w:type="spellStart"/>
            <w:r>
              <w:rPr>
                <w:sz w:val="48"/>
              </w:rPr>
              <w:t>Deshpande</w:t>
            </w:r>
            <w:proofErr w:type="spellEnd"/>
          </w:p>
        </w:tc>
        <w:tc>
          <w:tcPr>
            <w:tcW w:w="4621" w:type="dxa"/>
          </w:tcPr>
          <w:p w:rsidR="00744CC4" w:rsidRDefault="00744CC4" w:rsidP="00744CC4">
            <w:pPr>
              <w:pStyle w:val="BodyText"/>
              <w:jc w:val="center"/>
              <w:rPr>
                <w:sz w:val="48"/>
              </w:rPr>
            </w:pPr>
            <w:r>
              <w:rPr>
                <w:sz w:val="48"/>
              </w:rPr>
              <w:t>2013A7PS122G</w:t>
            </w:r>
          </w:p>
        </w:tc>
      </w:tr>
      <w:tr w:rsidR="00744CC4" w:rsidTr="007E3958">
        <w:tc>
          <w:tcPr>
            <w:tcW w:w="4621" w:type="dxa"/>
          </w:tcPr>
          <w:p w:rsidR="00744CC4" w:rsidRDefault="00744CC4" w:rsidP="00744CC4">
            <w:pPr>
              <w:pStyle w:val="BodyText"/>
              <w:rPr>
                <w:sz w:val="48"/>
              </w:rPr>
            </w:pPr>
            <w:proofErr w:type="spellStart"/>
            <w:r>
              <w:rPr>
                <w:sz w:val="48"/>
              </w:rPr>
              <w:t>Hemanshu</w:t>
            </w:r>
            <w:proofErr w:type="spellEnd"/>
            <w:r>
              <w:rPr>
                <w:sz w:val="48"/>
              </w:rPr>
              <w:t xml:space="preserve"> </w:t>
            </w:r>
            <w:proofErr w:type="spellStart"/>
            <w:r>
              <w:rPr>
                <w:sz w:val="48"/>
              </w:rPr>
              <w:t>Sethi</w:t>
            </w:r>
            <w:proofErr w:type="spellEnd"/>
          </w:p>
        </w:tc>
        <w:tc>
          <w:tcPr>
            <w:tcW w:w="4621" w:type="dxa"/>
          </w:tcPr>
          <w:p w:rsidR="00744CC4" w:rsidRDefault="008D5FA0" w:rsidP="00D8527B">
            <w:pPr>
              <w:pStyle w:val="BodyText"/>
              <w:jc w:val="center"/>
              <w:rPr>
                <w:sz w:val="48"/>
              </w:rPr>
            </w:pPr>
            <w:r>
              <w:rPr>
                <w:sz w:val="48"/>
              </w:rPr>
              <w:t>2012B4A7</w:t>
            </w:r>
            <w:r w:rsidR="009B7F90">
              <w:rPr>
                <w:sz w:val="48"/>
              </w:rPr>
              <w:t>420</w:t>
            </w:r>
            <w:r w:rsidR="00744CC4">
              <w:rPr>
                <w:sz w:val="48"/>
              </w:rPr>
              <w:t>G</w:t>
            </w:r>
          </w:p>
        </w:tc>
      </w:tr>
      <w:tr w:rsidR="00744CC4" w:rsidTr="007E3958">
        <w:tc>
          <w:tcPr>
            <w:tcW w:w="4621" w:type="dxa"/>
          </w:tcPr>
          <w:p w:rsidR="00744CC4" w:rsidRDefault="00744CC4" w:rsidP="00744CC4">
            <w:pPr>
              <w:pStyle w:val="BodyText"/>
              <w:rPr>
                <w:sz w:val="48"/>
              </w:rPr>
            </w:pPr>
            <w:proofErr w:type="spellStart"/>
            <w:r>
              <w:rPr>
                <w:sz w:val="48"/>
              </w:rPr>
              <w:t>Manav</w:t>
            </w:r>
            <w:proofErr w:type="spellEnd"/>
            <w:r>
              <w:rPr>
                <w:sz w:val="48"/>
              </w:rPr>
              <w:t xml:space="preserve"> </w:t>
            </w:r>
            <w:proofErr w:type="spellStart"/>
            <w:r>
              <w:rPr>
                <w:sz w:val="48"/>
              </w:rPr>
              <w:t>Mishra</w:t>
            </w:r>
            <w:proofErr w:type="spellEnd"/>
          </w:p>
        </w:tc>
        <w:tc>
          <w:tcPr>
            <w:tcW w:w="4621" w:type="dxa"/>
          </w:tcPr>
          <w:p w:rsidR="00744CC4" w:rsidRDefault="00744CC4" w:rsidP="00AD680D">
            <w:pPr>
              <w:pStyle w:val="BodyText"/>
              <w:jc w:val="center"/>
              <w:rPr>
                <w:sz w:val="48"/>
              </w:rPr>
            </w:pPr>
            <w:r>
              <w:rPr>
                <w:sz w:val="48"/>
              </w:rPr>
              <w:t>2013A7PS</w:t>
            </w:r>
            <w:r w:rsidR="00AD680D">
              <w:rPr>
                <w:sz w:val="48"/>
              </w:rPr>
              <w:t>123</w:t>
            </w:r>
            <w:r>
              <w:rPr>
                <w:sz w:val="48"/>
              </w:rPr>
              <w:t>G</w:t>
            </w:r>
          </w:p>
        </w:tc>
      </w:tr>
      <w:tr w:rsidR="00744CC4" w:rsidTr="007E3958">
        <w:tc>
          <w:tcPr>
            <w:tcW w:w="4621" w:type="dxa"/>
          </w:tcPr>
          <w:p w:rsidR="00744CC4" w:rsidRDefault="003759FD" w:rsidP="003759FD">
            <w:pPr>
              <w:pStyle w:val="BodyText"/>
              <w:rPr>
                <w:sz w:val="48"/>
              </w:rPr>
            </w:pPr>
            <w:proofErr w:type="spellStart"/>
            <w:r>
              <w:rPr>
                <w:sz w:val="48"/>
              </w:rPr>
              <w:t>Mohit</w:t>
            </w:r>
            <w:proofErr w:type="spellEnd"/>
            <w:r w:rsidR="00744CC4">
              <w:rPr>
                <w:sz w:val="48"/>
              </w:rPr>
              <w:t xml:space="preserve"> </w:t>
            </w:r>
            <w:proofErr w:type="spellStart"/>
            <w:r w:rsidR="00744CC4">
              <w:rPr>
                <w:sz w:val="48"/>
              </w:rPr>
              <w:t>Menon</w:t>
            </w:r>
            <w:proofErr w:type="spellEnd"/>
          </w:p>
        </w:tc>
        <w:tc>
          <w:tcPr>
            <w:tcW w:w="4621" w:type="dxa"/>
          </w:tcPr>
          <w:p w:rsidR="00744CC4" w:rsidRDefault="002E6805" w:rsidP="00D8527B">
            <w:pPr>
              <w:pStyle w:val="BodyText"/>
              <w:jc w:val="center"/>
              <w:rPr>
                <w:sz w:val="48"/>
              </w:rPr>
            </w:pPr>
            <w:r>
              <w:rPr>
                <w:sz w:val="48"/>
              </w:rPr>
              <w:t>2013A7PS</w:t>
            </w:r>
            <w:r w:rsidR="003759FD">
              <w:rPr>
                <w:sz w:val="48"/>
              </w:rPr>
              <w:t>110</w:t>
            </w:r>
            <w:r w:rsidR="00744CC4">
              <w:rPr>
                <w:sz w:val="48"/>
              </w:rPr>
              <w:t>G</w:t>
            </w:r>
          </w:p>
        </w:tc>
      </w:tr>
      <w:tr w:rsidR="00744CC4" w:rsidTr="007E3958">
        <w:tc>
          <w:tcPr>
            <w:tcW w:w="4621" w:type="dxa"/>
          </w:tcPr>
          <w:p w:rsidR="00744CC4" w:rsidRDefault="00744CC4" w:rsidP="00744CC4">
            <w:pPr>
              <w:pStyle w:val="BodyText"/>
              <w:rPr>
                <w:sz w:val="48"/>
              </w:rPr>
            </w:pPr>
            <w:proofErr w:type="spellStart"/>
            <w:r>
              <w:rPr>
                <w:sz w:val="48"/>
              </w:rPr>
              <w:t>Mrunmayee</w:t>
            </w:r>
            <w:proofErr w:type="spellEnd"/>
            <w:r>
              <w:rPr>
                <w:sz w:val="48"/>
              </w:rPr>
              <w:t xml:space="preserve"> </w:t>
            </w:r>
            <w:proofErr w:type="spellStart"/>
            <w:r>
              <w:rPr>
                <w:sz w:val="48"/>
              </w:rPr>
              <w:t>Nasery</w:t>
            </w:r>
            <w:proofErr w:type="spellEnd"/>
          </w:p>
        </w:tc>
        <w:tc>
          <w:tcPr>
            <w:tcW w:w="4621" w:type="dxa"/>
          </w:tcPr>
          <w:p w:rsidR="00744CC4" w:rsidRDefault="00744CC4" w:rsidP="00E65177">
            <w:pPr>
              <w:pStyle w:val="BodyText"/>
              <w:jc w:val="center"/>
              <w:rPr>
                <w:sz w:val="48"/>
              </w:rPr>
            </w:pPr>
            <w:r>
              <w:rPr>
                <w:sz w:val="48"/>
              </w:rPr>
              <w:t>2013A7PS</w:t>
            </w:r>
            <w:r w:rsidR="00E65177">
              <w:rPr>
                <w:sz w:val="48"/>
              </w:rPr>
              <w:t>087</w:t>
            </w:r>
            <w:r>
              <w:rPr>
                <w:sz w:val="48"/>
              </w:rPr>
              <w:t>G</w:t>
            </w:r>
          </w:p>
        </w:tc>
      </w:tr>
      <w:tr w:rsidR="00744CC4" w:rsidTr="007E3958">
        <w:tc>
          <w:tcPr>
            <w:tcW w:w="4621" w:type="dxa"/>
          </w:tcPr>
          <w:p w:rsidR="00744CC4" w:rsidRDefault="00744CC4" w:rsidP="00744CC4">
            <w:pPr>
              <w:pStyle w:val="BodyText"/>
              <w:rPr>
                <w:sz w:val="48"/>
              </w:rPr>
            </w:pPr>
            <w:proofErr w:type="spellStart"/>
            <w:r>
              <w:rPr>
                <w:sz w:val="48"/>
              </w:rPr>
              <w:t>Sumit</w:t>
            </w:r>
            <w:proofErr w:type="spellEnd"/>
            <w:r>
              <w:rPr>
                <w:sz w:val="48"/>
              </w:rPr>
              <w:t xml:space="preserve"> Bhatia</w:t>
            </w:r>
          </w:p>
        </w:tc>
        <w:tc>
          <w:tcPr>
            <w:tcW w:w="4621" w:type="dxa"/>
          </w:tcPr>
          <w:p w:rsidR="00744CC4" w:rsidRDefault="00CD4C8B" w:rsidP="00D8527B">
            <w:pPr>
              <w:pStyle w:val="BodyText"/>
              <w:jc w:val="center"/>
              <w:rPr>
                <w:sz w:val="48"/>
              </w:rPr>
            </w:pPr>
            <w:r>
              <w:rPr>
                <w:sz w:val="48"/>
              </w:rPr>
              <w:t>2013A7PS031</w:t>
            </w:r>
            <w:r w:rsidR="00744CC4">
              <w:rPr>
                <w:sz w:val="48"/>
              </w:rPr>
              <w:t>G</w:t>
            </w:r>
          </w:p>
        </w:tc>
      </w:tr>
      <w:tr w:rsidR="00744CC4" w:rsidTr="007E3958">
        <w:tc>
          <w:tcPr>
            <w:tcW w:w="4621" w:type="dxa"/>
          </w:tcPr>
          <w:p w:rsidR="00744CC4" w:rsidRDefault="00744CC4" w:rsidP="00744CC4">
            <w:pPr>
              <w:pStyle w:val="BodyText"/>
              <w:rPr>
                <w:sz w:val="48"/>
              </w:rPr>
            </w:pPr>
            <w:r>
              <w:rPr>
                <w:sz w:val="48"/>
              </w:rPr>
              <w:t>Krishnan G</w:t>
            </w:r>
          </w:p>
        </w:tc>
        <w:tc>
          <w:tcPr>
            <w:tcW w:w="4621" w:type="dxa"/>
          </w:tcPr>
          <w:p w:rsidR="00744CC4" w:rsidRDefault="00744CC4" w:rsidP="00D8527B">
            <w:pPr>
              <w:pStyle w:val="BodyText"/>
              <w:jc w:val="center"/>
              <w:rPr>
                <w:sz w:val="48"/>
              </w:rPr>
            </w:pPr>
            <w:r>
              <w:rPr>
                <w:sz w:val="48"/>
              </w:rPr>
              <w:t>2012A4A7207G</w:t>
            </w:r>
          </w:p>
        </w:tc>
      </w:tr>
    </w:tbl>
    <w:p w:rsidR="00F8191E" w:rsidRDefault="00F8191E" w:rsidP="00D8527B">
      <w:pPr>
        <w:pStyle w:val="BodyText"/>
        <w:jc w:val="center"/>
        <w:rPr>
          <w:sz w:val="48"/>
        </w:rPr>
      </w:pPr>
    </w:p>
    <w:p w:rsidR="00D8527B" w:rsidRDefault="00D8527B" w:rsidP="00D8527B">
      <w:pPr>
        <w:pStyle w:val="BodyText"/>
        <w:jc w:val="center"/>
        <w:rPr>
          <w:sz w:val="48"/>
        </w:rPr>
      </w:pPr>
      <w:r>
        <w:rPr>
          <w:sz w:val="48"/>
        </w:rPr>
        <w:t>Submitted in partial fulfillment</w:t>
      </w:r>
    </w:p>
    <w:p w:rsidR="00D8527B" w:rsidRDefault="00D8527B" w:rsidP="00D8527B">
      <w:pPr>
        <w:pStyle w:val="BodyText"/>
        <w:jc w:val="center"/>
        <w:rPr>
          <w:sz w:val="48"/>
        </w:rPr>
      </w:pPr>
      <w:r>
        <w:rPr>
          <w:sz w:val="48"/>
        </w:rPr>
        <w:t>Of the requirements of</w:t>
      </w:r>
    </w:p>
    <w:p w:rsidR="00D8527B" w:rsidRDefault="00D8527B" w:rsidP="00D8527B">
      <w:pPr>
        <w:pStyle w:val="BodyText"/>
        <w:jc w:val="center"/>
        <w:rPr>
          <w:sz w:val="48"/>
        </w:rPr>
      </w:pPr>
      <w:r>
        <w:rPr>
          <w:sz w:val="48"/>
        </w:rPr>
        <w:t xml:space="preserve">CS </w:t>
      </w:r>
      <w:proofErr w:type="gramStart"/>
      <w:r>
        <w:rPr>
          <w:sz w:val="48"/>
        </w:rPr>
        <w:t>F213 :</w:t>
      </w:r>
      <w:proofErr w:type="gramEnd"/>
      <w:r>
        <w:rPr>
          <w:sz w:val="48"/>
        </w:rPr>
        <w:t xml:space="preserve"> Object Oriented Programming</w:t>
      </w:r>
    </w:p>
    <w:p w:rsidR="00CC73DA" w:rsidRDefault="00CC73DA">
      <w:pPr>
        <w:rPr>
          <w:rFonts w:ascii="Times New Roman" w:eastAsia="Times New Roman" w:hAnsi="Times New Roman" w:cs="Times New Roman"/>
          <w:sz w:val="48"/>
          <w:szCs w:val="20"/>
          <w:lang w:val="en-US" w:eastAsia="zh-CN"/>
        </w:rPr>
      </w:pPr>
      <w:r>
        <w:rPr>
          <w:rFonts w:ascii="Times New Roman" w:eastAsia="Times New Roman" w:hAnsi="Times New Roman" w:cs="Times New Roman"/>
          <w:sz w:val="48"/>
          <w:szCs w:val="20"/>
          <w:lang w:val="en-US" w:eastAsia="zh-CN"/>
        </w:rPr>
        <w:br w:type="page"/>
      </w:r>
    </w:p>
    <w:sdt>
      <w:sdtPr>
        <w:id w:val="83611201"/>
        <w:docPartObj>
          <w:docPartGallery w:val="Table of Contents"/>
          <w:docPartUnique/>
        </w:docPartObj>
      </w:sdtPr>
      <w:sdtEndPr>
        <w:rPr>
          <w:rFonts w:asciiTheme="minorHAnsi" w:eastAsiaTheme="minorHAnsi" w:hAnsiTheme="minorHAnsi" w:cstheme="minorBidi"/>
          <w:b w:val="0"/>
          <w:bCs w:val="0"/>
          <w:color w:val="auto"/>
          <w:sz w:val="22"/>
          <w:szCs w:val="22"/>
          <w:lang w:val="en-IN"/>
        </w:rPr>
      </w:sdtEndPr>
      <w:sdtContent>
        <w:p w:rsidR="00983487" w:rsidRDefault="00983487">
          <w:pPr>
            <w:pStyle w:val="TOCHeading"/>
          </w:pPr>
          <w:r>
            <w:t>Table of Contents</w:t>
          </w:r>
        </w:p>
        <w:p w:rsidR="007D041D" w:rsidRDefault="00983487">
          <w:pPr>
            <w:pStyle w:val="TOC1"/>
            <w:tabs>
              <w:tab w:val="right" w:leader="dot" w:pos="8630"/>
            </w:tabs>
            <w:rPr>
              <w:rFonts w:asciiTheme="minorHAnsi" w:eastAsiaTheme="minorEastAsia" w:hAnsiTheme="minorHAnsi" w:cstheme="minorBidi"/>
              <w:noProof/>
              <w:sz w:val="22"/>
              <w:szCs w:val="22"/>
              <w:lang w:val="en-IN" w:eastAsia="en-IN"/>
            </w:rPr>
          </w:pPr>
          <w:r>
            <w:fldChar w:fldCharType="begin"/>
          </w:r>
          <w:r>
            <w:instrText xml:space="preserve"> TOC \o "1-3" \h \z \u </w:instrText>
          </w:r>
          <w:r>
            <w:fldChar w:fldCharType="separate"/>
          </w:r>
          <w:hyperlink w:anchor="_Toc402305716" w:history="1">
            <w:r w:rsidR="007D041D" w:rsidRPr="009B7119">
              <w:rPr>
                <w:rStyle w:val="Hyperlink"/>
                <w:noProof/>
              </w:rPr>
              <w:t>List of Figures</w:t>
            </w:r>
            <w:r w:rsidR="007D041D">
              <w:rPr>
                <w:noProof/>
                <w:webHidden/>
              </w:rPr>
              <w:tab/>
            </w:r>
            <w:r w:rsidR="007D041D">
              <w:rPr>
                <w:noProof/>
                <w:webHidden/>
              </w:rPr>
              <w:fldChar w:fldCharType="begin"/>
            </w:r>
            <w:r w:rsidR="007D041D">
              <w:rPr>
                <w:noProof/>
                <w:webHidden/>
              </w:rPr>
              <w:instrText xml:space="preserve"> PAGEREF _Toc402305716 \h </w:instrText>
            </w:r>
            <w:r w:rsidR="007D041D">
              <w:rPr>
                <w:noProof/>
                <w:webHidden/>
              </w:rPr>
            </w:r>
            <w:r w:rsidR="007D041D">
              <w:rPr>
                <w:noProof/>
                <w:webHidden/>
              </w:rPr>
              <w:fldChar w:fldCharType="separate"/>
            </w:r>
            <w:r w:rsidR="007D041D">
              <w:rPr>
                <w:noProof/>
                <w:webHidden/>
              </w:rPr>
              <w:t>iii</w:t>
            </w:r>
            <w:r w:rsidR="007D041D">
              <w:rPr>
                <w:noProof/>
                <w:webHidden/>
              </w:rPr>
              <w:fldChar w:fldCharType="end"/>
            </w:r>
          </w:hyperlink>
        </w:p>
        <w:p w:rsidR="007D041D" w:rsidRDefault="007D041D">
          <w:pPr>
            <w:pStyle w:val="TOC1"/>
            <w:tabs>
              <w:tab w:val="right" w:leader="dot" w:pos="8630"/>
            </w:tabs>
            <w:rPr>
              <w:rFonts w:asciiTheme="minorHAnsi" w:eastAsiaTheme="minorEastAsia" w:hAnsiTheme="minorHAnsi" w:cstheme="minorBidi"/>
              <w:noProof/>
              <w:sz w:val="22"/>
              <w:szCs w:val="22"/>
              <w:lang w:val="en-IN" w:eastAsia="en-IN"/>
            </w:rPr>
          </w:pPr>
          <w:hyperlink w:anchor="_Toc402305717" w:history="1">
            <w:r w:rsidRPr="009B7119">
              <w:rPr>
                <w:rStyle w:val="Hyperlink"/>
                <w:noProof/>
              </w:rPr>
              <w:t>1.0. Introduction</w:t>
            </w:r>
            <w:r>
              <w:rPr>
                <w:noProof/>
                <w:webHidden/>
              </w:rPr>
              <w:tab/>
            </w:r>
            <w:r>
              <w:rPr>
                <w:noProof/>
                <w:webHidden/>
              </w:rPr>
              <w:fldChar w:fldCharType="begin"/>
            </w:r>
            <w:r>
              <w:rPr>
                <w:noProof/>
                <w:webHidden/>
              </w:rPr>
              <w:instrText xml:space="preserve"> PAGEREF _Toc402305717 \h </w:instrText>
            </w:r>
            <w:r>
              <w:rPr>
                <w:noProof/>
                <w:webHidden/>
              </w:rPr>
            </w:r>
            <w:r>
              <w:rPr>
                <w:noProof/>
                <w:webHidden/>
              </w:rPr>
              <w:fldChar w:fldCharType="separate"/>
            </w:r>
            <w:r>
              <w:rPr>
                <w:noProof/>
                <w:webHidden/>
              </w:rPr>
              <w:t>4</w:t>
            </w:r>
            <w:r>
              <w:rPr>
                <w:noProof/>
                <w:webHidden/>
              </w:rPr>
              <w:fldChar w:fldCharType="end"/>
            </w:r>
          </w:hyperlink>
        </w:p>
        <w:p w:rsidR="007D041D" w:rsidRDefault="007D041D">
          <w:pPr>
            <w:pStyle w:val="TOC2"/>
            <w:tabs>
              <w:tab w:val="right" w:leader="dot" w:pos="8630"/>
            </w:tabs>
            <w:rPr>
              <w:rFonts w:asciiTheme="minorHAnsi" w:eastAsiaTheme="minorEastAsia" w:hAnsiTheme="minorHAnsi" w:cstheme="minorBidi"/>
              <w:noProof/>
              <w:sz w:val="22"/>
              <w:szCs w:val="22"/>
              <w:lang w:val="en-IN" w:eastAsia="en-IN"/>
            </w:rPr>
          </w:pPr>
          <w:hyperlink w:anchor="_Toc402305718" w:history="1">
            <w:r w:rsidRPr="009B7119">
              <w:rPr>
                <w:rStyle w:val="Hyperlink"/>
                <w:noProof/>
              </w:rPr>
              <w:t>1.1. Purpose</w:t>
            </w:r>
            <w:r>
              <w:rPr>
                <w:noProof/>
                <w:webHidden/>
              </w:rPr>
              <w:tab/>
            </w:r>
            <w:r>
              <w:rPr>
                <w:noProof/>
                <w:webHidden/>
              </w:rPr>
              <w:fldChar w:fldCharType="begin"/>
            </w:r>
            <w:r>
              <w:rPr>
                <w:noProof/>
                <w:webHidden/>
              </w:rPr>
              <w:instrText xml:space="preserve"> PAGEREF _Toc402305718 \h </w:instrText>
            </w:r>
            <w:r>
              <w:rPr>
                <w:noProof/>
                <w:webHidden/>
              </w:rPr>
            </w:r>
            <w:r>
              <w:rPr>
                <w:noProof/>
                <w:webHidden/>
              </w:rPr>
              <w:fldChar w:fldCharType="separate"/>
            </w:r>
            <w:r>
              <w:rPr>
                <w:noProof/>
                <w:webHidden/>
              </w:rPr>
              <w:t>4</w:t>
            </w:r>
            <w:r>
              <w:rPr>
                <w:noProof/>
                <w:webHidden/>
              </w:rPr>
              <w:fldChar w:fldCharType="end"/>
            </w:r>
          </w:hyperlink>
        </w:p>
        <w:p w:rsidR="007D041D" w:rsidRDefault="007D041D">
          <w:pPr>
            <w:pStyle w:val="TOC2"/>
            <w:tabs>
              <w:tab w:val="right" w:leader="dot" w:pos="8630"/>
            </w:tabs>
            <w:rPr>
              <w:rFonts w:asciiTheme="minorHAnsi" w:eastAsiaTheme="minorEastAsia" w:hAnsiTheme="minorHAnsi" w:cstheme="minorBidi"/>
              <w:noProof/>
              <w:sz w:val="22"/>
              <w:szCs w:val="22"/>
              <w:lang w:val="en-IN" w:eastAsia="en-IN"/>
            </w:rPr>
          </w:pPr>
          <w:hyperlink w:anchor="_Toc402305719" w:history="1">
            <w:r w:rsidRPr="009B7119">
              <w:rPr>
                <w:rStyle w:val="Hyperlink"/>
                <w:noProof/>
              </w:rPr>
              <w:t>1.2. Scope of Project</w:t>
            </w:r>
            <w:r>
              <w:rPr>
                <w:noProof/>
                <w:webHidden/>
              </w:rPr>
              <w:tab/>
            </w:r>
            <w:r>
              <w:rPr>
                <w:noProof/>
                <w:webHidden/>
              </w:rPr>
              <w:fldChar w:fldCharType="begin"/>
            </w:r>
            <w:r>
              <w:rPr>
                <w:noProof/>
                <w:webHidden/>
              </w:rPr>
              <w:instrText xml:space="preserve"> PAGEREF _Toc402305719 \h </w:instrText>
            </w:r>
            <w:r>
              <w:rPr>
                <w:noProof/>
                <w:webHidden/>
              </w:rPr>
            </w:r>
            <w:r>
              <w:rPr>
                <w:noProof/>
                <w:webHidden/>
              </w:rPr>
              <w:fldChar w:fldCharType="separate"/>
            </w:r>
            <w:r>
              <w:rPr>
                <w:noProof/>
                <w:webHidden/>
              </w:rPr>
              <w:t>4</w:t>
            </w:r>
            <w:r>
              <w:rPr>
                <w:noProof/>
                <w:webHidden/>
              </w:rPr>
              <w:fldChar w:fldCharType="end"/>
            </w:r>
          </w:hyperlink>
        </w:p>
        <w:p w:rsidR="007D041D" w:rsidRDefault="007D041D">
          <w:pPr>
            <w:pStyle w:val="TOC2"/>
            <w:tabs>
              <w:tab w:val="right" w:leader="dot" w:pos="8630"/>
            </w:tabs>
            <w:rPr>
              <w:rFonts w:asciiTheme="minorHAnsi" w:eastAsiaTheme="minorEastAsia" w:hAnsiTheme="minorHAnsi" w:cstheme="minorBidi"/>
              <w:noProof/>
              <w:sz w:val="22"/>
              <w:szCs w:val="22"/>
              <w:lang w:val="en-IN" w:eastAsia="en-IN"/>
            </w:rPr>
          </w:pPr>
          <w:hyperlink w:anchor="_Toc402305720" w:history="1">
            <w:r w:rsidRPr="009B7119">
              <w:rPr>
                <w:rStyle w:val="Hyperlink"/>
                <w:noProof/>
              </w:rPr>
              <w:t>1.3. Glossary</w:t>
            </w:r>
            <w:r>
              <w:rPr>
                <w:noProof/>
                <w:webHidden/>
              </w:rPr>
              <w:tab/>
            </w:r>
            <w:r>
              <w:rPr>
                <w:noProof/>
                <w:webHidden/>
              </w:rPr>
              <w:fldChar w:fldCharType="begin"/>
            </w:r>
            <w:r>
              <w:rPr>
                <w:noProof/>
                <w:webHidden/>
              </w:rPr>
              <w:instrText xml:space="preserve"> PAGEREF _Toc402305720 \h </w:instrText>
            </w:r>
            <w:r>
              <w:rPr>
                <w:noProof/>
                <w:webHidden/>
              </w:rPr>
            </w:r>
            <w:r>
              <w:rPr>
                <w:noProof/>
                <w:webHidden/>
              </w:rPr>
              <w:fldChar w:fldCharType="separate"/>
            </w:r>
            <w:r>
              <w:rPr>
                <w:noProof/>
                <w:webHidden/>
              </w:rPr>
              <w:t>4</w:t>
            </w:r>
            <w:r>
              <w:rPr>
                <w:noProof/>
                <w:webHidden/>
              </w:rPr>
              <w:fldChar w:fldCharType="end"/>
            </w:r>
          </w:hyperlink>
        </w:p>
        <w:p w:rsidR="007D041D" w:rsidRDefault="007D041D">
          <w:pPr>
            <w:pStyle w:val="TOC2"/>
            <w:tabs>
              <w:tab w:val="right" w:leader="dot" w:pos="8630"/>
            </w:tabs>
            <w:rPr>
              <w:rFonts w:asciiTheme="minorHAnsi" w:eastAsiaTheme="minorEastAsia" w:hAnsiTheme="minorHAnsi" w:cstheme="minorBidi"/>
              <w:noProof/>
              <w:sz w:val="22"/>
              <w:szCs w:val="22"/>
              <w:lang w:val="en-IN" w:eastAsia="en-IN"/>
            </w:rPr>
          </w:pPr>
          <w:hyperlink w:anchor="_Toc402305721" w:history="1">
            <w:r w:rsidRPr="009B7119">
              <w:rPr>
                <w:rStyle w:val="Hyperlink"/>
                <w:noProof/>
              </w:rPr>
              <w:t>1.4. References</w:t>
            </w:r>
            <w:r>
              <w:rPr>
                <w:noProof/>
                <w:webHidden/>
              </w:rPr>
              <w:tab/>
            </w:r>
            <w:r>
              <w:rPr>
                <w:noProof/>
                <w:webHidden/>
              </w:rPr>
              <w:fldChar w:fldCharType="begin"/>
            </w:r>
            <w:r>
              <w:rPr>
                <w:noProof/>
                <w:webHidden/>
              </w:rPr>
              <w:instrText xml:space="preserve"> PAGEREF _Toc402305721 \h </w:instrText>
            </w:r>
            <w:r>
              <w:rPr>
                <w:noProof/>
                <w:webHidden/>
              </w:rPr>
            </w:r>
            <w:r>
              <w:rPr>
                <w:noProof/>
                <w:webHidden/>
              </w:rPr>
              <w:fldChar w:fldCharType="separate"/>
            </w:r>
            <w:r>
              <w:rPr>
                <w:noProof/>
                <w:webHidden/>
              </w:rPr>
              <w:t>5</w:t>
            </w:r>
            <w:r>
              <w:rPr>
                <w:noProof/>
                <w:webHidden/>
              </w:rPr>
              <w:fldChar w:fldCharType="end"/>
            </w:r>
          </w:hyperlink>
        </w:p>
        <w:p w:rsidR="007D041D" w:rsidRDefault="007D041D">
          <w:pPr>
            <w:pStyle w:val="TOC2"/>
            <w:tabs>
              <w:tab w:val="right" w:leader="dot" w:pos="8630"/>
            </w:tabs>
            <w:rPr>
              <w:rFonts w:asciiTheme="minorHAnsi" w:eastAsiaTheme="minorEastAsia" w:hAnsiTheme="minorHAnsi" w:cstheme="minorBidi"/>
              <w:noProof/>
              <w:sz w:val="22"/>
              <w:szCs w:val="22"/>
              <w:lang w:val="en-IN" w:eastAsia="en-IN"/>
            </w:rPr>
          </w:pPr>
          <w:hyperlink w:anchor="_Toc402305722" w:history="1">
            <w:r w:rsidRPr="009B7119">
              <w:rPr>
                <w:rStyle w:val="Hyperlink"/>
                <w:noProof/>
              </w:rPr>
              <w:t>1.5. Overview of Document</w:t>
            </w:r>
            <w:r>
              <w:rPr>
                <w:noProof/>
                <w:webHidden/>
              </w:rPr>
              <w:tab/>
            </w:r>
            <w:r>
              <w:rPr>
                <w:noProof/>
                <w:webHidden/>
              </w:rPr>
              <w:fldChar w:fldCharType="begin"/>
            </w:r>
            <w:r>
              <w:rPr>
                <w:noProof/>
                <w:webHidden/>
              </w:rPr>
              <w:instrText xml:space="preserve"> PAGEREF _Toc402305722 \h </w:instrText>
            </w:r>
            <w:r>
              <w:rPr>
                <w:noProof/>
                <w:webHidden/>
              </w:rPr>
            </w:r>
            <w:r>
              <w:rPr>
                <w:noProof/>
                <w:webHidden/>
              </w:rPr>
              <w:fldChar w:fldCharType="separate"/>
            </w:r>
            <w:r>
              <w:rPr>
                <w:noProof/>
                <w:webHidden/>
              </w:rPr>
              <w:t>5</w:t>
            </w:r>
            <w:r>
              <w:rPr>
                <w:noProof/>
                <w:webHidden/>
              </w:rPr>
              <w:fldChar w:fldCharType="end"/>
            </w:r>
          </w:hyperlink>
        </w:p>
        <w:p w:rsidR="007D041D" w:rsidRDefault="007D041D">
          <w:pPr>
            <w:pStyle w:val="TOC1"/>
            <w:tabs>
              <w:tab w:val="left" w:pos="600"/>
              <w:tab w:val="right" w:leader="dot" w:pos="8630"/>
            </w:tabs>
            <w:rPr>
              <w:rFonts w:asciiTheme="minorHAnsi" w:eastAsiaTheme="minorEastAsia" w:hAnsiTheme="minorHAnsi" w:cstheme="minorBidi"/>
              <w:noProof/>
              <w:sz w:val="22"/>
              <w:szCs w:val="22"/>
              <w:lang w:val="en-IN" w:eastAsia="en-IN"/>
            </w:rPr>
          </w:pPr>
          <w:hyperlink w:anchor="_Toc402305723" w:history="1">
            <w:r w:rsidRPr="009B7119">
              <w:rPr>
                <w:rStyle w:val="Hyperlink"/>
                <w:noProof/>
              </w:rPr>
              <w:t>2.0.</w:t>
            </w:r>
            <w:r>
              <w:rPr>
                <w:rFonts w:asciiTheme="minorHAnsi" w:eastAsiaTheme="minorEastAsia" w:hAnsiTheme="minorHAnsi" w:cstheme="minorBidi"/>
                <w:noProof/>
                <w:sz w:val="22"/>
                <w:szCs w:val="22"/>
                <w:lang w:val="en-IN" w:eastAsia="en-IN"/>
              </w:rPr>
              <w:tab/>
            </w:r>
            <w:r w:rsidRPr="009B7119">
              <w:rPr>
                <w:rStyle w:val="Hyperlink"/>
                <w:noProof/>
              </w:rPr>
              <w:t>Overall Description</w:t>
            </w:r>
            <w:r>
              <w:rPr>
                <w:noProof/>
                <w:webHidden/>
              </w:rPr>
              <w:tab/>
            </w:r>
            <w:r>
              <w:rPr>
                <w:noProof/>
                <w:webHidden/>
              </w:rPr>
              <w:fldChar w:fldCharType="begin"/>
            </w:r>
            <w:r>
              <w:rPr>
                <w:noProof/>
                <w:webHidden/>
              </w:rPr>
              <w:instrText xml:space="preserve"> PAGEREF _Toc402305723 \h </w:instrText>
            </w:r>
            <w:r>
              <w:rPr>
                <w:noProof/>
                <w:webHidden/>
              </w:rPr>
            </w:r>
            <w:r>
              <w:rPr>
                <w:noProof/>
                <w:webHidden/>
              </w:rPr>
              <w:fldChar w:fldCharType="separate"/>
            </w:r>
            <w:r>
              <w:rPr>
                <w:noProof/>
                <w:webHidden/>
              </w:rPr>
              <w:t>6</w:t>
            </w:r>
            <w:r>
              <w:rPr>
                <w:noProof/>
                <w:webHidden/>
              </w:rPr>
              <w:fldChar w:fldCharType="end"/>
            </w:r>
          </w:hyperlink>
        </w:p>
        <w:p w:rsidR="007D041D" w:rsidRDefault="007D041D">
          <w:pPr>
            <w:pStyle w:val="TOC2"/>
            <w:tabs>
              <w:tab w:val="left" w:pos="880"/>
              <w:tab w:val="right" w:leader="dot" w:pos="8630"/>
            </w:tabs>
            <w:rPr>
              <w:rFonts w:asciiTheme="minorHAnsi" w:eastAsiaTheme="minorEastAsia" w:hAnsiTheme="minorHAnsi" w:cstheme="minorBidi"/>
              <w:noProof/>
              <w:sz w:val="22"/>
              <w:szCs w:val="22"/>
              <w:lang w:val="en-IN" w:eastAsia="en-IN"/>
            </w:rPr>
          </w:pPr>
          <w:hyperlink w:anchor="_Toc402305724" w:history="1">
            <w:r w:rsidRPr="009B7119">
              <w:rPr>
                <w:rStyle w:val="Hyperlink"/>
                <w:noProof/>
              </w:rPr>
              <w:t>2.1</w:t>
            </w:r>
            <w:r>
              <w:rPr>
                <w:rFonts w:asciiTheme="minorHAnsi" w:eastAsiaTheme="minorEastAsia" w:hAnsiTheme="minorHAnsi" w:cstheme="minorBidi"/>
                <w:noProof/>
                <w:sz w:val="22"/>
                <w:szCs w:val="22"/>
                <w:lang w:val="en-IN" w:eastAsia="en-IN"/>
              </w:rPr>
              <w:tab/>
            </w:r>
            <w:r w:rsidRPr="009B7119">
              <w:rPr>
                <w:rStyle w:val="Hyperlink"/>
                <w:noProof/>
              </w:rPr>
              <w:t>System Environment</w:t>
            </w:r>
            <w:r>
              <w:rPr>
                <w:noProof/>
                <w:webHidden/>
              </w:rPr>
              <w:tab/>
            </w:r>
            <w:r>
              <w:rPr>
                <w:noProof/>
                <w:webHidden/>
              </w:rPr>
              <w:fldChar w:fldCharType="begin"/>
            </w:r>
            <w:r>
              <w:rPr>
                <w:noProof/>
                <w:webHidden/>
              </w:rPr>
              <w:instrText xml:space="preserve"> PAGEREF _Toc402305724 \h </w:instrText>
            </w:r>
            <w:r>
              <w:rPr>
                <w:noProof/>
                <w:webHidden/>
              </w:rPr>
            </w:r>
            <w:r>
              <w:rPr>
                <w:noProof/>
                <w:webHidden/>
              </w:rPr>
              <w:fldChar w:fldCharType="separate"/>
            </w:r>
            <w:r>
              <w:rPr>
                <w:noProof/>
                <w:webHidden/>
              </w:rPr>
              <w:t>6</w:t>
            </w:r>
            <w:r>
              <w:rPr>
                <w:noProof/>
                <w:webHidden/>
              </w:rPr>
              <w:fldChar w:fldCharType="end"/>
            </w:r>
          </w:hyperlink>
        </w:p>
        <w:p w:rsidR="007D041D" w:rsidRDefault="007D041D">
          <w:pPr>
            <w:pStyle w:val="TOC2"/>
            <w:tabs>
              <w:tab w:val="left" w:pos="880"/>
              <w:tab w:val="right" w:leader="dot" w:pos="8630"/>
            </w:tabs>
            <w:rPr>
              <w:rFonts w:asciiTheme="minorHAnsi" w:eastAsiaTheme="minorEastAsia" w:hAnsiTheme="minorHAnsi" w:cstheme="minorBidi"/>
              <w:noProof/>
              <w:sz w:val="22"/>
              <w:szCs w:val="22"/>
              <w:lang w:val="en-IN" w:eastAsia="en-IN"/>
            </w:rPr>
          </w:pPr>
          <w:hyperlink w:anchor="_Toc402305725" w:history="1">
            <w:r w:rsidRPr="009B7119">
              <w:rPr>
                <w:rStyle w:val="Hyperlink"/>
                <w:noProof/>
              </w:rPr>
              <w:t>2.2</w:t>
            </w:r>
            <w:r>
              <w:rPr>
                <w:rFonts w:asciiTheme="minorHAnsi" w:eastAsiaTheme="minorEastAsia" w:hAnsiTheme="minorHAnsi" w:cstheme="minorBidi"/>
                <w:noProof/>
                <w:sz w:val="22"/>
                <w:szCs w:val="22"/>
                <w:lang w:val="en-IN" w:eastAsia="en-IN"/>
              </w:rPr>
              <w:tab/>
            </w:r>
            <w:r w:rsidRPr="009B7119">
              <w:rPr>
                <w:rStyle w:val="Hyperlink"/>
                <w:noProof/>
              </w:rPr>
              <w:t>Functional Requirements Specification</w:t>
            </w:r>
            <w:r>
              <w:rPr>
                <w:noProof/>
                <w:webHidden/>
              </w:rPr>
              <w:tab/>
            </w:r>
            <w:r>
              <w:rPr>
                <w:noProof/>
                <w:webHidden/>
              </w:rPr>
              <w:fldChar w:fldCharType="begin"/>
            </w:r>
            <w:r>
              <w:rPr>
                <w:noProof/>
                <w:webHidden/>
              </w:rPr>
              <w:instrText xml:space="preserve"> PAGEREF _Toc402305725 \h </w:instrText>
            </w:r>
            <w:r>
              <w:rPr>
                <w:noProof/>
                <w:webHidden/>
              </w:rPr>
            </w:r>
            <w:r>
              <w:rPr>
                <w:noProof/>
                <w:webHidden/>
              </w:rPr>
              <w:fldChar w:fldCharType="separate"/>
            </w:r>
            <w:r>
              <w:rPr>
                <w:noProof/>
                <w:webHidden/>
              </w:rPr>
              <w:t>7</w:t>
            </w:r>
            <w:r>
              <w:rPr>
                <w:noProof/>
                <w:webHidden/>
              </w:rPr>
              <w:fldChar w:fldCharType="end"/>
            </w:r>
          </w:hyperlink>
        </w:p>
        <w:p w:rsidR="007D041D" w:rsidRDefault="007D041D">
          <w:pPr>
            <w:pStyle w:val="TOC3"/>
            <w:tabs>
              <w:tab w:val="left" w:pos="1100"/>
              <w:tab w:val="right" w:leader="dot" w:pos="8630"/>
            </w:tabs>
            <w:rPr>
              <w:rFonts w:asciiTheme="minorHAnsi" w:eastAsiaTheme="minorEastAsia" w:hAnsiTheme="minorHAnsi" w:cstheme="minorBidi"/>
              <w:noProof/>
              <w:sz w:val="22"/>
              <w:szCs w:val="22"/>
              <w:lang w:val="en-IN" w:eastAsia="en-IN"/>
            </w:rPr>
          </w:pPr>
          <w:hyperlink w:anchor="_Toc402305726" w:history="1">
            <w:r w:rsidRPr="009B7119">
              <w:rPr>
                <w:rStyle w:val="Hyperlink"/>
                <w:noProof/>
              </w:rPr>
              <w:t>2.2.1</w:t>
            </w:r>
            <w:r>
              <w:rPr>
                <w:rFonts w:asciiTheme="minorHAnsi" w:eastAsiaTheme="minorEastAsia" w:hAnsiTheme="minorHAnsi" w:cstheme="minorBidi"/>
                <w:noProof/>
                <w:sz w:val="22"/>
                <w:szCs w:val="22"/>
                <w:lang w:val="en-IN" w:eastAsia="en-IN"/>
              </w:rPr>
              <w:tab/>
            </w:r>
            <w:r w:rsidRPr="009B7119">
              <w:rPr>
                <w:rStyle w:val="Hyperlink"/>
                <w:noProof/>
              </w:rPr>
              <w:t>Event Head Use Case</w:t>
            </w:r>
            <w:r>
              <w:rPr>
                <w:noProof/>
                <w:webHidden/>
              </w:rPr>
              <w:tab/>
            </w:r>
            <w:r>
              <w:rPr>
                <w:noProof/>
                <w:webHidden/>
              </w:rPr>
              <w:fldChar w:fldCharType="begin"/>
            </w:r>
            <w:r>
              <w:rPr>
                <w:noProof/>
                <w:webHidden/>
              </w:rPr>
              <w:instrText xml:space="preserve"> PAGEREF _Toc402305726 \h </w:instrText>
            </w:r>
            <w:r>
              <w:rPr>
                <w:noProof/>
                <w:webHidden/>
              </w:rPr>
            </w:r>
            <w:r>
              <w:rPr>
                <w:noProof/>
                <w:webHidden/>
              </w:rPr>
              <w:fldChar w:fldCharType="separate"/>
            </w:r>
            <w:r>
              <w:rPr>
                <w:noProof/>
                <w:webHidden/>
              </w:rPr>
              <w:t>7</w:t>
            </w:r>
            <w:r>
              <w:rPr>
                <w:noProof/>
                <w:webHidden/>
              </w:rPr>
              <w:fldChar w:fldCharType="end"/>
            </w:r>
          </w:hyperlink>
        </w:p>
        <w:p w:rsidR="007D041D" w:rsidRDefault="007D041D">
          <w:pPr>
            <w:pStyle w:val="TOC3"/>
            <w:tabs>
              <w:tab w:val="left" w:pos="1100"/>
              <w:tab w:val="right" w:leader="dot" w:pos="8630"/>
            </w:tabs>
            <w:rPr>
              <w:rFonts w:asciiTheme="minorHAnsi" w:eastAsiaTheme="minorEastAsia" w:hAnsiTheme="minorHAnsi" w:cstheme="minorBidi"/>
              <w:noProof/>
              <w:sz w:val="22"/>
              <w:szCs w:val="22"/>
              <w:lang w:val="en-IN" w:eastAsia="en-IN"/>
            </w:rPr>
          </w:pPr>
          <w:hyperlink w:anchor="_Toc402305727" w:history="1">
            <w:r w:rsidRPr="009B7119">
              <w:rPr>
                <w:rStyle w:val="Hyperlink"/>
                <w:noProof/>
              </w:rPr>
              <w:t>2.2.2</w:t>
            </w:r>
            <w:r>
              <w:rPr>
                <w:rFonts w:asciiTheme="minorHAnsi" w:eastAsiaTheme="minorEastAsia" w:hAnsiTheme="minorHAnsi" w:cstheme="minorBidi"/>
                <w:noProof/>
                <w:sz w:val="22"/>
                <w:szCs w:val="22"/>
                <w:lang w:val="en-IN" w:eastAsia="en-IN"/>
              </w:rPr>
              <w:tab/>
            </w:r>
            <w:r w:rsidRPr="009B7119">
              <w:rPr>
                <w:rStyle w:val="Hyperlink"/>
                <w:noProof/>
              </w:rPr>
              <w:t>Volunteer Use Case</w:t>
            </w:r>
            <w:r>
              <w:rPr>
                <w:noProof/>
                <w:webHidden/>
              </w:rPr>
              <w:tab/>
            </w:r>
            <w:r>
              <w:rPr>
                <w:noProof/>
                <w:webHidden/>
              </w:rPr>
              <w:fldChar w:fldCharType="begin"/>
            </w:r>
            <w:r>
              <w:rPr>
                <w:noProof/>
                <w:webHidden/>
              </w:rPr>
              <w:instrText xml:space="preserve"> PAGEREF _Toc402305727 \h </w:instrText>
            </w:r>
            <w:r>
              <w:rPr>
                <w:noProof/>
                <w:webHidden/>
              </w:rPr>
            </w:r>
            <w:r>
              <w:rPr>
                <w:noProof/>
                <w:webHidden/>
              </w:rPr>
              <w:fldChar w:fldCharType="separate"/>
            </w:r>
            <w:r>
              <w:rPr>
                <w:noProof/>
                <w:webHidden/>
              </w:rPr>
              <w:t>9</w:t>
            </w:r>
            <w:r>
              <w:rPr>
                <w:noProof/>
                <w:webHidden/>
              </w:rPr>
              <w:fldChar w:fldCharType="end"/>
            </w:r>
          </w:hyperlink>
        </w:p>
        <w:p w:rsidR="007D041D" w:rsidRDefault="007D041D">
          <w:pPr>
            <w:pStyle w:val="TOC2"/>
            <w:tabs>
              <w:tab w:val="left" w:pos="880"/>
              <w:tab w:val="right" w:leader="dot" w:pos="8630"/>
            </w:tabs>
            <w:rPr>
              <w:rFonts w:asciiTheme="minorHAnsi" w:eastAsiaTheme="minorEastAsia" w:hAnsiTheme="minorHAnsi" w:cstheme="minorBidi"/>
              <w:noProof/>
              <w:sz w:val="22"/>
              <w:szCs w:val="22"/>
              <w:lang w:val="en-IN" w:eastAsia="en-IN"/>
            </w:rPr>
          </w:pPr>
          <w:hyperlink w:anchor="_Toc402305728" w:history="1">
            <w:r w:rsidRPr="009B7119">
              <w:rPr>
                <w:rStyle w:val="Hyperlink"/>
                <w:noProof/>
              </w:rPr>
              <w:t>2.3</w:t>
            </w:r>
            <w:r>
              <w:rPr>
                <w:rFonts w:asciiTheme="minorHAnsi" w:eastAsiaTheme="minorEastAsia" w:hAnsiTheme="minorHAnsi" w:cstheme="minorBidi"/>
                <w:noProof/>
                <w:sz w:val="22"/>
                <w:szCs w:val="22"/>
                <w:lang w:val="en-IN" w:eastAsia="en-IN"/>
              </w:rPr>
              <w:tab/>
            </w:r>
            <w:r w:rsidRPr="009B7119">
              <w:rPr>
                <w:rStyle w:val="Hyperlink"/>
                <w:noProof/>
              </w:rPr>
              <w:t>User Characteristics</w:t>
            </w:r>
            <w:r>
              <w:rPr>
                <w:noProof/>
                <w:webHidden/>
              </w:rPr>
              <w:tab/>
            </w:r>
            <w:r>
              <w:rPr>
                <w:noProof/>
                <w:webHidden/>
              </w:rPr>
              <w:fldChar w:fldCharType="begin"/>
            </w:r>
            <w:r>
              <w:rPr>
                <w:noProof/>
                <w:webHidden/>
              </w:rPr>
              <w:instrText xml:space="preserve"> PAGEREF _Toc402305728 \h </w:instrText>
            </w:r>
            <w:r>
              <w:rPr>
                <w:noProof/>
                <w:webHidden/>
              </w:rPr>
            </w:r>
            <w:r>
              <w:rPr>
                <w:noProof/>
                <w:webHidden/>
              </w:rPr>
              <w:fldChar w:fldCharType="separate"/>
            </w:r>
            <w:r>
              <w:rPr>
                <w:noProof/>
                <w:webHidden/>
              </w:rPr>
              <w:t>10</w:t>
            </w:r>
            <w:r>
              <w:rPr>
                <w:noProof/>
                <w:webHidden/>
              </w:rPr>
              <w:fldChar w:fldCharType="end"/>
            </w:r>
          </w:hyperlink>
        </w:p>
        <w:p w:rsidR="007D041D" w:rsidRDefault="007D041D">
          <w:pPr>
            <w:pStyle w:val="TOC2"/>
            <w:tabs>
              <w:tab w:val="left" w:pos="880"/>
              <w:tab w:val="right" w:leader="dot" w:pos="8630"/>
            </w:tabs>
            <w:rPr>
              <w:rFonts w:asciiTheme="minorHAnsi" w:eastAsiaTheme="minorEastAsia" w:hAnsiTheme="minorHAnsi" w:cstheme="minorBidi"/>
              <w:noProof/>
              <w:sz w:val="22"/>
              <w:szCs w:val="22"/>
              <w:lang w:val="en-IN" w:eastAsia="en-IN"/>
            </w:rPr>
          </w:pPr>
          <w:hyperlink w:anchor="_Toc402305729" w:history="1">
            <w:r w:rsidRPr="009B7119">
              <w:rPr>
                <w:rStyle w:val="Hyperlink"/>
                <w:noProof/>
              </w:rPr>
              <w:t>2.4</w:t>
            </w:r>
            <w:r>
              <w:rPr>
                <w:rFonts w:asciiTheme="minorHAnsi" w:eastAsiaTheme="minorEastAsia" w:hAnsiTheme="minorHAnsi" w:cstheme="minorBidi"/>
                <w:noProof/>
                <w:sz w:val="22"/>
                <w:szCs w:val="22"/>
                <w:lang w:val="en-IN" w:eastAsia="en-IN"/>
              </w:rPr>
              <w:tab/>
            </w:r>
            <w:r w:rsidRPr="009B7119">
              <w:rPr>
                <w:rStyle w:val="Hyperlink"/>
                <w:noProof/>
              </w:rPr>
              <w:t>Non-Functional Requirements</w:t>
            </w:r>
            <w:r>
              <w:rPr>
                <w:noProof/>
                <w:webHidden/>
              </w:rPr>
              <w:tab/>
            </w:r>
            <w:r>
              <w:rPr>
                <w:noProof/>
                <w:webHidden/>
              </w:rPr>
              <w:fldChar w:fldCharType="begin"/>
            </w:r>
            <w:r>
              <w:rPr>
                <w:noProof/>
                <w:webHidden/>
              </w:rPr>
              <w:instrText xml:space="preserve"> PAGEREF _Toc402305729 \h </w:instrText>
            </w:r>
            <w:r>
              <w:rPr>
                <w:noProof/>
                <w:webHidden/>
              </w:rPr>
            </w:r>
            <w:r>
              <w:rPr>
                <w:noProof/>
                <w:webHidden/>
              </w:rPr>
              <w:fldChar w:fldCharType="separate"/>
            </w:r>
            <w:r>
              <w:rPr>
                <w:noProof/>
                <w:webHidden/>
              </w:rPr>
              <w:t>10</w:t>
            </w:r>
            <w:r>
              <w:rPr>
                <w:noProof/>
                <w:webHidden/>
              </w:rPr>
              <w:fldChar w:fldCharType="end"/>
            </w:r>
          </w:hyperlink>
        </w:p>
        <w:p w:rsidR="007D041D" w:rsidRDefault="007D041D">
          <w:pPr>
            <w:pStyle w:val="TOC1"/>
            <w:tabs>
              <w:tab w:val="left" w:pos="600"/>
              <w:tab w:val="right" w:leader="dot" w:pos="8630"/>
            </w:tabs>
            <w:rPr>
              <w:rFonts w:asciiTheme="minorHAnsi" w:eastAsiaTheme="minorEastAsia" w:hAnsiTheme="minorHAnsi" w:cstheme="minorBidi"/>
              <w:noProof/>
              <w:sz w:val="22"/>
              <w:szCs w:val="22"/>
              <w:lang w:val="en-IN" w:eastAsia="en-IN"/>
            </w:rPr>
          </w:pPr>
          <w:hyperlink w:anchor="_Toc402305730" w:history="1">
            <w:r w:rsidRPr="009B7119">
              <w:rPr>
                <w:rStyle w:val="Hyperlink"/>
                <w:noProof/>
              </w:rPr>
              <w:t>3.0.</w:t>
            </w:r>
            <w:r>
              <w:rPr>
                <w:rFonts w:asciiTheme="minorHAnsi" w:eastAsiaTheme="minorEastAsia" w:hAnsiTheme="minorHAnsi" w:cstheme="minorBidi"/>
                <w:noProof/>
                <w:sz w:val="22"/>
                <w:szCs w:val="22"/>
                <w:lang w:val="en-IN" w:eastAsia="en-IN"/>
              </w:rPr>
              <w:tab/>
            </w:r>
            <w:r w:rsidRPr="009B7119">
              <w:rPr>
                <w:rStyle w:val="Hyperlink"/>
                <w:noProof/>
              </w:rPr>
              <w:t>Requirements Specification</w:t>
            </w:r>
            <w:r>
              <w:rPr>
                <w:noProof/>
                <w:webHidden/>
              </w:rPr>
              <w:tab/>
            </w:r>
            <w:r>
              <w:rPr>
                <w:noProof/>
                <w:webHidden/>
              </w:rPr>
              <w:fldChar w:fldCharType="begin"/>
            </w:r>
            <w:r>
              <w:rPr>
                <w:noProof/>
                <w:webHidden/>
              </w:rPr>
              <w:instrText xml:space="preserve"> PAGEREF _Toc402305730 \h </w:instrText>
            </w:r>
            <w:r>
              <w:rPr>
                <w:noProof/>
                <w:webHidden/>
              </w:rPr>
            </w:r>
            <w:r>
              <w:rPr>
                <w:noProof/>
                <w:webHidden/>
              </w:rPr>
              <w:fldChar w:fldCharType="separate"/>
            </w:r>
            <w:r>
              <w:rPr>
                <w:noProof/>
                <w:webHidden/>
              </w:rPr>
              <w:t>12</w:t>
            </w:r>
            <w:r>
              <w:rPr>
                <w:noProof/>
                <w:webHidden/>
              </w:rPr>
              <w:fldChar w:fldCharType="end"/>
            </w:r>
          </w:hyperlink>
        </w:p>
        <w:p w:rsidR="007D041D" w:rsidRDefault="007D041D">
          <w:pPr>
            <w:pStyle w:val="TOC2"/>
            <w:tabs>
              <w:tab w:val="left" w:pos="880"/>
              <w:tab w:val="right" w:leader="dot" w:pos="8630"/>
            </w:tabs>
            <w:rPr>
              <w:rFonts w:asciiTheme="minorHAnsi" w:eastAsiaTheme="minorEastAsia" w:hAnsiTheme="minorHAnsi" w:cstheme="minorBidi"/>
              <w:noProof/>
              <w:sz w:val="22"/>
              <w:szCs w:val="22"/>
              <w:lang w:val="en-IN" w:eastAsia="en-IN"/>
            </w:rPr>
          </w:pPr>
          <w:hyperlink w:anchor="_Toc402305731" w:history="1">
            <w:r w:rsidRPr="009B7119">
              <w:rPr>
                <w:rStyle w:val="Hyperlink"/>
                <w:noProof/>
              </w:rPr>
              <w:t>3.1</w:t>
            </w:r>
            <w:r>
              <w:rPr>
                <w:rFonts w:asciiTheme="minorHAnsi" w:eastAsiaTheme="minorEastAsia" w:hAnsiTheme="minorHAnsi" w:cstheme="minorBidi"/>
                <w:noProof/>
                <w:sz w:val="22"/>
                <w:szCs w:val="22"/>
                <w:lang w:val="en-IN" w:eastAsia="en-IN"/>
              </w:rPr>
              <w:tab/>
            </w:r>
            <w:r w:rsidRPr="009B7119">
              <w:rPr>
                <w:rStyle w:val="Hyperlink"/>
                <w:noProof/>
              </w:rPr>
              <w:t>External Interface Requirements</w:t>
            </w:r>
            <w:r>
              <w:rPr>
                <w:noProof/>
                <w:webHidden/>
              </w:rPr>
              <w:tab/>
            </w:r>
            <w:r>
              <w:rPr>
                <w:noProof/>
                <w:webHidden/>
              </w:rPr>
              <w:fldChar w:fldCharType="begin"/>
            </w:r>
            <w:r>
              <w:rPr>
                <w:noProof/>
                <w:webHidden/>
              </w:rPr>
              <w:instrText xml:space="preserve"> PAGEREF _Toc402305731 \h </w:instrText>
            </w:r>
            <w:r>
              <w:rPr>
                <w:noProof/>
                <w:webHidden/>
              </w:rPr>
            </w:r>
            <w:r>
              <w:rPr>
                <w:noProof/>
                <w:webHidden/>
              </w:rPr>
              <w:fldChar w:fldCharType="separate"/>
            </w:r>
            <w:r>
              <w:rPr>
                <w:noProof/>
                <w:webHidden/>
              </w:rPr>
              <w:t>12</w:t>
            </w:r>
            <w:r>
              <w:rPr>
                <w:noProof/>
                <w:webHidden/>
              </w:rPr>
              <w:fldChar w:fldCharType="end"/>
            </w:r>
          </w:hyperlink>
        </w:p>
        <w:p w:rsidR="007D041D" w:rsidRDefault="007D041D">
          <w:pPr>
            <w:pStyle w:val="TOC2"/>
            <w:tabs>
              <w:tab w:val="left" w:pos="880"/>
              <w:tab w:val="right" w:leader="dot" w:pos="8630"/>
            </w:tabs>
            <w:rPr>
              <w:rFonts w:asciiTheme="minorHAnsi" w:eastAsiaTheme="minorEastAsia" w:hAnsiTheme="minorHAnsi" w:cstheme="minorBidi"/>
              <w:noProof/>
              <w:sz w:val="22"/>
              <w:szCs w:val="22"/>
              <w:lang w:val="en-IN" w:eastAsia="en-IN"/>
            </w:rPr>
          </w:pPr>
          <w:hyperlink w:anchor="_Toc402305732" w:history="1">
            <w:r w:rsidRPr="009B7119">
              <w:rPr>
                <w:rStyle w:val="Hyperlink"/>
                <w:noProof/>
              </w:rPr>
              <w:t>3.2</w:t>
            </w:r>
            <w:r>
              <w:rPr>
                <w:rFonts w:asciiTheme="minorHAnsi" w:eastAsiaTheme="minorEastAsia" w:hAnsiTheme="minorHAnsi" w:cstheme="minorBidi"/>
                <w:noProof/>
                <w:sz w:val="22"/>
                <w:szCs w:val="22"/>
                <w:lang w:val="en-IN" w:eastAsia="en-IN"/>
              </w:rPr>
              <w:tab/>
            </w:r>
            <w:r w:rsidRPr="009B7119">
              <w:rPr>
                <w:rStyle w:val="Hyperlink"/>
                <w:noProof/>
              </w:rPr>
              <w:t>Functional Requirements</w:t>
            </w:r>
            <w:r>
              <w:rPr>
                <w:noProof/>
                <w:webHidden/>
              </w:rPr>
              <w:tab/>
            </w:r>
            <w:r>
              <w:rPr>
                <w:noProof/>
                <w:webHidden/>
              </w:rPr>
              <w:fldChar w:fldCharType="begin"/>
            </w:r>
            <w:r>
              <w:rPr>
                <w:noProof/>
                <w:webHidden/>
              </w:rPr>
              <w:instrText xml:space="preserve"> PAGEREF _Toc402305732 \h </w:instrText>
            </w:r>
            <w:r>
              <w:rPr>
                <w:noProof/>
                <w:webHidden/>
              </w:rPr>
            </w:r>
            <w:r>
              <w:rPr>
                <w:noProof/>
                <w:webHidden/>
              </w:rPr>
              <w:fldChar w:fldCharType="separate"/>
            </w:r>
            <w:r>
              <w:rPr>
                <w:noProof/>
                <w:webHidden/>
              </w:rPr>
              <w:t>12</w:t>
            </w:r>
            <w:r>
              <w:rPr>
                <w:noProof/>
                <w:webHidden/>
              </w:rPr>
              <w:fldChar w:fldCharType="end"/>
            </w:r>
          </w:hyperlink>
        </w:p>
        <w:p w:rsidR="007D041D" w:rsidRDefault="007D041D">
          <w:pPr>
            <w:pStyle w:val="TOC3"/>
            <w:tabs>
              <w:tab w:val="left" w:pos="1100"/>
              <w:tab w:val="right" w:leader="dot" w:pos="8630"/>
            </w:tabs>
            <w:rPr>
              <w:rFonts w:asciiTheme="minorHAnsi" w:eastAsiaTheme="minorEastAsia" w:hAnsiTheme="minorHAnsi" w:cstheme="minorBidi"/>
              <w:noProof/>
              <w:sz w:val="22"/>
              <w:szCs w:val="22"/>
              <w:lang w:val="en-IN" w:eastAsia="en-IN"/>
            </w:rPr>
          </w:pPr>
          <w:hyperlink w:anchor="_Toc402305733" w:history="1">
            <w:r w:rsidRPr="009B7119">
              <w:rPr>
                <w:rStyle w:val="Hyperlink"/>
                <w:noProof/>
              </w:rPr>
              <w:t>3.2.1</w:t>
            </w:r>
            <w:r>
              <w:rPr>
                <w:rFonts w:asciiTheme="minorHAnsi" w:eastAsiaTheme="minorEastAsia" w:hAnsiTheme="minorHAnsi" w:cstheme="minorBidi"/>
                <w:noProof/>
                <w:sz w:val="22"/>
                <w:szCs w:val="22"/>
                <w:lang w:val="en-IN" w:eastAsia="en-IN"/>
              </w:rPr>
              <w:tab/>
            </w:r>
            <w:r w:rsidRPr="009B7119">
              <w:rPr>
                <w:rStyle w:val="Hyperlink"/>
                <w:noProof/>
              </w:rPr>
              <w:t>Create event</w:t>
            </w:r>
            <w:r>
              <w:rPr>
                <w:noProof/>
                <w:webHidden/>
              </w:rPr>
              <w:tab/>
            </w:r>
            <w:r>
              <w:rPr>
                <w:noProof/>
                <w:webHidden/>
              </w:rPr>
              <w:fldChar w:fldCharType="begin"/>
            </w:r>
            <w:r>
              <w:rPr>
                <w:noProof/>
                <w:webHidden/>
              </w:rPr>
              <w:instrText xml:space="preserve"> PAGEREF _Toc402305733 \h </w:instrText>
            </w:r>
            <w:r>
              <w:rPr>
                <w:noProof/>
                <w:webHidden/>
              </w:rPr>
            </w:r>
            <w:r>
              <w:rPr>
                <w:noProof/>
                <w:webHidden/>
              </w:rPr>
              <w:fldChar w:fldCharType="separate"/>
            </w:r>
            <w:r>
              <w:rPr>
                <w:noProof/>
                <w:webHidden/>
              </w:rPr>
              <w:t>12</w:t>
            </w:r>
            <w:r>
              <w:rPr>
                <w:noProof/>
                <w:webHidden/>
              </w:rPr>
              <w:fldChar w:fldCharType="end"/>
            </w:r>
          </w:hyperlink>
        </w:p>
        <w:p w:rsidR="007D041D" w:rsidRDefault="007D041D">
          <w:pPr>
            <w:pStyle w:val="TOC3"/>
            <w:tabs>
              <w:tab w:val="left" w:pos="1100"/>
              <w:tab w:val="right" w:leader="dot" w:pos="8630"/>
            </w:tabs>
            <w:rPr>
              <w:rFonts w:asciiTheme="minorHAnsi" w:eastAsiaTheme="minorEastAsia" w:hAnsiTheme="minorHAnsi" w:cstheme="minorBidi"/>
              <w:noProof/>
              <w:sz w:val="22"/>
              <w:szCs w:val="22"/>
              <w:lang w:val="en-IN" w:eastAsia="en-IN"/>
            </w:rPr>
          </w:pPr>
          <w:hyperlink w:anchor="_Toc402305734" w:history="1">
            <w:r w:rsidRPr="009B7119">
              <w:rPr>
                <w:rStyle w:val="Hyperlink"/>
                <w:noProof/>
              </w:rPr>
              <w:t>3.2.2</w:t>
            </w:r>
            <w:r>
              <w:rPr>
                <w:rFonts w:asciiTheme="minorHAnsi" w:eastAsiaTheme="minorEastAsia" w:hAnsiTheme="minorHAnsi" w:cstheme="minorBidi"/>
                <w:noProof/>
                <w:sz w:val="22"/>
                <w:szCs w:val="22"/>
                <w:lang w:val="en-IN" w:eastAsia="en-IN"/>
              </w:rPr>
              <w:tab/>
            </w:r>
            <w:r w:rsidRPr="009B7119">
              <w:rPr>
                <w:rStyle w:val="Hyperlink"/>
                <w:noProof/>
              </w:rPr>
              <w:t>Create activity</w:t>
            </w:r>
            <w:r>
              <w:rPr>
                <w:noProof/>
                <w:webHidden/>
              </w:rPr>
              <w:tab/>
            </w:r>
            <w:r>
              <w:rPr>
                <w:noProof/>
                <w:webHidden/>
              </w:rPr>
              <w:fldChar w:fldCharType="begin"/>
            </w:r>
            <w:r>
              <w:rPr>
                <w:noProof/>
                <w:webHidden/>
              </w:rPr>
              <w:instrText xml:space="preserve"> PAGEREF _Toc402305734 \h </w:instrText>
            </w:r>
            <w:r>
              <w:rPr>
                <w:noProof/>
                <w:webHidden/>
              </w:rPr>
            </w:r>
            <w:r>
              <w:rPr>
                <w:noProof/>
                <w:webHidden/>
              </w:rPr>
              <w:fldChar w:fldCharType="separate"/>
            </w:r>
            <w:r>
              <w:rPr>
                <w:noProof/>
                <w:webHidden/>
              </w:rPr>
              <w:t>12</w:t>
            </w:r>
            <w:r>
              <w:rPr>
                <w:noProof/>
                <w:webHidden/>
              </w:rPr>
              <w:fldChar w:fldCharType="end"/>
            </w:r>
          </w:hyperlink>
        </w:p>
        <w:p w:rsidR="007D041D" w:rsidRDefault="007D041D">
          <w:pPr>
            <w:pStyle w:val="TOC3"/>
            <w:tabs>
              <w:tab w:val="left" w:pos="1100"/>
              <w:tab w:val="right" w:leader="dot" w:pos="8630"/>
            </w:tabs>
            <w:rPr>
              <w:rFonts w:asciiTheme="minorHAnsi" w:eastAsiaTheme="minorEastAsia" w:hAnsiTheme="minorHAnsi" w:cstheme="minorBidi"/>
              <w:noProof/>
              <w:sz w:val="22"/>
              <w:szCs w:val="22"/>
              <w:lang w:val="en-IN" w:eastAsia="en-IN"/>
            </w:rPr>
          </w:pPr>
          <w:hyperlink w:anchor="_Toc402305735" w:history="1">
            <w:r w:rsidRPr="009B7119">
              <w:rPr>
                <w:rStyle w:val="Hyperlink"/>
                <w:noProof/>
              </w:rPr>
              <w:t>3.2.3</w:t>
            </w:r>
            <w:r>
              <w:rPr>
                <w:rFonts w:asciiTheme="minorHAnsi" w:eastAsiaTheme="minorEastAsia" w:hAnsiTheme="minorHAnsi" w:cstheme="minorBidi"/>
                <w:noProof/>
                <w:sz w:val="22"/>
                <w:szCs w:val="22"/>
                <w:lang w:val="en-IN" w:eastAsia="en-IN"/>
              </w:rPr>
              <w:tab/>
            </w:r>
            <w:r w:rsidRPr="009B7119">
              <w:rPr>
                <w:rStyle w:val="Hyperlink"/>
                <w:noProof/>
              </w:rPr>
              <w:t>Post event update</w:t>
            </w:r>
            <w:r>
              <w:rPr>
                <w:noProof/>
                <w:webHidden/>
              </w:rPr>
              <w:tab/>
            </w:r>
            <w:r>
              <w:rPr>
                <w:noProof/>
                <w:webHidden/>
              </w:rPr>
              <w:fldChar w:fldCharType="begin"/>
            </w:r>
            <w:r>
              <w:rPr>
                <w:noProof/>
                <w:webHidden/>
              </w:rPr>
              <w:instrText xml:space="preserve"> PAGEREF _Toc402305735 \h </w:instrText>
            </w:r>
            <w:r>
              <w:rPr>
                <w:noProof/>
                <w:webHidden/>
              </w:rPr>
            </w:r>
            <w:r>
              <w:rPr>
                <w:noProof/>
                <w:webHidden/>
              </w:rPr>
              <w:fldChar w:fldCharType="separate"/>
            </w:r>
            <w:r>
              <w:rPr>
                <w:noProof/>
                <w:webHidden/>
              </w:rPr>
              <w:t>13</w:t>
            </w:r>
            <w:r>
              <w:rPr>
                <w:noProof/>
                <w:webHidden/>
              </w:rPr>
              <w:fldChar w:fldCharType="end"/>
            </w:r>
          </w:hyperlink>
        </w:p>
        <w:p w:rsidR="007D041D" w:rsidRDefault="007D041D">
          <w:pPr>
            <w:pStyle w:val="TOC3"/>
            <w:tabs>
              <w:tab w:val="left" w:pos="1100"/>
              <w:tab w:val="right" w:leader="dot" w:pos="8630"/>
            </w:tabs>
            <w:rPr>
              <w:rFonts w:asciiTheme="minorHAnsi" w:eastAsiaTheme="minorEastAsia" w:hAnsiTheme="minorHAnsi" w:cstheme="minorBidi"/>
              <w:noProof/>
              <w:sz w:val="22"/>
              <w:szCs w:val="22"/>
              <w:lang w:val="en-IN" w:eastAsia="en-IN"/>
            </w:rPr>
          </w:pPr>
          <w:hyperlink w:anchor="_Toc402305736" w:history="1">
            <w:r w:rsidRPr="009B7119">
              <w:rPr>
                <w:rStyle w:val="Hyperlink"/>
                <w:noProof/>
              </w:rPr>
              <w:t>3.2.4</w:t>
            </w:r>
            <w:r>
              <w:rPr>
                <w:rFonts w:asciiTheme="minorHAnsi" w:eastAsiaTheme="minorEastAsia" w:hAnsiTheme="minorHAnsi" w:cstheme="minorBidi"/>
                <w:noProof/>
                <w:sz w:val="22"/>
                <w:szCs w:val="22"/>
                <w:lang w:val="en-IN" w:eastAsia="en-IN"/>
              </w:rPr>
              <w:tab/>
            </w:r>
            <w:r w:rsidRPr="009B7119">
              <w:rPr>
                <w:rStyle w:val="Hyperlink"/>
                <w:noProof/>
              </w:rPr>
              <w:t>Schedule meeting</w:t>
            </w:r>
            <w:r>
              <w:rPr>
                <w:noProof/>
                <w:webHidden/>
              </w:rPr>
              <w:tab/>
            </w:r>
            <w:r>
              <w:rPr>
                <w:noProof/>
                <w:webHidden/>
              </w:rPr>
              <w:fldChar w:fldCharType="begin"/>
            </w:r>
            <w:r>
              <w:rPr>
                <w:noProof/>
                <w:webHidden/>
              </w:rPr>
              <w:instrText xml:space="preserve"> PAGEREF _Toc402305736 \h </w:instrText>
            </w:r>
            <w:r>
              <w:rPr>
                <w:noProof/>
                <w:webHidden/>
              </w:rPr>
            </w:r>
            <w:r>
              <w:rPr>
                <w:noProof/>
                <w:webHidden/>
              </w:rPr>
              <w:fldChar w:fldCharType="separate"/>
            </w:r>
            <w:r>
              <w:rPr>
                <w:noProof/>
                <w:webHidden/>
              </w:rPr>
              <w:t>13</w:t>
            </w:r>
            <w:r>
              <w:rPr>
                <w:noProof/>
                <w:webHidden/>
              </w:rPr>
              <w:fldChar w:fldCharType="end"/>
            </w:r>
          </w:hyperlink>
        </w:p>
        <w:p w:rsidR="007D041D" w:rsidRDefault="007D041D">
          <w:pPr>
            <w:pStyle w:val="TOC3"/>
            <w:tabs>
              <w:tab w:val="left" w:pos="1100"/>
              <w:tab w:val="right" w:leader="dot" w:pos="8630"/>
            </w:tabs>
            <w:rPr>
              <w:rFonts w:asciiTheme="minorHAnsi" w:eastAsiaTheme="minorEastAsia" w:hAnsiTheme="minorHAnsi" w:cstheme="minorBidi"/>
              <w:noProof/>
              <w:sz w:val="22"/>
              <w:szCs w:val="22"/>
              <w:lang w:val="en-IN" w:eastAsia="en-IN"/>
            </w:rPr>
          </w:pPr>
          <w:hyperlink w:anchor="_Toc402305737" w:history="1">
            <w:r w:rsidRPr="009B7119">
              <w:rPr>
                <w:rStyle w:val="Hyperlink"/>
                <w:noProof/>
              </w:rPr>
              <w:t>3.2.5</w:t>
            </w:r>
            <w:r>
              <w:rPr>
                <w:rFonts w:asciiTheme="minorHAnsi" w:eastAsiaTheme="minorEastAsia" w:hAnsiTheme="minorHAnsi" w:cstheme="minorBidi"/>
                <w:noProof/>
                <w:sz w:val="22"/>
                <w:szCs w:val="22"/>
                <w:lang w:val="en-IN" w:eastAsia="en-IN"/>
              </w:rPr>
              <w:tab/>
            </w:r>
            <w:r w:rsidRPr="009B7119">
              <w:rPr>
                <w:rStyle w:val="Hyperlink"/>
                <w:noProof/>
              </w:rPr>
              <w:t>Post discussion</w:t>
            </w:r>
            <w:r>
              <w:rPr>
                <w:noProof/>
                <w:webHidden/>
              </w:rPr>
              <w:tab/>
            </w:r>
            <w:r>
              <w:rPr>
                <w:noProof/>
                <w:webHidden/>
              </w:rPr>
              <w:fldChar w:fldCharType="begin"/>
            </w:r>
            <w:r>
              <w:rPr>
                <w:noProof/>
                <w:webHidden/>
              </w:rPr>
              <w:instrText xml:space="preserve"> PAGEREF _Toc402305737 \h </w:instrText>
            </w:r>
            <w:r>
              <w:rPr>
                <w:noProof/>
                <w:webHidden/>
              </w:rPr>
            </w:r>
            <w:r>
              <w:rPr>
                <w:noProof/>
                <w:webHidden/>
              </w:rPr>
              <w:fldChar w:fldCharType="separate"/>
            </w:r>
            <w:r>
              <w:rPr>
                <w:noProof/>
                <w:webHidden/>
              </w:rPr>
              <w:t>14</w:t>
            </w:r>
            <w:r>
              <w:rPr>
                <w:noProof/>
                <w:webHidden/>
              </w:rPr>
              <w:fldChar w:fldCharType="end"/>
            </w:r>
          </w:hyperlink>
        </w:p>
        <w:p w:rsidR="007D041D" w:rsidRDefault="007D041D">
          <w:pPr>
            <w:pStyle w:val="TOC3"/>
            <w:tabs>
              <w:tab w:val="left" w:pos="1100"/>
              <w:tab w:val="right" w:leader="dot" w:pos="8630"/>
            </w:tabs>
            <w:rPr>
              <w:rFonts w:asciiTheme="minorHAnsi" w:eastAsiaTheme="minorEastAsia" w:hAnsiTheme="minorHAnsi" w:cstheme="minorBidi"/>
              <w:noProof/>
              <w:sz w:val="22"/>
              <w:szCs w:val="22"/>
              <w:lang w:val="en-IN" w:eastAsia="en-IN"/>
            </w:rPr>
          </w:pPr>
          <w:hyperlink w:anchor="_Toc402305738" w:history="1">
            <w:r w:rsidRPr="009B7119">
              <w:rPr>
                <w:rStyle w:val="Hyperlink"/>
                <w:noProof/>
              </w:rPr>
              <w:t>3.2.6</w:t>
            </w:r>
            <w:r>
              <w:rPr>
                <w:rFonts w:asciiTheme="minorHAnsi" w:eastAsiaTheme="minorEastAsia" w:hAnsiTheme="minorHAnsi" w:cstheme="minorBidi"/>
                <w:noProof/>
                <w:sz w:val="22"/>
                <w:szCs w:val="22"/>
                <w:lang w:val="en-IN" w:eastAsia="en-IN"/>
              </w:rPr>
              <w:tab/>
            </w:r>
            <w:r w:rsidRPr="009B7119">
              <w:rPr>
                <w:rStyle w:val="Hyperlink"/>
                <w:noProof/>
              </w:rPr>
              <w:t>Confirm availability</w:t>
            </w:r>
            <w:r>
              <w:rPr>
                <w:noProof/>
                <w:webHidden/>
              </w:rPr>
              <w:tab/>
            </w:r>
            <w:r>
              <w:rPr>
                <w:noProof/>
                <w:webHidden/>
              </w:rPr>
              <w:fldChar w:fldCharType="begin"/>
            </w:r>
            <w:r>
              <w:rPr>
                <w:noProof/>
                <w:webHidden/>
              </w:rPr>
              <w:instrText xml:space="preserve"> PAGEREF _Toc402305738 \h </w:instrText>
            </w:r>
            <w:r>
              <w:rPr>
                <w:noProof/>
                <w:webHidden/>
              </w:rPr>
            </w:r>
            <w:r>
              <w:rPr>
                <w:noProof/>
                <w:webHidden/>
              </w:rPr>
              <w:fldChar w:fldCharType="separate"/>
            </w:r>
            <w:r>
              <w:rPr>
                <w:noProof/>
                <w:webHidden/>
              </w:rPr>
              <w:t>14</w:t>
            </w:r>
            <w:r>
              <w:rPr>
                <w:noProof/>
                <w:webHidden/>
              </w:rPr>
              <w:fldChar w:fldCharType="end"/>
            </w:r>
          </w:hyperlink>
        </w:p>
        <w:p w:rsidR="007D041D" w:rsidRDefault="007D041D">
          <w:pPr>
            <w:pStyle w:val="TOC2"/>
            <w:tabs>
              <w:tab w:val="left" w:pos="880"/>
              <w:tab w:val="right" w:leader="dot" w:pos="8630"/>
            </w:tabs>
            <w:rPr>
              <w:rFonts w:asciiTheme="minorHAnsi" w:eastAsiaTheme="minorEastAsia" w:hAnsiTheme="minorHAnsi" w:cstheme="minorBidi"/>
              <w:noProof/>
              <w:sz w:val="22"/>
              <w:szCs w:val="22"/>
              <w:lang w:val="en-IN" w:eastAsia="en-IN"/>
            </w:rPr>
          </w:pPr>
          <w:hyperlink w:anchor="_Toc402305739" w:history="1">
            <w:r w:rsidRPr="009B7119">
              <w:rPr>
                <w:rStyle w:val="Hyperlink"/>
                <w:noProof/>
              </w:rPr>
              <w:t>3.3</w:t>
            </w:r>
            <w:r>
              <w:rPr>
                <w:rFonts w:asciiTheme="minorHAnsi" w:eastAsiaTheme="minorEastAsia" w:hAnsiTheme="minorHAnsi" w:cstheme="minorBidi"/>
                <w:noProof/>
                <w:sz w:val="22"/>
                <w:szCs w:val="22"/>
                <w:lang w:val="en-IN" w:eastAsia="en-IN"/>
              </w:rPr>
              <w:tab/>
            </w:r>
            <w:r w:rsidRPr="009B7119">
              <w:rPr>
                <w:rStyle w:val="Hyperlink"/>
                <w:noProof/>
              </w:rPr>
              <w:t>Detailed Non-Functional Requirements</w:t>
            </w:r>
            <w:r>
              <w:rPr>
                <w:noProof/>
                <w:webHidden/>
              </w:rPr>
              <w:tab/>
            </w:r>
            <w:r>
              <w:rPr>
                <w:noProof/>
                <w:webHidden/>
              </w:rPr>
              <w:fldChar w:fldCharType="begin"/>
            </w:r>
            <w:r>
              <w:rPr>
                <w:noProof/>
                <w:webHidden/>
              </w:rPr>
              <w:instrText xml:space="preserve"> PAGEREF _Toc402305739 \h </w:instrText>
            </w:r>
            <w:r>
              <w:rPr>
                <w:noProof/>
                <w:webHidden/>
              </w:rPr>
            </w:r>
            <w:r>
              <w:rPr>
                <w:noProof/>
                <w:webHidden/>
              </w:rPr>
              <w:fldChar w:fldCharType="separate"/>
            </w:r>
            <w:r>
              <w:rPr>
                <w:noProof/>
                <w:webHidden/>
              </w:rPr>
              <w:t>16</w:t>
            </w:r>
            <w:r>
              <w:rPr>
                <w:noProof/>
                <w:webHidden/>
              </w:rPr>
              <w:fldChar w:fldCharType="end"/>
            </w:r>
          </w:hyperlink>
        </w:p>
        <w:p w:rsidR="007D041D" w:rsidRDefault="007D041D">
          <w:pPr>
            <w:pStyle w:val="TOC3"/>
            <w:tabs>
              <w:tab w:val="left" w:pos="1100"/>
              <w:tab w:val="right" w:leader="dot" w:pos="8630"/>
            </w:tabs>
            <w:rPr>
              <w:rFonts w:asciiTheme="minorHAnsi" w:eastAsiaTheme="minorEastAsia" w:hAnsiTheme="minorHAnsi" w:cstheme="minorBidi"/>
              <w:noProof/>
              <w:sz w:val="22"/>
              <w:szCs w:val="22"/>
              <w:lang w:val="en-IN" w:eastAsia="en-IN"/>
            </w:rPr>
          </w:pPr>
          <w:hyperlink w:anchor="_Toc402305740" w:history="1">
            <w:r w:rsidRPr="009B7119">
              <w:rPr>
                <w:rStyle w:val="Hyperlink"/>
                <w:noProof/>
              </w:rPr>
              <w:t>3.3.1</w:t>
            </w:r>
            <w:r>
              <w:rPr>
                <w:rFonts w:asciiTheme="minorHAnsi" w:eastAsiaTheme="minorEastAsia" w:hAnsiTheme="minorHAnsi" w:cstheme="minorBidi"/>
                <w:noProof/>
                <w:sz w:val="22"/>
                <w:szCs w:val="22"/>
                <w:lang w:val="en-IN" w:eastAsia="en-IN"/>
              </w:rPr>
              <w:tab/>
            </w:r>
            <w:r w:rsidRPr="009B7119">
              <w:rPr>
                <w:rStyle w:val="Hyperlink"/>
                <w:noProof/>
              </w:rPr>
              <w:t>Logical Structure of the Data</w:t>
            </w:r>
            <w:r>
              <w:rPr>
                <w:noProof/>
                <w:webHidden/>
              </w:rPr>
              <w:tab/>
            </w:r>
            <w:r>
              <w:rPr>
                <w:noProof/>
                <w:webHidden/>
              </w:rPr>
              <w:fldChar w:fldCharType="begin"/>
            </w:r>
            <w:r>
              <w:rPr>
                <w:noProof/>
                <w:webHidden/>
              </w:rPr>
              <w:instrText xml:space="preserve"> PAGEREF _Toc402305740 \h </w:instrText>
            </w:r>
            <w:r>
              <w:rPr>
                <w:noProof/>
                <w:webHidden/>
              </w:rPr>
            </w:r>
            <w:r>
              <w:rPr>
                <w:noProof/>
                <w:webHidden/>
              </w:rPr>
              <w:fldChar w:fldCharType="separate"/>
            </w:r>
            <w:r>
              <w:rPr>
                <w:noProof/>
                <w:webHidden/>
              </w:rPr>
              <w:t>16</w:t>
            </w:r>
            <w:r>
              <w:rPr>
                <w:noProof/>
                <w:webHidden/>
              </w:rPr>
              <w:fldChar w:fldCharType="end"/>
            </w:r>
          </w:hyperlink>
        </w:p>
        <w:p w:rsidR="007D041D" w:rsidRDefault="007D041D">
          <w:pPr>
            <w:pStyle w:val="TOC3"/>
            <w:tabs>
              <w:tab w:val="left" w:pos="1100"/>
              <w:tab w:val="right" w:leader="dot" w:pos="8630"/>
            </w:tabs>
            <w:rPr>
              <w:rFonts w:asciiTheme="minorHAnsi" w:eastAsiaTheme="minorEastAsia" w:hAnsiTheme="minorHAnsi" w:cstheme="minorBidi"/>
              <w:noProof/>
              <w:sz w:val="22"/>
              <w:szCs w:val="22"/>
              <w:lang w:val="en-IN" w:eastAsia="en-IN"/>
            </w:rPr>
          </w:pPr>
          <w:hyperlink w:anchor="_Toc402305741" w:history="1">
            <w:r w:rsidRPr="009B7119">
              <w:rPr>
                <w:rStyle w:val="Hyperlink"/>
                <w:noProof/>
              </w:rPr>
              <w:t>3.3.2</w:t>
            </w:r>
            <w:r>
              <w:rPr>
                <w:rFonts w:asciiTheme="minorHAnsi" w:eastAsiaTheme="minorEastAsia" w:hAnsiTheme="minorHAnsi" w:cstheme="minorBidi"/>
                <w:noProof/>
                <w:sz w:val="22"/>
                <w:szCs w:val="22"/>
                <w:lang w:val="en-IN" w:eastAsia="en-IN"/>
              </w:rPr>
              <w:tab/>
            </w:r>
            <w:r w:rsidRPr="009B7119">
              <w:rPr>
                <w:rStyle w:val="Hyperlink"/>
                <w:noProof/>
              </w:rPr>
              <w:t>Security</w:t>
            </w:r>
            <w:r>
              <w:rPr>
                <w:noProof/>
                <w:webHidden/>
              </w:rPr>
              <w:tab/>
            </w:r>
            <w:r>
              <w:rPr>
                <w:noProof/>
                <w:webHidden/>
              </w:rPr>
              <w:fldChar w:fldCharType="begin"/>
            </w:r>
            <w:r>
              <w:rPr>
                <w:noProof/>
                <w:webHidden/>
              </w:rPr>
              <w:instrText xml:space="preserve"> PAGEREF _Toc402305741 \h </w:instrText>
            </w:r>
            <w:r>
              <w:rPr>
                <w:noProof/>
                <w:webHidden/>
              </w:rPr>
            </w:r>
            <w:r>
              <w:rPr>
                <w:noProof/>
                <w:webHidden/>
              </w:rPr>
              <w:fldChar w:fldCharType="separate"/>
            </w:r>
            <w:r>
              <w:rPr>
                <w:noProof/>
                <w:webHidden/>
              </w:rPr>
              <w:t>19</w:t>
            </w:r>
            <w:r>
              <w:rPr>
                <w:noProof/>
                <w:webHidden/>
              </w:rPr>
              <w:fldChar w:fldCharType="end"/>
            </w:r>
          </w:hyperlink>
        </w:p>
        <w:p w:rsidR="00983487" w:rsidRDefault="00983487">
          <w:r>
            <w:fldChar w:fldCharType="end"/>
          </w:r>
        </w:p>
      </w:sdtContent>
    </w:sdt>
    <w:p w:rsidR="00BE646B" w:rsidRDefault="00BE646B">
      <w:pPr>
        <w:rPr>
          <w:rFonts w:ascii="Times New Roman" w:eastAsia="Times New Roman" w:hAnsi="Times New Roman" w:cs="Times New Roman"/>
          <w:b/>
          <w:sz w:val="28"/>
          <w:szCs w:val="20"/>
          <w:lang w:val="en-US" w:eastAsia="zh-CN"/>
        </w:rPr>
      </w:pPr>
      <w:r>
        <w:rPr>
          <w:sz w:val="28"/>
        </w:rPr>
        <w:br w:type="page"/>
      </w:r>
    </w:p>
    <w:p w:rsidR="00CC73DA" w:rsidRDefault="00CC73DA" w:rsidP="00CC73DA">
      <w:pPr>
        <w:pStyle w:val="Heading1"/>
        <w:jc w:val="center"/>
      </w:pPr>
      <w:bookmarkStart w:id="0" w:name="_Toc402305716"/>
      <w:r>
        <w:rPr>
          <w:sz w:val="28"/>
        </w:rPr>
        <w:lastRenderedPageBreak/>
        <w:t>List of Figures</w:t>
      </w:r>
      <w:bookmarkEnd w:id="0"/>
    </w:p>
    <w:p w:rsidR="00CC73DA" w:rsidRDefault="00CC73DA" w:rsidP="00CC73DA"/>
    <w:p w:rsidR="00CC73DA" w:rsidRDefault="00690A66" w:rsidP="00CC73DA">
      <w:pPr>
        <w:pStyle w:val="TableofFigures"/>
        <w:tabs>
          <w:tab w:val="right" w:leader="dot" w:pos="8630"/>
        </w:tabs>
      </w:pPr>
      <w:r w:rsidRPr="00690A66">
        <w:fldChar w:fldCharType="begin"/>
      </w:r>
      <w:r w:rsidR="00CC73DA">
        <w:instrText xml:space="preserve"> TOC \h \z \c "Figure" </w:instrText>
      </w:r>
      <w:r w:rsidRPr="00690A66">
        <w:fldChar w:fldCharType="separate"/>
      </w:r>
      <w:hyperlink w:anchor="__RefHeading___Toc77487669" w:history="1">
        <w:r w:rsidR="00CC73DA">
          <w:rPr>
            <w:rStyle w:val="IndexLink"/>
            <w:lang w:val="en-IN" w:eastAsia="en-IN"/>
          </w:rPr>
          <w:t>Figure 1 - System Environment</w:t>
        </w:r>
        <w:r w:rsidR="00CC73DA">
          <w:rPr>
            <w:rStyle w:val="IndexLink"/>
            <w:lang w:val="en-IN" w:eastAsia="en-IN"/>
          </w:rPr>
          <w:tab/>
          <w:t>4</w:t>
        </w:r>
      </w:hyperlink>
    </w:p>
    <w:p w:rsidR="00CC73DA" w:rsidRDefault="00690A66" w:rsidP="00CC73DA">
      <w:pPr>
        <w:pStyle w:val="TableofFigures"/>
        <w:tabs>
          <w:tab w:val="right" w:leader="dot" w:pos="8630"/>
        </w:tabs>
      </w:pPr>
      <w:hyperlink w:anchor="__RefHeading___Toc77487672" w:history="1">
        <w:r w:rsidR="00825768">
          <w:rPr>
            <w:rStyle w:val="IndexLink"/>
            <w:lang w:val="en-IN" w:eastAsia="en-IN"/>
          </w:rPr>
          <w:t xml:space="preserve">Figure 2 </w:t>
        </w:r>
        <w:r w:rsidR="00CC73DA">
          <w:rPr>
            <w:rStyle w:val="IndexLink"/>
            <w:lang w:val="en-IN" w:eastAsia="en-IN"/>
          </w:rPr>
          <w:t xml:space="preserve">- </w:t>
        </w:r>
        <w:r w:rsidR="000A2067">
          <w:t>Logical Structure of the Activity manager Data</w:t>
        </w:r>
        <w:r w:rsidR="00322694">
          <w:rPr>
            <w:rStyle w:val="IndexLink"/>
            <w:lang w:val="en-IN" w:eastAsia="en-IN"/>
          </w:rPr>
          <w:tab/>
        </w:r>
      </w:hyperlink>
      <w:r w:rsidR="00241EFC">
        <w:t>6</w:t>
      </w:r>
    </w:p>
    <w:p w:rsidR="00CC73DA" w:rsidRDefault="00690A66" w:rsidP="00CC73DA">
      <w:pPr>
        <w:rPr>
          <w:sz w:val="24"/>
        </w:rPr>
      </w:pPr>
      <w:r>
        <w:fldChar w:fldCharType="end"/>
      </w:r>
    </w:p>
    <w:p w:rsidR="00CC73DA" w:rsidRDefault="00CC73DA" w:rsidP="00CC73DA">
      <w:pPr>
        <w:sectPr w:rsidR="00CC73DA">
          <w:footerReference w:type="default" r:id="rId8"/>
          <w:footerReference w:type="first" r:id="rId9"/>
          <w:pgSz w:w="12240" w:h="15840"/>
          <w:pgMar w:top="1440" w:right="1800" w:bottom="1440" w:left="1800" w:header="720" w:footer="720" w:gutter="0"/>
          <w:pgNumType w:fmt="lowerRoman" w:start="1"/>
          <w:cols w:space="720"/>
          <w:docGrid w:linePitch="360"/>
        </w:sectPr>
      </w:pPr>
    </w:p>
    <w:p w:rsidR="000669FD" w:rsidRDefault="000669FD" w:rsidP="000669FD">
      <w:pPr>
        <w:pStyle w:val="Heading1"/>
      </w:pPr>
      <w:bookmarkStart w:id="1" w:name="_Toc402305717"/>
      <w:r>
        <w:rPr>
          <w:sz w:val="28"/>
        </w:rPr>
        <w:lastRenderedPageBreak/>
        <w:t>1.0. Introduction</w:t>
      </w:r>
      <w:bookmarkEnd w:id="1"/>
    </w:p>
    <w:p w:rsidR="000669FD" w:rsidRDefault="000669FD" w:rsidP="000669FD">
      <w:pPr>
        <w:pStyle w:val="Heading2"/>
        <w:keepLines w:val="0"/>
        <w:numPr>
          <w:ilvl w:val="1"/>
          <w:numId w:val="1"/>
        </w:numPr>
        <w:suppressAutoHyphens/>
        <w:spacing w:before="240" w:after="60" w:line="480" w:lineRule="auto"/>
        <w:rPr>
          <w:sz w:val="24"/>
        </w:rPr>
      </w:pPr>
      <w:bookmarkStart w:id="2" w:name="__RefHeading___Toc77487622"/>
      <w:bookmarkStart w:id="3" w:name="_Toc402305718"/>
      <w:bookmarkEnd w:id="2"/>
      <w:r>
        <w:rPr>
          <w:rFonts w:ascii="Times New Roman" w:hAnsi="Times New Roman" w:cs="Times New Roman"/>
        </w:rPr>
        <w:t>1.1. Purpose</w:t>
      </w:r>
      <w:bookmarkEnd w:id="3"/>
    </w:p>
    <w:p w:rsidR="000669FD" w:rsidRDefault="000669FD" w:rsidP="000669FD">
      <w:pPr>
        <w:spacing w:line="480" w:lineRule="auto"/>
        <w:rPr>
          <w:rFonts w:ascii="Times New Roman" w:hAnsi="Times New Roman" w:cs="Times New Roman"/>
        </w:rPr>
      </w:pPr>
      <w:r>
        <w:rPr>
          <w:sz w:val="24"/>
        </w:rPr>
        <w:tab/>
        <w:t xml:space="preserve">The purpose of this document is to present a detailed description of the </w:t>
      </w:r>
      <w:proofErr w:type="spellStart"/>
      <w:r>
        <w:rPr>
          <w:sz w:val="24"/>
        </w:rPr>
        <w:t>Nirmaan</w:t>
      </w:r>
      <w:proofErr w:type="spellEnd"/>
      <w:r>
        <w:rPr>
          <w:sz w:val="24"/>
        </w:rPr>
        <w:t xml:space="preserve"> activity manager application</w:t>
      </w:r>
      <w:r w:rsidR="00690A66">
        <w:fldChar w:fldCharType="begin"/>
      </w:r>
      <w:r>
        <w:instrText xml:space="preserve"> XE "Web Publishing System" </w:instrText>
      </w:r>
      <w:r w:rsidR="00690A66">
        <w:fldChar w:fldCharType="end"/>
      </w:r>
      <w:r>
        <w:rPr>
          <w:sz w:val="24"/>
        </w:rPr>
        <w:t>. It will explain the purpose and features of the system, the interfaces of the system, what the system will do, the constraints under which it must operate and how the system will react to external stimuli.</w:t>
      </w:r>
    </w:p>
    <w:p w:rsidR="000669FD" w:rsidRDefault="000669FD" w:rsidP="000669FD">
      <w:pPr>
        <w:pStyle w:val="Heading2"/>
        <w:keepLines w:val="0"/>
        <w:numPr>
          <w:ilvl w:val="1"/>
          <w:numId w:val="1"/>
        </w:numPr>
        <w:suppressAutoHyphens/>
        <w:spacing w:before="240" w:after="60" w:line="480" w:lineRule="auto"/>
        <w:rPr>
          <w:sz w:val="24"/>
        </w:rPr>
      </w:pPr>
      <w:bookmarkStart w:id="4" w:name="__RefHeading___Toc77487623"/>
      <w:bookmarkStart w:id="5" w:name="_Toc402305719"/>
      <w:bookmarkEnd w:id="4"/>
      <w:r>
        <w:rPr>
          <w:rFonts w:ascii="Times New Roman" w:hAnsi="Times New Roman" w:cs="Times New Roman"/>
        </w:rPr>
        <w:t>1.2. Scope of Project</w:t>
      </w:r>
      <w:bookmarkEnd w:id="5"/>
    </w:p>
    <w:p w:rsidR="000669FD" w:rsidRPr="00B32894" w:rsidRDefault="000669FD" w:rsidP="00B32894">
      <w:pPr>
        <w:spacing w:line="480" w:lineRule="auto"/>
        <w:ind w:firstLine="720"/>
        <w:rPr>
          <w:sz w:val="24"/>
        </w:rPr>
      </w:pPr>
      <w:r>
        <w:rPr>
          <w:sz w:val="24"/>
        </w:rPr>
        <w:t>This software system</w:t>
      </w:r>
      <w:r w:rsidR="00A44E69">
        <w:rPr>
          <w:sz w:val="24"/>
        </w:rPr>
        <w:t xml:space="preserve"> is intended to simplify the task of </w:t>
      </w:r>
      <w:r w:rsidR="00934F24">
        <w:rPr>
          <w:sz w:val="24"/>
        </w:rPr>
        <w:t xml:space="preserve">coordinating activities of the campus chapter of </w:t>
      </w:r>
      <w:proofErr w:type="spellStart"/>
      <w:r w:rsidR="00934F24">
        <w:rPr>
          <w:sz w:val="24"/>
        </w:rPr>
        <w:t>Nirmaan</w:t>
      </w:r>
      <w:proofErr w:type="spellEnd"/>
      <w:r w:rsidR="00934F24">
        <w:rPr>
          <w:sz w:val="24"/>
        </w:rPr>
        <w:t xml:space="preserve"> organization.</w:t>
      </w:r>
      <w:r>
        <w:rPr>
          <w:sz w:val="24"/>
        </w:rPr>
        <w:t xml:space="preserve"> This system will be designed to </w:t>
      </w:r>
      <w:r w:rsidR="001A23B3">
        <w:rPr>
          <w:sz w:val="24"/>
        </w:rPr>
        <w:t xml:space="preserve">reduce the work involved in </w:t>
      </w:r>
      <w:r w:rsidR="00495F79">
        <w:rPr>
          <w:sz w:val="24"/>
        </w:rPr>
        <w:t>coordinating activities by providing a platform to plan activities and communicate the details of the same to all volunteers</w:t>
      </w:r>
      <w:r w:rsidR="007F67BB">
        <w:rPr>
          <w:sz w:val="24"/>
        </w:rPr>
        <w:t xml:space="preserve"> while remaining simple enough to be used by all members of the organization.</w:t>
      </w:r>
    </w:p>
    <w:p w:rsidR="000669FD" w:rsidRDefault="000669FD" w:rsidP="000669FD">
      <w:pPr>
        <w:pStyle w:val="Heading2"/>
        <w:keepLines w:val="0"/>
        <w:numPr>
          <w:ilvl w:val="1"/>
          <w:numId w:val="1"/>
        </w:numPr>
        <w:suppressAutoHyphens/>
        <w:spacing w:before="240" w:after="60" w:line="480" w:lineRule="auto"/>
        <w:rPr>
          <w:sz w:val="24"/>
        </w:rPr>
      </w:pPr>
      <w:bookmarkStart w:id="6" w:name="__RefHeading___Toc77487624"/>
      <w:bookmarkStart w:id="7" w:name="_Toc402305720"/>
      <w:bookmarkEnd w:id="6"/>
      <w:r>
        <w:rPr>
          <w:rFonts w:ascii="Times New Roman" w:hAnsi="Times New Roman" w:cs="Times New Roman"/>
        </w:rPr>
        <w:t>1.3. Glossary</w:t>
      </w:r>
      <w:bookmarkEnd w:id="7"/>
    </w:p>
    <w:tbl>
      <w:tblPr>
        <w:tblW w:w="0" w:type="auto"/>
        <w:tblInd w:w="-5" w:type="dxa"/>
        <w:tblLayout w:type="fixed"/>
        <w:tblLook w:val="0000"/>
      </w:tblPr>
      <w:tblGrid>
        <w:gridCol w:w="2898"/>
        <w:gridCol w:w="5968"/>
      </w:tblGrid>
      <w:tr w:rsidR="000669FD" w:rsidTr="00896236">
        <w:tc>
          <w:tcPr>
            <w:tcW w:w="2898" w:type="dxa"/>
            <w:tcBorders>
              <w:top w:val="single" w:sz="4" w:space="0" w:color="000000"/>
              <w:left w:val="single" w:sz="4" w:space="0" w:color="000000"/>
              <w:bottom w:val="single" w:sz="4" w:space="0" w:color="000000"/>
            </w:tcBorders>
            <w:shd w:val="clear" w:color="auto" w:fill="auto"/>
          </w:tcPr>
          <w:p w:rsidR="000669FD" w:rsidRDefault="000669FD" w:rsidP="00896236">
            <w:pPr>
              <w:jc w:val="center"/>
              <w:rPr>
                <w:b/>
                <w:bCs/>
                <w:sz w:val="24"/>
              </w:rPr>
            </w:pPr>
            <w:r>
              <w:rPr>
                <w:b/>
                <w:bCs/>
                <w:sz w:val="24"/>
              </w:rPr>
              <w:t>Term</w:t>
            </w:r>
          </w:p>
        </w:tc>
        <w:tc>
          <w:tcPr>
            <w:tcW w:w="5968" w:type="dxa"/>
            <w:tcBorders>
              <w:top w:val="single" w:sz="4" w:space="0" w:color="000000"/>
              <w:left w:val="single" w:sz="4" w:space="0" w:color="000000"/>
              <w:bottom w:val="single" w:sz="4" w:space="0" w:color="000000"/>
              <w:right w:val="single" w:sz="4" w:space="0" w:color="000000"/>
            </w:tcBorders>
            <w:shd w:val="clear" w:color="auto" w:fill="auto"/>
          </w:tcPr>
          <w:p w:rsidR="000669FD" w:rsidRDefault="000669FD" w:rsidP="00896236">
            <w:pPr>
              <w:jc w:val="center"/>
            </w:pPr>
            <w:r>
              <w:rPr>
                <w:b/>
                <w:bCs/>
                <w:sz w:val="24"/>
              </w:rPr>
              <w:t>Definition</w:t>
            </w:r>
          </w:p>
        </w:tc>
      </w:tr>
      <w:tr w:rsidR="007B7C42" w:rsidTr="00896236">
        <w:tc>
          <w:tcPr>
            <w:tcW w:w="2898" w:type="dxa"/>
            <w:tcBorders>
              <w:top w:val="single" w:sz="4" w:space="0" w:color="000000"/>
              <w:left w:val="single" w:sz="4" w:space="0" w:color="000000"/>
              <w:bottom w:val="single" w:sz="4" w:space="0" w:color="000000"/>
            </w:tcBorders>
            <w:shd w:val="clear" w:color="auto" w:fill="auto"/>
            <w:vAlign w:val="center"/>
          </w:tcPr>
          <w:p w:rsidR="007B7C42" w:rsidRDefault="007B7C42" w:rsidP="00896236">
            <w:pPr>
              <w:pStyle w:val="BodyText"/>
            </w:pPr>
            <w:r>
              <w:t>Activity</w:t>
            </w:r>
          </w:p>
        </w:tc>
        <w:tc>
          <w:tcPr>
            <w:tcW w:w="59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B7C42" w:rsidRDefault="007B7C42" w:rsidP="00896236">
            <w:pPr>
              <w:pStyle w:val="BodyText"/>
            </w:pPr>
            <w:r>
              <w:t xml:space="preserve">A single activity carried out as part of an </w:t>
            </w:r>
            <w:r w:rsidRPr="007B7C42">
              <w:rPr>
                <w:i/>
              </w:rPr>
              <w:t>Event</w:t>
            </w:r>
          </w:p>
        </w:tc>
      </w:tr>
      <w:tr w:rsidR="00C41FA4" w:rsidTr="00896236">
        <w:tc>
          <w:tcPr>
            <w:tcW w:w="2898" w:type="dxa"/>
            <w:tcBorders>
              <w:top w:val="single" w:sz="4" w:space="0" w:color="000000"/>
              <w:left w:val="single" w:sz="4" w:space="0" w:color="000000"/>
              <w:bottom w:val="single" w:sz="4" w:space="0" w:color="000000"/>
            </w:tcBorders>
            <w:shd w:val="clear" w:color="auto" w:fill="auto"/>
            <w:vAlign w:val="center"/>
          </w:tcPr>
          <w:p w:rsidR="00C41FA4" w:rsidRDefault="00C41FA4" w:rsidP="00896236">
            <w:pPr>
              <w:pStyle w:val="BodyText"/>
            </w:pPr>
            <w:r>
              <w:t>Database</w:t>
            </w:r>
          </w:p>
        </w:tc>
        <w:tc>
          <w:tcPr>
            <w:tcW w:w="59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C41FA4" w:rsidRDefault="00C41FA4" w:rsidP="00896236">
            <w:pPr>
              <w:pStyle w:val="BodyText"/>
            </w:pPr>
            <w:r>
              <w:t>Collection of all the information monitored by this system.</w:t>
            </w:r>
          </w:p>
        </w:tc>
      </w:tr>
      <w:tr w:rsidR="00C41FA4" w:rsidTr="00896236">
        <w:tc>
          <w:tcPr>
            <w:tcW w:w="2898" w:type="dxa"/>
            <w:tcBorders>
              <w:top w:val="single" w:sz="4" w:space="0" w:color="000000"/>
              <w:left w:val="single" w:sz="4" w:space="0" w:color="000000"/>
              <w:bottom w:val="single" w:sz="4" w:space="0" w:color="000000"/>
            </w:tcBorders>
            <w:shd w:val="clear" w:color="auto" w:fill="auto"/>
          </w:tcPr>
          <w:p w:rsidR="00C41FA4" w:rsidRDefault="00C41FA4" w:rsidP="00896236">
            <w:pPr>
              <w:pStyle w:val="BodyText"/>
            </w:pPr>
            <w:r>
              <w:t>Event</w:t>
            </w:r>
          </w:p>
        </w:tc>
        <w:tc>
          <w:tcPr>
            <w:tcW w:w="59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C41FA4" w:rsidRDefault="00C41FA4" w:rsidP="00896236">
            <w:pPr>
              <w:pStyle w:val="BodyText"/>
            </w:pPr>
            <w:r>
              <w:t xml:space="preserve">A long term event in which the organization participates. An event may consist of multiple </w:t>
            </w:r>
            <w:r w:rsidRPr="009B2D8E">
              <w:rPr>
                <w:i/>
              </w:rPr>
              <w:t>activities</w:t>
            </w:r>
          </w:p>
        </w:tc>
      </w:tr>
      <w:tr w:rsidR="00C41FA4" w:rsidTr="00896236">
        <w:tc>
          <w:tcPr>
            <w:tcW w:w="2898" w:type="dxa"/>
            <w:tcBorders>
              <w:top w:val="single" w:sz="4" w:space="0" w:color="000000"/>
              <w:left w:val="single" w:sz="4" w:space="0" w:color="000000"/>
              <w:bottom w:val="single" w:sz="4" w:space="0" w:color="000000"/>
            </w:tcBorders>
            <w:shd w:val="clear" w:color="auto" w:fill="auto"/>
            <w:vAlign w:val="center"/>
          </w:tcPr>
          <w:p w:rsidR="00C41FA4" w:rsidRDefault="00C41FA4" w:rsidP="00896236">
            <w:pPr>
              <w:pStyle w:val="BodyText"/>
            </w:pPr>
            <w:r>
              <w:t>Event Head</w:t>
            </w:r>
          </w:p>
        </w:tc>
        <w:tc>
          <w:tcPr>
            <w:tcW w:w="59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C41FA4" w:rsidRDefault="00C41FA4" w:rsidP="00896236">
            <w:pPr>
              <w:pStyle w:val="BodyText"/>
            </w:pPr>
            <w:r>
              <w:t>The volunteer responsible for coordinating activities related to that event.</w:t>
            </w:r>
          </w:p>
        </w:tc>
      </w:tr>
      <w:tr w:rsidR="00C41FA4" w:rsidTr="00896236">
        <w:tc>
          <w:tcPr>
            <w:tcW w:w="2898" w:type="dxa"/>
            <w:tcBorders>
              <w:top w:val="single" w:sz="4" w:space="0" w:color="000000"/>
              <w:left w:val="single" w:sz="4" w:space="0" w:color="000000"/>
              <w:bottom w:val="single" w:sz="4" w:space="0" w:color="000000"/>
            </w:tcBorders>
            <w:shd w:val="clear" w:color="auto" w:fill="auto"/>
          </w:tcPr>
          <w:p w:rsidR="00C41FA4" w:rsidRDefault="00C41FA4" w:rsidP="00896236">
            <w:pPr>
              <w:pStyle w:val="BodyText"/>
            </w:pPr>
            <w:r>
              <w:t>Meeting</w:t>
            </w:r>
          </w:p>
        </w:tc>
        <w:tc>
          <w:tcPr>
            <w:tcW w:w="59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C41FA4" w:rsidRDefault="00C41FA4" w:rsidP="00896236">
            <w:pPr>
              <w:pStyle w:val="BodyText"/>
            </w:pPr>
            <w:r>
              <w:t>A meeting between certain members to discuss about events</w:t>
            </w:r>
          </w:p>
        </w:tc>
      </w:tr>
      <w:tr w:rsidR="00C41FA4" w:rsidTr="00896236">
        <w:tc>
          <w:tcPr>
            <w:tcW w:w="2898" w:type="dxa"/>
            <w:tcBorders>
              <w:top w:val="single" w:sz="4" w:space="0" w:color="000000"/>
              <w:left w:val="single" w:sz="4" w:space="0" w:color="000000"/>
              <w:bottom w:val="single" w:sz="4" w:space="0" w:color="000000"/>
            </w:tcBorders>
            <w:shd w:val="clear" w:color="auto" w:fill="auto"/>
            <w:vAlign w:val="center"/>
          </w:tcPr>
          <w:p w:rsidR="00C41FA4" w:rsidRDefault="00C41FA4" w:rsidP="00896236">
            <w:pPr>
              <w:pStyle w:val="BodyText"/>
            </w:pPr>
            <w:r>
              <w:t>Notice</w:t>
            </w:r>
          </w:p>
        </w:tc>
        <w:tc>
          <w:tcPr>
            <w:tcW w:w="59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C41FA4" w:rsidRDefault="00C41FA4" w:rsidP="00896236">
            <w:pPr>
              <w:pStyle w:val="BodyText"/>
            </w:pPr>
            <w:r>
              <w:t>A message that needs to be brought to the attention of members of the organization through the system</w:t>
            </w:r>
          </w:p>
        </w:tc>
      </w:tr>
      <w:tr w:rsidR="00C41FA4" w:rsidTr="00896236">
        <w:tc>
          <w:tcPr>
            <w:tcW w:w="2898" w:type="dxa"/>
            <w:tcBorders>
              <w:top w:val="single" w:sz="4" w:space="0" w:color="000000"/>
              <w:left w:val="single" w:sz="4" w:space="0" w:color="000000"/>
              <w:bottom w:val="single" w:sz="4" w:space="0" w:color="000000"/>
            </w:tcBorders>
            <w:shd w:val="clear" w:color="auto" w:fill="auto"/>
            <w:vAlign w:val="center"/>
          </w:tcPr>
          <w:p w:rsidR="00C41FA4" w:rsidRDefault="00C41FA4" w:rsidP="00896236">
            <w:pPr>
              <w:pStyle w:val="BodyText"/>
            </w:pPr>
            <w:proofErr w:type="spellStart"/>
            <w:r>
              <w:t>TimeTable</w:t>
            </w:r>
            <w:proofErr w:type="spellEnd"/>
          </w:p>
        </w:tc>
        <w:tc>
          <w:tcPr>
            <w:tcW w:w="59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C41FA4" w:rsidRDefault="00C41FA4" w:rsidP="00896236">
            <w:pPr>
              <w:pStyle w:val="BodyText"/>
            </w:pPr>
            <w:r>
              <w:t>The college timetable of the volunteer</w:t>
            </w:r>
          </w:p>
        </w:tc>
      </w:tr>
      <w:tr w:rsidR="00C41FA4" w:rsidTr="00896236">
        <w:tc>
          <w:tcPr>
            <w:tcW w:w="2898" w:type="dxa"/>
            <w:tcBorders>
              <w:top w:val="single" w:sz="4" w:space="0" w:color="000000"/>
              <w:left w:val="single" w:sz="4" w:space="0" w:color="000000"/>
              <w:bottom w:val="single" w:sz="4" w:space="0" w:color="000000"/>
            </w:tcBorders>
            <w:shd w:val="clear" w:color="auto" w:fill="auto"/>
          </w:tcPr>
          <w:p w:rsidR="00C41FA4" w:rsidRDefault="00C41FA4" w:rsidP="00896236">
            <w:pPr>
              <w:pStyle w:val="BodyText"/>
            </w:pPr>
            <w:r>
              <w:t>User</w:t>
            </w:r>
          </w:p>
        </w:tc>
        <w:tc>
          <w:tcPr>
            <w:tcW w:w="59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C41FA4" w:rsidRDefault="00C41FA4" w:rsidP="00896236">
            <w:pPr>
              <w:pStyle w:val="BodyText"/>
            </w:pPr>
            <w:r>
              <w:t>The person using the system</w:t>
            </w:r>
          </w:p>
        </w:tc>
      </w:tr>
      <w:tr w:rsidR="00C41FA4" w:rsidTr="00896236">
        <w:tc>
          <w:tcPr>
            <w:tcW w:w="2898" w:type="dxa"/>
            <w:tcBorders>
              <w:top w:val="single" w:sz="4" w:space="0" w:color="000000"/>
              <w:left w:val="single" w:sz="4" w:space="0" w:color="000000"/>
              <w:bottom w:val="single" w:sz="4" w:space="0" w:color="000000"/>
            </w:tcBorders>
            <w:shd w:val="clear" w:color="auto" w:fill="auto"/>
          </w:tcPr>
          <w:p w:rsidR="00C41FA4" w:rsidRDefault="00C41FA4" w:rsidP="00896236">
            <w:pPr>
              <w:pStyle w:val="BodyText"/>
            </w:pPr>
            <w:r>
              <w:t>Vertical</w:t>
            </w:r>
          </w:p>
        </w:tc>
        <w:tc>
          <w:tcPr>
            <w:tcW w:w="5968" w:type="dxa"/>
            <w:tcBorders>
              <w:top w:val="single" w:sz="4" w:space="0" w:color="000000"/>
              <w:left w:val="single" w:sz="4" w:space="0" w:color="000000"/>
              <w:bottom w:val="single" w:sz="4" w:space="0" w:color="000000"/>
              <w:right w:val="single" w:sz="4" w:space="0" w:color="000000"/>
            </w:tcBorders>
            <w:shd w:val="clear" w:color="auto" w:fill="auto"/>
          </w:tcPr>
          <w:p w:rsidR="00C41FA4" w:rsidRDefault="00C41FA4" w:rsidP="00896236">
            <w:pPr>
              <w:pStyle w:val="BodyText"/>
            </w:pPr>
            <w:r>
              <w:t>A team in the organization that works on projects related to a certain field.</w:t>
            </w:r>
          </w:p>
        </w:tc>
      </w:tr>
      <w:tr w:rsidR="00C41FA4" w:rsidTr="00896236">
        <w:tc>
          <w:tcPr>
            <w:tcW w:w="2898" w:type="dxa"/>
            <w:tcBorders>
              <w:top w:val="single" w:sz="4" w:space="0" w:color="000000"/>
              <w:left w:val="single" w:sz="4" w:space="0" w:color="000000"/>
              <w:bottom w:val="single" w:sz="4" w:space="0" w:color="000000"/>
            </w:tcBorders>
            <w:shd w:val="clear" w:color="auto" w:fill="auto"/>
          </w:tcPr>
          <w:p w:rsidR="00C41FA4" w:rsidRDefault="00C41FA4" w:rsidP="00896236">
            <w:pPr>
              <w:pStyle w:val="BodyText"/>
            </w:pPr>
            <w:r>
              <w:t>Volunteer</w:t>
            </w:r>
          </w:p>
        </w:tc>
        <w:tc>
          <w:tcPr>
            <w:tcW w:w="59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C41FA4" w:rsidRDefault="00F93878" w:rsidP="00896236">
            <w:pPr>
              <w:pStyle w:val="BodyText"/>
            </w:pPr>
            <w:r>
              <w:t>A non-administrative member of the organization</w:t>
            </w:r>
            <w:r w:rsidR="00C41FA4">
              <w:t>.</w:t>
            </w:r>
          </w:p>
        </w:tc>
      </w:tr>
    </w:tbl>
    <w:p w:rsidR="000669FD" w:rsidRDefault="000669FD" w:rsidP="000669FD">
      <w:pPr>
        <w:pStyle w:val="Heading2"/>
        <w:keepLines w:val="0"/>
        <w:numPr>
          <w:ilvl w:val="1"/>
          <w:numId w:val="1"/>
        </w:numPr>
        <w:suppressAutoHyphens/>
        <w:spacing w:before="240" w:after="60" w:line="480" w:lineRule="auto"/>
        <w:rPr>
          <w:sz w:val="24"/>
        </w:rPr>
      </w:pPr>
      <w:bookmarkStart w:id="8" w:name="__RefHeading___Toc77487625"/>
      <w:bookmarkStart w:id="9" w:name="_Toc402305721"/>
      <w:bookmarkEnd w:id="8"/>
      <w:r>
        <w:rPr>
          <w:rFonts w:ascii="Times New Roman" w:hAnsi="Times New Roman" w:cs="Times New Roman"/>
        </w:rPr>
        <w:lastRenderedPageBreak/>
        <w:t>1.4. References</w:t>
      </w:r>
      <w:bookmarkEnd w:id="9"/>
    </w:p>
    <w:p w:rsidR="000669FD" w:rsidRDefault="000669FD" w:rsidP="000669FD">
      <w:pPr>
        <w:spacing w:line="480" w:lineRule="auto"/>
        <w:ind w:left="720" w:hanging="720"/>
        <w:rPr>
          <w:rFonts w:ascii="Times New Roman" w:hAnsi="Times New Roman" w:cs="Times New Roman"/>
        </w:rPr>
      </w:pPr>
      <w:proofErr w:type="gramStart"/>
      <w:r>
        <w:rPr>
          <w:sz w:val="24"/>
        </w:rPr>
        <w:t>IEEE.</w:t>
      </w:r>
      <w:proofErr w:type="gramEnd"/>
      <w:r>
        <w:rPr>
          <w:sz w:val="24"/>
        </w:rPr>
        <w:t xml:space="preserve"> </w:t>
      </w:r>
      <w:r>
        <w:rPr>
          <w:i/>
          <w:iCs/>
          <w:sz w:val="24"/>
        </w:rPr>
        <w:t xml:space="preserve">IEEE </w:t>
      </w:r>
      <w:proofErr w:type="gramStart"/>
      <w:r>
        <w:rPr>
          <w:i/>
          <w:iCs/>
          <w:sz w:val="24"/>
        </w:rPr>
        <w:t>Std</w:t>
      </w:r>
      <w:proofErr w:type="gramEnd"/>
      <w:r>
        <w:rPr>
          <w:i/>
          <w:iCs/>
          <w:sz w:val="24"/>
        </w:rPr>
        <w:t xml:space="preserve"> 830-1998 IEEE Recommended Practice for Software Requirements Specifications.</w:t>
      </w:r>
      <w:r>
        <w:rPr>
          <w:sz w:val="24"/>
        </w:rPr>
        <w:t xml:space="preserve"> </w:t>
      </w:r>
      <w:proofErr w:type="gramStart"/>
      <w:r>
        <w:rPr>
          <w:sz w:val="24"/>
        </w:rPr>
        <w:t>IEEE Computer Society, 1998.</w:t>
      </w:r>
      <w:proofErr w:type="gramEnd"/>
    </w:p>
    <w:p w:rsidR="000669FD" w:rsidRDefault="000669FD" w:rsidP="000669FD">
      <w:pPr>
        <w:pStyle w:val="Heading2"/>
        <w:keepLines w:val="0"/>
        <w:numPr>
          <w:ilvl w:val="1"/>
          <w:numId w:val="1"/>
        </w:numPr>
        <w:suppressAutoHyphens/>
        <w:spacing w:before="240" w:after="60" w:line="480" w:lineRule="auto"/>
        <w:rPr>
          <w:sz w:val="24"/>
        </w:rPr>
      </w:pPr>
      <w:bookmarkStart w:id="10" w:name="__RefHeading___Toc77487626"/>
      <w:bookmarkStart w:id="11" w:name="_Toc402305722"/>
      <w:bookmarkEnd w:id="10"/>
      <w:r>
        <w:rPr>
          <w:rFonts w:ascii="Times New Roman" w:hAnsi="Times New Roman" w:cs="Times New Roman"/>
        </w:rPr>
        <w:t>1.5. Overview of Document</w:t>
      </w:r>
      <w:bookmarkEnd w:id="11"/>
    </w:p>
    <w:p w:rsidR="000669FD" w:rsidRDefault="000669FD" w:rsidP="000669FD">
      <w:pPr>
        <w:spacing w:line="480" w:lineRule="auto"/>
        <w:ind w:firstLine="720"/>
        <w:rPr>
          <w:sz w:val="24"/>
        </w:rPr>
      </w:pPr>
      <w:r>
        <w:rPr>
          <w:sz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rsidR="000669FD" w:rsidRDefault="000669FD" w:rsidP="000669FD">
      <w:pPr>
        <w:spacing w:line="480" w:lineRule="auto"/>
        <w:ind w:firstLine="720"/>
        <w:rPr>
          <w:sz w:val="24"/>
        </w:rPr>
      </w:pPr>
      <w:r>
        <w:rPr>
          <w:sz w:val="24"/>
        </w:rPr>
        <w:t xml:space="preserve">The third chapter, Requirements Specification section, of this document is written primarily for the developers and describes in technical terms the details of the functionality of the product. </w:t>
      </w:r>
    </w:p>
    <w:p w:rsidR="000669FD" w:rsidRDefault="000669FD" w:rsidP="000669FD">
      <w:pPr>
        <w:spacing w:line="480" w:lineRule="auto"/>
        <w:ind w:firstLine="720"/>
        <w:rPr>
          <w:sz w:val="28"/>
        </w:rPr>
      </w:pPr>
      <w:r>
        <w:rPr>
          <w:sz w:val="24"/>
        </w:rPr>
        <w:t>Both sections of the document describe the same software product in its entirety, but are intended for different audiences and thus use different language.</w:t>
      </w:r>
    </w:p>
    <w:p w:rsidR="007B7C42" w:rsidRDefault="007B7C42">
      <w:r>
        <w:br w:type="page"/>
      </w:r>
    </w:p>
    <w:p w:rsidR="00E713B7" w:rsidRDefault="00E713B7" w:rsidP="00E713B7">
      <w:pPr>
        <w:pStyle w:val="Heading1"/>
        <w:pageBreakBefore/>
      </w:pPr>
      <w:bookmarkStart w:id="12" w:name="_Toc402305723"/>
      <w:r>
        <w:rPr>
          <w:sz w:val="28"/>
        </w:rPr>
        <w:lastRenderedPageBreak/>
        <w:t>2.0.</w:t>
      </w:r>
      <w:r>
        <w:rPr>
          <w:sz w:val="28"/>
        </w:rPr>
        <w:tab/>
        <w:t>Overall Description</w:t>
      </w:r>
      <w:bookmarkEnd w:id="12"/>
    </w:p>
    <w:p w:rsidR="00E713B7" w:rsidRDefault="00E713B7" w:rsidP="00E713B7">
      <w:pPr>
        <w:pStyle w:val="Heading2"/>
        <w:keepLines w:val="0"/>
        <w:numPr>
          <w:ilvl w:val="1"/>
          <w:numId w:val="1"/>
        </w:numPr>
        <w:suppressAutoHyphens/>
        <w:spacing w:before="240" w:after="60" w:line="480" w:lineRule="auto"/>
        <w:rPr>
          <w:sz w:val="24"/>
        </w:rPr>
      </w:pPr>
      <w:bookmarkStart w:id="13" w:name="__RefHeading___Toc77487628"/>
      <w:bookmarkStart w:id="14" w:name="_Toc402305724"/>
      <w:bookmarkEnd w:id="13"/>
      <w:r>
        <w:rPr>
          <w:rFonts w:ascii="Times New Roman" w:hAnsi="Times New Roman" w:cs="Times New Roman"/>
        </w:rPr>
        <w:t>2.1</w:t>
      </w:r>
      <w:r>
        <w:rPr>
          <w:rFonts w:ascii="Times New Roman" w:hAnsi="Times New Roman" w:cs="Times New Roman"/>
        </w:rPr>
        <w:tab/>
        <w:t>System Environment</w:t>
      </w:r>
      <w:bookmarkEnd w:id="14"/>
    </w:p>
    <w:p w:rsidR="00E713B7" w:rsidRDefault="00725041" w:rsidP="00E713B7">
      <w:pPr>
        <w:pStyle w:val="Caption"/>
        <w:jc w:val="center"/>
        <w:rPr>
          <w:sz w:val="24"/>
        </w:rPr>
      </w:pPr>
      <w:bookmarkStart w:id="15" w:name="__RefHeading___Toc77487669"/>
      <w:bookmarkEnd w:id="15"/>
      <w:r>
        <w:rPr>
          <w:rFonts w:asciiTheme="minorHAnsi" w:eastAsiaTheme="minorHAnsi" w:hAnsiTheme="minorHAnsi" w:cstheme="minorBidi"/>
          <w:b w:val="0"/>
          <w:bCs/>
          <w:noProof/>
          <w:sz w:val="24"/>
          <w:szCs w:val="22"/>
          <w:lang w:val="en-IN" w:eastAsia="en-IN"/>
        </w:rPr>
        <w:drawing>
          <wp:inline distT="0" distB="0" distL="0" distR="0">
            <wp:extent cx="5731510" cy="2014497"/>
            <wp:effectExtent l="19050" t="0" r="0" b="0"/>
            <wp:docPr id="2" name="Picture 2" descr="C:\Users\Krishnan\Downloads\SysEnvi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rishnan\Downloads\SysEnviron.png"/>
                    <pic:cNvPicPr>
                      <a:picLocks noChangeAspect="1" noChangeArrowheads="1"/>
                    </pic:cNvPicPr>
                  </pic:nvPicPr>
                  <pic:blipFill>
                    <a:blip r:embed="rId10" cstate="print"/>
                    <a:srcRect/>
                    <a:stretch>
                      <a:fillRect/>
                    </a:stretch>
                  </pic:blipFill>
                  <pic:spPr bwMode="auto">
                    <a:xfrm>
                      <a:off x="0" y="0"/>
                      <a:ext cx="5731510" cy="2014497"/>
                    </a:xfrm>
                    <a:prstGeom prst="rect">
                      <a:avLst/>
                    </a:prstGeom>
                    <a:noFill/>
                    <a:ln w="9525">
                      <a:noFill/>
                      <a:miter lim="800000"/>
                      <a:headEnd/>
                      <a:tailEnd/>
                    </a:ln>
                  </pic:spPr>
                </pic:pic>
              </a:graphicData>
            </a:graphic>
          </wp:inline>
        </w:drawing>
      </w:r>
      <w:r w:rsidR="00E713B7">
        <w:t xml:space="preserve">Figure </w:t>
      </w:r>
      <w:fldSimple w:instr=" SEQ &quot;Figure&quot; \*Arabic ">
        <w:r w:rsidR="00E713B7">
          <w:t>1</w:t>
        </w:r>
      </w:fldSimple>
      <w:r w:rsidR="00E713B7">
        <w:t xml:space="preserve"> - System Environment</w:t>
      </w:r>
    </w:p>
    <w:p w:rsidR="00E713B7" w:rsidRDefault="00E713B7" w:rsidP="00E713B7">
      <w:pPr>
        <w:spacing w:line="480" w:lineRule="auto"/>
        <w:rPr>
          <w:sz w:val="24"/>
        </w:rPr>
      </w:pPr>
    </w:p>
    <w:p w:rsidR="00E713B7" w:rsidRDefault="00E713B7" w:rsidP="00E713B7">
      <w:pPr>
        <w:spacing w:line="480" w:lineRule="auto"/>
        <w:rPr>
          <w:sz w:val="24"/>
        </w:rPr>
      </w:pPr>
      <w:r>
        <w:rPr>
          <w:sz w:val="24"/>
        </w:rPr>
        <w:tab/>
        <w:t>The Activity m</w:t>
      </w:r>
      <w:r w:rsidR="00041E55">
        <w:rPr>
          <w:sz w:val="24"/>
        </w:rPr>
        <w:t xml:space="preserve">anager has 2 active actors. The manager has a client application and a server as </w:t>
      </w:r>
      <w:r>
        <w:rPr>
          <w:sz w:val="24"/>
        </w:rPr>
        <w:t>cooperating system</w:t>
      </w:r>
      <w:r w:rsidR="00041E55">
        <w:rPr>
          <w:sz w:val="24"/>
        </w:rPr>
        <w:t>s</w:t>
      </w:r>
      <w:r w:rsidR="00884FE0">
        <w:rPr>
          <w:sz w:val="24"/>
        </w:rPr>
        <w:t>.</w:t>
      </w:r>
    </w:p>
    <w:p w:rsidR="00E713B7" w:rsidRDefault="00E713B7" w:rsidP="00E713B7">
      <w:pPr>
        <w:spacing w:line="480" w:lineRule="auto"/>
        <w:rPr>
          <w:sz w:val="24"/>
        </w:rPr>
      </w:pPr>
      <w:r>
        <w:rPr>
          <w:sz w:val="24"/>
        </w:rPr>
        <w:t xml:space="preserve">The </w:t>
      </w:r>
      <w:r w:rsidR="00C24479">
        <w:rPr>
          <w:sz w:val="24"/>
        </w:rPr>
        <w:t xml:space="preserve">Project head </w:t>
      </w:r>
      <w:r w:rsidR="00575A95">
        <w:rPr>
          <w:sz w:val="24"/>
        </w:rPr>
        <w:t>and volunteers access</w:t>
      </w:r>
      <w:r w:rsidR="00C24479">
        <w:rPr>
          <w:sz w:val="24"/>
        </w:rPr>
        <w:t xml:space="preserve"> the system through </w:t>
      </w:r>
      <w:r w:rsidR="008239D5">
        <w:rPr>
          <w:sz w:val="24"/>
        </w:rPr>
        <w:t xml:space="preserve">a </w:t>
      </w:r>
      <w:r w:rsidR="00C24479">
        <w:rPr>
          <w:sz w:val="24"/>
        </w:rPr>
        <w:t xml:space="preserve">client </w:t>
      </w:r>
      <w:r w:rsidR="008239D5">
        <w:rPr>
          <w:sz w:val="24"/>
        </w:rPr>
        <w:t xml:space="preserve">application. The event heads will have options </w:t>
      </w:r>
      <w:r w:rsidR="00300C88">
        <w:rPr>
          <w:sz w:val="24"/>
        </w:rPr>
        <w:t xml:space="preserve">that help coordinate </w:t>
      </w:r>
      <w:r w:rsidR="008239D5">
        <w:rPr>
          <w:sz w:val="24"/>
        </w:rPr>
        <w:t>the events he</w:t>
      </w:r>
      <w:r w:rsidR="004D101B">
        <w:rPr>
          <w:sz w:val="24"/>
        </w:rPr>
        <w:t>/she</w:t>
      </w:r>
      <w:r w:rsidR="008239D5">
        <w:rPr>
          <w:sz w:val="24"/>
        </w:rPr>
        <w:t xml:space="preserve"> is responsible for </w:t>
      </w:r>
      <w:r w:rsidR="00BB65AC">
        <w:rPr>
          <w:sz w:val="24"/>
        </w:rPr>
        <w:t xml:space="preserve">as well as appoint new </w:t>
      </w:r>
      <w:r w:rsidR="00E048C1">
        <w:rPr>
          <w:sz w:val="24"/>
        </w:rPr>
        <w:t>event</w:t>
      </w:r>
      <w:r w:rsidR="00BB65AC">
        <w:rPr>
          <w:sz w:val="24"/>
        </w:rPr>
        <w:t xml:space="preserve"> heads. </w:t>
      </w:r>
      <w:r w:rsidR="0072199A">
        <w:rPr>
          <w:sz w:val="24"/>
        </w:rPr>
        <w:t xml:space="preserve">To use the system as either volunteer or project head requires proper </w:t>
      </w:r>
      <w:r w:rsidR="00BB65AC">
        <w:rPr>
          <w:sz w:val="24"/>
        </w:rPr>
        <w:t>authentication</w:t>
      </w:r>
      <w:r w:rsidR="0072199A">
        <w:rPr>
          <w:sz w:val="24"/>
        </w:rPr>
        <w:t>.</w:t>
      </w:r>
      <w:r w:rsidR="00CA013F">
        <w:rPr>
          <w:sz w:val="24"/>
        </w:rPr>
        <w:t xml:space="preserve"> All clients communicate to the server via a network</w:t>
      </w:r>
      <w:r w:rsidR="00EA4546">
        <w:rPr>
          <w:sz w:val="24"/>
        </w:rPr>
        <w:t>.</w:t>
      </w:r>
    </w:p>
    <w:p w:rsidR="00386CDC" w:rsidRDefault="00386CDC">
      <w:r>
        <w:br w:type="page"/>
      </w:r>
    </w:p>
    <w:p w:rsidR="00386CDC" w:rsidRDefault="00386CDC" w:rsidP="00386CDC">
      <w:pPr>
        <w:pStyle w:val="Heading2"/>
        <w:keepLines w:val="0"/>
        <w:numPr>
          <w:ilvl w:val="1"/>
          <w:numId w:val="1"/>
        </w:numPr>
        <w:suppressAutoHyphens/>
        <w:spacing w:before="240" w:after="60" w:line="480" w:lineRule="auto"/>
        <w:rPr>
          <w:sz w:val="24"/>
        </w:rPr>
      </w:pPr>
      <w:bookmarkStart w:id="16" w:name="_Toc402305725"/>
      <w:r>
        <w:rPr>
          <w:rFonts w:ascii="Times New Roman" w:hAnsi="Times New Roman" w:cs="Times New Roman"/>
        </w:rPr>
        <w:lastRenderedPageBreak/>
        <w:t>2.2</w:t>
      </w:r>
      <w:r>
        <w:rPr>
          <w:rFonts w:ascii="Times New Roman" w:hAnsi="Times New Roman" w:cs="Times New Roman"/>
        </w:rPr>
        <w:tab/>
        <w:t>Functional Requirements Specification</w:t>
      </w:r>
      <w:bookmarkEnd w:id="16"/>
    </w:p>
    <w:p w:rsidR="00386CDC" w:rsidRDefault="00386CDC" w:rsidP="00386CDC">
      <w:pPr>
        <w:spacing w:line="480" w:lineRule="auto"/>
        <w:rPr>
          <w:sz w:val="24"/>
        </w:rPr>
      </w:pPr>
      <w:r>
        <w:rPr>
          <w:sz w:val="24"/>
        </w:rPr>
        <w:tab/>
        <w:t xml:space="preserve">This section outlines the use cases for </w:t>
      </w:r>
      <w:r w:rsidR="00080D80">
        <w:rPr>
          <w:sz w:val="24"/>
        </w:rPr>
        <w:t xml:space="preserve">the Event heads and Volunteers </w:t>
      </w:r>
      <w:r>
        <w:rPr>
          <w:sz w:val="24"/>
        </w:rPr>
        <w:t>separately.</w:t>
      </w:r>
    </w:p>
    <w:p w:rsidR="00386CDC" w:rsidRPr="00B70574" w:rsidRDefault="00386CDC" w:rsidP="00386CDC">
      <w:pPr>
        <w:pStyle w:val="Heading3"/>
        <w:keepLines w:val="0"/>
        <w:numPr>
          <w:ilvl w:val="2"/>
          <w:numId w:val="1"/>
        </w:numPr>
        <w:suppressAutoHyphens/>
        <w:spacing w:before="0" w:line="240" w:lineRule="auto"/>
        <w:rPr>
          <w:sz w:val="24"/>
        </w:rPr>
      </w:pPr>
      <w:bookmarkStart w:id="17" w:name="__RefHeading___Toc77487630"/>
      <w:bookmarkStart w:id="18" w:name="_Toc402305726"/>
      <w:bookmarkEnd w:id="17"/>
      <w:r>
        <w:rPr>
          <w:sz w:val="24"/>
        </w:rPr>
        <w:t>2.2.1</w:t>
      </w:r>
      <w:r>
        <w:rPr>
          <w:sz w:val="24"/>
        </w:rPr>
        <w:tab/>
      </w:r>
      <w:r w:rsidR="005E6853">
        <w:rPr>
          <w:sz w:val="24"/>
        </w:rPr>
        <w:t>Event</w:t>
      </w:r>
      <w:r w:rsidR="00F73901">
        <w:rPr>
          <w:sz w:val="24"/>
        </w:rPr>
        <w:t xml:space="preserve"> Head</w:t>
      </w:r>
      <w:r>
        <w:rPr>
          <w:sz w:val="24"/>
        </w:rPr>
        <w:t xml:space="preserve"> Use Case</w:t>
      </w:r>
      <w:bookmarkEnd w:id="18"/>
    </w:p>
    <w:p w:rsidR="00386CDC" w:rsidRDefault="00386CDC" w:rsidP="00386CDC">
      <w:pPr>
        <w:pStyle w:val="Heading4"/>
        <w:keepLines w:val="0"/>
        <w:numPr>
          <w:ilvl w:val="3"/>
          <w:numId w:val="1"/>
        </w:numPr>
        <w:suppressAutoHyphens/>
        <w:spacing w:before="0" w:line="240" w:lineRule="auto"/>
      </w:pPr>
      <w:bookmarkStart w:id="19" w:name="__RefHeading___Toc77487631"/>
      <w:bookmarkEnd w:id="19"/>
      <w:r>
        <w:rPr>
          <w:b w:val="0"/>
          <w:sz w:val="24"/>
        </w:rPr>
        <w:t xml:space="preserve">Use case: </w:t>
      </w:r>
      <w:r>
        <w:rPr>
          <w:sz w:val="24"/>
        </w:rPr>
        <w:t xml:space="preserve"> </w:t>
      </w:r>
      <w:r w:rsidR="001979C4">
        <w:rPr>
          <w:sz w:val="24"/>
        </w:rPr>
        <w:t>Create event</w:t>
      </w:r>
      <w:r>
        <w:fldChar w:fldCharType="begin"/>
      </w:r>
      <w:r>
        <w:instrText xml:space="preserve"> XE "Article" </w:instrText>
      </w:r>
      <w:r>
        <w:fldChar w:fldCharType="end"/>
      </w:r>
    </w:p>
    <w:p w:rsidR="00386CDC" w:rsidRDefault="00386CDC" w:rsidP="00386CDC">
      <w:pPr>
        <w:rPr>
          <w:sz w:val="24"/>
        </w:rPr>
      </w:pPr>
      <w:r>
        <w:pict>
          <v:group id="_x0000_s1084" style="position:absolute;margin-left:13.5pt;margin-top:28.65pt;width:267.05pt;height:92.25pt;z-index:251662336;mso-wrap-distance-left:0;mso-wrap-distance-right:0" coordorigin="270,573" coordsize="5341,1845">
            <o:lock v:ext="edit" text="t"/>
            <v:group id="_x0000_s1085" style="position:absolute;left:751;top:573;width:480;height:1243;mso-wrap-distance-left:0;mso-wrap-distance-right:0" coordorigin="751,573" coordsize="480,1243">
              <o:lock v:ext="edit" text="t"/>
              <v:oval id="_x0000_s1086" style="position:absolute;left:871;top:573;width:239;height:310;mso-wrap-style:none;v-text-anchor:middle" strokeweight=".26mm">
                <v:fill color2="black"/>
                <v:stroke joinstyle="miter" endcap="square"/>
              </v:oval>
              <v:line id="_x0000_s1087" style="position:absolute" from="991,884" to="991,1505" strokeweight=".26mm">
                <v:stroke joinstyle="miter" endcap="square"/>
              </v:line>
              <v:line id="_x0000_s1088" style="position:absolute" from="751,1039" to="1230,1039" strokeweight=".26mm">
                <v:stroke joinstyle="miter" endcap="square"/>
              </v:line>
              <v:line id="_x0000_s1089" style="position:absolute;flip:x" from="751,1506" to="990,1816" strokeweight=".26mm">
                <v:stroke joinstyle="miter" endcap="square"/>
              </v:line>
              <v:line id="_x0000_s1090" style="position:absolute" from="991,1506" to="1230,1816" strokeweight=".26mm">
                <v:stroke joinstyle="miter" endcap="square"/>
              </v:line>
            </v:group>
            <v:oval id="_x0000_s1091" style="position:absolute;left:3166;top:798;width:2444;height:959;mso-wrap-style:none;v-text-anchor:middle" strokeweight=".26mm">
              <v:fill color2="black"/>
              <v:stroke joinstyle="miter" endcap="square"/>
            </v:oval>
            <v:shapetype id="_x0000_t202" coordsize="21600,21600" o:spt="202" path="m,l,21600r21600,l21600,xe">
              <v:stroke joinstyle="miter"/>
              <v:path gradientshapeok="t" o:connecttype="rect"/>
            </v:shapetype>
            <v:shape id="_x0000_s1092" type="#_x0000_t202" style="position:absolute;left:270;top:1998;width:1424;height:419" stroked="f" strokecolor="#3465a4">
              <v:fill color2="black"/>
              <v:stroke color2="#cb9a5b" joinstyle="round"/>
              <v:textbox style="mso-rotate-with-shape:t">
                <w:txbxContent>
                  <w:p w:rsidR="00896236" w:rsidRDefault="00896236" w:rsidP="00386CDC">
                    <w:pPr>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Event head</w:t>
                    </w:r>
                  </w:p>
                </w:txbxContent>
              </v:textbox>
            </v:shape>
            <v:shape id="_x0000_s1093" type="#_x0000_t202" style="position:absolute;left:3615;top:1008;width:1604;height:539" stroked="f" strokecolor="#3465a4">
              <v:fill color2="black"/>
              <v:stroke color2="#cb9a5b" joinstyle="round"/>
              <v:textbox style="mso-rotate-with-shape:t">
                <w:txbxContent>
                  <w:p w:rsidR="00896236" w:rsidRDefault="00896236" w:rsidP="00386CDC">
                    <w:pPr>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Create event</w:t>
                    </w:r>
                  </w:p>
                </w:txbxContent>
              </v:textbox>
            </v:shape>
            <v:line id="_x0000_s1094" style="position:absolute" from="1426,1308" to="3180,1308" strokeweight=".26mm">
              <v:stroke joinstyle="miter" endcap="square"/>
            </v:line>
            <w10:wrap type="topAndBottom"/>
          </v:group>
        </w:pict>
      </w:r>
      <w:r>
        <w:rPr>
          <w:b/>
          <w:sz w:val="24"/>
        </w:rPr>
        <w:t>Diagram:</w:t>
      </w:r>
      <w:r w:rsidR="00E86DA2">
        <w:rPr>
          <w:b/>
          <w:sz w:val="24"/>
        </w:rPr>
        <w:t xml:space="preserve"> </w:t>
      </w:r>
    </w:p>
    <w:p w:rsidR="00386CDC" w:rsidRDefault="00386CDC" w:rsidP="00386CDC">
      <w:pPr>
        <w:rPr>
          <w:sz w:val="24"/>
        </w:rPr>
      </w:pPr>
    </w:p>
    <w:p w:rsidR="00386CDC" w:rsidRDefault="00386CDC" w:rsidP="00386CDC">
      <w:pPr>
        <w:rPr>
          <w:b/>
          <w:sz w:val="24"/>
        </w:rPr>
      </w:pPr>
    </w:p>
    <w:p w:rsidR="00386CDC" w:rsidRDefault="00386CDC" w:rsidP="00386CDC">
      <w:pPr>
        <w:rPr>
          <w:sz w:val="24"/>
        </w:rPr>
      </w:pPr>
      <w:r>
        <w:rPr>
          <w:b/>
          <w:sz w:val="24"/>
        </w:rPr>
        <w:t>Brief Description</w:t>
      </w:r>
    </w:p>
    <w:p w:rsidR="00386CDC" w:rsidRDefault="00637791" w:rsidP="00386CDC">
      <w:pPr>
        <w:rPr>
          <w:sz w:val="24"/>
        </w:rPr>
      </w:pPr>
      <w:r>
        <w:rPr>
          <w:sz w:val="24"/>
        </w:rPr>
        <w:t xml:space="preserve">An </w:t>
      </w:r>
      <w:r w:rsidR="005E6853">
        <w:rPr>
          <w:sz w:val="24"/>
        </w:rPr>
        <w:t>Event head creates an event and sets the vertical and head that are responsible for it</w:t>
      </w:r>
      <w:r w:rsidR="00386CDC">
        <w:rPr>
          <w:sz w:val="24"/>
        </w:rPr>
        <w:t>.</w:t>
      </w:r>
    </w:p>
    <w:p w:rsidR="00386CDC" w:rsidRDefault="00386CDC" w:rsidP="00386CDC">
      <w:pPr>
        <w:rPr>
          <w:sz w:val="24"/>
        </w:rPr>
      </w:pPr>
    </w:p>
    <w:p w:rsidR="00386CDC" w:rsidRDefault="00386CDC" w:rsidP="00386CDC">
      <w:pPr>
        <w:rPr>
          <w:sz w:val="24"/>
        </w:rPr>
      </w:pPr>
      <w:r>
        <w:rPr>
          <w:b/>
          <w:sz w:val="24"/>
        </w:rPr>
        <w:t>Initial Step-By-Step Description</w:t>
      </w:r>
    </w:p>
    <w:p w:rsidR="00386CDC" w:rsidRDefault="00386CDC" w:rsidP="00386CDC">
      <w:pPr>
        <w:rPr>
          <w:sz w:val="24"/>
        </w:rPr>
      </w:pPr>
      <w:r>
        <w:rPr>
          <w:sz w:val="24"/>
        </w:rPr>
        <w:t xml:space="preserve">Before this use case can be initiated, the </w:t>
      </w:r>
      <w:r w:rsidR="00C22DCE">
        <w:rPr>
          <w:sz w:val="24"/>
        </w:rPr>
        <w:t>Event head must be logged in to the system</w:t>
      </w:r>
      <w:r>
        <w:rPr>
          <w:sz w:val="24"/>
        </w:rPr>
        <w:t>.</w:t>
      </w:r>
    </w:p>
    <w:p w:rsidR="00386CDC" w:rsidRDefault="00386CDC" w:rsidP="00386CDC">
      <w:pPr>
        <w:numPr>
          <w:ilvl w:val="0"/>
          <w:numId w:val="2"/>
        </w:numPr>
        <w:suppressAutoHyphens/>
        <w:spacing w:after="0" w:line="240" w:lineRule="auto"/>
        <w:rPr>
          <w:spacing w:val="-3"/>
          <w:sz w:val="24"/>
        </w:rPr>
      </w:pPr>
      <w:r w:rsidRPr="00DE70A2">
        <w:rPr>
          <w:spacing w:val="-3"/>
          <w:sz w:val="24"/>
        </w:rPr>
        <w:t xml:space="preserve">The </w:t>
      </w:r>
      <w:r w:rsidR="00DE70A2" w:rsidRPr="00DE70A2">
        <w:rPr>
          <w:spacing w:val="-3"/>
          <w:sz w:val="24"/>
        </w:rPr>
        <w:t>event head creates an event and enters a name and description.</w:t>
      </w:r>
      <w:r>
        <w:fldChar w:fldCharType="begin"/>
      </w:r>
      <w:r>
        <w:instrText xml:space="preserve"> XE "Reader" </w:instrText>
      </w:r>
      <w:r w:rsidRPr="00DE70A2">
        <w:rPr>
          <w:spacing w:val="-3"/>
          <w:sz w:val="24"/>
        </w:rPr>
        <w:fldChar w:fldCharType="end"/>
      </w:r>
    </w:p>
    <w:p w:rsidR="00386CDC" w:rsidRDefault="00386CDC" w:rsidP="00386CDC">
      <w:pPr>
        <w:numPr>
          <w:ilvl w:val="0"/>
          <w:numId w:val="2"/>
        </w:numPr>
        <w:suppressAutoHyphens/>
        <w:spacing w:after="0" w:line="240" w:lineRule="auto"/>
        <w:rPr>
          <w:spacing w:val="-3"/>
          <w:sz w:val="24"/>
        </w:rPr>
      </w:pPr>
      <w:r>
        <w:rPr>
          <w:spacing w:val="-3"/>
          <w:sz w:val="24"/>
        </w:rPr>
        <w:t xml:space="preserve">The </w:t>
      </w:r>
      <w:r w:rsidR="008F18F3">
        <w:rPr>
          <w:spacing w:val="-3"/>
          <w:sz w:val="24"/>
        </w:rPr>
        <w:t xml:space="preserve">system </w:t>
      </w:r>
      <w:r w:rsidR="001D44B8">
        <w:rPr>
          <w:spacing w:val="-3"/>
          <w:sz w:val="24"/>
        </w:rPr>
        <w:t xml:space="preserve">prompts </w:t>
      </w:r>
      <w:r w:rsidR="008F18F3">
        <w:rPr>
          <w:spacing w:val="-3"/>
          <w:sz w:val="24"/>
        </w:rPr>
        <w:t xml:space="preserve">the </w:t>
      </w:r>
      <w:r w:rsidR="0047710B">
        <w:rPr>
          <w:spacing w:val="-3"/>
          <w:sz w:val="24"/>
        </w:rPr>
        <w:t xml:space="preserve">user to select </w:t>
      </w:r>
      <w:r w:rsidR="008F18F3">
        <w:rPr>
          <w:spacing w:val="-3"/>
          <w:sz w:val="24"/>
        </w:rPr>
        <w:t>the concerned vertical</w:t>
      </w:r>
      <w:r w:rsidR="0047710B">
        <w:rPr>
          <w:spacing w:val="-3"/>
          <w:sz w:val="24"/>
        </w:rPr>
        <w:t xml:space="preserve"> and appoint the event head.</w:t>
      </w:r>
    </w:p>
    <w:p w:rsidR="00386CDC" w:rsidRDefault="00386CDC" w:rsidP="00386CDC">
      <w:pPr>
        <w:numPr>
          <w:ilvl w:val="0"/>
          <w:numId w:val="2"/>
        </w:numPr>
        <w:suppressAutoHyphens/>
        <w:spacing w:after="0" w:line="240" w:lineRule="auto"/>
        <w:rPr>
          <w:spacing w:val="-3"/>
          <w:sz w:val="24"/>
        </w:rPr>
      </w:pPr>
      <w:r>
        <w:rPr>
          <w:spacing w:val="-3"/>
          <w:sz w:val="24"/>
        </w:rPr>
        <w:t xml:space="preserve">The </w:t>
      </w:r>
      <w:r w:rsidR="0047710B">
        <w:rPr>
          <w:spacing w:val="-3"/>
          <w:sz w:val="24"/>
        </w:rPr>
        <w:t>user fills in the choices and publishes the event</w:t>
      </w:r>
      <w:r w:rsidR="00A66690">
        <w:rPr>
          <w:spacing w:val="-3"/>
          <w:sz w:val="24"/>
        </w:rPr>
        <w:t>.</w:t>
      </w:r>
    </w:p>
    <w:p w:rsidR="00386CDC" w:rsidRDefault="00013CEE" w:rsidP="00386CDC">
      <w:pPr>
        <w:numPr>
          <w:ilvl w:val="0"/>
          <w:numId w:val="2"/>
        </w:numPr>
        <w:suppressAutoHyphens/>
        <w:spacing w:after="0" w:line="240" w:lineRule="auto"/>
        <w:rPr>
          <w:spacing w:val="-3"/>
          <w:sz w:val="24"/>
        </w:rPr>
      </w:pPr>
      <w:r>
        <w:rPr>
          <w:spacing w:val="-3"/>
          <w:sz w:val="24"/>
        </w:rPr>
        <w:t xml:space="preserve">The system notifies </w:t>
      </w:r>
      <w:r w:rsidR="00916431">
        <w:rPr>
          <w:spacing w:val="-3"/>
          <w:sz w:val="24"/>
        </w:rPr>
        <w:t xml:space="preserve">the event head </w:t>
      </w:r>
      <w:r>
        <w:rPr>
          <w:spacing w:val="-3"/>
          <w:sz w:val="24"/>
        </w:rPr>
        <w:t xml:space="preserve">and </w:t>
      </w:r>
      <w:r w:rsidR="00916431">
        <w:rPr>
          <w:spacing w:val="-3"/>
          <w:sz w:val="24"/>
        </w:rPr>
        <w:t xml:space="preserve">grants him/her administrative privileges over the new event. </w:t>
      </w:r>
    </w:p>
    <w:p w:rsidR="00916431" w:rsidRPr="00916431" w:rsidRDefault="00916431" w:rsidP="002539CB">
      <w:pPr>
        <w:suppressAutoHyphens/>
        <w:spacing w:after="0" w:line="240" w:lineRule="auto"/>
        <w:rPr>
          <w:spacing w:val="-3"/>
          <w:sz w:val="24"/>
        </w:rPr>
      </w:pPr>
    </w:p>
    <w:p w:rsidR="005E2542" w:rsidRDefault="00386CDC" w:rsidP="005E2542">
      <w:pPr>
        <w:rPr>
          <w:sz w:val="24"/>
        </w:rPr>
      </w:pPr>
      <w:proofErr w:type="spellStart"/>
      <w:r>
        <w:rPr>
          <w:b/>
          <w:sz w:val="24"/>
        </w:rPr>
        <w:t>Xref</w:t>
      </w:r>
      <w:proofErr w:type="spellEnd"/>
      <w:r>
        <w:rPr>
          <w:b/>
          <w:sz w:val="24"/>
        </w:rPr>
        <w:t>:</w:t>
      </w:r>
      <w:r>
        <w:rPr>
          <w:bCs/>
          <w:sz w:val="24"/>
        </w:rPr>
        <w:t xml:space="preserve"> </w:t>
      </w:r>
      <w:r w:rsidR="00545AE8">
        <w:rPr>
          <w:bCs/>
          <w:sz w:val="24"/>
        </w:rPr>
        <w:t>Section 3.2.1, Create Event</w:t>
      </w:r>
    </w:p>
    <w:p w:rsidR="005E2542" w:rsidRDefault="005E2542" w:rsidP="005E2542">
      <w:pPr>
        <w:pStyle w:val="Heading4"/>
        <w:keepLines w:val="0"/>
        <w:numPr>
          <w:ilvl w:val="3"/>
          <w:numId w:val="1"/>
        </w:numPr>
        <w:suppressAutoHyphens/>
        <w:spacing w:before="0" w:line="240" w:lineRule="auto"/>
      </w:pPr>
      <w:r>
        <w:rPr>
          <w:b w:val="0"/>
          <w:sz w:val="24"/>
        </w:rPr>
        <w:t xml:space="preserve">Use case: </w:t>
      </w:r>
      <w:r>
        <w:rPr>
          <w:sz w:val="24"/>
        </w:rPr>
        <w:t xml:space="preserve"> Create Activity</w:t>
      </w:r>
      <w:r>
        <w:fldChar w:fldCharType="begin"/>
      </w:r>
      <w:r>
        <w:instrText xml:space="preserve"> XE "Article" </w:instrText>
      </w:r>
      <w:r>
        <w:fldChar w:fldCharType="end"/>
      </w:r>
    </w:p>
    <w:p w:rsidR="005E2542" w:rsidRDefault="005E2542" w:rsidP="005E2542">
      <w:pPr>
        <w:rPr>
          <w:sz w:val="24"/>
        </w:rPr>
      </w:pPr>
      <w:r>
        <w:pict>
          <v:group id="_x0000_s1095" style="position:absolute;margin-left:13.5pt;margin-top:28.65pt;width:267.05pt;height:92.25pt;z-index:251664384;mso-wrap-distance-left:0;mso-wrap-distance-right:0" coordorigin="270,573" coordsize="5341,1845">
            <o:lock v:ext="edit" text="t"/>
            <v:group id="_x0000_s1096" style="position:absolute;left:751;top:573;width:480;height:1243;mso-wrap-distance-left:0;mso-wrap-distance-right:0" coordorigin="751,573" coordsize="480,1243">
              <o:lock v:ext="edit" text="t"/>
              <v:oval id="_x0000_s1097" style="position:absolute;left:871;top:573;width:239;height:310;mso-wrap-style:none;v-text-anchor:middle" strokeweight=".26mm">
                <v:fill color2="black"/>
                <v:stroke joinstyle="miter" endcap="square"/>
              </v:oval>
              <v:line id="_x0000_s1098" style="position:absolute" from="991,884" to="991,1505" strokeweight=".26mm">
                <v:stroke joinstyle="miter" endcap="square"/>
              </v:line>
              <v:line id="_x0000_s1099" style="position:absolute" from="751,1039" to="1230,1039" strokeweight=".26mm">
                <v:stroke joinstyle="miter" endcap="square"/>
              </v:line>
              <v:line id="_x0000_s1100" style="position:absolute;flip:x" from="751,1506" to="990,1816" strokeweight=".26mm">
                <v:stroke joinstyle="miter" endcap="square"/>
              </v:line>
              <v:line id="_x0000_s1101" style="position:absolute" from="991,1506" to="1230,1816" strokeweight=".26mm">
                <v:stroke joinstyle="miter" endcap="square"/>
              </v:line>
            </v:group>
            <v:oval id="_x0000_s1102" style="position:absolute;left:3166;top:798;width:2444;height:959;mso-wrap-style:none;v-text-anchor:middle" strokeweight=".26mm">
              <v:fill color2="black"/>
              <v:stroke joinstyle="miter" endcap="square"/>
            </v:oval>
            <v:shape id="_x0000_s1103" type="#_x0000_t202" style="position:absolute;left:270;top:1998;width:1424;height:419" stroked="f" strokecolor="#3465a4">
              <v:fill color2="black"/>
              <v:stroke color2="#cb9a5b" joinstyle="round"/>
              <v:textbox style="mso-rotate-with-shape:t">
                <w:txbxContent>
                  <w:p w:rsidR="00896236" w:rsidRDefault="00896236" w:rsidP="005E2542">
                    <w:pPr>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Event head</w:t>
                    </w:r>
                  </w:p>
                </w:txbxContent>
              </v:textbox>
            </v:shape>
            <v:shape id="_x0000_s1104" type="#_x0000_t202" style="position:absolute;left:3615;top:1008;width:1604;height:539" stroked="f" strokecolor="#3465a4">
              <v:fill color2="black"/>
              <v:stroke color2="#cb9a5b" joinstyle="round"/>
              <v:textbox style="mso-rotate-with-shape:t">
                <w:txbxContent>
                  <w:p w:rsidR="00896236" w:rsidRDefault="00896236" w:rsidP="00DD5FA2">
                    <w:pP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Create activity</w:t>
                    </w:r>
                  </w:p>
                </w:txbxContent>
              </v:textbox>
            </v:shape>
            <v:line id="_x0000_s1105" style="position:absolute" from="1426,1308" to="3180,1308" strokeweight=".26mm">
              <v:stroke joinstyle="miter" endcap="square"/>
            </v:line>
            <w10:wrap type="topAndBottom"/>
          </v:group>
        </w:pict>
      </w:r>
      <w:r>
        <w:rPr>
          <w:b/>
          <w:sz w:val="24"/>
        </w:rPr>
        <w:t xml:space="preserve">Diagram: </w:t>
      </w:r>
    </w:p>
    <w:p w:rsidR="00754AE0" w:rsidRDefault="00754AE0" w:rsidP="00754AE0">
      <w:pPr>
        <w:rPr>
          <w:sz w:val="24"/>
        </w:rPr>
      </w:pPr>
      <w:r>
        <w:rPr>
          <w:b/>
          <w:sz w:val="24"/>
        </w:rPr>
        <w:t>Brief Description</w:t>
      </w:r>
    </w:p>
    <w:p w:rsidR="00754AE0" w:rsidRDefault="00754AE0" w:rsidP="00754AE0">
      <w:pPr>
        <w:rPr>
          <w:sz w:val="24"/>
        </w:rPr>
      </w:pPr>
      <w:r>
        <w:rPr>
          <w:sz w:val="24"/>
        </w:rPr>
        <w:lastRenderedPageBreak/>
        <w:t xml:space="preserve">An Event head creates an </w:t>
      </w:r>
      <w:r w:rsidR="00D837CD">
        <w:rPr>
          <w:sz w:val="24"/>
        </w:rPr>
        <w:t xml:space="preserve">activity as part of an event and assigns volunteers </w:t>
      </w:r>
      <w:r w:rsidR="0003071F">
        <w:rPr>
          <w:sz w:val="24"/>
        </w:rPr>
        <w:t xml:space="preserve">who are </w:t>
      </w:r>
      <w:r w:rsidR="009E7448">
        <w:rPr>
          <w:sz w:val="24"/>
        </w:rPr>
        <w:t>t</w:t>
      </w:r>
      <w:r w:rsidR="0089180E">
        <w:rPr>
          <w:sz w:val="24"/>
        </w:rPr>
        <w:t xml:space="preserve">o be </w:t>
      </w:r>
      <w:r w:rsidR="0003071F">
        <w:rPr>
          <w:sz w:val="24"/>
        </w:rPr>
        <w:t>involved in i</w:t>
      </w:r>
      <w:r w:rsidR="00AD4D35">
        <w:rPr>
          <w:sz w:val="24"/>
        </w:rPr>
        <w:t>t</w:t>
      </w:r>
      <w:r>
        <w:rPr>
          <w:sz w:val="24"/>
        </w:rPr>
        <w:t>.</w:t>
      </w:r>
    </w:p>
    <w:p w:rsidR="00754AE0" w:rsidRDefault="00754AE0" w:rsidP="00754AE0">
      <w:pPr>
        <w:rPr>
          <w:sz w:val="24"/>
        </w:rPr>
      </w:pPr>
      <w:r>
        <w:rPr>
          <w:b/>
          <w:sz w:val="24"/>
        </w:rPr>
        <w:t>Initial Step-By-Step Description</w:t>
      </w:r>
    </w:p>
    <w:p w:rsidR="00754AE0" w:rsidRDefault="00754AE0" w:rsidP="00754AE0">
      <w:pPr>
        <w:rPr>
          <w:sz w:val="24"/>
        </w:rPr>
      </w:pPr>
      <w:r>
        <w:rPr>
          <w:sz w:val="24"/>
        </w:rPr>
        <w:t>Before this use case can be initiated, the Event head must be logged in to the system</w:t>
      </w:r>
      <w:r w:rsidR="00830B4E">
        <w:rPr>
          <w:sz w:val="24"/>
        </w:rPr>
        <w:t xml:space="preserve"> and the parent event must have been created</w:t>
      </w:r>
      <w:r>
        <w:rPr>
          <w:sz w:val="24"/>
        </w:rPr>
        <w:t>.</w:t>
      </w:r>
    </w:p>
    <w:p w:rsidR="00754AE0" w:rsidRPr="00CC14E1" w:rsidRDefault="00754AE0" w:rsidP="00CC14E1">
      <w:pPr>
        <w:pStyle w:val="ListParagraph"/>
        <w:numPr>
          <w:ilvl w:val="0"/>
          <w:numId w:val="3"/>
        </w:numPr>
        <w:suppressAutoHyphens/>
        <w:spacing w:after="0" w:line="240" w:lineRule="auto"/>
        <w:rPr>
          <w:spacing w:val="-3"/>
          <w:sz w:val="24"/>
        </w:rPr>
      </w:pPr>
      <w:r w:rsidRPr="00CC14E1">
        <w:rPr>
          <w:spacing w:val="-3"/>
          <w:sz w:val="24"/>
        </w:rPr>
        <w:t xml:space="preserve">The </w:t>
      </w:r>
      <w:r w:rsidR="00182749">
        <w:rPr>
          <w:spacing w:val="-3"/>
          <w:sz w:val="24"/>
        </w:rPr>
        <w:t xml:space="preserve">user </w:t>
      </w:r>
      <w:r w:rsidR="00C56DC5" w:rsidRPr="00CC14E1">
        <w:rPr>
          <w:spacing w:val="-3"/>
          <w:sz w:val="24"/>
        </w:rPr>
        <w:t>selects the parent event and chooses to create an activity</w:t>
      </w:r>
      <w:r w:rsidRPr="00CC14E1">
        <w:rPr>
          <w:spacing w:val="-3"/>
          <w:sz w:val="24"/>
        </w:rPr>
        <w:t>.</w:t>
      </w:r>
      <w:r>
        <w:fldChar w:fldCharType="begin"/>
      </w:r>
      <w:r>
        <w:instrText xml:space="preserve"> XE "Reader" </w:instrText>
      </w:r>
      <w:r w:rsidRPr="00CC14E1">
        <w:rPr>
          <w:spacing w:val="-3"/>
          <w:sz w:val="24"/>
        </w:rPr>
        <w:fldChar w:fldCharType="end"/>
      </w:r>
    </w:p>
    <w:p w:rsidR="00754AE0" w:rsidRPr="00CC14E1" w:rsidRDefault="00DF0D87" w:rsidP="00CC14E1">
      <w:pPr>
        <w:pStyle w:val="ListParagraph"/>
        <w:numPr>
          <w:ilvl w:val="0"/>
          <w:numId w:val="3"/>
        </w:numPr>
        <w:suppressAutoHyphens/>
        <w:spacing w:after="0" w:line="240" w:lineRule="auto"/>
        <w:rPr>
          <w:spacing w:val="-3"/>
          <w:sz w:val="24"/>
        </w:rPr>
      </w:pPr>
      <w:r w:rsidRPr="00CC14E1">
        <w:rPr>
          <w:spacing w:val="-3"/>
          <w:sz w:val="24"/>
        </w:rPr>
        <w:t xml:space="preserve">The user </w:t>
      </w:r>
      <w:r w:rsidR="00CC14E1">
        <w:rPr>
          <w:spacing w:val="-3"/>
          <w:sz w:val="24"/>
        </w:rPr>
        <w:t>sets the time and location of the event</w:t>
      </w:r>
      <w:r w:rsidR="00754AE0" w:rsidRPr="00CC14E1">
        <w:rPr>
          <w:spacing w:val="-3"/>
          <w:sz w:val="24"/>
        </w:rPr>
        <w:t>.</w:t>
      </w:r>
    </w:p>
    <w:p w:rsidR="00DF0D87" w:rsidRPr="00CC14E1" w:rsidRDefault="00754AE0" w:rsidP="00CC14E1">
      <w:pPr>
        <w:pStyle w:val="ListParagraph"/>
        <w:numPr>
          <w:ilvl w:val="0"/>
          <w:numId w:val="3"/>
        </w:numPr>
        <w:suppressAutoHyphens/>
        <w:spacing w:after="0" w:line="240" w:lineRule="auto"/>
        <w:rPr>
          <w:spacing w:val="-3"/>
          <w:sz w:val="24"/>
        </w:rPr>
      </w:pPr>
      <w:r w:rsidRPr="00CC14E1">
        <w:rPr>
          <w:spacing w:val="-3"/>
          <w:sz w:val="24"/>
        </w:rPr>
        <w:t xml:space="preserve">The user </w:t>
      </w:r>
      <w:r w:rsidR="00CC14E1">
        <w:rPr>
          <w:spacing w:val="-3"/>
          <w:sz w:val="24"/>
        </w:rPr>
        <w:t>selects volunteers to take part in the event</w:t>
      </w:r>
      <w:r w:rsidRPr="00CC14E1">
        <w:rPr>
          <w:spacing w:val="-3"/>
          <w:sz w:val="24"/>
        </w:rPr>
        <w:t>.</w:t>
      </w:r>
      <w:r w:rsidR="007464D3">
        <w:rPr>
          <w:spacing w:val="-3"/>
          <w:sz w:val="24"/>
        </w:rPr>
        <w:t xml:space="preserve"> </w:t>
      </w:r>
    </w:p>
    <w:p w:rsidR="00A5376E" w:rsidRDefault="00A5376E" w:rsidP="00A5376E">
      <w:pPr>
        <w:pStyle w:val="ListParagraph"/>
        <w:numPr>
          <w:ilvl w:val="1"/>
          <w:numId w:val="3"/>
        </w:numPr>
        <w:suppressAutoHyphens/>
        <w:spacing w:after="0" w:line="240" w:lineRule="auto"/>
        <w:rPr>
          <w:spacing w:val="-3"/>
          <w:sz w:val="24"/>
        </w:rPr>
      </w:pPr>
      <w:r>
        <w:rPr>
          <w:spacing w:val="-3"/>
          <w:sz w:val="24"/>
        </w:rPr>
        <w:t>The system checks whether the volunteer is free at the scheduled time and adds.</w:t>
      </w:r>
    </w:p>
    <w:p w:rsidR="00A5376E" w:rsidRDefault="00182749" w:rsidP="00A5376E">
      <w:pPr>
        <w:pStyle w:val="ListParagraph"/>
        <w:numPr>
          <w:ilvl w:val="0"/>
          <w:numId w:val="3"/>
        </w:numPr>
        <w:suppressAutoHyphens/>
        <w:spacing w:after="0" w:line="240" w:lineRule="auto"/>
        <w:rPr>
          <w:spacing w:val="-3"/>
          <w:sz w:val="24"/>
        </w:rPr>
      </w:pPr>
      <w:r>
        <w:rPr>
          <w:spacing w:val="-3"/>
          <w:sz w:val="24"/>
        </w:rPr>
        <w:t xml:space="preserve">The user </w:t>
      </w:r>
      <w:r w:rsidR="00D42537">
        <w:rPr>
          <w:spacing w:val="-3"/>
          <w:sz w:val="24"/>
        </w:rPr>
        <w:t>confirms the details</w:t>
      </w:r>
    </w:p>
    <w:p w:rsidR="00D42537" w:rsidRPr="00A5376E" w:rsidRDefault="00D42537" w:rsidP="00A5376E">
      <w:pPr>
        <w:pStyle w:val="ListParagraph"/>
        <w:numPr>
          <w:ilvl w:val="0"/>
          <w:numId w:val="3"/>
        </w:numPr>
        <w:suppressAutoHyphens/>
        <w:spacing w:after="0" w:line="240" w:lineRule="auto"/>
        <w:rPr>
          <w:spacing w:val="-3"/>
          <w:sz w:val="24"/>
        </w:rPr>
      </w:pPr>
      <w:r>
        <w:rPr>
          <w:spacing w:val="-3"/>
          <w:sz w:val="24"/>
        </w:rPr>
        <w:t>Notices are sent to all the volunteers who are involved in the activity</w:t>
      </w:r>
      <w:r w:rsidR="00224710">
        <w:rPr>
          <w:spacing w:val="-3"/>
          <w:sz w:val="24"/>
        </w:rPr>
        <w:t xml:space="preserve"> enquiring about their availability for the activity</w:t>
      </w:r>
      <w:r>
        <w:rPr>
          <w:spacing w:val="-3"/>
          <w:sz w:val="24"/>
        </w:rPr>
        <w:t>.</w:t>
      </w:r>
    </w:p>
    <w:p w:rsidR="00754AE0" w:rsidRPr="00916431" w:rsidRDefault="00754AE0" w:rsidP="00754AE0">
      <w:pPr>
        <w:suppressAutoHyphens/>
        <w:spacing w:after="0" w:line="240" w:lineRule="auto"/>
        <w:rPr>
          <w:spacing w:val="-3"/>
          <w:sz w:val="24"/>
        </w:rPr>
      </w:pPr>
    </w:p>
    <w:p w:rsidR="00754AE0" w:rsidRDefault="00754AE0" w:rsidP="00754AE0">
      <w:pPr>
        <w:rPr>
          <w:sz w:val="24"/>
        </w:rPr>
      </w:pPr>
      <w:proofErr w:type="spellStart"/>
      <w:r>
        <w:rPr>
          <w:b/>
          <w:sz w:val="24"/>
        </w:rPr>
        <w:t>Xref</w:t>
      </w:r>
      <w:proofErr w:type="spellEnd"/>
      <w:r>
        <w:rPr>
          <w:b/>
          <w:sz w:val="24"/>
        </w:rPr>
        <w:t>:</w:t>
      </w:r>
      <w:r>
        <w:rPr>
          <w:bCs/>
          <w:sz w:val="24"/>
        </w:rPr>
        <w:t xml:space="preserve"> </w:t>
      </w:r>
      <w:r w:rsidR="009A6A94">
        <w:rPr>
          <w:bCs/>
          <w:sz w:val="24"/>
        </w:rPr>
        <w:t>Section 3.2.2, Create activity</w:t>
      </w:r>
    </w:p>
    <w:p w:rsidR="002F0015" w:rsidRDefault="002F0015" w:rsidP="002F0015">
      <w:pPr>
        <w:pStyle w:val="Heading4"/>
        <w:keepLines w:val="0"/>
        <w:numPr>
          <w:ilvl w:val="3"/>
          <w:numId w:val="1"/>
        </w:numPr>
        <w:suppressAutoHyphens/>
        <w:spacing w:before="0" w:line="240" w:lineRule="auto"/>
      </w:pPr>
      <w:r>
        <w:rPr>
          <w:b w:val="0"/>
          <w:sz w:val="24"/>
        </w:rPr>
        <w:t xml:space="preserve">Use case: </w:t>
      </w:r>
      <w:r>
        <w:rPr>
          <w:sz w:val="24"/>
        </w:rPr>
        <w:t xml:space="preserve"> </w:t>
      </w:r>
      <w:r w:rsidR="0077176B">
        <w:rPr>
          <w:sz w:val="24"/>
        </w:rPr>
        <w:t xml:space="preserve">Post </w:t>
      </w:r>
      <w:r w:rsidR="00310125">
        <w:rPr>
          <w:sz w:val="24"/>
        </w:rPr>
        <w:t xml:space="preserve">event </w:t>
      </w:r>
      <w:r w:rsidR="0077176B">
        <w:rPr>
          <w:sz w:val="24"/>
        </w:rPr>
        <w:t>update</w:t>
      </w:r>
      <w:r>
        <w:fldChar w:fldCharType="begin"/>
      </w:r>
      <w:r>
        <w:instrText xml:space="preserve"> XE "Article" </w:instrText>
      </w:r>
      <w:r>
        <w:fldChar w:fldCharType="end"/>
      </w:r>
    </w:p>
    <w:p w:rsidR="002F0015" w:rsidRDefault="002F0015" w:rsidP="002F0015">
      <w:pPr>
        <w:rPr>
          <w:sz w:val="24"/>
        </w:rPr>
      </w:pPr>
      <w:r>
        <w:pict>
          <v:group id="_x0000_s1106" style="position:absolute;margin-left:13.5pt;margin-top:28.65pt;width:282.8pt;height:92.25pt;z-index:251666432;mso-wrap-distance-left:0;mso-wrap-distance-right:0" coordorigin="270,573" coordsize="5341,1845">
            <o:lock v:ext="edit" text="t"/>
            <v:group id="_x0000_s1107" style="position:absolute;left:751;top:573;width:480;height:1243;mso-wrap-distance-left:0;mso-wrap-distance-right:0" coordorigin="751,573" coordsize="480,1243">
              <o:lock v:ext="edit" text="t"/>
              <v:oval id="_x0000_s1108" style="position:absolute;left:871;top:573;width:239;height:310;mso-wrap-style:none;v-text-anchor:middle" strokeweight=".26mm">
                <v:fill color2="black"/>
                <v:stroke joinstyle="miter" endcap="square"/>
              </v:oval>
              <v:line id="_x0000_s1109" style="position:absolute" from="991,884" to="991,1505" strokeweight=".26mm">
                <v:stroke joinstyle="miter" endcap="square"/>
              </v:line>
              <v:line id="_x0000_s1110" style="position:absolute" from="751,1039" to="1230,1039" strokeweight=".26mm">
                <v:stroke joinstyle="miter" endcap="square"/>
              </v:line>
              <v:line id="_x0000_s1111" style="position:absolute;flip:x" from="751,1506" to="990,1816" strokeweight=".26mm">
                <v:stroke joinstyle="miter" endcap="square"/>
              </v:line>
              <v:line id="_x0000_s1112" style="position:absolute" from="991,1506" to="1230,1816" strokeweight=".26mm">
                <v:stroke joinstyle="miter" endcap="square"/>
              </v:line>
            </v:group>
            <v:oval id="_x0000_s1113" style="position:absolute;left:3166;top:798;width:2444;height:959;mso-wrap-style:none;v-text-anchor:middle" strokeweight=".26mm">
              <v:fill color2="black"/>
              <v:stroke joinstyle="miter" endcap="square"/>
            </v:oval>
            <v:shape id="_x0000_s1114" type="#_x0000_t202" style="position:absolute;left:270;top:1998;width:1424;height:419" stroked="f" strokecolor="#3465a4">
              <v:fill color2="black"/>
              <v:stroke color2="#cb9a5b" joinstyle="round"/>
              <v:textbox style="mso-rotate-with-shape:t">
                <w:txbxContent>
                  <w:p w:rsidR="00896236" w:rsidRDefault="00896236" w:rsidP="002F0015">
                    <w:pPr>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Event head</w:t>
                    </w:r>
                  </w:p>
                </w:txbxContent>
              </v:textbox>
            </v:shape>
            <v:shape id="_x0000_s1115" type="#_x0000_t202" style="position:absolute;left:3615;top:1008;width:1604;height:539" stroked="f" strokecolor="#3465a4">
              <v:fill color2="black"/>
              <v:stroke color2="#cb9a5b" joinstyle="round"/>
              <v:textbox style="mso-rotate-with-shape:t">
                <w:txbxContent>
                  <w:p w:rsidR="00896236" w:rsidRDefault="00896236" w:rsidP="002F0015">
                    <w:pPr>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Post event update</w:t>
                    </w:r>
                  </w:p>
                </w:txbxContent>
              </v:textbox>
            </v:shape>
            <v:line id="_x0000_s1116" style="position:absolute" from="1426,1308" to="3180,1308" strokeweight=".26mm">
              <v:stroke joinstyle="miter" endcap="square"/>
            </v:line>
            <w10:wrap type="topAndBottom"/>
          </v:group>
        </w:pict>
      </w:r>
      <w:r>
        <w:rPr>
          <w:b/>
          <w:sz w:val="24"/>
        </w:rPr>
        <w:t xml:space="preserve">Diagram: </w:t>
      </w:r>
    </w:p>
    <w:p w:rsidR="002F0015" w:rsidRDefault="002F0015" w:rsidP="002F0015">
      <w:pPr>
        <w:rPr>
          <w:sz w:val="24"/>
        </w:rPr>
      </w:pPr>
    </w:p>
    <w:p w:rsidR="002F0015" w:rsidRDefault="002F0015" w:rsidP="002F0015">
      <w:pPr>
        <w:rPr>
          <w:b/>
          <w:sz w:val="24"/>
        </w:rPr>
      </w:pPr>
    </w:p>
    <w:p w:rsidR="002F0015" w:rsidRDefault="002F0015" w:rsidP="002F0015">
      <w:pPr>
        <w:rPr>
          <w:sz w:val="24"/>
        </w:rPr>
      </w:pPr>
      <w:r>
        <w:rPr>
          <w:b/>
          <w:sz w:val="24"/>
        </w:rPr>
        <w:t>Brief Description</w:t>
      </w:r>
    </w:p>
    <w:p w:rsidR="002F0015" w:rsidRDefault="002F0015" w:rsidP="002F0015">
      <w:pPr>
        <w:rPr>
          <w:sz w:val="24"/>
        </w:rPr>
      </w:pPr>
      <w:r>
        <w:rPr>
          <w:sz w:val="24"/>
        </w:rPr>
        <w:t xml:space="preserve">An Event head </w:t>
      </w:r>
      <w:r w:rsidR="00AB71FA">
        <w:rPr>
          <w:sz w:val="24"/>
        </w:rPr>
        <w:t xml:space="preserve">posts a message about the progress about </w:t>
      </w:r>
      <w:r w:rsidR="001A7296">
        <w:rPr>
          <w:sz w:val="24"/>
        </w:rPr>
        <w:t xml:space="preserve">of the </w:t>
      </w:r>
      <w:r w:rsidR="00310125">
        <w:rPr>
          <w:sz w:val="24"/>
        </w:rPr>
        <w:t>event</w:t>
      </w:r>
      <w:r w:rsidR="00AB71FA">
        <w:rPr>
          <w:sz w:val="24"/>
        </w:rPr>
        <w:t>.</w:t>
      </w:r>
    </w:p>
    <w:p w:rsidR="002F0015" w:rsidRDefault="002F0015" w:rsidP="002F0015">
      <w:pPr>
        <w:rPr>
          <w:sz w:val="24"/>
        </w:rPr>
      </w:pPr>
      <w:r>
        <w:rPr>
          <w:b/>
          <w:sz w:val="24"/>
        </w:rPr>
        <w:t>Initial Step-By-Step Description</w:t>
      </w:r>
    </w:p>
    <w:p w:rsidR="002F0015" w:rsidRDefault="002F0015" w:rsidP="002F0015">
      <w:pPr>
        <w:rPr>
          <w:sz w:val="24"/>
        </w:rPr>
      </w:pPr>
      <w:r>
        <w:rPr>
          <w:sz w:val="24"/>
        </w:rPr>
        <w:t xml:space="preserve">Before this use case can be initiated, the </w:t>
      </w:r>
      <w:r w:rsidR="00776EAF">
        <w:rPr>
          <w:sz w:val="24"/>
        </w:rPr>
        <w:t xml:space="preserve">user </w:t>
      </w:r>
      <w:r>
        <w:rPr>
          <w:sz w:val="24"/>
        </w:rPr>
        <w:t>must be logged in to the system</w:t>
      </w:r>
      <w:r w:rsidR="00335B4D">
        <w:rPr>
          <w:sz w:val="24"/>
        </w:rPr>
        <w:t xml:space="preserve"> and </w:t>
      </w:r>
      <w:r w:rsidR="003D55A0">
        <w:rPr>
          <w:sz w:val="24"/>
        </w:rPr>
        <w:t xml:space="preserve">navigate to the concerned </w:t>
      </w:r>
      <w:r w:rsidR="0018198F">
        <w:rPr>
          <w:sz w:val="24"/>
        </w:rPr>
        <w:t xml:space="preserve">event </w:t>
      </w:r>
      <w:r w:rsidR="003D55A0">
        <w:rPr>
          <w:sz w:val="24"/>
        </w:rPr>
        <w:t>page</w:t>
      </w:r>
      <w:r>
        <w:rPr>
          <w:sz w:val="24"/>
        </w:rPr>
        <w:t>.</w:t>
      </w:r>
    </w:p>
    <w:p w:rsidR="002F0015" w:rsidRPr="00AA0E85" w:rsidRDefault="002F0015" w:rsidP="00AA0E85">
      <w:pPr>
        <w:pStyle w:val="ListParagraph"/>
        <w:numPr>
          <w:ilvl w:val="0"/>
          <w:numId w:val="4"/>
        </w:numPr>
        <w:suppressAutoHyphens/>
        <w:spacing w:after="0" w:line="240" w:lineRule="auto"/>
        <w:rPr>
          <w:spacing w:val="-3"/>
          <w:sz w:val="24"/>
        </w:rPr>
      </w:pPr>
      <w:r w:rsidRPr="00AA0E85">
        <w:rPr>
          <w:spacing w:val="-3"/>
          <w:sz w:val="24"/>
        </w:rPr>
        <w:t>The</w:t>
      </w:r>
      <w:r w:rsidR="00776EAF" w:rsidRPr="00AA0E85">
        <w:rPr>
          <w:spacing w:val="-3"/>
          <w:sz w:val="24"/>
        </w:rPr>
        <w:t xml:space="preserve"> user chooses </w:t>
      </w:r>
      <w:r w:rsidR="00384F43" w:rsidRPr="00AA0E85">
        <w:rPr>
          <w:spacing w:val="-3"/>
          <w:sz w:val="24"/>
        </w:rPr>
        <w:t>to post an update.</w:t>
      </w:r>
    </w:p>
    <w:p w:rsidR="00384F43" w:rsidRPr="00AA0E85" w:rsidRDefault="00384F43" w:rsidP="00AA0E85">
      <w:pPr>
        <w:pStyle w:val="ListParagraph"/>
        <w:numPr>
          <w:ilvl w:val="0"/>
          <w:numId w:val="4"/>
        </w:numPr>
        <w:suppressAutoHyphens/>
        <w:spacing w:after="0" w:line="240" w:lineRule="auto"/>
        <w:rPr>
          <w:spacing w:val="-3"/>
          <w:sz w:val="24"/>
        </w:rPr>
      </w:pPr>
      <w:r w:rsidRPr="00AA0E85">
        <w:rPr>
          <w:spacing w:val="-3"/>
          <w:sz w:val="24"/>
        </w:rPr>
        <w:t>He then fil</w:t>
      </w:r>
      <w:r w:rsidR="00E9745C" w:rsidRPr="00AA0E85">
        <w:rPr>
          <w:spacing w:val="-3"/>
          <w:sz w:val="24"/>
        </w:rPr>
        <w:t xml:space="preserve">ls in the form with the required </w:t>
      </w:r>
      <w:r w:rsidR="00AE422F" w:rsidRPr="00AA0E85">
        <w:rPr>
          <w:spacing w:val="-3"/>
          <w:sz w:val="24"/>
        </w:rPr>
        <w:t>updates and submits it</w:t>
      </w:r>
      <w:r w:rsidRPr="00AA0E85">
        <w:rPr>
          <w:spacing w:val="-3"/>
          <w:sz w:val="24"/>
        </w:rPr>
        <w:t>.</w:t>
      </w:r>
    </w:p>
    <w:p w:rsidR="002F0015" w:rsidRPr="00AA0E85" w:rsidRDefault="00AE422F" w:rsidP="00AA0E85">
      <w:pPr>
        <w:pStyle w:val="ListParagraph"/>
        <w:numPr>
          <w:ilvl w:val="0"/>
          <w:numId w:val="4"/>
        </w:numPr>
        <w:suppressAutoHyphens/>
        <w:spacing w:after="0" w:line="240" w:lineRule="auto"/>
        <w:rPr>
          <w:spacing w:val="-3"/>
          <w:sz w:val="24"/>
        </w:rPr>
      </w:pPr>
      <w:r w:rsidRPr="00AA0E85">
        <w:rPr>
          <w:spacing w:val="-3"/>
          <w:sz w:val="24"/>
        </w:rPr>
        <w:t>The system stores the update and updates the concerned event</w:t>
      </w:r>
      <w:r w:rsidR="006F3D77" w:rsidRPr="00AA0E85">
        <w:rPr>
          <w:spacing w:val="-3"/>
          <w:sz w:val="24"/>
        </w:rPr>
        <w:t>.</w:t>
      </w:r>
    </w:p>
    <w:p w:rsidR="002F0015" w:rsidRPr="00916431" w:rsidRDefault="002F0015" w:rsidP="00AA0E85">
      <w:pPr>
        <w:suppressAutoHyphens/>
        <w:spacing w:after="0" w:line="240" w:lineRule="auto"/>
        <w:rPr>
          <w:spacing w:val="-3"/>
          <w:sz w:val="24"/>
        </w:rPr>
      </w:pPr>
    </w:p>
    <w:p w:rsidR="002F0015" w:rsidRDefault="002F0015" w:rsidP="002F0015">
      <w:pPr>
        <w:rPr>
          <w:sz w:val="24"/>
        </w:rPr>
      </w:pPr>
      <w:proofErr w:type="spellStart"/>
      <w:r>
        <w:rPr>
          <w:b/>
          <w:sz w:val="24"/>
        </w:rPr>
        <w:t>Xref</w:t>
      </w:r>
      <w:proofErr w:type="spellEnd"/>
      <w:r>
        <w:rPr>
          <w:b/>
          <w:sz w:val="24"/>
        </w:rPr>
        <w:t>:</w:t>
      </w:r>
      <w:r>
        <w:rPr>
          <w:bCs/>
          <w:sz w:val="24"/>
        </w:rPr>
        <w:t xml:space="preserve"> </w:t>
      </w:r>
      <w:r w:rsidR="00CA6F14">
        <w:rPr>
          <w:bCs/>
          <w:sz w:val="24"/>
        </w:rPr>
        <w:t>Section 3.2.3, Post event update</w:t>
      </w:r>
    </w:p>
    <w:p w:rsidR="002F0015" w:rsidRDefault="002F0015" w:rsidP="002F0015">
      <w:pPr>
        <w:rPr>
          <w:sz w:val="24"/>
        </w:rPr>
      </w:pPr>
    </w:p>
    <w:p w:rsidR="00AA0E85" w:rsidRDefault="00AA0E85" w:rsidP="00AA0E85">
      <w:pPr>
        <w:pStyle w:val="Heading4"/>
        <w:keepLines w:val="0"/>
        <w:numPr>
          <w:ilvl w:val="3"/>
          <w:numId w:val="1"/>
        </w:numPr>
        <w:suppressAutoHyphens/>
        <w:spacing w:before="0" w:line="240" w:lineRule="auto"/>
      </w:pPr>
      <w:r>
        <w:rPr>
          <w:b w:val="0"/>
          <w:sz w:val="24"/>
        </w:rPr>
        <w:lastRenderedPageBreak/>
        <w:t xml:space="preserve">Use case: </w:t>
      </w:r>
      <w:r>
        <w:rPr>
          <w:sz w:val="24"/>
        </w:rPr>
        <w:t xml:space="preserve"> Schedule meeting</w:t>
      </w:r>
    </w:p>
    <w:p w:rsidR="00AA0E85" w:rsidRDefault="00AA0E85" w:rsidP="00AA0E85">
      <w:pPr>
        <w:rPr>
          <w:sz w:val="24"/>
        </w:rPr>
      </w:pPr>
      <w:r>
        <w:pict>
          <v:group id="_x0000_s1117" style="position:absolute;margin-left:13.5pt;margin-top:28.65pt;width:295.55pt;height:92.25pt;z-index:251668480;mso-wrap-distance-left:0;mso-wrap-distance-right:0" coordorigin="270,573" coordsize="5341,1845">
            <o:lock v:ext="edit" text="t"/>
            <v:group id="_x0000_s1118" style="position:absolute;left:751;top:573;width:480;height:1243;mso-wrap-distance-left:0;mso-wrap-distance-right:0" coordorigin="751,573" coordsize="480,1243">
              <o:lock v:ext="edit" text="t"/>
              <v:oval id="_x0000_s1119" style="position:absolute;left:871;top:573;width:239;height:310;mso-wrap-style:none;v-text-anchor:middle" strokeweight=".26mm">
                <v:fill color2="black"/>
                <v:stroke joinstyle="miter" endcap="square"/>
              </v:oval>
              <v:line id="_x0000_s1120" style="position:absolute" from="991,884" to="991,1505" strokeweight=".26mm">
                <v:stroke joinstyle="miter" endcap="square"/>
              </v:line>
              <v:line id="_x0000_s1121" style="position:absolute" from="751,1039" to="1230,1039" strokeweight=".26mm">
                <v:stroke joinstyle="miter" endcap="square"/>
              </v:line>
              <v:line id="_x0000_s1122" style="position:absolute;flip:x" from="751,1506" to="990,1816" strokeweight=".26mm">
                <v:stroke joinstyle="miter" endcap="square"/>
              </v:line>
              <v:line id="_x0000_s1123" style="position:absolute" from="991,1506" to="1230,1816" strokeweight=".26mm">
                <v:stroke joinstyle="miter" endcap="square"/>
              </v:line>
            </v:group>
            <v:oval id="_x0000_s1124" style="position:absolute;left:3166;top:798;width:2444;height:959;mso-wrap-style:none;v-text-anchor:middle" strokeweight=".26mm">
              <v:fill color2="black"/>
              <v:stroke joinstyle="miter" endcap="square"/>
            </v:oval>
            <v:shape id="_x0000_s1125" type="#_x0000_t202" style="position:absolute;left:270;top:1998;width:1424;height:419" stroked="f" strokecolor="#3465a4">
              <v:fill color2="black"/>
              <v:stroke color2="#cb9a5b" joinstyle="round"/>
              <v:textbox style="mso-rotate-with-shape:t">
                <w:txbxContent>
                  <w:p w:rsidR="00896236" w:rsidRDefault="00896236" w:rsidP="00AA0E85">
                    <w:pPr>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Event Head</w:t>
                    </w:r>
                  </w:p>
                </w:txbxContent>
              </v:textbox>
            </v:shape>
            <v:shape id="_x0000_s1126" type="#_x0000_t202" style="position:absolute;left:3615;top:1008;width:1604;height:539" stroked="f" strokecolor="#3465a4">
              <v:fill color2="black"/>
              <v:stroke color2="#cb9a5b" joinstyle="round"/>
              <v:textbox style="mso-rotate-with-shape:t">
                <w:txbxContent>
                  <w:p w:rsidR="00896236" w:rsidRDefault="00896236" w:rsidP="00AA0E85">
                    <w:pPr>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Schedule meeting</w:t>
                    </w:r>
                  </w:p>
                </w:txbxContent>
              </v:textbox>
            </v:shape>
            <v:line id="_x0000_s1127" style="position:absolute" from="1426,1308" to="3180,1308" strokeweight=".26mm">
              <v:stroke joinstyle="miter" endcap="square"/>
            </v:line>
            <w10:wrap type="topAndBottom"/>
          </v:group>
        </w:pict>
      </w:r>
      <w:r>
        <w:rPr>
          <w:b/>
          <w:sz w:val="24"/>
        </w:rPr>
        <w:t xml:space="preserve">Diagram: </w:t>
      </w:r>
    </w:p>
    <w:p w:rsidR="00AA0E85" w:rsidRDefault="00AA0E85" w:rsidP="00AA0E85">
      <w:pPr>
        <w:rPr>
          <w:b/>
          <w:sz w:val="24"/>
        </w:rPr>
      </w:pPr>
    </w:p>
    <w:p w:rsidR="00AA0E85" w:rsidRDefault="00AA0E85" w:rsidP="00AA0E85">
      <w:pPr>
        <w:rPr>
          <w:sz w:val="24"/>
        </w:rPr>
      </w:pPr>
      <w:r>
        <w:rPr>
          <w:b/>
          <w:sz w:val="24"/>
        </w:rPr>
        <w:t>Brief Description</w:t>
      </w:r>
    </w:p>
    <w:p w:rsidR="00AA0E85" w:rsidRDefault="00AA0E85" w:rsidP="00AA0E85">
      <w:pPr>
        <w:rPr>
          <w:sz w:val="24"/>
        </w:rPr>
      </w:pPr>
      <w:r>
        <w:rPr>
          <w:sz w:val="24"/>
        </w:rPr>
        <w:t>An Event head posts a message about the progress about of the event.</w:t>
      </w:r>
    </w:p>
    <w:p w:rsidR="00AA0E85" w:rsidRDefault="00AA0E85" w:rsidP="00AA0E85">
      <w:pPr>
        <w:rPr>
          <w:sz w:val="24"/>
        </w:rPr>
      </w:pPr>
      <w:r>
        <w:rPr>
          <w:b/>
          <w:sz w:val="24"/>
        </w:rPr>
        <w:t>Initial Step-By-Step Description</w:t>
      </w:r>
    </w:p>
    <w:p w:rsidR="00AA0E85" w:rsidRDefault="00AA0E85" w:rsidP="00AA0E85">
      <w:pPr>
        <w:rPr>
          <w:sz w:val="24"/>
        </w:rPr>
      </w:pPr>
      <w:r>
        <w:rPr>
          <w:sz w:val="24"/>
        </w:rPr>
        <w:t>Before this use case can be initiated, the user must be logged in to the system and navigate to the concerned event page.</w:t>
      </w:r>
    </w:p>
    <w:p w:rsidR="00AA0E85" w:rsidRPr="00DE0C0B" w:rsidRDefault="00AA0E85" w:rsidP="00DE0C0B">
      <w:pPr>
        <w:pStyle w:val="ListParagraph"/>
        <w:numPr>
          <w:ilvl w:val="0"/>
          <w:numId w:val="8"/>
        </w:numPr>
        <w:suppressAutoHyphens/>
        <w:spacing w:after="0" w:line="240" w:lineRule="auto"/>
        <w:rPr>
          <w:spacing w:val="-3"/>
          <w:sz w:val="24"/>
        </w:rPr>
      </w:pPr>
      <w:r w:rsidRPr="00DE0C0B">
        <w:rPr>
          <w:spacing w:val="-3"/>
          <w:sz w:val="24"/>
        </w:rPr>
        <w:t>The user chooses to post an update.</w:t>
      </w:r>
    </w:p>
    <w:p w:rsidR="00AA0E85" w:rsidRPr="00DE0C0B" w:rsidRDefault="00AA0E85" w:rsidP="00DE0C0B">
      <w:pPr>
        <w:pStyle w:val="ListParagraph"/>
        <w:numPr>
          <w:ilvl w:val="0"/>
          <w:numId w:val="8"/>
        </w:numPr>
        <w:suppressAutoHyphens/>
        <w:spacing w:after="0" w:line="240" w:lineRule="auto"/>
        <w:rPr>
          <w:spacing w:val="-3"/>
          <w:sz w:val="24"/>
        </w:rPr>
      </w:pPr>
      <w:r w:rsidRPr="00DE0C0B">
        <w:rPr>
          <w:spacing w:val="-3"/>
          <w:sz w:val="24"/>
        </w:rPr>
        <w:t>He then fills in the form with the required updates and submits it.</w:t>
      </w:r>
    </w:p>
    <w:p w:rsidR="00AA0E85" w:rsidRPr="00DE0C0B" w:rsidRDefault="00AA0E85" w:rsidP="00DE0C0B">
      <w:pPr>
        <w:pStyle w:val="ListParagraph"/>
        <w:numPr>
          <w:ilvl w:val="0"/>
          <w:numId w:val="8"/>
        </w:numPr>
        <w:suppressAutoHyphens/>
        <w:spacing w:after="0" w:line="240" w:lineRule="auto"/>
        <w:rPr>
          <w:spacing w:val="-3"/>
          <w:sz w:val="24"/>
        </w:rPr>
      </w:pPr>
      <w:r w:rsidRPr="00DE0C0B">
        <w:rPr>
          <w:spacing w:val="-3"/>
          <w:sz w:val="24"/>
        </w:rPr>
        <w:t>The system stores the update and updates the concerned event.</w:t>
      </w:r>
    </w:p>
    <w:p w:rsidR="00AA0E85" w:rsidRPr="00916431" w:rsidRDefault="00AA0E85" w:rsidP="00AA0E85">
      <w:pPr>
        <w:suppressAutoHyphens/>
        <w:spacing w:after="0" w:line="240" w:lineRule="auto"/>
        <w:rPr>
          <w:spacing w:val="-3"/>
          <w:sz w:val="24"/>
        </w:rPr>
      </w:pPr>
    </w:p>
    <w:p w:rsidR="00AA0E85" w:rsidRDefault="00AA0E85" w:rsidP="00AA0E85">
      <w:pPr>
        <w:rPr>
          <w:sz w:val="24"/>
        </w:rPr>
      </w:pPr>
      <w:proofErr w:type="spellStart"/>
      <w:r>
        <w:rPr>
          <w:b/>
          <w:sz w:val="24"/>
        </w:rPr>
        <w:t>Xref</w:t>
      </w:r>
      <w:proofErr w:type="spellEnd"/>
      <w:r>
        <w:rPr>
          <w:b/>
          <w:sz w:val="24"/>
        </w:rPr>
        <w:t>:</w:t>
      </w:r>
      <w:r>
        <w:rPr>
          <w:bCs/>
          <w:sz w:val="24"/>
        </w:rPr>
        <w:t xml:space="preserve"> </w:t>
      </w:r>
      <w:r w:rsidR="00654751">
        <w:rPr>
          <w:bCs/>
          <w:sz w:val="24"/>
        </w:rPr>
        <w:t xml:space="preserve">Section 3.2.4, </w:t>
      </w:r>
      <w:r w:rsidR="00721B3A">
        <w:rPr>
          <w:bCs/>
          <w:sz w:val="24"/>
        </w:rPr>
        <w:t>Schedule meeting</w:t>
      </w:r>
    </w:p>
    <w:p w:rsidR="00D61629" w:rsidRPr="002B5209" w:rsidRDefault="00066BF3" w:rsidP="00D61629">
      <w:pPr>
        <w:pStyle w:val="Heading3"/>
        <w:keepLines w:val="0"/>
        <w:numPr>
          <w:ilvl w:val="2"/>
          <w:numId w:val="1"/>
        </w:numPr>
        <w:suppressAutoHyphens/>
        <w:spacing w:before="0" w:line="240" w:lineRule="auto"/>
        <w:rPr>
          <w:sz w:val="24"/>
        </w:rPr>
      </w:pPr>
      <w:bookmarkStart w:id="20" w:name="_Toc402305727"/>
      <w:r>
        <w:rPr>
          <w:sz w:val="24"/>
        </w:rPr>
        <w:t>2.2.2</w:t>
      </w:r>
      <w:r w:rsidR="00D61629">
        <w:rPr>
          <w:sz w:val="24"/>
        </w:rPr>
        <w:tab/>
        <w:t>Volunteer Use Case</w:t>
      </w:r>
      <w:bookmarkEnd w:id="20"/>
    </w:p>
    <w:p w:rsidR="00D61629" w:rsidRDefault="00D61629" w:rsidP="00D61629">
      <w:pPr>
        <w:pStyle w:val="Heading4"/>
        <w:keepLines w:val="0"/>
        <w:numPr>
          <w:ilvl w:val="3"/>
          <w:numId w:val="1"/>
        </w:numPr>
        <w:suppressAutoHyphens/>
        <w:spacing w:before="0" w:line="240" w:lineRule="auto"/>
      </w:pPr>
      <w:r>
        <w:rPr>
          <w:b w:val="0"/>
          <w:sz w:val="24"/>
        </w:rPr>
        <w:t xml:space="preserve">Use case: </w:t>
      </w:r>
      <w:r>
        <w:rPr>
          <w:sz w:val="24"/>
        </w:rPr>
        <w:t xml:space="preserve"> </w:t>
      </w:r>
      <w:r w:rsidR="00614706">
        <w:rPr>
          <w:sz w:val="24"/>
        </w:rPr>
        <w:t>Post discussion</w:t>
      </w:r>
      <w:r>
        <w:fldChar w:fldCharType="begin"/>
      </w:r>
      <w:r>
        <w:instrText xml:space="preserve"> XE "Article" </w:instrText>
      </w:r>
      <w:r>
        <w:fldChar w:fldCharType="end"/>
      </w:r>
    </w:p>
    <w:p w:rsidR="00D61629" w:rsidRDefault="00D61629" w:rsidP="00D61629">
      <w:pPr>
        <w:rPr>
          <w:sz w:val="24"/>
        </w:rPr>
      </w:pPr>
      <w:r>
        <w:pict>
          <v:group id="_x0000_s1128" style="position:absolute;margin-left:13.5pt;margin-top:28.65pt;width:267.05pt;height:92.25pt;z-index:251670528;mso-wrap-distance-left:0;mso-wrap-distance-right:0" coordorigin="270,573" coordsize="5341,1845">
            <o:lock v:ext="edit" text="t"/>
            <v:group id="_x0000_s1129" style="position:absolute;left:751;top:573;width:480;height:1243;mso-wrap-distance-left:0;mso-wrap-distance-right:0" coordorigin="751,573" coordsize="480,1243">
              <o:lock v:ext="edit" text="t"/>
              <v:oval id="_x0000_s1130" style="position:absolute;left:871;top:573;width:239;height:310;mso-wrap-style:none;v-text-anchor:middle" strokeweight=".26mm">
                <v:fill color2="black"/>
                <v:stroke joinstyle="miter" endcap="square"/>
              </v:oval>
              <v:line id="_x0000_s1131" style="position:absolute" from="991,884" to="991,1505" strokeweight=".26mm">
                <v:stroke joinstyle="miter" endcap="square"/>
              </v:line>
              <v:line id="_x0000_s1132" style="position:absolute" from="751,1039" to="1230,1039" strokeweight=".26mm">
                <v:stroke joinstyle="miter" endcap="square"/>
              </v:line>
              <v:line id="_x0000_s1133" style="position:absolute;flip:x" from="751,1506" to="990,1816" strokeweight=".26mm">
                <v:stroke joinstyle="miter" endcap="square"/>
              </v:line>
              <v:line id="_x0000_s1134" style="position:absolute" from="991,1506" to="1230,1816" strokeweight=".26mm">
                <v:stroke joinstyle="miter" endcap="square"/>
              </v:line>
            </v:group>
            <v:oval id="_x0000_s1135" style="position:absolute;left:3166;top:798;width:2444;height:959;mso-wrap-style:none;v-text-anchor:middle" strokeweight=".26mm">
              <v:fill color2="black"/>
              <v:stroke joinstyle="miter" endcap="square"/>
            </v:oval>
            <v:shape id="_x0000_s1136" type="#_x0000_t202" style="position:absolute;left:270;top:1998;width:1424;height:419" stroked="f" strokecolor="#3465a4">
              <v:fill color2="black"/>
              <v:stroke color2="#cb9a5b" joinstyle="round"/>
              <v:textbox style="mso-rotate-with-shape:t">
                <w:txbxContent>
                  <w:p w:rsidR="00896236" w:rsidRDefault="00896236" w:rsidP="00D61629">
                    <w:pPr>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Volunteer</w:t>
                    </w:r>
                  </w:p>
                </w:txbxContent>
              </v:textbox>
            </v:shape>
            <v:shape id="_x0000_s1137" type="#_x0000_t202" style="position:absolute;left:3615;top:1008;width:1604;height:539" stroked="f" strokecolor="#3465a4">
              <v:fill color2="black"/>
              <v:stroke color2="#cb9a5b" joinstyle="round"/>
              <v:textbox style="mso-rotate-with-shape:t">
                <w:txbxContent>
                  <w:p w:rsidR="00896236" w:rsidRDefault="00896236" w:rsidP="00D61629">
                    <w:pPr>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Post discussion</w:t>
                    </w:r>
                  </w:p>
                </w:txbxContent>
              </v:textbox>
            </v:shape>
            <v:line id="_x0000_s1138" style="position:absolute" from="1426,1308" to="3180,1308" strokeweight=".26mm">
              <v:stroke joinstyle="miter" endcap="square"/>
            </v:line>
            <w10:wrap type="topAndBottom"/>
          </v:group>
        </w:pict>
      </w:r>
      <w:r>
        <w:rPr>
          <w:b/>
          <w:sz w:val="24"/>
        </w:rPr>
        <w:t xml:space="preserve">Diagram: </w:t>
      </w:r>
    </w:p>
    <w:p w:rsidR="00D61629" w:rsidRDefault="00D61629" w:rsidP="00D61629">
      <w:pPr>
        <w:rPr>
          <w:sz w:val="24"/>
        </w:rPr>
      </w:pPr>
    </w:p>
    <w:p w:rsidR="00D61629" w:rsidRDefault="00D61629" w:rsidP="00D61629">
      <w:pPr>
        <w:rPr>
          <w:b/>
          <w:sz w:val="24"/>
        </w:rPr>
      </w:pPr>
    </w:p>
    <w:p w:rsidR="00D61629" w:rsidRDefault="00D61629" w:rsidP="00D61629">
      <w:pPr>
        <w:rPr>
          <w:sz w:val="24"/>
        </w:rPr>
      </w:pPr>
      <w:r>
        <w:rPr>
          <w:b/>
          <w:sz w:val="24"/>
        </w:rPr>
        <w:t>Brief Description</w:t>
      </w:r>
    </w:p>
    <w:p w:rsidR="00D61629" w:rsidRDefault="00037A66" w:rsidP="00D61629">
      <w:pPr>
        <w:rPr>
          <w:sz w:val="24"/>
        </w:rPr>
      </w:pPr>
      <w:r>
        <w:rPr>
          <w:sz w:val="24"/>
        </w:rPr>
        <w:t xml:space="preserve">A volunteer either creates a new </w:t>
      </w:r>
      <w:r w:rsidR="00B86184">
        <w:rPr>
          <w:sz w:val="24"/>
        </w:rPr>
        <w:t xml:space="preserve">discussion </w:t>
      </w:r>
      <w:r w:rsidR="003D40B4">
        <w:rPr>
          <w:sz w:val="24"/>
        </w:rPr>
        <w:t xml:space="preserve">thread </w:t>
      </w:r>
      <w:r>
        <w:rPr>
          <w:sz w:val="24"/>
        </w:rPr>
        <w:t xml:space="preserve">or posts to an existing </w:t>
      </w:r>
      <w:r w:rsidR="003D40B4">
        <w:rPr>
          <w:sz w:val="24"/>
        </w:rPr>
        <w:t>thread</w:t>
      </w:r>
      <w:r>
        <w:rPr>
          <w:sz w:val="24"/>
        </w:rPr>
        <w:t>.</w:t>
      </w:r>
    </w:p>
    <w:p w:rsidR="00D61629" w:rsidRDefault="00D61629" w:rsidP="00D61629">
      <w:pPr>
        <w:rPr>
          <w:sz w:val="24"/>
        </w:rPr>
      </w:pPr>
    </w:p>
    <w:p w:rsidR="00D61629" w:rsidRDefault="00D61629" w:rsidP="00D61629">
      <w:pPr>
        <w:rPr>
          <w:sz w:val="24"/>
        </w:rPr>
      </w:pPr>
      <w:r>
        <w:rPr>
          <w:b/>
          <w:sz w:val="24"/>
        </w:rPr>
        <w:t>Initial Step-By-Step Description</w:t>
      </w:r>
    </w:p>
    <w:p w:rsidR="00D61629" w:rsidRDefault="00D61629" w:rsidP="00D61629">
      <w:pPr>
        <w:rPr>
          <w:sz w:val="24"/>
        </w:rPr>
      </w:pPr>
      <w:r>
        <w:rPr>
          <w:sz w:val="24"/>
        </w:rPr>
        <w:t xml:space="preserve">Before this use case can be initiated, the </w:t>
      </w:r>
      <w:r w:rsidR="005D51B8">
        <w:rPr>
          <w:sz w:val="24"/>
        </w:rPr>
        <w:t>User must be logged in</w:t>
      </w:r>
      <w:r>
        <w:rPr>
          <w:sz w:val="24"/>
        </w:rPr>
        <w:t>.</w:t>
      </w:r>
    </w:p>
    <w:p w:rsidR="00D61629" w:rsidRPr="00721DC5" w:rsidRDefault="00D61629" w:rsidP="00721DC5">
      <w:pPr>
        <w:pStyle w:val="ListParagraph"/>
        <w:numPr>
          <w:ilvl w:val="0"/>
          <w:numId w:val="5"/>
        </w:numPr>
        <w:suppressAutoHyphens/>
        <w:spacing w:after="0" w:line="240" w:lineRule="auto"/>
        <w:rPr>
          <w:spacing w:val="-3"/>
          <w:sz w:val="24"/>
        </w:rPr>
      </w:pPr>
      <w:r w:rsidRPr="00721DC5">
        <w:rPr>
          <w:spacing w:val="-3"/>
          <w:sz w:val="24"/>
        </w:rPr>
        <w:lastRenderedPageBreak/>
        <w:t xml:space="preserve">The </w:t>
      </w:r>
      <w:r w:rsidR="00721DC5">
        <w:rPr>
          <w:spacing w:val="-3"/>
          <w:sz w:val="24"/>
        </w:rPr>
        <w:t>user navigates to the relevant discussion page</w:t>
      </w:r>
      <w:r w:rsidRPr="00721DC5">
        <w:rPr>
          <w:spacing w:val="-3"/>
          <w:sz w:val="24"/>
        </w:rPr>
        <w:t>.</w:t>
      </w:r>
      <w:r>
        <w:fldChar w:fldCharType="begin"/>
      </w:r>
      <w:r>
        <w:instrText xml:space="preserve"> XE "Reader" </w:instrText>
      </w:r>
      <w:r w:rsidRPr="00721DC5">
        <w:rPr>
          <w:spacing w:val="-3"/>
          <w:sz w:val="24"/>
        </w:rPr>
        <w:fldChar w:fldCharType="end"/>
      </w:r>
    </w:p>
    <w:p w:rsidR="00D61629" w:rsidRPr="00721DC5" w:rsidRDefault="00D766E2" w:rsidP="00721DC5">
      <w:pPr>
        <w:pStyle w:val="ListParagraph"/>
        <w:numPr>
          <w:ilvl w:val="0"/>
          <w:numId w:val="5"/>
        </w:numPr>
        <w:suppressAutoHyphens/>
        <w:spacing w:after="0" w:line="240" w:lineRule="auto"/>
        <w:rPr>
          <w:spacing w:val="-3"/>
          <w:sz w:val="24"/>
        </w:rPr>
      </w:pPr>
      <w:r>
        <w:rPr>
          <w:spacing w:val="-3"/>
          <w:sz w:val="24"/>
        </w:rPr>
        <w:t>He enters his message in the form and submits it</w:t>
      </w:r>
      <w:r w:rsidR="00D61629" w:rsidRPr="00721DC5">
        <w:rPr>
          <w:spacing w:val="-3"/>
          <w:sz w:val="24"/>
        </w:rPr>
        <w:t>.</w:t>
      </w:r>
    </w:p>
    <w:p w:rsidR="00D61629" w:rsidRPr="00721DC5" w:rsidRDefault="00D61629" w:rsidP="00721DC5">
      <w:pPr>
        <w:pStyle w:val="ListParagraph"/>
        <w:numPr>
          <w:ilvl w:val="0"/>
          <w:numId w:val="5"/>
        </w:numPr>
        <w:suppressAutoHyphens/>
        <w:spacing w:after="0" w:line="240" w:lineRule="auto"/>
        <w:rPr>
          <w:spacing w:val="-3"/>
          <w:sz w:val="24"/>
        </w:rPr>
      </w:pPr>
      <w:r w:rsidRPr="00721DC5">
        <w:rPr>
          <w:spacing w:val="-3"/>
          <w:sz w:val="24"/>
        </w:rPr>
        <w:t xml:space="preserve">The </w:t>
      </w:r>
      <w:r w:rsidR="00D766E2">
        <w:rPr>
          <w:spacing w:val="-3"/>
          <w:sz w:val="24"/>
        </w:rPr>
        <w:t>system adds the message to the thread and updates the thread</w:t>
      </w:r>
      <w:r w:rsidRPr="00721DC5">
        <w:rPr>
          <w:spacing w:val="-3"/>
          <w:sz w:val="24"/>
        </w:rPr>
        <w:t>.</w:t>
      </w:r>
    </w:p>
    <w:p w:rsidR="00D67C19" w:rsidRDefault="00D67C19" w:rsidP="00D61629">
      <w:pPr>
        <w:rPr>
          <w:b/>
          <w:sz w:val="24"/>
        </w:rPr>
      </w:pPr>
    </w:p>
    <w:p w:rsidR="005E2542" w:rsidRPr="00011E96" w:rsidRDefault="00D61629" w:rsidP="00CC73DA">
      <w:pPr>
        <w:rPr>
          <w:sz w:val="24"/>
        </w:rPr>
      </w:pPr>
      <w:proofErr w:type="spellStart"/>
      <w:r>
        <w:rPr>
          <w:b/>
          <w:sz w:val="24"/>
        </w:rPr>
        <w:t>Xref</w:t>
      </w:r>
      <w:proofErr w:type="spellEnd"/>
      <w:r>
        <w:rPr>
          <w:b/>
          <w:sz w:val="24"/>
        </w:rPr>
        <w:t>:</w:t>
      </w:r>
      <w:r>
        <w:rPr>
          <w:bCs/>
          <w:sz w:val="24"/>
        </w:rPr>
        <w:t xml:space="preserve"> </w:t>
      </w:r>
      <w:r w:rsidR="00503D8D">
        <w:rPr>
          <w:bCs/>
          <w:sz w:val="24"/>
        </w:rPr>
        <w:t xml:space="preserve">Section 3.2.5, </w:t>
      </w:r>
      <w:r w:rsidR="00510CA7">
        <w:rPr>
          <w:bCs/>
          <w:sz w:val="24"/>
        </w:rPr>
        <w:t>Post discussion</w:t>
      </w:r>
    </w:p>
    <w:p w:rsidR="00F85CAA" w:rsidRDefault="00F85CAA" w:rsidP="00F85CAA">
      <w:pPr>
        <w:pStyle w:val="Heading4"/>
        <w:keepLines w:val="0"/>
        <w:numPr>
          <w:ilvl w:val="3"/>
          <w:numId w:val="1"/>
        </w:numPr>
        <w:suppressAutoHyphens/>
        <w:spacing w:before="0" w:line="240" w:lineRule="auto"/>
      </w:pPr>
      <w:r>
        <w:pict>
          <v:group id="_x0000_s1150" style="position:absolute;left:0;text-align:left;margin-left:13.45pt;margin-top:55.65pt;width:301.35pt;height:103.85pt;z-index:251674624;mso-wrap-distance-left:0;mso-wrap-distance-right:0" coordorigin="270,573" coordsize="5341,1845">
            <o:lock v:ext="edit" text="t"/>
            <v:group id="_x0000_s1151" style="position:absolute;left:751;top:573;width:480;height:1243;mso-wrap-distance-left:0;mso-wrap-distance-right:0" coordorigin="751,573" coordsize="480,1243">
              <o:lock v:ext="edit" text="t"/>
              <v:oval id="_x0000_s1152" style="position:absolute;left:871;top:573;width:239;height:310;mso-wrap-style:none;v-text-anchor:middle" strokeweight=".26mm">
                <v:fill color2="black"/>
                <v:stroke joinstyle="miter" endcap="square"/>
              </v:oval>
              <v:line id="_x0000_s1153" style="position:absolute" from="991,884" to="991,1505" strokeweight=".26mm">
                <v:stroke joinstyle="miter" endcap="square"/>
              </v:line>
              <v:line id="_x0000_s1154" style="position:absolute" from="751,1039" to="1230,1039" strokeweight=".26mm">
                <v:stroke joinstyle="miter" endcap="square"/>
              </v:line>
              <v:line id="_x0000_s1155" style="position:absolute;flip:x" from="751,1506" to="990,1816" strokeweight=".26mm">
                <v:stroke joinstyle="miter" endcap="square"/>
              </v:line>
              <v:line id="_x0000_s1156" style="position:absolute" from="991,1506" to="1230,1816" strokeweight=".26mm">
                <v:stroke joinstyle="miter" endcap="square"/>
              </v:line>
            </v:group>
            <v:oval id="_x0000_s1157" style="position:absolute;left:3166;top:798;width:2444;height:959;mso-wrap-style:none;v-text-anchor:middle" strokeweight=".26mm">
              <v:fill color2="black"/>
              <v:stroke joinstyle="miter" endcap="square"/>
            </v:oval>
            <v:shape id="_x0000_s1158" type="#_x0000_t202" style="position:absolute;left:270;top:1998;width:1424;height:419" stroked="f" strokecolor="#3465a4">
              <v:fill color2="black"/>
              <v:stroke color2="#cb9a5b" joinstyle="round"/>
              <v:textbox style="mso-rotate-with-shape:t">
                <w:txbxContent>
                  <w:p w:rsidR="00896236" w:rsidRDefault="00896236" w:rsidP="00F85CAA">
                    <w:pPr>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Volunteer</w:t>
                    </w:r>
                  </w:p>
                </w:txbxContent>
              </v:textbox>
            </v:shape>
            <v:shape id="_x0000_s1159" type="#_x0000_t202" style="position:absolute;left:3615;top:1008;width:1604;height:539" stroked="f" strokecolor="#3465a4">
              <v:fill color2="black"/>
              <v:stroke color2="#cb9a5b" joinstyle="round"/>
              <v:textbox style="mso-rotate-with-shape:t">
                <w:txbxContent>
                  <w:p w:rsidR="00896236" w:rsidRDefault="00E60878" w:rsidP="00F85CAA">
                    <w:pPr>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Confirm availability</w:t>
                    </w:r>
                  </w:p>
                </w:txbxContent>
              </v:textbox>
            </v:shape>
            <v:line id="_x0000_s1160" style="position:absolute" from="1426,1308" to="3180,1308" strokeweight=".26mm">
              <v:stroke joinstyle="miter" endcap="square"/>
            </v:line>
            <w10:wrap type="topAndBottom"/>
          </v:group>
        </w:pict>
      </w:r>
      <w:r>
        <w:rPr>
          <w:b w:val="0"/>
          <w:sz w:val="24"/>
        </w:rPr>
        <w:t xml:space="preserve">Use case: </w:t>
      </w:r>
      <w:r>
        <w:rPr>
          <w:sz w:val="24"/>
        </w:rPr>
        <w:t xml:space="preserve"> </w:t>
      </w:r>
      <w:r w:rsidR="00C04F4A">
        <w:rPr>
          <w:sz w:val="24"/>
        </w:rPr>
        <w:t>Confirm availability</w:t>
      </w:r>
    </w:p>
    <w:p w:rsidR="00F85CAA" w:rsidRDefault="00F85CAA" w:rsidP="00F85CAA">
      <w:pPr>
        <w:rPr>
          <w:sz w:val="24"/>
        </w:rPr>
      </w:pPr>
      <w:r>
        <w:rPr>
          <w:b/>
          <w:sz w:val="24"/>
        </w:rPr>
        <w:t xml:space="preserve">Diagram: </w:t>
      </w:r>
    </w:p>
    <w:p w:rsidR="00F85CAA" w:rsidRDefault="00F85CAA" w:rsidP="00F85CAA">
      <w:pPr>
        <w:rPr>
          <w:sz w:val="24"/>
        </w:rPr>
      </w:pPr>
    </w:p>
    <w:p w:rsidR="00F85CAA" w:rsidRDefault="00F85CAA" w:rsidP="00F85CAA">
      <w:pPr>
        <w:rPr>
          <w:sz w:val="24"/>
        </w:rPr>
      </w:pPr>
      <w:r>
        <w:rPr>
          <w:b/>
          <w:sz w:val="24"/>
        </w:rPr>
        <w:t>Brief Description</w:t>
      </w:r>
    </w:p>
    <w:p w:rsidR="00F85CAA" w:rsidRDefault="00F85CAA" w:rsidP="00F85CAA">
      <w:pPr>
        <w:rPr>
          <w:sz w:val="24"/>
        </w:rPr>
      </w:pPr>
      <w:r>
        <w:rPr>
          <w:sz w:val="24"/>
        </w:rPr>
        <w:t xml:space="preserve">The user </w:t>
      </w:r>
      <w:r w:rsidR="00C401F2">
        <w:rPr>
          <w:sz w:val="24"/>
        </w:rPr>
        <w:t>confirms his availabili</w:t>
      </w:r>
      <w:r w:rsidR="00EF15EF">
        <w:rPr>
          <w:sz w:val="24"/>
        </w:rPr>
        <w:t>ty for an activity he has been assigned to</w:t>
      </w:r>
      <w:r>
        <w:rPr>
          <w:sz w:val="24"/>
        </w:rPr>
        <w:t>.</w:t>
      </w:r>
    </w:p>
    <w:p w:rsidR="00F85CAA" w:rsidRDefault="00F85CAA" w:rsidP="00F85CAA">
      <w:pPr>
        <w:rPr>
          <w:sz w:val="24"/>
        </w:rPr>
      </w:pPr>
      <w:r>
        <w:rPr>
          <w:b/>
          <w:sz w:val="24"/>
        </w:rPr>
        <w:t>Initial Step-By-Step Description</w:t>
      </w:r>
    </w:p>
    <w:p w:rsidR="00F85CAA" w:rsidRPr="006A491E" w:rsidRDefault="00F85CAA" w:rsidP="006B024F">
      <w:pPr>
        <w:rPr>
          <w:spacing w:val="-3"/>
          <w:sz w:val="24"/>
        </w:rPr>
      </w:pPr>
      <w:r>
        <w:rPr>
          <w:sz w:val="24"/>
        </w:rPr>
        <w:t>Before this use case can be initiated, the User must be logged in</w:t>
      </w:r>
      <w:r w:rsidR="007C38D9">
        <w:rPr>
          <w:sz w:val="24"/>
        </w:rPr>
        <w:t xml:space="preserve"> and have navigated to the page of the concerned activity</w:t>
      </w:r>
      <w:r w:rsidRPr="006A491E">
        <w:rPr>
          <w:spacing w:val="-3"/>
          <w:sz w:val="24"/>
        </w:rPr>
        <w:t>.</w:t>
      </w:r>
      <w:r>
        <w:fldChar w:fldCharType="begin"/>
      </w:r>
      <w:r>
        <w:instrText xml:space="preserve"> XE "Reader" </w:instrText>
      </w:r>
      <w:r w:rsidRPr="006A491E">
        <w:rPr>
          <w:spacing w:val="-3"/>
          <w:sz w:val="24"/>
        </w:rPr>
        <w:fldChar w:fldCharType="end"/>
      </w:r>
    </w:p>
    <w:p w:rsidR="00F85CAA" w:rsidRPr="001A0747" w:rsidRDefault="007D4B88" w:rsidP="001A0747">
      <w:pPr>
        <w:pStyle w:val="ListParagraph"/>
        <w:numPr>
          <w:ilvl w:val="0"/>
          <w:numId w:val="7"/>
        </w:numPr>
        <w:suppressAutoHyphens/>
        <w:spacing w:after="0" w:line="240" w:lineRule="auto"/>
        <w:rPr>
          <w:spacing w:val="-3"/>
          <w:sz w:val="24"/>
        </w:rPr>
      </w:pPr>
      <w:r w:rsidRPr="001A0747">
        <w:rPr>
          <w:spacing w:val="-3"/>
          <w:sz w:val="24"/>
        </w:rPr>
        <w:t>The system prompts the user to confirm his availability for the activity</w:t>
      </w:r>
      <w:r w:rsidR="00F85CAA" w:rsidRPr="001A0747">
        <w:rPr>
          <w:spacing w:val="-3"/>
          <w:sz w:val="24"/>
        </w:rPr>
        <w:t>.</w:t>
      </w:r>
    </w:p>
    <w:p w:rsidR="00F85CAA" w:rsidRPr="001A0747" w:rsidRDefault="001762FA" w:rsidP="001A0747">
      <w:pPr>
        <w:pStyle w:val="ListParagraph"/>
        <w:numPr>
          <w:ilvl w:val="0"/>
          <w:numId w:val="7"/>
        </w:numPr>
        <w:suppressAutoHyphens/>
        <w:spacing w:after="0" w:line="240" w:lineRule="auto"/>
        <w:rPr>
          <w:b/>
          <w:sz w:val="24"/>
        </w:rPr>
      </w:pPr>
      <w:r w:rsidRPr="001A0747">
        <w:rPr>
          <w:spacing w:val="-3"/>
          <w:sz w:val="24"/>
        </w:rPr>
        <w:t>The user enters whether or not he will be available.</w:t>
      </w:r>
    </w:p>
    <w:p w:rsidR="00EC4FAD" w:rsidRPr="001A0747" w:rsidRDefault="00EC4FAD" w:rsidP="001A0747">
      <w:pPr>
        <w:pStyle w:val="ListParagraph"/>
        <w:numPr>
          <w:ilvl w:val="0"/>
          <w:numId w:val="7"/>
        </w:numPr>
        <w:suppressAutoHyphens/>
        <w:spacing w:after="0" w:line="240" w:lineRule="auto"/>
        <w:rPr>
          <w:b/>
          <w:sz w:val="24"/>
        </w:rPr>
      </w:pPr>
      <w:r w:rsidRPr="001A0747">
        <w:rPr>
          <w:spacing w:val="-3"/>
          <w:sz w:val="24"/>
        </w:rPr>
        <w:t>The availability status is updated.</w:t>
      </w:r>
    </w:p>
    <w:p w:rsidR="00EC4FAD" w:rsidRPr="001A0747" w:rsidRDefault="00EC4FAD" w:rsidP="001A0747">
      <w:pPr>
        <w:pStyle w:val="ListParagraph"/>
        <w:numPr>
          <w:ilvl w:val="0"/>
          <w:numId w:val="7"/>
        </w:numPr>
        <w:suppressAutoHyphens/>
        <w:spacing w:after="0" w:line="240" w:lineRule="auto"/>
        <w:rPr>
          <w:b/>
          <w:sz w:val="24"/>
        </w:rPr>
      </w:pPr>
      <w:r w:rsidRPr="001A0747">
        <w:rPr>
          <w:spacing w:val="-3"/>
          <w:sz w:val="24"/>
        </w:rPr>
        <w:t>If the volunteer is unavailable, a notification is sent to the event head.</w:t>
      </w:r>
    </w:p>
    <w:p w:rsidR="00F85CAA" w:rsidRPr="007819E3" w:rsidRDefault="00F85CAA" w:rsidP="001A0747">
      <w:pPr>
        <w:suppressAutoHyphens/>
        <w:spacing w:after="0" w:line="240" w:lineRule="auto"/>
        <w:rPr>
          <w:b/>
          <w:sz w:val="24"/>
        </w:rPr>
      </w:pPr>
    </w:p>
    <w:p w:rsidR="00F85CAA" w:rsidRDefault="00F85CAA" w:rsidP="00F85CAA">
      <w:pPr>
        <w:rPr>
          <w:bCs/>
          <w:sz w:val="24"/>
        </w:rPr>
      </w:pPr>
      <w:proofErr w:type="spellStart"/>
      <w:r>
        <w:rPr>
          <w:b/>
          <w:sz w:val="24"/>
        </w:rPr>
        <w:t>Xref</w:t>
      </w:r>
      <w:proofErr w:type="spellEnd"/>
      <w:r>
        <w:rPr>
          <w:b/>
          <w:sz w:val="24"/>
        </w:rPr>
        <w:t>:</w:t>
      </w:r>
      <w:r>
        <w:rPr>
          <w:bCs/>
          <w:sz w:val="24"/>
        </w:rPr>
        <w:t xml:space="preserve"> </w:t>
      </w:r>
      <w:r w:rsidR="00011E96">
        <w:rPr>
          <w:bCs/>
          <w:sz w:val="24"/>
        </w:rPr>
        <w:t>Section 3.2.6, Confirm availability</w:t>
      </w:r>
    </w:p>
    <w:p w:rsidR="00C001CC" w:rsidRDefault="00C001CC" w:rsidP="00C001CC">
      <w:pPr>
        <w:pStyle w:val="Heading2"/>
        <w:keepLines w:val="0"/>
        <w:numPr>
          <w:ilvl w:val="1"/>
          <w:numId w:val="1"/>
        </w:numPr>
        <w:suppressAutoHyphens/>
        <w:spacing w:before="240" w:after="60" w:line="480" w:lineRule="auto"/>
        <w:rPr>
          <w:sz w:val="24"/>
        </w:rPr>
      </w:pPr>
      <w:bookmarkStart w:id="21" w:name="_Toc402305728"/>
      <w:r>
        <w:rPr>
          <w:rFonts w:ascii="Times New Roman" w:hAnsi="Times New Roman" w:cs="Times New Roman"/>
        </w:rPr>
        <w:t>2.3</w:t>
      </w:r>
      <w:r>
        <w:rPr>
          <w:rFonts w:ascii="Times New Roman" w:hAnsi="Times New Roman" w:cs="Times New Roman"/>
        </w:rPr>
        <w:tab/>
        <w:t>User</w:t>
      </w:r>
      <w:r>
        <w:fldChar w:fldCharType="begin"/>
      </w:r>
      <w:r>
        <w:instrText xml:space="preserve"> XE "User" </w:instrText>
      </w:r>
      <w:r>
        <w:fldChar w:fldCharType="end"/>
      </w:r>
      <w:r>
        <w:rPr>
          <w:rFonts w:ascii="Times New Roman" w:hAnsi="Times New Roman" w:cs="Times New Roman"/>
        </w:rPr>
        <w:t xml:space="preserve"> Characteristics</w:t>
      </w:r>
      <w:bookmarkEnd w:id="21"/>
    </w:p>
    <w:p w:rsidR="00C001CC" w:rsidRDefault="00C001CC" w:rsidP="00AE369E">
      <w:pPr>
        <w:spacing w:line="480" w:lineRule="auto"/>
        <w:rPr>
          <w:rFonts w:ascii="Times New Roman" w:hAnsi="Times New Roman" w:cs="Times New Roman"/>
        </w:rPr>
      </w:pPr>
      <w:r>
        <w:rPr>
          <w:sz w:val="24"/>
        </w:rPr>
        <w:tab/>
        <w:t xml:space="preserve">The </w:t>
      </w:r>
      <w:r w:rsidR="007C488A">
        <w:rPr>
          <w:sz w:val="24"/>
        </w:rPr>
        <w:t>users</w:t>
      </w:r>
      <w:r w:rsidR="00F97C34">
        <w:rPr>
          <w:sz w:val="24"/>
        </w:rPr>
        <w:t xml:space="preserve"> are </w:t>
      </w:r>
      <w:r>
        <w:rPr>
          <w:sz w:val="24"/>
        </w:rPr>
        <w:t xml:space="preserve">expected to be </w:t>
      </w:r>
      <w:r w:rsidR="00C647C5">
        <w:rPr>
          <w:sz w:val="24"/>
        </w:rPr>
        <w:t>computer literate and be able to use applications</w:t>
      </w:r>
      <w:r>
        <w:rPr>
          <w:sz w:val="24"/>
        </w:rPr>
        <w:t xml:space="preserve">. </w:t>
      </w:r>
    </w:p>
    <w:p w:rsidR="00C001CC" w:rsidRDefault="00C001CC" w:rsidP="00C001CC">
      <w:pPr>
        <w:pStyle w:val="Heading2"/>
        <w:keepLines w:val="0"/>
        <w:numPr>
          <w:ilvl w:val="1"/>
          <w:numId w:val="1"/>
        </w:numPr>
        <w:suppressAutoHyphens/>
        <w:spacing w:before="240" w:after="60" w:line="480" w:lineRule="auto"/>
        <w:rPr>
          <w:sz w:val="24"/>
        </w:rPr>
      </w:pPr>
      <w:bookmarkStart w:id="22" w:name="__RefHeading___Toc77487649"/>
      <w:bookmarkStart w:id="23" w:name="_Toc402305729"/>
      <w:bookmarkEnd w:id="22"/>
      <w:r>
        <w:rPr>
          <w:rFonts w:ascii="Times New Roman" w:hAnsi="Times New Roman" w:cs="Times New Roman"/>
        </w:rPr>
        <w:t>2.4</w:t>
      </w:r>
      <w:r>
        <w:rPr>
          <w:rFonts w:ascii="Times New Roman" w:hAnsi="Times New Roman" w:cs="Times New Roman"/>
        </w:rPr>
        <w:tab/>
        <w:t>Non-Functional Requirements</w:t>
      </w:r>
      <w:bookmarkEnd w:id="23"/>
    </w:p>
    <w:p w:rsidR="00155900" w:rsidRDefault="00C001CC" w:rsidP="00950D10">
      <w:pPr>
        <w:spacing w:line="480" w:lineRule="auto"/>
        <w:rPr>
          <w:sz w:val="24"/>
        </w:rPr>
      </w:pPr>
      <w:r>
        <w:rPr>
          <w:sz w:val="24"/>
        </w:rPr>
        <w:tab/>
        <w:t xml:space="preserve">The </w:t>
      </w:r>
      <w:r w:rsidR="00ED11BC">
        <w:rPr>
          <w:sz w:val="24"/>
        </w:rPr>
        <w:t>activity manager will be deployed as 2 parts. All information will be stored on a database on a server with internet capabilities. Every user will have a client installed on his PC to interact with the server.</w:t>
      </w:r>
      <w:r>
        <w:rPr>
          <w:sz w:val="24"/>
        </w:rPr>
        <w:t xml:space="preserve"> </w:t>
      </w:r>
      <w:r w:rsidR="001533ED">
        <w:rPr>
          <w:sz w:val="24"/>
        </w:rPr>
        <w:t>The client’s pc mu</w:t>
      </w:r>
      <w:r w:rsidR="00C63C99">
        <w:rPr>
          <w:sz w:val="24"/>
        </w:rPr>
        <w:t>st have a recent version of Java</w:t>
      </w:r>
      <w:r w:rsidR="001533ED">
        <w:rPr>
          <w:sz w:val="24"/>
        </w:rPr>
        <w:t xml:space="preserve"> installed. </w:t>
      </w:r>
      <w:r>
        <w:rPr>
          <w:sz w:val="24"/>
        </w:rPr>
        <w:lastRenderedPageBreak/>
        <w:t xml:space="preserve">The software developed here assumes the use of a tool such as Tomcat for connection between the Web </w:t>
      </w:r>
      <w:r w:rsidR="00521EEB">
        <w:rPr>
          <w:sz w:val="24"/>
        </w:rPr>
        <w:t>scripts</w:t>
      </w:r>
      <w:r>
        <w:rPr>
          <w:sz w:val="24"/>
        </w:rPr>
        <w:t xml:space="preserve"> and the database</w:t>
      </w:r>
      <w:r>
        <w:fldChar w:fldCharType="begin"/>
      </w:r>
      <w:r>
        <w:instrText xml:space="preserve"> XE "Database" </w:instrText>
      </w:r>
      <w:r>
        <w:fldChar w:fldCharType="end"/>
      </w:r>
      <w:r>
        <w:rPr>
          <w:sz w:val="24"/>
        </w:rPr>
        <w:t xml:space="preserve">. The speed of the </w:t>
      </w:r>
      <w:r w:rsidR="00BD2A28">
        <w:rPr>
          <w:sz w:val="24"/>
        </w:rPr>
        <w:t>user</w:t>
      </w:r>
      <w:r>
        <w:fldChar w:fldCharType="begin"/>
      </w:r>
      <w:r>
        <w:instrText xml:space="preserve"> XE "Reader" </w:instrText>
      </w:r>
      <w:r>
        <w:fldChar w:fldCharType="end"/>
      </w:r>
      <w:r>
        <w:rPr>
          <w:sz w:val="24"/>
        </w:rPr>
        <w:t xml:space="preserve">’s connection will depend on the hardware used rather than characteristics of this system. </w:t>
      </w:r>
    </w:p>
    <w:p w:rsidR="00257CAA" w:rsidRDefault="00257CAA">
      <w:r>
        <w:br w:type="page"/>
      </w:r>
    </w:p>
    <w:p w:rsidR="00257CAA" w:rsidRDefault="00257CAA" w:rsidP="00257CAA">
      <w:pPr>
        <w:pStyle w:val="Heading1"/>
        <w:pageBreakBefore/>
      </w:pPr>
      <w:bookmarkStart w:id="24" w:name="_Toc402305730"/>
      <w:r>
        <w:rPr>
          <w:sz w:val="28"/>
        </w:rPr>
        <w:lastRenderedPageBreak/>
        <w:t>3.0.</w:t>
      </w:r>
      <w:r>
        <w:rPr>
          <w:sz w:val="28"/>
        </w:rPr>
        <w:tab/>
        <w:t>Requirements Specification</w:t>
      </w:r>
      <w:bookmarkEnd w:id="24"/>
    </w:p>
    <w:p w:rsidR="00257CAA" w:rsidRDefault="00257CAA" w:rsidP="00257CAA">
      <w:pPr>
        <w:pStyle w:val="Heading2"/>
        <w:keepLines w:val="0"/>
        <w:numPr>
          <w:ilvl w:val="1"/>
          <w:numId w:val="1"/>
        </w:numPr>
        <w:suppressAutoHyphens/>
        <w:spacing w:before="240" w:after="60" w:line="480" w:lineRule="auto"/>
        <w:rPr>
          <w:sz w:val="24"/>
        </w:rPr>
      </w:pPr>
      <w:bookmarkStart w:id="25" w:name="__RefHeading___Toc77487651"/>
      <w:bookmarkStart w:id="26" w:name="_Toc402305731"/>
      <w:bookmarkEnd w:id="25"/>
      <w:r>
        <w:rPr>
          <w:rFonts w:ascii="Times New Roman" w:hAnsi="Times New Roman" w:cs="Times New Roman"/>
        </w:rPr>
        <w:t>3.1</w:t>
      </w:r>
      <w:r>
        <w:rPr>
          <w:rFonts w:ascii="Times New Roman" w:hAnsi="Times New Roman" w:cs="Times New Roman"/>
        </w:rPr>
        <w:tab/>
        <w:t>External Interface Requirements</w:t>
      </w:r>
      <w:bookmarkEnd w:id="26"/>
    </w:p>
    <w:p w:rsidR="00257CAA" w:rsidRPr="00D3370F" w:rsidRDefault="004A5DE8" w:rsidP="00D3370F">
      <w:pPr>
        <w:spacing w:line="480" w:lineRule="auto"/>
        <w:ind w:firstLine="720"/>
        <w:rPr>
          <w:sz w:val="24"/>
        </w:rPr>
      </w:pPr>
      <w:r>
        <w:rPr>
          <w:sz w:val="24"/>
        </w:rPr>
        <w:t>No link to any external system is required.</w:t>
      </w:r>
    </w:p>
    <w:p w:rsidR="00257CAA" w:rsidRDefault="00257CAA" w:rsidP="00257CAA">
      <w:pPr>
        <w:pStyle w:val="Heading2"/>
        <w:keepLines w:val="0"/>
        <w:numPr>
          <w:ilvl w:val="1"/>
          <w:numId w:val="1"/>
        </w:numPr>
        <w:suppressAutoHyphens/>
        <w:spacing w:before="240" w:after="60" w:line="480" w:lineRule="auto"/>
        <w:rPr>
          <w:sz w:val="24"/>
        </w:rPr>
      </w:pPr>
      <w:bookmarkStart w:id="27" w:name="__RefHeading___Toc77487652"/>
      <w:bookmarkStart w:id="28" w:name="_Toc402305732"/>
      <w:bookmarkEnd w:id="27"/>
      <w:r>
        <w:rPr>
          <w:rFonts w:ascii="Times New Roman" w:hAnsi="Times New Roman" w:cs="Times New Roman"/>
        </w:rPr>
        <w:t>3.2</w:t>
      </w:r>
      <w:r>
        <w:rPr>
          <w:rFonts w:ascii="Times New Roman" w:hAnsi="Times New Roman" w:cs="Times New Roman"/>
        </w:rPr>
        <w:tab/>
        <w:t>Functional Requirements</w:t>
      </w:r>
      <w:bookmarkEnd w:id="28"/>
    </w:p>
    <w:p w:rsidR="00257CAA" w:rsidRDefault="00257CAA" w:rsidP="00257CAA">
      <w:pPr>
        <w:ind w:firstLine="720"/>
        <w:rPr>
          <w:sz w:val="24"/>
        </w:rPr>
      </w:pPr>
      <w:r>
        <w:rPr>
          <w:sz w:val="24"/>
        </w:rPr>
        <w:t>The Logical Structure of the Data is contained in Section 3.3.1.</w:t>
      </w:r>
    </w:p>
    <w:p w:rsidR="00FF2F24" w:rsidRDefault="00FF2F24" w:rsidP="00FF2F24">
      <w:pPr>
        <w:pStyle w:val="Heading3"/>
        <w:keepLines w:val="0"/>
        <w:numPr>
          <w:ilvl w:val="2"/>
          <w:numId w:val="1"/>
        </w:numPr>
        <w:suppressAutoHyphens/>
        <w:spacing w:before="0" w:line="240" w:lineRule="auto"/>
        <w:rPr>
          <w:spacing w:val="-3"/>
          <w:sz w:val="24"/>
        </w:rPr>
      </w:pPr>
      <w:bookmarkStart w:id="29" w:name="_Toc402305733"/>
      <w:r>
        <w:t>3.2.1</w:t>
      </w:r>
      <w:r>
        <w:tab/>
      </w:r>
      <w:r w:rsidR="003A0823">
        <w:t>Create event</w:t>
      </w:r>
      <w:bookmarkEnd w:id="29"/>
      <w:r>
        <w:fldChar w:fldCharType="begin"/>
      </w:r>
      <w:r>
        <w:instrText xml:space="preserve"> XE "Article" </w:instrText>
      </w:r>
      <w:r>
        <w:fldChar w:fldCharType="end"/>
      </w:r>
    </w:p>
    <w:tbl>
      <w:tblPr>
        <w:tblW w:w="0" w:type="auto"/>
        <w:tblInd w:w="283" w:type="dxa"/>
        <w:tblLayout w:type="fixed"/>
        <w:tblLook w:val="0000"/>
      </w:tblPr>
      <w:tblGrid>
        <w:gridCol w:w="2070"/>
        <w:gridCol w:w="6310"/>
      </w:tblGrid>
      <w:tr w:rsidR="00FF2F24" w:rsidTr="00896236">
        <w:tc>
          <w:tcPr>
            <w:tcW w:w="2070" w:type="dxa"/>
            <w:tcBorders>
              <w:top w:val="single" w:sz="4" w:space="0" w:color="000000"/>
              <w:left w:val="single" w:sz="4" w:space="0" w:color="000000"/>
              <w:bottom w:val="single" w:sz="4" w:space="0" w:color="000000"/>
            </w:tcBorders>
            <w:shd w:val="clear" w:color="auto" w:fill="auto"/>
          </w:tcPr>
          <w:p w:rsidR="00FF2F24" w:rsidRDefault="00FF2F24" w:rsidP="00896236">
            <w:pPr>
              <w:tabs>
                <w:tab w:val="left" w:pos="0"/>
              </w:tabs>
              <w:suppressAutoHyphens/>
              <w:rPr>
                <w:spacing w:val="-3"/>
                <w:sz w:val="24"/>
              </w:rPr>
            </w:pPr>
            <w:r>
              <w:rPr>
                <w:b/>
                <w:spacing w:val="-3"/>
                <w:sz w:val="24"/>
              </w:rPr>
              <w:t>Use Case Name</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FF2F24" w:rsidRDefault="00FF0A58" w:rsidP="00896236">
            <w:pPr>
              <w:tabs>
                <w:tab w:val="left" w:pos="0"/>
              </w:tabs>
              <w:suppressAutoHyphens/>
            </w:pPr>
            <w:r>
              <w:rPr>
                <w:spacing w:val="-3"/>
                <w:sz w:val="24"/>
              </w:rPr>
              <w:t>Create event</w:t>
            </w:r>
            <w:r w:rsidR="00FF2F24">
              <w:fldChar w:fldCharType="begin"/>
            </w:r>
            <w:r w:rsidR="00FF2F24">
              <w:instrText xml:space="preserve"> XE "Article" </w:instrText>
            </w:r>
            <w:r w:rsidR="00FF2F24">
              <w:fldChar w:fldCharType="end"/>
            </w:r>
          </w:p>
        </w:tc>
      </w:tr>
      <w:tr w:rsidR="00FF2F24" w:rsidTr="00896236">
        <w:tc>
          <w:tcPr>
            <w:tcW w:w="2070" w:type="dxa"/>
            <w:tcBorders>
              <w:top w:val="single" w:sz="4" w:space="0" w:color="000000"/>
              <w:left w:val="single" w:sz="4" w:space="0" w:color="000000"/>
              <w:bottom w:val="single" w:sz="4" w:space="0" w:color="000000"/>
            </w:tcBorders>
            <w:shd w:val="clear" w:color="auto" w:fill="auto"/>
          </w:tcPr>
          <w:p w:rsidR="00FF2F24" w:rsidRDefault="00FF2F24" w:rsidP="00896236">
            <w:pPr>
              <w:tabs>
                <w:tab w:val="left" w:pos="0"/>
              </w:tabs>
              <w:suppressAutoHyphens/>
              <w:rPr>
                <w:spacing w:val="-3"/>
                <w:sz w:val="24"/>
              </w:rPr>
            </w:pPr>
            <w:proofErr w:type="spellStart"/>
            <w:r>
              <w:rPr>
                <w:b/>
                <w:spacing w:val="-3"/>
                <w:sz w:val="24"/>
              </w:rPr>
              <w:t>XRef</w:t>
            </w:r>
            <w:proofErr w:type="spellEnd"/>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FF2F24" w:rsidRPr="00FF2F24" w:rsidRDefault="00FF2F24" w:rsidP="00FF2F24">
            <w:pPr>
              <w:tabs>
                <w:tab w:val="left" w:pos="0"/>
              </w:tabs>
              <w:suppressAutoHyphens/>
              <w:rPr>
                <w:spacing w:val="-3"/>
                <w:sz w:val="24"/>
              </w:rPr>
            </w:pPr>
            <w:r>
              <w:rPr>
                <w:spacing w:val="-3"/>
                <w:sz w:val="24"/>
              </w:rPr>
              <w:t>Section 2.2.1</w:t>
            </w:r>
          </w:p>
        </w:tc>
      </w:tr>
      <w:tr w:rsidR="00FF2F24" w:rsidTr="00896236">
        <w:tc>
          <w:tcPr>
            <w:tcW w:w="2070" w:type="dxa"/>
            <w:tcBorders>
              <w:top w:val="single" w:sz="4" w:space="0" w:color="000000"/>
              <w:left w:val="single" w:sz="4" w:space="0" w:color="000000"/>
              <w:bottom w:val="single" w:sz="4" w:space="0" w:color="000000"/>
            </w:tcBorders>
            <w:shd w:val="clear" w:color="auto" w:fill="auto"/>
          </w:tcPr>
          <w:p w:rsidR="00FF2F24" w:rsidRDefault="00FF2F24" w:rsidP="00896236">
            <w:pPr>
              <w:tabs>
                <w:tab w:val="left" w:pos="0"/>
              </w:tabs>
              <w:suppressAutoHyphens/>
              <w:rPr>
                <w:spacing w:val="-3"/>
                <w:sz w:val="24"/>
              </w:rPr>
            </w:pPr>
            <w:r>
              <w:rPr>
                <w:b/>
                <w:spacing w:val="-3"/>
                <w:sz w:val="24"/>
              </w:rPr>
              <w:t>Trigger</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FF2F24" w:rsidRDefault="00730BE7" w:rsidP="00896236">
            <w:pPr>
              <w:tabs>
                <w:tab w:val="left" w:pos="0"/>
              </w:tabs>
              <w:suppressAutoHyphens/>
            </w:pPr>
            <w:r>
              <w:rPr>
                <w:spacing w:val="-3"/>
                <w:sz w:val="24"/>
              </w:rPr>
              <w:t>The user opts to create a new event</w:t>
            </w:r>
          </w:p>
        </w:tc>
      </w:tr>
      <w:tr w:rsidR="00FF2F24" w:rsidTr="00896236">
        <w:tc>
          <w:tcPr>
            <w:tcW w:w="2070" w:type="dxa"/>
            <w:tcBorders>
              <w:top w:val="single" w:sz="4" w:space="0" w:color="000000"/>
              <w:left w:val="single" w:sz="4" w:space="0" w:color="000000"/>
              <w:bottom w:val="single" w:sz="4" w:space="0" w:color="000000"/>
            </w:tcBorders>
            <w:shd w:val="clear" w:color="auto" w:fill="auto"/>
          </w:tcPr>
          <w:p w:rsidR="00FF2F24" w:rsidRDefault="00FF2F24" w:rsidP="00896236">
            <w:pPr>
              <w:tabs>
                <w:tab w:val="left" w:pos="0"/>
              </w:tabs>
              <w:suppressAutoHyphens/>
              <w:rPr>
                <w:spacing w:val="-3"/>
                <w:sz w:val="24"/>
              </w:rPr>
            </w:pPr>
            <w:r>
              <w:rPr>
                <w:b/>
                <w:spacing w:val="-3"/>
                <w:sz w:val="24"/>
              </w:rPr>
              <w:t>Precondition</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FF2F24" w:rsidRDefault="000F3C54" w:rsidP="00896236">
            <w:pPr>
              <w:tabs>
                <w:tab w:val="left" w:pos="0"/>
              </w:tabs>
              <w:suppressAutoHyphens/>
            </w:pPr>
            <w:r>
              <w:rPr>
                <w:spacing w:val="-3"/>
                <w:sz w:val="24"/>
              </w:rPr>
              <w:t>A form containing all the required fields is displayed.</w:t>
            </w:r>
          </w:p>
        </w:tc>
      </w:tr>
      <w:tr w:rsidR="00FF2F24" w:rsidTr="00896236">
        <w:tc>
          <w:tcPr>
            <w:tcW w:w="2070" w:type="dxa"/>
            <w:tcBorders>
              <w:top w:val="single" w:sz="4" w:space="0" w:color="000000"/>
              <w:left w:val="single" w:sz="4" w:space="0" w:color="000000"/>
              <w:bottom w:val="single" w:sz="4" w:space="0" w:color="000000"/>
            </w:tcBorders>
            <w:shd w:val="clear" w:color="auto" w:fill="auto"/>
          </w:tcPr>
          <w:p w:rsidR="00FF2F24" w:rsidRDefault="00FF2F24" w:rsidP="00896236">
            <w:pPr>
              <w:tabs>
                <w:tab w:val="left" w:pos="0"/>
              </w:tabs>
              <w:suppressAutoHyphens/>
              <w:rPr>
                <w:spacing w:val="-3"/>
                <w:sz w:val="24"/>
              </w:rPr>
            </w:pPr>
            <w:r>
              <w:rPr>
                <w:b/>
                <w:spacing w:val="-3"/>
                <w:sz w:val="24"/>
              </w:rPr>
              <w:t>Basic Path</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FF2F24" w:rsidRDefault="00FF2F24" w:rsidP="00FF2F24">
            <w:pPr>
              <w:numPr>
                <w:ilvl w:val="0"/>
                <w:numId w:val="10"/>
              </w:numPr>
              <w:tabs>
                <w:tab w:val="left" w:pos="0"/>
              </w:tabs>
              <w:suppressAutoHyphens/>
              <w:spacing w:after="0" w:line="240" w:lineRule="auto"/>
              <w:rPr>
                <w:spacing w:val="-3"/>
                <w:sz w:val="24"/>
              </w:rPr>
            </w:pPr>
            <w:r>
              <w:rPr>
                <w:spacing w:val="-3"/>
                <w:sz w:val="24"/>
              </w:rPr>
              <w:t xml:space="preserve">The </w:t>
            </w:r>
            <w:r w:rsidR="00BB0718">
              <w:rPr>
                <w:spacing w:val="-3"/>
                <w:sz w:val="24"/>
              </w:rPr>
              <w:t xml:space="preserve">user </w:t>
            </w:r>
            <w:r w:rsidR="00051C9C">
              <w:rPr>
                <w:spacing w:val="-3"/>
                <w:sz w:val="24"/>
              </w:rPr>
              <w:t>enters a name and description of the event.</w:t>
            </w:r>
          </w:p>
          <w:p w:rsidR="00FF2F24" w:rsidRDefault="00BB0718" w:rsidP="00FF2F24">
            <w:pPr>
              <w:numPr>
                <w:ilvl w:val="0"/>
                <w:numId w:val="10"/>
              </w:numPr>
              <w:tabs>
                <w:tab w:val="left" w:pos="0"/>
              </w:tabs>
              <w:suppressAutoHyphens/>
              <w:spacing w:after="0" w:line="240" w:lineRule="auto"/>
              <w:rPr>
                <w:spacing w:val="-3"/>
                <w:sz w:val="24"/>
              </w:rPr>
            </w:pPr>
            <w:r>
              <w:rPr>
                <w:spacing w:val="-3"/>
                <w:sz w:val="24"/>
              </w:rPr>
              <w:t xml:space="preserve">He chooses </w:t>
            </w:r>
            <w:r w:rsidR="00051C9C">
              <w:rPr>
                <w:spacing w:val="-3"/>
                <w:sz w:val="24"/>
              </w:rPr>
              <w:t>which vertical the event falls under.</w:t>
            </w:r>
          </w:p>
          <w:p w:rsidR="004B313A" w:rsidRDefault="004B313A" w:rsidP="00FF2F24">
            <w:pPr>
              <w:numPr>
                <w:ilvl w:val="0"/>
                <w:numId w:val="10"/>
              </w:numPr>
              <w:tabs>
                <w:tab w:val="left" w:pos="0"/>
              </w:tabs>
              <w:suppressAutoHyphens/>
              <w:spacing w:after="0" w:line="240" w:lineRule="auto"/>
              <w:rPr>
                <w:spacing w:val="-3"/>
                <w:sz w:val="24"/>
              </w:rPr>
            </w:pPr>
            <w:r>
              <w:rPr>
                <w:spacing w:val="-3"/>
                <w:sz w:val="24"/>
              </w:rPr>
              <w:t xml:space="preserve">He assigns a head for the </w:t>
            </w:r>
            <w:r w:rsidR="003E1EA9">
              <w:rPr>
                <w:spacing w:val="-3"/>
                <w:sz w:val="24"/>
              </w:rPr>
              <w:t>e</w:t>
            </w:r>
            <w:r>
              <w:rPr>
                <w:spacing w:val="-3"/>
                <w:sz w:val="24"/>
              </w:rPr>
              <w:t>vent.</w:t>
            </w:r>
          </w:p>
          <w:p w:rsidR="00942C7E" w:rsidRDefault="00942C7E" w:rsidP="00FF2F24">
            <w:pPr>
              <w:numPr>
                <w:ilvl w:val="0"/>
                <w:numId w:val="10"/>
              </w:numPr>
              <w:tabs>
                <w:tab w:val="left" w:pos="0"/>
              </w:tabs>
              <w:suppressAutoHyphens/>
              <w:spacing w:after="0" w:line="240" w:lineRule="auto"/>
              <w:rPr>
                <w:spacing w:val="-3"/>
                <w:sz w:val="24"/>
              </w:rPr>
            </w:pPr>
            <w:r>
              <w:rPr>
                <w:spacing w:val="-3"/>
                <w:sz w:val="24"/>
              </w:rPr>
              <w:t>He submits the form</w:t>
            </w:r>
            <w:r w:rsidR="000B779F">
              <w:rPr>
                <w:spacing w:val="-3"/>
                <w:sz w:val="24"/>
              </w:rPr>
              <w:t>.</w:t>
            </w:r>
          </w:p>
          <w:p w:rsidR="00BB0718" w:rsidRDefault="003651BA" w:rsidP="00FF2F24">
            <w:pPr>
              <w:numPr>
                <w:ilvl w:val="0"/>
                <w:numId w:val="10"/>
              </w:numPr>
              <w:tabs>
                <w:tab w:val="left" w:pos="0"/>
              </w:tabs>
              <w:suppressAutoHyphens/>
              <w:spacing w:after="0" w:line="240" w:lineRule="auto"/>
              <w:rPr>
                <w:spacing w:val="-3"/>
                <w:sz w:val="24"/>
              </w:rPr>
            </w:pPr>
            <w:r>
              <w:rPr>
                <w:spacing w:val="-3"/>
                <w:sz w:val="24"/>
              </w:rPr>
              <w:t xml:space="preserve">The system creates an event </w:t>
            </w:r>
          </w:p>
          <w:p w:rsidR="00FF2F24" w:rsidRPr="003651BA" w:rsidRDefault="003651BA" w:rsidP="003651BA">
            <w:pPr>
              <w:numPr>
                <w:ilvl w:val="0"/>
                <w:numId w:val="10"/>
              </w:numPr>
              <w:tabs>
                <w:tab w:val="left" w:pos="0"/>
              </w:tabs>
              <w:suppressAutoHyphens/>
              <w:spacing w:after="0" w:line="240" w:lineRule="auto"/>
              <w:rPr>
                <w:spacing w:val="-3"/>
                <w:sz w:val="24"/>
              </w:rPr>
            </w:pPr>
            <w:r>
              <w:rPr>
                <w:spacing w:val="-3"/>
                <w:sz w:val="24"/>
              </w:rPr>
              <w:t>The user is taken to the event</w:t>
            </w:r>
            <w:r w:rsidR="00AC4452">
              <w:rPr>
                <w:spacing w:val="-3"/>
                <w:sz w:val="24"/>
              </w:rPr>
              <w:t xml:space="preserve"> detail</w:t>
            </w:r>
            <w:r>
              <w:rPr>
                <w:spacing w:val="-3"/>
                <w:sz w:val="24"/>
              </w:rPr>
              <w:t>s page.</w:t>
            </w:r>
          </w:p>
        </w:tc>
      </w:tr>
      <w:tr w:rsidR="00FF2F24" w:rsidTr="00896236">
        <w:tc>
          <w:tcPr>
            <w:tcW w:w="2070" w:type="dxa"/>
            <w:tcBorders>
              <w:top w:val="single" w:sz="4" w:space="0" w:color="000000"/>
              <w:left w:val="single" w:sz="4" w:space="0" w:color="000000"/>
              <w:bottom w:val="single" w:sz="4" w:space="0" w:color="000000"/>
            </w:tcBorders>
            <w:shd w:val="clear" w:color="auto" w:fill="auto"/>
          </w:tcPr>
          <w:p w:rsidR="00FF2F24" w:rsidRDefault="00FF2F24" w:rsidP="00896236">
            <w:pPr>
              <w:tabs>
                <w:tab w:val="left" w:pos="0"/>
              </w:tabs>
              <w:suppressAutoHyphens/>
              <w:rPr>
                <w:spacing w:val="-3"/>
                <w:sz w:val="24"/>
              </w:rPr>
            </w:pPr>
            <w:proofErr w:type="spellStart"/>
            <w:r>
              <w:rPr>
                <w:b/>
                <w:spacing w:val="-3"/>
                <w:sz w:val="24"/>
              </w:rPr>
              <w:t>Postcondition</w:t>
            </w:r>
            <w:proofErr w:type="spellEnd"/>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FF2F24" w:rsidRDefault="00690E88" w:rsidP="00896236">
            <w:pPr>
              <w:tabs>
                <w:tab w:val="left" w:pos="0"/>
              </w:tabs>
              <w:suppressAutoHyphens/>
            </w:pPr>
            <w:r>
              <w:rPr>
                <w:spacing w:val="-3"/>
                <w:sz w:val="24"/>
              </w:rPr>
              <w:t>The</w:t>
            </w:r>
            <w:r w:rsidR="001B50BF">
              <w:rPr>
                <w:spacing w:val="-3"/>
                <w:sz w:val="24"/>
              </w:rPr>
              <w:t xml:space="preserve"> event is created on the server.</w:t>
            </w:r>
            <w:r>
              <w:rPr>
                <w:spacing w:val="-3"/>
                <w:sz w:val="24"/>
              </w:rPr>
              <w:t xml:space="preserve"> </w:t>
            </w:r>
            <w:r w:rsidR="006B5D7F">
              <w:rPr>
                <w:spacing w:val="-3"/>
                <w:sz w:val="24"/>
              </w:rPr>
              <w:t xml:space="preserve">The user is taken to the event details </w:t>
            </w:r>
            <w:r>
              <w:rPr>
                <w:spacing w:val="-3"/>
                <w:sz w:val="24"/>
              </w:rPr>
              <w:t>page.</w:t>
            </w:r>
            <w:r w:rsidR="00FF2F24">
              <w:rPr>
                <w:spacing w:val="-3"/>
                <w:sz w:val="24"/>
              </w:rPr>
              <w:t xml:space="preserve"> </w:t>
            </w:r>
          </w:p>
        </w:tc>
      </w:tr>
      <w:tr w:rsidR="00FF2F24" w:rsidTr="00896236">
        <w:tc>
          <w:tcPr>
            <w:tcW w:w="2070" w:type="dxa"/>
            <w:tcBorders>
              <w:top w:val="single" w:sz="4" w:space="0" w:color="000000"/>
              <w:left w:val="single" w:sz="4" w:space="0" w:color="000000"/>
              <w:bottom w:val="single" w:sz="4" w:space="0" w:color="000000"/>
            </w:tcBorders>
            <w:shd w:val="clear" w:color="auto" w:fill="auto"/>
          </w:tcPr>
          <w:p w:rsidR="00FF2F24" w:rsidRDefault="00FF2F24" w:rsidP="00896236">
            <w:pPr>
              <w:tabs>
                <w:tab w:val="left" w:pos="0"/>
              </w:tabs>
              <w:suppressAutoHyphens/>
              <w:rPr>
                <w:spacing w:val="-3"/>
                <w:sz w:val="24"/>
              </w:rPr>
            </w:pPr>
            <w:r>
              <w:rPr>
                <w:b/>
                <w:spacing w:val="-3"/>
                <w:sz w:val="24"/>
              </w:rPr>
              <w:t>Exception Paths</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FF2F24" w:rsidRDefault="00FF2F24" w:rsidP="00EA1E0E">
            <w:pPr>
              <w:tabs>
                <w:tab w:val="left" w:pos="0"/>
              </w:tabs>
              <w:suppressAutoHyphens/>
            </w:pPr>
            <w:r>
              <w:rPr>
                <w:spacing w:val="-3"/>
                <w:sz w:val="24"/>
              </w:rPr>
              <w:t xml:space="preserve">The </w:t>
            </w:r>
            <w:r w:rsidR="00EA1E0E">
              <w:rPr>
                <w:spacing w:val="-3"/>
                <w:sz w:val="24"/>
              </w:rPr>
              <w:t xml:space="preserve">user </w:t>
            </w:r>
            <w:r>
              <w:rPr>
                <w:spacing w:val="-3"/>
                <w:sz w:val="24"/>
              </w:rPr>
              <w:t xml:space="preserve">may abandon the </w:t>
            </w:r>
            <w:r w:rsidR="00EA1E0E">
              <w:rPr>
                <w:spacing w:val="-3"/>
                <w:sz w:val="24"/>
              </w:rPr>
              <w:t xml:space="preserve">creation </w:t>
            </w:r>
            <w:r>
              <w:rPr>
                <w:spacing w:val="-3"/>
                <w:sz w:val="24"/>
              </w:rPr>
              <w:t>at any time.</w:t>
            </w:r>
          </w:p>
        </w:tc>
      </w:tr>
      <w:tr w:rsidR="00FF2F24" w:rsidTr="00896236">
        <w:tc>
          <w:tcPr>
            <w:tcW w:w="2070" w:type="dxa"/>
            <w:tcBorders>
              <w:top w:val="single" w:sz="4" w:space="0" w:color="000000"/>
              <w:left w:val="single" w:sz="4" w:space="0" w:color="000000"/>
              <w:bottom w:val="single" w:sz="4" w:space="0" w:color="000000"/>
            </w:tcBorders>
            <w:shd w:val="clear" w:color="auto" w:fill="auto"/>
          </w:tcPr>
          <w:p w:rsidR="00FF2F24" w:rsidRDefault="00FF2F24" w:rsidP="00896236">
            <w:pPr>
              <w:tabs>
                <w:tab w:val="left" w:pos="0"/>
              </w:tabs>
              <w:suppressAutoHyphens/>
              <w:rPr>
                <w:spacing w:val="-3"/>
                <w:sz w:val="24"/>
              </w:rPr>
            </w:pPr>
            <w:r>
              <w:rPr>
                <w:b/>
                <w:spacing w:val="-3"/>
                <w:sz w:val="24"/>
              </w:rPr>
              <w:t>Other</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FF2F24" w:rsidRDefault="00FF2F24" w:rsidP="00F168FE">
            <w:pPr>
              <w:tabs>
                <w:tab w:val="left" w:pos="0"/>
              </w:tabs>
              <w:suppressAutoHyphens/>
            </w:pPr>
            <w:r>
              <w:rPr>
                <w:spacing w:val="-3"/>
                <w:sz w:val="24"/>
              </w:rPr>
              <w:t>T</w:t>
            </w:r>
            <w:r w:rsidR="00F168FE">
              <w:rPr>
                <w:spacing w:val="-3"/>
                <w:sz w:val="24"/>
              </w:rPr>
              <w:t>o choose the head of the event</w:t>
            </w:r>
            <w:r>
              <w:fldChar w:fldCharType="begin"/>
            </w:r>
            <w:r>
              <w:instrText xml:space="preserve"> XE "Database" </w:instrText>
            </w:r>
            <w:r>
              <w:fldChar w:fldCharType="end"/>
            </w:r>
            <w:r w:rsidR="00F168FE">
              <w:t>, The user is presented with a list of all volunteers</w:t>
            </w:r>
          </w:p>
        </w:tc>
      </w:tr>
    </w:tbl>
    <w:p w:rsidR="00FF2F24" w:rsidRDefault="00FF2F24" w:rsidP="00FF2F24">
      <w:pPr>
        <w:rPr>
          <w:sz w:val="24"/>
        </w:rPr>
      </w:pPr>
    </w:p>
    <w:p w:rsidR="00AA1320" w:rsidRDefault="00AA1320" w:rsidP="00AA1320">
      <w:pPr>
        <w:pStyle w:val="Heading3"/>
        <w:keepLines w:val="0"/>
        <w:numPr>
          <w:ilvl w:val="2"/>
          <w:numId w:val="1"/>
        </w:numPr>
        <w:suppressAutoHyphens/>
        <w:spacing w:before="0" w:line="240" w:lineRule="auto"/>
        <w:rPr>
          <w:spacing w:val="-3"/>
          <w:sz w:val="24"/>
        </w:rPr>
      </w:pPr>
      <w:bookmarkStart w:id="30" w:name="_Toc402305734"/>
      <w:r>
        <w:t>3.2.2</w:t>
      </w:r>
      <w:r>
        <w:tab/>
      </w:r>
      <w:r w:rsidR="00142325">
        <w:t>Create activity</w:t>
      </w:r>
      <w:bookmarkEnd w:id="30"/>
      <w:r>
        <w:fldChar w:fldCharType="begin"/>
      </w:r>
      <w:r>
        <w:instrText xml:space="preserve"> XE "Article" </w:instrText>
      </w:r>
      <w:r>
        <w:fldChar w:fldCharType="end"/>
      </w:r>
    </w:p>
    <w:tbl>
      <w:tblPr>
        <w:tblW w:w="0" w:type="auto"/>
        <w:tblInd w:w="283" w:type="dxa"/>
        <w:tblLayout w:type="fixed"/>
        <w:tblLook w:val="0000"/>
      </w:tblPr>
      <w:tblGrid>
        <w:gridCol w:w="2070"/>
        <w:gridCol w:w="6310"/>
      </w:tblGrid>
      <w:tr w:rsidR="00AA1320" w:rsidTr="00896236">
        <w:tc>
          <w:tcPr>
            <w:tcW w:w="2070" w:type="dxa"/>
            <w:tcBorders>
              <w:top w:val="single" w:sz="4" w:space="0" w:color="000000"/>
              <w:left w:val="single" w:sz="4" w:space="0" w:color="000000"/>
              <w:bottom w:val="single" w:sz="4" w:space="0" w:color="000000"/>
            </w:tcBorders>
            <w:shd w:val="clear" w:color="auto" w:fill="auto"/>
          </w:tcPr>
          <w:p w:rsidR="00AA1320" w:rsidRDefault="00AA1320" w:rsidP="00896236">
            <w:pPr>
              <w:tabs>
                <w:tab w:val="left" w:pos="0"/>
              </w:tabs>
              <w:suppressAutoHyphens/>
              <w:rPr>
                <w:spacing w:val="-3"/>
                <w:sz w:val="24"/>
              </w:rPr>
            </w:pPr>
            <w:r>
              <w:rPr>
                <w:b/>
                <w:spacing w:val="-3"/>
                <w:sz w:val="24"/>
              </w:rPr>
              <w:t>Use Case Name</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AA1320" w:rsidRDefault="0078489D" w:rsidP="00896236">
            <w:pPr>
              <w:tabs>
                <w:tab w:val="left" w:pos="0"/>
              </w:tabs>
              <w:suppressAutoHyphens/>
            </w:pPr>
            <w:r>
              <w:rPr>
                <w:spacing w:val="-3"/>
                <w:sz w:val="24"/>
              </w:rPr>
              <w:t>Create activity</w:t>
            </w:r>
            <w:r w:rsidR="00AA1320">
              <w:fldChar w:fldCharType="begin"/>
            </w:r>
            <w:r w:rsidR="00AA1320">
              <w:instrText xml:space="preserve"> XE "Article" </w:instrText>
            </w:r>
            <w:r w:rsidR="00AA1320">
              <w:fldChar w:fldCharType="end"/>
            </w:r>
          </w:p>
        </w:tc>
      </w:tr>
      <w:tr w:rsidR="00AA1320" w:rsidTr="00896236">
        <w:tc>
          <w:tcPr>
            <w:tcW w:w="2070" w:type="dxa"/>
            <w:tcBorders>
              <w:top w:val="single" w:sz="4" w:space="0" w:color="000000"/>
              <w:left w:val="single" w:sz="4" w:space="0" w:color="000000"/>
              <w:bottom w:val="single" w:sz="4" w:space="0" w:color="000000"/>
            </w:tcBorders>
            <w:shd w:val="clear" w:color="auto" w:fill="auto"/>
          </w:tcPr>
          <w:p w:rsidR="00AA1320" w:rsidRDefault="00AA1320" w:rsidP="00896236">
            <w:pPr>
              <w:tabs>
                <w:tab w:val="left" w:pos="0"/>
              </w:tabs>
              <w:suppressAutoHyphens/>
              <w:rPr>
                <w:spacing w:val="-3"/>
                <w:sz w:val="24"/>
              </w:rPr>
            </w:pPr>
            <w:proofErr w:type="spellStart"/>
            <w:r>
              <w:rPr>
                <w:b/>
                <w:spacing w:val="-3"/>
                <w:sz w:val="24"/>
              </w:rPr>
              <w:t>XRef</w:t>
            </w:r>
            <w:proofErr w:type="spellEnd"/>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AA1320" w:rsidRPr="004619B4" w:rsidRDefault="00AA1320" w:rsidP="00CD17EB">
            <w:pPr>
              <w:tabs>
                <w:tab w:val="left" w:pos="0"/>
              </w:tabs>
              <w:suppressAutoHyphens/>
              <w:rPr>
                <w:spacing w:val="-3"/>
                <w:sz w:val="24"/>
              </w:rPr>
            </w:pPr>
            <w:r>
              <w:rPr>
                <w:spacing w:val="-3"/>
                <w:sz w:val="24"/>
              </w:rPr>
              <w:t>Section 2.2.</w:t>
            </w:r>
            <w:r w:rsidR="00CD17EB">
              <w:rPr>
                <w:spacing w:val="-3"/>
                <w:sz w:val="24"/>
              </w:rPr>
              <w:t>1, Create activity</w:t>
            </w:r>
            <w:r>
              <w:fldChar w:fldCharType="begin"/>
            </w:r>
            <w:r>
              <w:instrText xml:space="preserve"> XE "Article" </w:instrText>
            </w:r>
            <w:r>
              <w:fldChar w:fldCharType="end"/>
            </w:r>
          </w:p>
        </w:tc>
      </w:tr>
      <w:tr w:rsidR="00AA1320" w:rsidTr="00896236">
        <w:tc>
          <w:tcPr>
            <w:tcW w:w="2070" w:type="dxa"/>
            <w:tcBorders>
              <w:top w:val="single" w:sz="4" w:space="0" w:color="000000"/>
              <w:left w:val="single" w:sz="4" w:space="0" w:color="000000"/>
              <w:bottom w:val="single" w:sz="4" w:space="0" w:color="000000"/>
            </w:tcBorders>
            <w:shd w:val="clear" w:color="auto" w:fill="auto"/>
          </w:tcPr>
          <w:p w:rsidR="00AA1320" w:rsidRDefault="00AA1320" w:rsidP="00896236">
            <w:pPr>
              <w:tabs>
                <w:tab w:val="left" w:pos="0"/>
              </w:tabs>
              <w:suppressAutoHyphens/>
              <w:rPr>
                <w:spacing w:val="-3"/>
                <w:sz w:val="24"/>
              </w:rPr>
            </w:pPr>
            <w:r>
              <w:rPr>
                <w:b/>
                <w:spacing w:val="-3"/>
                <w:sz w:val="24"/>
              </w:rPr>
              <w:t>Trigger</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AA1320" w:rsidRDefault="00AA1320" w:rsidP="001B0C56">
            <w:pPr>
              <w:tabs>
                <w:tab w:val="left" w:pos="0"/>
              </w:tabs>
              <w:suppressAutoHyphens/>
            </w:pPr>
            <w:r>
              <w:rPr>
                <w:spacing w:val="-3"/>
                <w:sz w:val="24"/>
              </w:rPr>
              <w:t xml:space="preserve">The </w:t>
            </w:r>
            <w:r w:rsidR="001B0C56">
              <w:rPr>
                <w:spacing w:val="-3"/>
                <w:sz w:val="24"/>
              </w:rPr>
              <w:t>user chooses to create an event from the event details page</w:t>
            </w:r>
            <w:r>
              <w:fldChar w:fldCharType="begin"/>
            </w:r>
            <w:r>
              <w:instrText xml:space="preserve"> XE "Reader" </w:instrText>
            </w:r>
            <w:r>
              <w:fldChar w:fldCharType="end"/>
            </w:r>
          </w:p>
        </w:tc>
      </w:tr>
      <w:tr w:rsidR="00AA1320" w:rsidTr="00896236">
        <w:tc>
          <w:tcPr>
            <w:tcW w:w="2070" w:type="dxa"/>
            <w:tcBorders>
              <w:top w:val="single" w:sz="4" w:space="0" w:color="000000"/>
              <w:left w:val="single" w:sz="4" w:space="0" w:color="000000"/>
              <w:bottom w:val="single" w:sz="4" w:space="0" w:color="000000"/>
            </w:tcBorders>
            <w:shd w:val="clear" w:color="auto" w:fill="auto"/>
          </w:tcPr>
          <w:p w:rsidR="00AA1320" w:rsidRDefault="00AA1320" w:rsidP="00896236">
            <w:pPr>
              <w:tabs>
                <w:tab w:val="left" w:pos="0"/>
              </w:tabs>
              <w:suppressAutoHyphens/>
              <w:rPr>
                <w:spacing w:val="-3"/>
                <w:sz w:val="24"/>
              </w:rPr>
            </w:pPr>
            <w:r>
              <w:rPr>
                <w:b/>
                <w:spacing w:val="-3"/>
                <w:sz w:val="24"/>
              </w:rPr>
              <w:t>Precondition</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AA1320" w:rsidRDefault="002F7B3B" w:rsidP="002F7B3B">
            <w:pPr>
              <w:tabs>
                <w:tab w:val="left" w:pos="0"/>
              </w:tabs>
              <w:suppressAutoHyphens/>
            </w:pPr>
            <w:r>
              <w:rPr>
                <w:spacing w:val="-3"/>
                <w:sz w:val="24"/>
              </w:rPr>
              <w:t xml:space="preserve">A form containing all the required fields is displayed. </w:t>
            </w:r>
          </w:p>
        </w:tc>
      </w:tr>
      <w:tr w:rsidR="00AA1320" w:rsidTr="00896236">
        <w:tc>
          <w:tcPr>
            <w:tcW w:w="2070" w:type="dxa"/>
            <w:tcBorders>
              <w:top w:val="single" w:sz="4" w:space="0" w:color="000000"/>
              <w:left w:val="single" w:sz="4" w:space="0" w:color="000000"/>
              <w:bottom w:val="single" w:sz="4" w:space="0" w:color="000000"/>
            </w:tcBorders>
            <w:shd w:val="clear" w:color="auto" w:fill="auto"/>
          </w:tcPr>
          <w:p w:rsidR="00AA1320" w:rsidRDefault="00AA1320" w:rsidP="00896236">
            <w:pPr>
              <w:tabs>
                <w:tab w:val="left" w:pos="0"/>
              </w:tabs>
              <w:suppressAutoHyphens/>
              <w:rPr>
                <w:spacing w:val="-3"/>
                <w:sz w:val="24"/>
              </w:rPr>
            </w:pPr>
            <w:r>
              <w:rPr>
                <w:b/>
                <w:spacing w:val="-3"/>
                <w:sz w:val="24"/>
              </w:rPr>
              <w:t>Basic Path</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263477" w:rsidRDefault="00263477" w:rsidP="00263477">
            <w:pPr>
              <w:numPr>
                <w:ilvl w:val="0"/>
                <w:numId w:val="10"/>
              </w:numPr>
              <w:tabs>
                <w:tab w:val="left" w:pos="0"/>
              </w:tabs>
              <w:suppressAutoHyphens/>
              <w:spacing w:after="0" w:line="240" w:lineRule="auto"/>
              <w:rPr>
                <w:spacing w:val="-3"/>
                <w:sz w:val="24"/>
              </w:rPr>
            </w:pPr>
            <w:r>
              <w:rPr>
                <w:spacing w:val="-3"/>
                <w:sz w:val="24"/>
              </w:rPr>
              <w:t xml:space="preserve">The user enters a name and description of the </w:t>
            </w:r>
            <w:r w:rsidR="00BF321B">
              <w:rPr>
                <w:spacing w:val="-3"/>
                <w:sz w:val="24"/>
              </w:rPr>
              <w:t>activity</w:t>
            </w:r>
            <w:r>
              <w:rPr>
                <w:spacing w:val="-3"/>
                <w:sz w:val="24"/>
              </w:rPr>
              <w:t>.</w:t>
            </w:r>
          </w:p>
          <w:p w:rsidR="00263477" w:rsidRDefault="00263477" w:rsidP="00263477">
            <w:pPr>
              <w:numPr>
                <w:ilvl w:val="0"/>
                <w:numId w:val="10"/>
              </w:numPr>
              <w:tabs>
                <w:tab w:val="left" w:pos="0"/>
              </w:tabs>
              <w:suppressAutoHyphens/>
              <w:spacing w:after="0" w:line="240" w:lineRule="auto"/>
              <w:rPr>
                <w:spacing w:val="-3"/>
                <w:sz w:val="24"/>
              </w:rPr>
            </w:pPr>
            <w:r>
              <w:rPr>
                <w:spacing w:val="-3"/>
                <w:sz w:val="24"/>
              </w:rPr>
              <w:t xml:space="preserve">He chooses which event </w:t>
            </w:r>
            <w:r w:rsidR="00834862">
              <w:rPr>
                <w:spacing w:val="-3"/>
                <w:sz w:val="24"/>
              </w:rPr>
              <w:t xml:space="preserve">the activity </w:t>
            </w:r>
            <w:r>
              <w:rPr>
                <w:spacing w:val="-3"/>
                <w:sz w:val="24"/>
              </w:rPr>
              <w:t>falls under.</w:t>
            </w:r>
          </w:p>
          <w:p w:rsidR="00263477" w:rsidRDefault="00263477" w:rsidP="00263477">
            <w:pPr>
              <w:numPr>
                <w:ilvl w:val="0"/>
                <w:numId w:val="10"/>
              </w:numPr>
              <w:tabs>
                <w:tab w:val="left" w:pos="0"/>
              </w:tabs>
              <w:suppressAutoHyphens/>
              <w:spacing w:after="0" w:line="240" w:lineRule="auto"/>
              <w:rPr>
                <w:spacing w:val="-3"/>
                <w:sz w:val="24"/>
              </w:rPr>
            </w:pPr>
            <w:r>
              <w:rPr>
                <w:spacing w:val="-3"/>
                <w:sz w:val="24"/>
              </w:rPr>
              <w:t xml:space="preserve">He </w:t>
            </w:r>
            <w:r w:rsidR="00F43C5D">
              <w:rPr>
                <w:spacing w:val="-3"/>
                <w:sz w:val="24"/>
              </w:rPr>
              <w:t>sets the time and location for the event</w:t>
            </w:r>
            <w:r>
              <w:rPr>
                <w:spacing w:val="-3"/>
                <w:sz w:val="24"/>
              </w:rPr>
              <w:t>.</w:t>
            </w:r>
          </w:p>
          <w:p w:rsidR="00263477" w:rsidRDefault="00263477" w:rsidP="00263477">
            <w:pPr>
              <w:numPr>
                <w:ilvl w:val="0"/>
                <w:numId w:val="10"/>
              </w:numPr>
              <w:tabs>
                <w:tab w:val="left" w:pos="0"/>
              </w:tabs>
              <w:suppressAutoHyphens/>
              <w:spacing w:after="0" w:line="240" w:lineRule="auto"/>
              <w:rPr>
                <w:spacing w:val="-3"/>
                <w:sz w:val="24"/>
              </w:rPr>
            </w:pPr>
            <w:r>
              <w:rPr>
                <w:spacing w:val="-3"/>
                <w:sz w:val="24"/>
              </w:rPr>
              <w:t xml:space="preserve">He </w:t>
            </w:r>
            <w:r w:rsidR="00153529">
              <w:rPr>
                <w:spacing w:val="-3"/>
                <w:sz w:val="24"/>
              </w:rPr>
              <w:t>assigns v</w:t>
            </w:r>
            <w:r w:rsidR="00827BB8">
              <w:rPr>
                <w:spacing w:val="-3"/>
                <w:sz w:val="24"/>
              </w:rPr>
              <w:t>olunteers to participate in the activity</w:t>
            </w:r>
            <w:r>
              <w:rPr>
                <w:spacing w:val="-3"/>
                <w:sz w:val="24"/>
              </w:rPr>
              <w:t>.</w:t>
            </w:r>
          </w:p>
          <w:p w:rsidR="005C56EB" w:rsidRDefault="005C56EB" w:rsidP="00263477">
            <w:pPr>
              <w:numPr>
                <w:ilvl w:val="0"/>
                <w:numId w:val="10"/>
              </w:numPr>
              <w:tabs>
                <w:tab w:val="left" w:pos="0"/>
              </w:tabs>
              <w:suppressAutoHyphens/>
              <w:spacing w:after="0" w:line="240" w:lineRule="auto"/>
              <w:rPr>
                <w:spacing w:val="-3"/>
                <w:sz w:val="24"/>
              </w:rPr>
            </w:pPr>
            <w:r>
              <w:rPr>
                <w:spacing w:val="-3"/>
                <w:sz w:val="24"/>
              </w:rPr>
              <w:lastRenderedPageBreak/>
              <w:t>He confirms the data entered and submits the form.</w:t>
            </w:r>
          </w:p>
          <w:p w:rsidR="00263477" w:rsidRDefault="00263477" w:rsidP="00263477">
            <w:pPr>
              <w:numPr>
                <w:ilvl w:val="0"/>
                <w:numId w:val="10"/>
              </w:numPr>
              <w:tabs>
                <w:tab w:val="left" w:pos="0"/>
              </w:tabs>
              <w:suppressAutoHyphens/>
              <w:spacing w:after="0" w:line="240" w:lineRule="auto"/>
              <w:rPr>
                <w:spacing w:val="-3"/>
                <w:sz w:val="24"/>
              </w:rPr>
            </w:pPr>
            <w:r>
              <w:rPr>
                <w:spacing w:val="-3"/>
                <w:sz w:val="24"/>
              </w:rPr>
              <w:t xml:space="preserve">The system creates an </w:t>
            </w:r>
            <w:r w:rsidR="00EE6FEB">
              <w:rPr>
                <w:spacing w:val="-3"/>
                <w:sz w:val="24"/>
              </w:rPr>
              <w:t>activity</w:t>
            </w:r>
          </w:p>
          <w:p w:rsidR="00AA1320" w:rsidRPr="002D4DFF" w:rsidRDefault="002D4DFF" w:rsidP="002D4DFF">
            <w:pPr>
              <w:numPr>
                <w:ilvl w:val="0"/>
                <w:numId w:val="10"/>
              </w:numPr>
              <w:tabs>
                <w:tab w:val="left" w:pos="0"/>
              </w:tabs>
              <w:suppressAutoHyphens/>
              <w:spacing w:after="0" w:line="240" w:lineRule="auto"/>
              <w:rPr>
                <w:spacing w:val="-3"/>
                <w:sz w:val="24"/>
              </w:rPr>
            </w:pPr>
            <w:r>
              <w:rPr>
                <w:spacing w:val="-3"/>
                <w:sz w:val="24"/>
              </w:rPr>
              <w:t>The user is taken to the activity details page.</w:t>
            </w:r>
          </w:p>
        </w:tc>
      </w:tr>
      <w:tr w:rsidR="00AA1320" w:rsidTr="00896236">
        <w:tc>
          <w:tcPr>
            <w:tcW w:w="2070" w:type="dxa"/>
            <w:tcBorders>
              <w:top w:val="single" w:sz="4" w:space="0" w:color="000000"/>
              <w:left w:val="single" w:sz="4" w:space="0" w:color="000000"/>
              <w:bottom w:val="single" w:sz="4" w:space="0" w:color="000000"/>
            </w:tcBorders>
            <w:shd w:val="clear" w:color="auto" w:fill="auto"/>
          </w:tcPr>
          <w:p w:rsidR="00AA1320" w:rsidRDefault="00AA1320" w:rsidP="00896236">
            <w:pPr>
              <w:tabs>
                <w:tab w:val="left" w:pos="0"/>
              </w:tabs>
              <w:suppressAutoHyphens/>
              <w:rPr>
                <w:spacing w:val="-3"/>
                <w:sz w:val="24"/>
              </w:rPr>
            </w:pPr>
            <w:proofErr w:type="spellStart"/>
            <w:r>
              <w:rPr>
                <w:b/>
                <w:spacing w:val="-3"/>
                <w:sz w:val="24"/>
              </w:rPr>
              <w:lastRenderedPageBreak/>
              <w:t>Postcondition</w:t>
            </w:r>
            <w:proofErr w:type="spellEnd"/>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AA1320" w:rsidRDefault="00AA1320" w:rsidP="00E23435">
            <w:pPr>
              <w:tabs>
                <w:tab w:val="left" w:pos="0"/>
              </w:tabs>
              <w:suppressAutoHyphens/>
            </w:pPr>
            <w:r>
              <w:rPr>
                <w:spacing w:val="-3"/>
                <w:sz w:val="24"/>
              </w:rPr>
              <w:t xml:space="preserve">The </w:t>
            </w:r>
            <w:r w:rsidR="00E23435">
              <w:rPr>
                <w:spacing w:val="-3"/>
                <w:sz w:val="24"/>
              </w:rPr>
              <w:t>activity is created and the user is taken to the activity details page.</w:t>
            </w:r>
            <w:r>
              <w:fldChar w:fldCharType="begin"/>
            </w:r>
            <w:r>
              <w:instrText xml:space="preserve"> XE "Article" </w:instrText>
            </w:r>
            <w:r>
              <w:fldChar w:fldCharType="end"/>
            </w:r>
          </w:p>
        </w:tc>
      </w:tr>
      <w:tr w:rsidR="00AA1320" w:rsidTr="00896236">
        <w:tc>
          <w:tcPr>
            <w:tcW w:w="2070" w:type="dxa"/>
            <w:tcBorders>
              <w:top w:val="single" w:sz="4" w:space="0" w:color="000000"/>
              <w:left w:val="single" w:sz="4" w:space="0" w:color="000000"/>
              <w:bottom w:val="single" w:sz="4" w:space="0" w:color="000000"/>
            </w:tcBorders>
            <w:shd w:val="clear" w:color="auto" w:fill="auto"/>
          </w:tcPr>
          <w:p w:rsidR="00AA1320" w:rsidRDefault="00AA1320" w:rsidP="00896236">
            <w:pPr>
              <w:tabs>
                <w:tab w:val="left" w:pos="0"/>
              </w:tabs>
              <w:suppressAutoHyphens/>
              <w:rPr>
                <w:spacing w:val="-3"/>
                <w:sz w:val="24"/>
              </w:rPr>
            </w:pPr>
            <w:r>
              <w:rPr>
                <w:b/>
                <w:spacing w:val="-3"/>
                <w:sz w:val="24"/>
              </w:rPr>
              <w:t>Exception Paths</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32659D" w:rsidRDefault="0032659D" w:rsidP="006F220F">
            <w:pPr>
              <w:tabs>
                <w:tab w:val="left" w:pos="0"/>
              </w:tabs>
              <w:suppressAutoHyphens/>
              <w:rPr>
                <w:spacing w:val="-3"/>
                <w:sz w:val="24"/>
              </w:rPr>
            </w:pPr>
            <w:r>
              <w:rPr>
                <w:spacing w:val="-3"/>
                <w:sz w:val="24"/>
              </w:rPr>
              <w:t>A volunteer may not be available</w:t>
            </w:r>
            <w:r w:rsidR="00401446">
              <w:rPr>
                <w:spacing w:val="-3"/>
                <w:sz w:val="24"/>
              </w:rPr>
              <w:t xml:space="preserve"> at a given time. The user will not be able to add him to the activity.</w:t>
            </w:r>
          </w:p>
          <w:p w:rsidR="006F220F" w:rsidRPr="0032659D" w:rsidRDefault="00AA1320" w:rsidP="006F220F">
            <w:pPr>
              <w:tabs>
                <w:tab w:val="left" w:pos="0"/>
              </w:tabs>
              <w:suppressAutoHyphens/>
              <w:rPr>
                <w:spacing w:val="-3"/>
                <w:sz w:val="24"/>
              </w:rPr>
            </w:pPr>
            <w:r>
              <w:rPr>
                <w:spacing w:val="-3"/>
                <w:sz w:val="24"/>
              </w:rPr>
              <w:t xml:space="preserve">The </w:t>
            </w:r>
            <w:r w:rsidR="006F220F">
              <w:rPr>
                <w:spacing w:val="-3"/>
                <w:sz w:val="24"/>
              </w:rPr>
              <w:t xml:space="preserve">user </w:t>
            </w:r>
            <w:r>
              <w:rPr>
                <w:spacing w:val="-3"/>
                <w:sz w:val="24"/>
              </w:rPr>
              <w:t xml:space="preserve">may abandon </w:t>
            </w:r>
            <w:r w:rsidR="006F220F">
              <w:rPr>
                <w:spacing w:val="-3"/>
                <w:sz w:val="24"/>
              </w:rPr>
              <w:t>creation at any time</w:t>
            </w:r>
            <w:r>
              <w:rPr>
                <w:spacing w:val="-3"/>
                <w:sz w:val="24"/>
              </w:rPr>
              <w:t>.</w:t>
            </w:r>
          </w:p>
        </w:tc>
      </w:tr>
      <w:tr w:rsidR="00AA1320" w:rsidTr="00896236">
        <w:tc>
          <w:tcPr>
            <w:tcW w:w="2070" w:type="dxa"/>
            <w:tcBorders>
              <w:top w:val="single" w:sz="4" w:space="0" w:color="000000"/>
              <w:left w:val="single" w:sz="4" w:space="0" w:color="000000"/>
              <w:bottom w:val="single" w:sz="4" w:space="0" w:color="000000"/>
            </w:tcBorders>
            <w:shd w:val="clear" w:color="auto" w:fill="auto"/>
          </w:tcPr>
          <w:p w:rsidR="00AA1320" w:rsidRDefault="00AA1320" w:rsidP="00896236">
            <w:pPr>
              <w:tabs>
                <w:tab w:val="left" w:pos="0"/>
              </w:tabs>
              <w:suppressAutoHyphens/>
              <w:rPr>
                <w:spacing w:val="-3"/>
                <w:sz w:val="24"/>
              </w:rPr>
            </w:pPr>
            <w:r>
              <w:rPr>
                <w:b/>
                <w:spacing w:val="-3"/>
                <w:sz w:val="24"/>
              </w:rPr>
              <w:t>Other</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AA1320" w:rsidRDefault="00AA1320" w:rsidP="005F7981">
            <w:pPr>
              <w:tabs>
                <w:tab w:val="left" w:pos="0"/>
              </w:tabs>
              <w:suppressAutoHyphens/>
            </w:pPr>
            <w:r>
              <w:rPr>
                <w:spacing w:val="-3"/>
                <w:sz w:val="24"/>
              </w:rPr>
              <w:t>T</w:t>
            </w:r>
            <w:r w:rsidR="005F7981">
              <w:rPr>
                <w:spacing w:val="-3"/>
                <w:sz w:val="24"/>
              </w:rPr>
              <w:t xml:space="preserve">o choose the volunteers, The user is provided with </w:t>
            </w:r>
            <w:r w:rsidR="00945070">
              <w:rPr>
                <w:spacing w:val="-3"/>
                <w:sz w:val="24"/>
              </w:rPr>
              <w:t>a list of all the volunteers</w:t>
            </w:r>
            <w:r w:rsidR="00DA68BF">
              <w:rPr>
                <w:spacing w:val="-3"/>
                <w:sz w:val="24"/>
              </w:rPr>
              <w:t>.</w:t>
            </w:r>
            <w:r>
              <w:fldChar w:fldCharType="begin"/>
            </w:r>
            <w:r>
              <w:instrText xml:space="preserve"> XE "Database" </w:instrText>
            </w:r>
            <w:r>
              <w:fldChar w:fldCharType="end"/>
            </w:r>
          </w:p>
        </w:tc>
      </w:tr>
    </w:tbl>
    <w:p w:rsidR="006D3563" w:rsidRPr="006D3563" w:rsidRDefault="006D3563" w:rsidP="00EA3B0F">
      <w:pPr>
        <w:pStyle w:val="Heading3"/>
        <w:keepLines w:val="0"/>
        <w:numPr>
          <w:ilvl w:val="2"/>
          <w:numId w:val="1"/>
        </w:numPr>
        <w:suppressAutoHyphens/>
        <w:spacing w:before="0" w:line="240" w:lineRule="auto"/>
        <w:rPr>
          <w:spacing w:val="-3"/>
          <w:sz w:val="24"/>
        </w:rPr>
      </w:pPr>
    </w:p>
    <w:p w:rsidR="00EA3B0F" w:rsidRDefault="00EA3B0F" w:rsidP="00EA3B0F">
      <w:pPr>
        <w:pStyle w:val="Heading3"/>
        <w:keepLines w:val="0"/>
        <w:numPr>
          <w:ilvl w:val="2"/>
          <w:numId w:val="1"/>
        </w:numPr>
        <w:suppressAutoHyphens/>
        <w:spacing w:before="0" w:line="240" w:lineRule="auto"/>
        <w:rPr>
          <w:spacing w:val="-3"/>
          <w:sz w:val="24"/>
        </w:rPr>
      </w:pPr>
      <w:bookmarkStart w:id="31" w:name="_Toc402305735"/>
      <w:r>
        <w:t>3.2.</w:t>
      </w:r>
      <w:r w:rsidR="00BF1A15">
        <w:t>3</w:t>
      </w:r>
      <w:r>
        <w:tab/>
      </w:r>
      <w:r w:rsidR="00C762B3">
        <w:t>Post event update</w:t>
      </w:r>
      <w:bookmarkEnd w:id="31"/>
      <w:r>
        <w:fldChar w:fldCharType="begin"/>
      </w:r>
      <w:r>
        <w:instrText xml:space="preserve"> XE "Article" </w:instrText>
      </w:r>
      <w:r>
        <w:fldChar w:fldCharType="end"/>
      </w:r>
    </w:p>
    <w:tbl>
      <w:tblPr>
        <w:tblW w:w="0" w:type="auto"/>
        <w:tblInd w:w="283" w:type="dxa"/>
        <w:tblLayout w:type="fixed"/>
        <w:tblLook w:val="0000"/>
      </w:tblPr>
      <w:tblGrid>
        <w:gridCol w:w="2070"/>
        <w:gridCol w:w="6310"/>
      </w:tblGrid>
      <w:tr w:rsidR="00EA3B0F" w:rsidTr="00896236">
        <w:tc>
          <w:tcPr>
            <w:tcW w:w="2070" w:type="dxa"/>
            <w:tcBorders>
              <w:top w:val="single" w:sz="4" w:space="0" w:color="000000"/>
              <w:left w:val="single" w:sz="4" w:space="0" w:color="000000"/>
              <w:bottom w:val="single" w:sz="4" w:space="0" w:color="000000"/>
            </w:tcBorders>
            <w:shd w:val="clear" w:color="auto" w:fill="auto"/>
          </w:tcPr>
          <w:p w:rsidR="00EA3B0F" w:rsidRDefault="00EA3B0F" w:rsidP="00896236">
            <w:pPr>
              <w:tabs>
                <w:tab w:val="left" w:pos="0"/>
              </w:tabs>
              <w:suppressAutoHyphens/>
              <w:rPr>
                <w:spacing w:val="-3"/>
                <w:sz w:val="24"/>
              </w:rPr>
            </w:pPr>
            <w:r>
              <w:rPr>
                <w:b/>
                <w:spacing w:val="-3"/>
                <w:sz w:val="24"/>
              </w:rPr>
              <w:t>Use Case Name</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EA3B0F" w:rsidRDefault="00BF1A15" w:rsidP="00C762B3">
            <w:pPr>
              <w:tabs>
                <w:tab w:val="left" w:pos="0"/>
              </w:tabs>
              <w:suppressAutoHyphens/>
            </w:pPr>
            <w:r>
              <w:rPr>
                <w:spacing w:val="-3"/>
                <w:sz w:val="24"/>
              </w:rPr>
              <w:t xml:space="preserve">Post </w:t>
            </w:r>
            <w:r w:rsidR="00C762B3">
              <w:rPr>
                <w:spacing w:val="-3"/>
                <w:sz w:val="24"/>
              </w:rPr>
              <w:t xml:space="preserve">event </w:t>
            </w:r>
            <w:r>
              <w:rPr>
                <w:spacing w:val="-3"/>
                <w:sz w:val="24"/>
              </w:rPr>
              <w:t>update</w:t>
            </w:r>
            <w:r w:rsidR="00EA3B0F">
              <w:fldChar w:fldCharType="begin"/>
            </w:r>
            <w:r w:rsidR="00EA3B0F">
              <w:instrText xml:space="preserve"> XE "Article" </w:instrText>
            </w:r>
            <w:r w:rsidR="00EA3B0F">
              <w:fldChar w:fldCharType="end"/>
            </w:r>
          </w:p>
        </w:tc>
      </w:tr>
      <w:tr w:rsidR="00EA3B0F" w:rsidTr="00896236">
        <w:tc>
          <w:tcPr>
            <w:tcW w:w="2070" w:type="dxa"/>
            <w:tcBorders>
              <w:top w:val="single" w:sz="4" w:space="0" w:color="000000"/>
              <w:left w:val="single" w:sz="4" w:space="0" w:color="000000"/>
              <w:bottom w:val="single" w:sz="4" w:space="0" w:color="000000"/>
            </w:tcBorders>
            <w:shd w:val="clear" w:color="auto" w:fill="auto"/>
          </w:tcPr>
          <w:p w:rsidR="00EA3B0F" w:rsidRDefault="00EA3B0F" w:rsidP="00896236">
            <w:pPr>
              <w:tabs>
                <w:tab w:val="left" w:pos="0"/>
              </w:tabs>
              <w:suppressAutoHyphens/>
              <w:rPr>
                <w:spacing w:val="-3"/>
                <w:sz w:val="24"/>
              </w:rPr>
            </w:pPr>
            <w:proofErr w:type="spellStart"/>
            <w:r>
              <w:rPr>
                <w:b/>
                <w:spacing w:val="-3"/>
                <w:sz w:val="24"/>
              </w:rPr>
              <w:t>XRef</w:t>
            </w:r>
            <w:proofErr w:type="spellEnd"/>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EA3B0F" w:rsidRPr="004619B4" w:rsidRDefault="00EA3B0F" w:rsidP="0049719E">
            <w:pPr>
              <w:tabs>
                <w:tab w:val="left" w:pos="0"/>
              </w:tabs>
              <w:suppressAutoHyphens/>
              <w:rPr>
                <w:spacing w:val="-3"/>
                <w:sz w:val="24"/>
              </w:rPr>
            </w:pPr>
            <w:r>
              <w:rPr>
                <w:spacing w:val="-3"/>
                <w:sz w:val="24"/>
              </w:rPr>
              <w:t xml:space="preserve">Section 2.2.1, </w:t>
            </w:r>
            <w:r w:rsidR="0049719E">
              <w:rPr>
                <w:spacing w:val="-3"/>
                <w:sz w:val="24"/>
              </w:rPr>
              <w:t>Post event update</w:t>
            </w:r>
          </w:p>
        </w:tc>
      </w:tr>
      <w:tr w:rsidR="00EA3B0F" w:rsidTr="00896236">
        <w:tc>
          <w:tcPr>
            <w:tcW w:w="2070" w:type="dxa"/>
            <w:tcBorders>
              <w:top w:val="single" w:sz="4" w:space="0" w:color="000000"/>
              <w:left w:val="single" w:sz="4" w:space="0" w:color="000000"/>
              <w:bottom w:val="single" w:sz="4" w:space="0" w:color="000000"/>
            </w:tcBorders>
            <w:shd w:val="clear" w:color="auto" w:fill="auto"/>
          </w:tcPr>
          <w:p w:rsidR="00EA3B0F" w:rsidRDefault="00EA3B0F" w:rsidP="00896236">
            <w:pPr>
              <w:tabs>
                <w:tab w:val="left" w:pos="0"/>
              </w:tabs>
              <w:suppressAutoHyphens/>
              <w:rPr>
                <w:spacing w:val="-3"/>
                <w:sz w:val="24"/>
              </w:rPr>
            </w:pPr>
            <w:r>
              <w:rPr>
                <w:b/>
                <w:spacing w:val="-3"/>
                <w:sz w:val="24"/>
              </w:rPr>
              <w:t>Trigger</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EA3B0F" w:rsidRDefault="00EA3B0F" w:rsidP="00AC0A89">
            <w:pPr>
              <w:tabs>
                <w:tab w:val="left" w:pos="0"/>
              </w:tabs>
              <w:suppressAutoHyphens/>
            </w:pPr>
            <w:r>
              <w:rPr>
                <w:spacing w:val="-3"/>
                <w:sz w:val="24"/>
              </w:rPr>
              <w:t xml:space="preserve">The user </w:t>
            </w:r>
            <w:r w:rsidR="00717680">
              <w:rPr>
                <w:spacing w:val="-3"/>
                <w:sz w:val="24"/>
              </w:rPr>
              <w:t xml:space="preserve">navigates to the event details page and </w:t>
            </w:r>
            <w:r w:rsidR="004456AA">
              <w:rPr>
                <w:spacing w:val="-3"/>
                <w:sz w:val="24"/>
              </w:rPr>
              <w:t xml:space="preserve">chooses to post </w:t>
            </w:r>
            <w:r w:rsidR="0018232C">
              <w:rPr>
                <w:spacing w:val="-3"/>
                <w:sz w:val="24"/>
              </w:rPr>
              <w:t xml:space="preserve">an update about the progress of </w:t>
            </w:r>
            <w:r w:rsidR="00AC0A89">
              <w:rPr>
                <w:spacing w:val="-3"/>
                <w:sz w:val="24"/>
              </w:rPr>
              <w:t xml:space="preserve">the </w:t>
            </w:r>
            <w:r w:rsidR="0018232C">
              <w:rPr>
                <w:spacing w:val="-3"/>
                <w:sz w:val="24"/>
              </w:rPr>
              <w:t>event</w:t>
            </w:r>
            <w:r>
              <w:fldChar w:fldCharType="begin"/>
            </w:r>
            <w:r>
              <w:instrText xml:space="preserve"> XE "Reader" </w:instrText>
            </w:r>
            <w:r>
              <w:fldChar w:fldCharType="end"/>
            </w:r>
          </w:p>
        </w:tc>
      </w:tr>
      <w:tr w:rsidR="00EA3B0F" w:rsidTr="00896236">
        <w:tc>
          <w:tcPr>
            <w:tcW w:w="2070" w:type="dxa"/>
            <w:tcBorders>
              <w:top w:val="single" w:sz="4" w:space="0" w:color="000000"/>
              <w:left w:val="single" w:sz="4" w:space="0" w:color="000000"/>
              <w:bottom w:val="single" w:sz="4" w:space="0" w:color="000000"/>
            </w:tcBorders>
            <w:shd w:val="clear" w:color="auto" w:fill="auto"/>
          </w:tcPr>
          <w:p w:rsidR="00EA3B0F" w:rsidRDefault="00EA3B0F" w:rsidP="00896236">
            <w:pPr>
              <w:tabs>
                <w:tab w:val="left" w:pos="0"/>
              </w:tabs>
              <w:suppressAutoHyphens/>
              <w:rPr>
                <w:spacing w:val="-3"/>
                <w:sz w:val="24"/>
              </w:rPr>
            </w:pPr>
            <w:r>
              <w:rPr>
                <w:b/>
                <w:spacing w:val="-3"/>
                <w:sz w:val="24"/>
              </w:rPr>
              <w:t>Precondition</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EA3B0F" w:rsidRDefault="00EA3B0F" w:rsidP="00896236">
            <w:pPr>
              <w:tabs>
                <w:tab w:val="left" w:pos="0"/>
              </w:tabs>
              <w:suppressAutoHyphens/>
            </w:pPr>
            <w:r>
              <w:rPr>
                <w:spacing w:val="-3"/>
                <w:sz w:val="24"/>
              </w:rPr>
              <w:t xml:space="preserve">A form containing all the required fields is displayed. </w:t>
            </w:r>
          </w:p>
        </w:tc>
      </w:tr>
      <w:tr w:rsidR="00EA3B0F" w:rsidTr="00896236">
        <w:tc>
          <w:tcPr>
            <w:tcW w:w="2070" w:type="dxa"/>
            <w:tcBorders>
              <w:top w:val="single" w:sz="4" w:space="0" w:color="000000"/>
              <w:left w:val="single" w:sz="4" w:space="0" w:color="000000"/>
              <w:bottom w:val="single" w:sz="4" w:space="0" w:color="000000"/>
            </w:tcBorders>
            <w:shd w:val="clear" w:color="auto" w:fill="auto"/>
          </w:tcPr>
          <w:p w:rsidR="00EA3B0F" w:rsidRDefault="00EA3B0F" w:rsidP="00896236">
            <w:pPr>
              <w:tabs>
                <w:tab w:val="left" w:pos="0"/>
              </w:tabs>
              <w:suppressAutoHyphens/>
              <w:rPr>
                <w:spacing w:val="-3"/>
                <w:sz w:val="24"/>
              </w:rPr>
            </w:pPr>
            <w:r>
              <w:rPr>
                <w:b/>
                <w:spacing w:val="-3"/>
                <w:sz w:val="24"/>
              </w:rPr>
              <w:t>Basic Path</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EA3B0F" w:rsidRPr="006F00B0" w:rsidRDefault="00EA3B0F" w:rsidP="006F00B0">
            <w:pPr>
              <w:pStyle w:val="ListParagraph"/>
              <w:numPr>
                <w:ilvl w:val="0"/>
                <w:numId w:val="14"/>
              </w:numPr>
              <w:tabs>
                <w:tab w:val="left" w:pos="0"/>
              </w:tabs>
              <w:suppressAutoHyphens/>
              <w:spacing w:after="0" w:line="240" w:lineRule="auto"/>
              <w:rPr>
                <w:spacing w:val="-3"/>
                <w:sz w:val="24"/>
              </w:rPr>
            </w:pPr>
            <w:r w:rsidRPr="006F00B0">
              <w:rPr>
                <w:spacing w:val="-3"/>
                <w:sz w:val="24"/>
              </w:rPr>
              <w:t xml:space="preserve">The </w:t>
            </w:r>
            <w:r w:rsidR="00B00C1B" w:rsidRPr="006F00B0">
              <w:rPr>
                <w:spacing w:val="-3"/>
                <w:sz w:val="24"/>
              </w:rPr>
              <w:t xml:space="preserve">user </w:t>
            </w:r>
            <w:r w:rsidRPr="006F00B0">
              <w:rPr>
                <w:spacing w:val="-3"/>
                <w:sz w:val="24"/>
              </w:rPr>
              <w:t xml:space="preserve">enters a </w:t>
            </w:r>
            <w:r w:rsidR="00B00C1B" w:rsidRPr="006F00B0">
              <w:rPr>
                <w:spacing w:val="-3"/>
                <w:sz w:val="24"/>
              </w:rPr>
              <w:t>message stating the progress made</w:t>
            </w:r>
            <w:r w:rsidRPr="006F00B0">
              <w:rPr>
                <w:spacing w:val="-3"/>
                <w:sz w:val="24"/>
              </w:rPr>
              <w:t>.</w:t>
            </w:r>
          </w:p>
          <w:p w:rsidR="001F1A66" w:rsidRPr="006F00B0" w:rsidRDefault="008D5E30" w:rsidP="006F00B0">
            <w:pPr>
              <w:pStyle w:val="ListParagraph"/>
              <w:numPr>
                <w:ilvl w:val="0"/>
                <w:numId w:val="14"/>
              </w:numPr>
              <w:tabs>
                <w:tab w:val="left" w:pos="0"/>
              </w:tabs>
              <w:suppressAutoHyphens/>
              <w:spacing w:after="0" w:line="240" w:lineRule="auto"/>
              <w:rPr>
                <w:spacing w:val="-3"/>
                <w:sz w:val="24"/>
              </w:rPr>
            </w:pPr>
            <w:r w:rsidRPr="006F00B0">
              <w:rPr>
                <w:spacing w:val="-3"/>
                <w:sz w:val="24"/>
              </w:rPr>
              <w:t>He submits the form</w:t>
            </w:r>
            <w:r w:rsidR="00A94FFD" w:rsidRPr="006F00B0">
              <w:rPr>
                <w:spacing w:val="-3"/>
                <w:sz w:val="24"/>
              </w:rPr>
              <w:t>.</w:t>
            </w:r>
          </w:p>
          <w:p w:rsidR="00EA3B0F" w:rsidRPr="006F00B0" w:rsidRDefault="00576E91" w:rsidP="006F00B0">
            <w:pPr>
              <w:pStyle w:val="ListParagraph"/>
              <w:numPr>
                <w:ilvl w:val="0"/>
                <w:numId w:val="14"/>
              </w:numPr>
              <w:tabs>
                <w:tab w:val="left" w:pos="0"/>
              </w:tabs>
              <w:suppressAutoHyphens/>
              <w:spacing w:after="0" w:line="240" w:lineRule="auto"/>
              <w:rPr>
                <w:spacing w:val="-3"/>
                <w:sz w:val="24"/>
              </w:rPr>
            </w:pPr>
            <w:r w:rsidRPr="006F00B0">
              <w:rPr>
                <w:spacing w:val="-3"/>
                <w:sz w:val="24"/>
              </w:rPr>
              <w:t>The system adds the update to the event</w:t>
            </w:r>
            <w:r w:rsidR="00EA3B0F" w:rsidRPr="006F00B0">
              <w:rPr>
                <w:spacing w:val="-3"/>
                <w:sz w:val="24"/>
              </w:rPr>
              <w:t>.</w:t>
            </w:r>
          </w:p>
        </w:tc>
      </w:tr>
      <w:tr w:rsidR="00EA3B0F" w:rsidTr="00896236">
        <w:tc>
          <w:tcPr>
            <w:tcW w:w="2070" w:type="dxa"/>
            <w:tcBorders>
              <w:top w:val="single" w:sz="4" w:space="0" w:color="000000"/>
              <w:left w:val="single" w:sz="4" w:space="0" w:color="000000"/>
              <w:bottom w:val="single" w:sz="4" w:space="0" w:color="000000"/>
            </w:tcBorders>
            <w:shd w:val="clear" w:color="auto" w:fill="auto"/>
          </w:tcPr>
          <w:p w:rsidR="00EA3B0F" w:rsidRDefault="00EA3B0F" w:rsidP="00896236">
            <w:pPr>
              <w:tabs>
                <w:tab w:val="left" w:pos="0"/>
              </w:tabs>
              <w:suppressAutoHyphens/>
              <w:rPr>
                <w:spacing w:val="-3"/>
                <w:sz w:val="24"/>
              </w:rPr>
            </w:pPr>
            <w:proofErr w:type="spellStart"/>
            <w:r>
              <w:rPr>
                <w:b/>
                <w:spacing w:val="-3"/>
                <w:sz w:val="24"/>
              </w:rPr>
              <w:t>Postcondition</w:t>
            </w:r>
            <w:proofErr w:type="spellEnd"/>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EA3B0F" w:rsidRDefault="00EA3B0F" w:rsidP="006F00B0">
            <w:pPr>
              <w:tabs>
                <w:tab w:val="left" w:pos="0"/>
              </w:tabs>
              <w:suppressAutoHyphens/>
            </w:pPr>
            <w:r>
              <w:rPr>
                <w:spacing w:val="-3"/>
                <w:sz w:val="24"/>
              </w:rPr>
              <w:t xml:space="preserve">The </w:t>
            </w:r>
            <w:r w:rsidR="006F00B0">
              <w:rPr>
                <w:spacing w:val="-3"/>
                <w:sz w:val="24"/>
              </w:rPr>
              <w:t>update is added to the activity</w:t>
            </w:r>
            <w:r>
              <w:rPr>
                <w:spacing w:val="-3"/>
                <w:sz w:val="24"/>
              </w:rPr>
              <w:t>.</w:t>
            </w:r>
            <w:r>
              <w:fldChar w:fldCharType="begin"/>
            </w:r>
            <w:r>
              <w:instrText xml:space="preserve"> XE "Article" </w:instrText>
            </w:r>
            <w:r>
              <w:fldChar w:fldCharType="end"/>
            </w:r>
          </w:p>
        </w:tc>
      </w:tr>
    </w:tbl>
    <w:p w:rsidR="00AA1320" w:rsidRDefault="00AA1320" w:rsidP="00AA1320">
      <w:pPr>
        <w:rPr>
          <w:sz w:val="24"/>
        </w:rPr>
      </w:pPr>
    </w:p>
    <w:p w:rsidR="00E03A5D" w:rsidRDefault="00E03A5D" w:rsidP="00E03A5D">
      <w:pPr>
        <w:pStyle w:val="Heading3"/>
        <w:keepLines w:val="0"/>
        <w:numPr>
          <w:ilvl w:val="2"/>
          <w:numId w:val="1"/>
        </w:numPr>
        <w:suppressAutoHyphens/>
        <w:spacing w:before="0" w:line="240" w:lineRule="auto"/>
        <w:rPr>
          <w:spacing w:val="-3"/>
          <w:sz w:val="24"/>
        </w:rPr>
      </w:pPr>
      <w:bookmarkStart w:id="32" w:name="_Toc402305736"/>
      <w:r>
        <w:t>3.2.</w:t>
      </w:r>
      <w:r w:rsidR="006E017E">
        <w:t>4</w:t>
      </w:r>
      <w:r>
        <w:tab/>
      </w:r>
      <w:r w:rsidR="00F51E46">
        <w:t>Schedule meeting</w:t>
      </w:r>
      <w:bookmarkEnd w:id="32"/>
      <w:r>
        <w:fldChar w:fldCharType="begin"/>
      </w:r>
      <w:r>
        <w:instrText xml:space="preserve"> XE "Article" </w:instrText>
      </w:r>
      <w:r>
        <w:fldChar w:fldCharType="end"/>
      </w:r>
    </w:p>
    <w:tbl>
      <w:tblPr>
        <w:tblW w:w="0" w:type="auto"/>
        <w:tblInd w:w="283" w:type="dxa"/>
        <w:tblLayout w:type="fixed"/>
        <w:tblLook w:val="0000"/>
      </w:tblPr>
      <w:tblGrid>
        <w:gridCol w:w="2070"/>
        <w:gridCol w:w="6310"/>
      </w:tblGrid>
      <w:tr w:rsidR="00E03A5D" w:rsidTr="00896236">
        <w:tc>
          <w:tcPr>
            <w:tcW w:w="2070" w:type="dxa"/>
            <w:tcBorders>
              <w:top w:val="single" w:sz="4" w:space="0" w:color="000000"/>
              <w:left w:val="single" w:sz="4" w:space="0" w:color="000000"/>
              <w:bottom w:val="single" w:sz="4" w:space="0" w:color="000000"/>
            </w:tcBorders>
            <w:shd w:val="clear" w:color="auto" w:fill="auto"/>
          </w:tcPr>
          <w:p w:rsidR="00E03A5D" w:rsidRDefault="00E03A5D" w:rsidP="00896236">
            <w:pPr>
              <w:tabs>
                <w:tab w:val="left" w:pos="0"/>
              </w:tabs>
              <w:suppressAutoHyphens/>
              <w:rPr>
                <w:spacing w:val="-3"/>
                <w:sz w:val="24"/>
              </w:rPr>
            </w:pPr>
            <w:r>
              <w:rPr>
                <w:b/>
                <w:spacing w:val="-3"/>
                <w:sz w:val="24"/>
              </w:rPr>
              <w:t>Use Case Name</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E03A5D" w:rsidRDefault="008C5A1A" w:rsidP="00896236">
            <w:pPr>
              <w:tabs>
                <w:tab w:val="left" w:pos="0"/>
              </w:tabs>
              <w:suppressAutoHyphens/>
            </w:pPr>
            <w:r>
              <w:rPr>
                <w:sz w:val="24"/>
                <w:szCs w:val="24"/>
              </w:rPr>
              <w:t>Schedule meeting</w:t>
            </w:r>
            <w:r w:rsidR="00E03A5D">
              <w:fldChar w:fldCharType="begin"/>
            </w:r>
            <w:r w:rsidR="00E03A5D">
              <w:instrText xml:space="preserve"> XE "Article" </w:instrText>
            </w:r>
            <w:r w:rsidR="00E03A5D">
              <w:fldChar w:fldCharType="end"/>
            </w:r>
          </w:p>
        </w:tc>
      </w:tr>
      <w:tr w:rsidR="00E03A5D" w:rsidTr="00896236">
        <w:tc>
          <w:tcPr>
            <w:tcW w:w="2070" w:type="dxa"/>
            <w:tcBorders>
              <w:top w:val="single" w:sz="4" w:space="0" w:color="000000"/>
              <w:left w:val="single" w:sz="4" w:space="0" w:color="000000"/>
              <w:bottom w:val="single" w:sz="4" w:space="0" w:color="000000"/>
            </w:tcBorders>
            <w:shd w:val="clear" w:color="auto" w:fill="auto"/>
          </w:tcPr>
          <w:p w:rsidR="00E03A5D" w:rsidRDefault="00E03A5D" w:rsidP="00896236">
            <w:pPr>
              <w:tabs>
                <w:tab w:val="left" w:pos="0"/>
              </w:tabs>
              <w:suppressAutoHyphens/>
              <w:rPr>
                <w:spacing w:val="-3"/>
                <w:sz w:val="24"/>
              </w:rPr>
            </w:pPr>
            <w:proofErr w:type="spellStart"/>
            <w:r>
              <w:rPr>
                <w:b/>
                <w:spacing w:val="-3"/>
                <w:sz w:val="24"/>
              </w:rPr>
              <w:t>XRef</w:t>
            </w:r>
            <w:proofErr w:type="spellEnd"/>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E03A5D" w:rsidRPr="004619B4" w:rsidRDefault="00E03A5D" w:rsidP="00F76CD1">
            <w:pPr>
              <w:tabs>
                <w:tab w:val="left" w:pos="0"/>
              </w:tabs>
              <w:suppressAutoHyphens/>
              <w:rPr>
                <w:spacing w:val="-3"/>
                <w:sz w:val="24"/>
              </w:rPr>
            </w:pPr>
            <w:r>
              <w:rPr>
                <w:spacing w:val="-3"/>
                <w:sz w:val="24"/>
              </w:rPr>
              <w:t xml:space="preserve">Section 2.2.1, </w:t>
            </w:r>
            <w:r w:rsidR="00F76CD1">
              <w:rPr>
                <w:spacing w:val="-3"/>
                <w:sz w:val="24"/>
              </w:rPr>
              <w:t>Schedule meeting</w:t>
            </w:r>
            <w:r>
              <w:fldChar w:fldCharType="begin"/>
            </w:r>
            <w:r>
              <w:instrText xml:space="preserve"> XE "Article" </w:instrText>
            </w:r>
            <w:r>
              <w:fldChar w:fldCharType="end"/>
            </w:r>
          </w:p>
        </w:tc>
      </w:tr>
      <w:tr w:rsidR="00E03A5D" w:rsidTr="00896236">
        <w:tc>
          <w:tcPr>
            <w:tcW w:w="2070" w:type="dxa"/>
            <w:tcBorders>
              <w:top w:val="single" w:sz="4" w:space="0" w:color="000000"/>
              <w:left w:val="single" w:sz="4" w:space="0" w:color="000000"/>
              <w:bottom w:val="single" w:sz="4" w:space="0" w:color="000000"/>
            </w:tcBorders>
            <w:shd w:val="clear" w:color="auto" w:fill="auto"/>
          </w:tcPr>
          <w:p w:rsidR="00E03A5D" w:rsidRDefault="00E03A5D" w:rsidP="00896236">
            <w:pPr>
              <w:tabs>
                <w:tab w:val="left" w:pos="0"/>
              </w:tabs>
              <w:suppressAutoHyphens/>
              <w:rPr>
                <w:spacing w:val="-3"/>
                <w:sz w:val="24"/>
              </w:rPr>
            </w:pPr>
            <w:r>
              <w:rPr>
                <w:b/>
                <w:spacing w:val="-3"/>
                <w:sz w:val="24"/>
              </w:rPr>
              <w:t>Trigger</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E03A5D" w:rsidRDefault="00E03A5D" w:rsidP="005021D6">
            <w:pPr>
              <w:tabs>
                <w:tab w:val="left" w:pos="0"/>
              </w:tabs>
              <w:suppressAutoHyphens/>
            </w:pPr>
            <w:r>
              <w:rPr>
                <w:spacing w:val="-3"/>
                <w:sz w:val="24"/>
              </w:rPr>
              <w:t xml:space="preserve">The user chooses to </w:t>
            </w:r>
            <w:r w:rsidR="005021D6">
              <w:rPr>
                <w:spacing w:val="-3"/>
                <w:sz w:val="24"/>
              </w:rPr>
              <w:t>schedule a meeting.</w:t>
            </w:r>
            <w:r>
              <w:fldChar w:fldCharType="begin"/>
            </w:r>
            <w:r>
              <w:instrText xml:space="preserve"> XE "Reader" </w:instrText>
            </w:r>
            <w:r>
              <w:fldChar w:fldCharType="end"/>
            </w:r>
          </w:p>
        </w:tc>
      </w:tr>
      <w:tr w:rsidR="00E03A5D" w:rsidTr="00896236">
        <w:tc>
          <w:tcPr>
            <w:tcW w:w="2070" w:type="dxa"/>
            <w:tcBorders>
              <w:top w:val="single" w:sz="4" w:space="0" w:color="000000"/>
              <w:left w:val="single" w:sz="4" w:space="0" w:color="000000"/>
              <w:bottom w:val="single" w:sz="4" w:space="0" w:color="000000"/>
            </w:tcBorders>
            <w:shd w:val="clear" w:color="auto" w:fill="auto"/>
          </w:tcPr>
          <w:p w:rsidR="00E03A5D" w:rsidRDefault="00E03A5D" w:rsidP="00896236">
            <w:pPr>
              <w:tabs>
                <w:tab w:val="left" w:pos="0"/>
              </w:tabs>
              <w:suppressAutoHyphens/>
              <w:rPr>
                <w:spacing w:val="-3"/>
                <w:sz w:val="24"/>
              </w:rPr>
            </w:pPr>
            <w:r>
              <w:rPr>
                <w:b/>
                <w:spacing w:val="-3"/>
                <w:sz w:val="24"/>
              </w:rPr>
              <w:t>Precondition</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E03A5D" w:rsidRDefault="00E03A5D" w:rsidP="00896236">
            <w:pPr>
              <w:tabs>
                <w:tab w:val="left" w:pos="0"/>
              </w:tabs>
              <w:suppressAutoHyphens/>
            </w:pPr>
            <w:r>
              <w:rPr>
                <w:spacing w:val="-3"/>
                <w:sz w:val="24"/>
              </w:rPr>
              <w:t xml:space="preserve">A form containing all the required fields is displayed. </w:t>
            </w:r>
          </w:p>
        </w:tc>
      </w:tr>
      <w:tr w:rsidR="00E03A5D" w:rsidTr="00896236">
        <w:tc>
          <w:tcPr>
            <w:tcW w:w="2070" w:type="dxa"/>
            <w:tcBorders>
              <w:top w:val="single" w:sz="4" w:space="0" w:color="000000"/>
              <w:left w:val="single" w:sz="4" w:space="0" w:color="000000"/>
              <w:bottom w:val="single" w:sz="4" w:space="0" w:color="000000"/>
            </w:tcBorders>
            <w:shd w:val="clear" w:color="auto" w:fill="auto"/>
          </w:tcPr>
          <w:p w:rsidR="00E03A5D" w:rsidRDefault="00E03A5D" w:rsidP="00896236">
            <w:pPr>
              <w:tabs>
                <w:tab w:val="left" w:pos="0"/>
              </w:tabs>
              <w:suppressAutoHyphens/>
              <w:rPr>
                <w:spacing w:val="-3"/>
                <w:sz w:val="24"/>
              </w:rPr>
            </w:pPr>
            <w:r>
              <w:rPr>
                <w:b/>
                <w:spacing w:val="-3"/>
                <w:sz w:val="24"/>
              </w:rPr>
              <w:t>Basic Path</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E03A5D" w:rsidRPr="001137B6" w:rsidRDefault="00E03A5D" w:rsidP="001137B6">
            <w:pPr>
              <w:pStyle w:val="ListParagraph"/>
              <w:numPr>
                <w:ilvl w:val="0"/>
                <w:numId w:val="13"/>
              </w:numPr>
              <w:tabs>
                <w:tab w:val="left" w:pos="0"/>
              </w:tabs>
              <w:suppressAutoHyphens/>
              <w:spacing w:after="0" w:line="240" w:lineRule="auto"/>
              <w:rPr>
                <w:spacing w:val="-3"/>
                <w:sz w:val="24"/>
              </w:rPr>
            </w:pPr>
            <w:r w:rsidRPr="001137B6">
              <w:rPr>
                <w:spacing w:val="-3"/>
                <w:sz w:val="24"/>
              </w:rPr>
              <w:t xml:space="preserve">The user enters a name and </w:t>
            </w:r>
            <w:r w:rsidR="00CF4842" w:rsidRPr="001137B6">
              <w:rPr>
                <w:spacing w:val="-3"/>
                <w:sz w:val="24"/>
              </w:rPr>
              <w:t xml:space="preserve">purpose </w:t>
            </w:r>
            <w:r w:rsidRPr="001137B6">
              <w:rPr>
                <w:spacing w:val="-3"/>
                <w:sz w:val="24"/>
              </w:rPr>
              <w:t xml:space="preserve">of the </w:t>
            </w:r>
            <w:r w:rsidR="000E5D4D" w:rsidRPr="001137B6">
              <w:rPr>
                <w:spacing w:val="-3"/>
                <w:sz w:val="24"/>
              </w:rPr>
              <w:t>meeting</w:t>
            </w:r>
            <w:r w:rsidRPr="001137B6">
              <w:rPr>
                <w:spacing w:val="-3"/>
                <w:sz w:val="24"/>
              </w:rPr>
              <w:t>.</w:t>
            </w:r>
          </w:p>
          <w:p w:rsidR="00E03A5D" w:rsidRPr="001137B6" w:rsidRDefault="00E03A5D" w:rsidP="001137B6">
            <w:pPr>
              <w:pStyle w:val="ListParagraph"/>
              <w:numPr>
                <w:ilvl w:val="0"/>
                <w:numId w:val="13"/>
              </w:numPr>
              <w:tabs>
                <w:tab w:val="left" w:pos="0"/>
              </w:tabs>
              <w:suppressAutoHyphens/>
              <w:spacing w:after="0" w:line="240" w:lineRule="auto"/>
              <w:rPr>
                <w:spacing w:val="-3"/>
                <w:sz w:val="24"/>
              </w:rPr>
            </w:pPr>
            <w:r w:rsidRPr="001137B6">
              <w:rPr>
                <w:spacing w:val="-3"/>
                <w:sz w:val="24"/>
              </w:rPr>
              <w:t xml:space="preserve">He chooses which </w:t>
            </w:r>
            <w:r w:rsidR="00D246DF" w:rsidRPr="001137B6">
              <w:rPr>
                <w:spacing w:val="-3"/>
                <w:sz w:val="24"/>
              </w:rPr>
              <w:t>volunteers / verticals are expected to attend</w:t>
            </w:r>
            <w:r w:rsidRPr="001137B6">
              <w:rPr>
                <w:spacing w:val="-3"/>
                <w:sz w:val="24"/>
              </w:rPr>
              <w:t>.</w:t>
            </w:r>
          </w:p>
          <w:p w:rsidR="003B1CA4" w:rsidRPr="001137B6" w:rsidRDefault="00E03A5D" w:rsidP="001137B6">
            <w:pPr>
              <w:pStyle w:val="ListParagraph"/>
              <w:numPr>
                <w:ilvl w:val="0"/>
                <w:numId w:val="13"/>
              </w:numPr>
              <w:tabs>
                <w:tab w:val="left" w:pos="0"/>
              </w:tabs>
              <w:suppressAutoHyphens/>
              <w:spacing w:after="0" w:line="240" w:lineRule="auto"/>
              <w:rPr>
                <w:spacing w:val="-3"/>
                <w:sz w:val="24"/>
              </w:rPr>
            </w:pPr>
            <w:r w:rsidRPr="001137B6">
              <w:rPr>
                <w:spacing w:val="-3"/>
                <w:sz w:val="24"/>
              </w:rPr>
              <w:t>He sets the time and location for the event.</w:t>
            </w:r>
          </w:p>
          <w:p w:rsidR="00E03A5D" w:rsidRPr="001137B6" w:rsidRDefault="00E03A5D" w:rsidP="001137B6">
            <w:pPr>
              <w:pStyle w:val="ListParagraph"/>
              <w:numPr>
                <w:ilvl w:val="0"/>
                <w:numId w:val="13"/>
              </w:numPr>
              <w:tabs>
                <w:tab w:val="left" w:pos="0"/>
              </w:tabs>
              <w:suppressAutoHyphens/>
              <w:spacing w:after="0" w:line="240" w:lineRule="auto"/>
              <w:rPr>
                <w:spacing w:val="-3"/>
                <w:sz w:val="24"/>
              </w:rPr>
            </w:pPr>
            <w:r w:rsidRPr="001137B6">
              <w:rPr>
                <w:spacing w:val="-3"/>
                <w:sz w:val="24"/>
              </w:rPr>
              <w:t>He confirms the data entered and submits the form.</w:t>
            </w:r>
          </w:p>
          <w:p w:rsidR="00E03A5D" w:rsidRPr="001137B6" w:rsidRDefault="00E03A5D" w:rsidP="001137B6">
            <w:pPr>
              <w:pStyle w:val="ListParagraph"/>
              <w:numPr>
                <w:ilvl w:val="0"/>
                <w:numId w:val="13"/>
              </w:numPr>
              <w:tabs>
                <w:tab w:val="left" w:pos="0"/>
              </w:tabs>
              <w:suppressAutoHyphens/>
              <w:spacing w:after="0" w:line="240" w:lineRule="auto"/>
              <w:rPr>
                <w:spacing w:val="-3"/>
                <w:sz w:val="24"/>
              </w:rPr>
            </w:pPr>
            <w:r w:rsidRPr="001137B6">
              <w:rPr>
                <w:spacing w:val="-3"/>
                <w:sz w:val="24"/>
              </w:rPr>
              <w:t>The system creates a</w:t>
            </w:r>
            <w:r w:rsidR="00E767F4" w:rsidRPr="001137B6">
              <w:rPr>
                <w:spacing w:val="-3"/>
                <w:sz w:val="24"/>
              </w:rPr>
              <w:t xml:space="preserve"> meeting</w:t>
            </w:r>
            <w:r w:rsidR="006F4E45" w:rsidRPr="001137B6">
              <w:rPr>
                <w:spacing w:val="-3"/>
                <w:sz w:val="24"/>
              </w:rPr>
              <w:t>.</w:t>
            </w:r>
          </w:p>
          <w:p w:rsidR="00E03A5D" w:rsidRPr="00217B68" w:rsidRDefault="006F4E45" w:rsidP="00217B68">
            <w:pPr>
              <w:pStyle w:val="ListParagraph"/>
              <w:numPr>
                <w:ilvl w:val="0"/>
                <w:numId w:val="13"/>
              </w:numPr>
              <w:tabs>
                <w:tab w:val="left" w:pos="0"/>
              </w:tabs>
              <w:suppressAutoHyphens/>
              <w:spacing w:after="0" w:line="240" w:lineRule="auto"/>
              <w:rPr>
                <w:spacing w:val="-3"/>
                <w:sz w:val="24"/>
              </w:rPr>
            </w:pPr>
            <w:r w:rsidRPr="001137B6">
              <w:rPr>
                <w:spacing w:val="-3"/>
                <w:sz w:val="24"/>
              </w:rPr>
              <w:t>Notices are sent to all users expected to attend.</w:t>
            </w:r>
          </w:p>
        </w:tc>
      </w:tr>
      <w:tr w:rsidR="00E03A5D" w:rsidTr="00896236">
        <w:tc>
          <w:tcPr>
            <w:tcW w:w="2070" w:type="dxa"/>
            <w:tcBorders>
              <w:top w:val="single" w:sz="4" w:space="0" w:color="000000"/>
              <w:left w:val="single" w:sz="4" w:space="0" w:color="000000"/>
              <w:bottom w:val="single" w:sz="4" w:space="0" w:color="000000"/>
            </w:tcBorders>
            <w:shd w:val="clear" w:color="auto" w:fill="auto"/>
          </w:tcPr>
          <w:p w:rsidR="00E03A5D" w:rsidRDefault="00E03A5D" w:rsidP="00896236">
            <w:pPr>
              <w:tabs>
                <w:tab w:val="left" w:pos="0"/>
              </w:tabs>
              <w:suppressAutoHyphens/>
              <w:rPr>
                <w:spacing w:val="-3"/>
                <w:sz w:val="24"/>
              </w:rPr>
            </w:pPr>
            <w:proofErr w:type="spellStart"/>
            <w:r>
              <w:rPr>
                <w:b/>
                <w:spacing w:val="-3"/>
                <w:sz w:val="24"/>
              </w:rPr>
              <w:lastRenderedPageBreak/>
              <w:t>Postcondition</w:t>
            </w:r>
            <w:proofErr w:type="spellEnd"/>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E03A5D" w:rsidRDefault="00E03A5D" w:rsidP="005239E7">
            <w:pPr>
              <w:tabs>
                <w:tab w:val="left" w:pos="0"/>
              </w:tabs>
              <w:suppressAutoHyphens/>
            </w:pPr>
            <w:r>
              <w:rPr>
                <w:spacing w:val="-3"/>
                <w:sz w:val="24"/>
              </w:rPr>
              <w:t xml:space="preserve">The </w:t>
            </w:r>
            <w:r w:rsidR="00217B68">
              <w:rPr>
                <w:spacing w:val="-3"/>
                <w:sz w:val="24"/>
              </w:rPr>
              <w:t xml:space="preserve">meeting </w:t>
            </w:r>
            <w:r>
              <w:rPr>
                <w:spacing w:val="-3"/>
                <w:sz w:val="24"/>
              </w:rPr>
              <w:t xml:space="preserve">is </w:t>
            </w:r>
            <w:r w:rsidR="00217B68">
              <w:rPr>
                <w:spacing w:val="-3"/>
                <w:sz w:val="24"/>
              </w:rPr>
              <w:t xml:space="preserve">scheduled </w:t>
            </w:r>
            <w:r w:rsidR="005239E7">
              <w:rPr>
                <w:spacing w:val="-3"/>
                <w:sz w:val="24"/>
              </w:rPr>
              <w:t>and notices are sent to all members involved</w:t>
            </w:r>
            <w:r>
              <w:rPr>
                <w:spacing w:val="-3"/>
                <w:sz w:val="24"/>
              </w:rPr>
              <w:t>.</w:t>
            </w:r>
            <w:r>
              <w:fldChar w:fldCharType="begin"/>
            </w:r>
            <w:r>
              <w:instrText xml:space="preserve"> XE "Article" </w:instrText>
            </w:r>
            <w:r>
              <w:fldChar w:fldCharType="end"/>
            </w:r>
          </w:p>
        </w:tc>
      </w:tr>
      <w:tr w:rsidR="00E03A5D" w:rsidTr="00896236">
        <w:tc>
          <w:tcPr>
            <w:tcW w:w="2070" w:type="dxa"/>
            <w:tcBorders>
              <w:top w:val="single" w:sz="4" w:space="0" w:color="000000"/>
              <w:left w:val="single" w:sz="4" w:space="0" w:color="000000"/>
              <w:bottom w:val="single" w:sz="4" w:space="0" w:color="000000"/>
            </w:tcBorders>
            <w:shd w:val="clear" w:color="auto" w:fill="auto"/>
          </w:tcPr>
          <w:p w:rsidR="00E03A5D" w:rsidRDefault="00E03A5D" w:rsidP="00896236">
            <w:pPr>
              <w:tabs>
                <w:tab w:val="left" w:pos="0"/>
              </w:tabs>
              <w:suppressAutoHyphens/>
              <w:rPr>
                <w:spacing w:val="-3"/>
                <w:sz w:val="24"/>
              </w:rPr>
            </w:pPr>
            <w:r>
              <w:rPr>
                <w:b/>
                <w:spacing w:val="-3"/>
                <w:sz w:val="24"/>
              </w:rPr>
              <w:t>Other</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E03A5D" w:rsidRDefault="00E03A5D" w:rsidP="00896236">
            <w:pPr>
              <w:tabs>
                <w:tab w:val="left" w:pos="0"/>
              </w:tabs>
              <w:suppressAutoHyphens/>
            </w:pPr>
            <w:r>
              <w:rPr>
                <w:spacing w:val="-3"/>
                <w:sz w:val="24"/>
              </w:rPr>
              <w:t>To choose the volunteers</w:t>
            </w:r>
            <w:r w:rsidR="004074BA">
              <w:rPr>
                <w:spacing w:val="-3"/>
                <w:sz w:val="24"/>
              </w:rPr>
              <w:t xml:space="preserve"> / vertical</w:t>
            </w:r>
            <w:r>
              <w:rPr>
                <w:spacing w:val="-3"/>
                <w:sz w:val="24"/>
              </w:rPr>
              <w:t>, The user is provided with a list of all the volunteers</w:t>
            </w:r>
            <w:r w:rsidR="004074BA">
              <w:rPr>
                <w:spacing w:val="-3"/>
                <w:sz w:val="24"/>
              </w:rPr>
              <w:t xml:space="preserve"> and verticals</w:t>
            </w:r>
            <w:r>
              <w:rPr>
                <w:spacing w:val="-3"/>
                <w:sz w:val="24"/>
              </w:rPr>
              <w:t>.</w:t>
            </w:r>
            <w:r>
              <w:fldChar w:fldCharType="begin"/>
            </w:r>
            <w:r>
              <w:instrText xml:space="preserve"> XE "Database" </w:instrText>
            </w:r>
            <w:r>
              <w:fldChar w:fldCharType="end"/>
            </w:r>
          </w:p>
        </w:tc>
      </w:tr>
    </w:tbl>
    <w:p w:rsidR="003545F6" w:rsidRPr="003545F6" w:rsidRDefault="003545F6" w:rsidP="00551DA9">
      <w:pPr>
        <w:pStyle w:val="Heading3"/>
        <w:keepLines w:val="0"/>
        <w:numPr>
          <w:ilvl w:val="2"/>
          <w:numId w:val="1"/>
        </w:numPr>
        <w:suppressAutoHyphens/>
        <w:spacing w:before="0" w:line="240" w:lineRule="auto"/>
        <w:rPr>
          <w:spacing w:val="-3"/>
          <w:sz w:val="24"/>
        </w:rPr>
      </w:pPr>
    </w:p>
    <w:p w:rsidR="00551DA9" w:rsidRDefault="007700F0" w:rsidP="00551DA9">
      <w:pPr>
        <w:pStyle w:val="Heading3"/>
        <w:keepLines w:val="0"/>
        <w:numPr>
          <w:ilvl w:val="2"/>
          <w:numId w:val="1"/>
        </w:numPr>
        <w:suppressAutoHyphens/>
        <w:spacing w:before="0" w:line="240" w:lineRule="auto"/>
        <w:rPr>
          <w:spacing w:val="-3"/>
          <w:sz w:val="24"/>
        </w:rPr>
      </w:pPr>
      <w:bookmarkStart w:id="33" w:name="_Toc402305737"/>
      <w:r>
        <w:t>3.2.</w:t>
      </w:r>
      <w:r w:rsidR="00185C4A">
        <w:t>5</w:t>
      </w:r>
      <w:r w:rsidR="00551DA9">
        <w:tab/>
      </w:r>
      <w:r w:rsidR="008E7A33">
        <w:t>Post discussion</w:t>
      </w:r>
      <w:bookmarkEnd w:id="33"/>
      <w:r w:rsidR="00551DA9">
        <w:fldChar w:fldCharType="begin"/>
      </w:r>
      <w:r w:rsidR="00551DA9">
        <w:instrText xml:space="preserve"> XE "Article" </w:instrText>
      </w:r>
      <w:r w:rsidR="00551DA9">
        <w:fldChar w:fldCharType="end"/>
      </w:r>
    </w:p>
    <w:tbl>
      <w:tblPr>
        <w:tblW w:w="0" w:type="auto"/>
        <w:tblInd w:w="283" w:type="dxa"/>
        <w:tblLayout w:type="fixed"/>
        <w:tblLook w:val="0000"/>
      </w:tblPr>
      <w:tblGrid>
        <w:gridCol w:w="2070"/>
        <w:gridCol w:w="6310"/>
      </w:tblGrid>
      <w:tr w:rsidR="00551DA9" w:rsidTr="00896236">
        <w:tc>
          <w:tcPr>
            <w:tcW w:w="2070" w:type="dxa"/>
            <w:tcBorders>
              <w:top w:val="single" w:sz="4" w:space="0" w:color="000000"/>
              <w:left w:val="single" w:sz="4" w:space="0" w:color="000000"/>
              <w:bottom w:val="single" w:sz="4" w:space="0" w:color="000000"/>
            </w:tcBorders>
            <w:shd w:val="clear" w:color="auto" w:fill="auto"/>
          </w:tcPr>
          <w:p w:rsidR="00551DA9" w:rsidRDefault="00551DA9" w:rsidP="00896236">
            <w:pPr>
              <w:tabs>
                <w:tab w:val="left" w:pos="0"/>
              </w:tabs>
              <w:suppressAutoHyphens/>
              <w:rPr>
                <w:spacing w:val="-3"/>
                <w:sz w:val="24"/>
              </w:rPr>
            </w:pPr>
            <w:r>
              <w:rPr>
                <w:b/>
                <w:spacing w:val="-3"/>
                <w:sz w:val="24"/>
              </w:rPr>
              <w:t>Use Case Name</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551DA9" w:rsidRDefault="002B55BF" w:rsidP="00896236">
            <w:pPr>
              <w:tabs>
                <w:tab w:val="left" w:pos="0"/>
              </w:tabs>
              <w:suppressAutoHyphens/>
            </w:pPr>
            <w:r>
              <w:t>Post discussion</w:t>
            </w:r>
            <w:r w:rsidR="00551DA9">
              <w:fldChar w:fldCharType="begin"/>
            </w:r>
            <w:r w:rsidR="00551DA9">
              <w:instrText xml:space="preserve"> XE "Article" </w:instrText>
            </w:r>
            <w:r w:rsidR="00551DA9">
              <w:fldChar w:fldCharType="end"/>
            </w:r>
          </w:p>
        </w:tc>
      </w:tr>
      <w:tr w:rsidR="00551DA9" w:rsidTr="00896236">
        <w:tc>
          <w:tcPr>
            <w:tcW w:w="2070" w:type="dxa"/>
            <w:tcBorders>
              <w:top w:val="single" w:sz="4" w:space="0" w:color="000000"/>
              <w:left w:val="single" w:sz="4" w:space="0" w:color="000000"/>
              <w:bottom w:val="single" w:sz="4" w:space="0" w:color="000000"/>
            </w:tcBorders>
            <w:shd w:val="clear" w:color="auto" w:fill="auto"/>
          </w:tcPr>
          <w:p w:rsidR="00551DA9" w:rsidRDefault="00551DA9" w:rsidP="00896236">
            <w:pPr>
              <w:tabs>
                <w:tab w:val="left" w:pos="0"/>
              </w:tabs>
              <w:suppressAutoHyphens/>
              <w:rPr>
                <w:spacing w:val="-3"/>
                <w:sz w:val="24"/>
              </w:rPr>
            </w:pPr>
            <w:proofErr w:type="spellStart"/>
            <w:r>
              <w:rPr>
                <w:b/>
                <w:spacing w:val="-3"/>
                <w:sz w:val="24"/>
              </w:rPr>
              <w:t>XRef</w:t>
            </w:r>
            <w:proofErr w:type="spellEnd"/>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551DA9" w:rsidRPr="00FF2F24" w:rsidRDefault="00551DA9" w:rsidP="00896236">
            <w:pPr>
              <w:tabs>
                <w:tab w:val="left" w:pos="0"/>
              </w:tabs>
              <w:suppressAutoHyphens/>
              <w:rPr>
                <w:spacing w:val="-3"/>
                <w:sz w:val="24"/>
              </w:rPr>
            </w:pPr>
            <w:r>
              <w:rPr>
                <w:spacing w:val="-3"/>
                <w:sz w:val="24"/>
              </w:rPr>
              <w:t>Section 2.2.</w:t>
            </w:r>
            <w:r w:rsidR="00CF0DC8">
              <w:rPr>
                <w:spacing w:val="-3"/>
                <w:sz w:val="24"/>
              </w:rPr>
              <w:t>2, Post discussion</w:t>
            </w:r>
          </w:p>
        </w:tc>
      </w:tr>
      <w:tr w:rsidR="00551DA9" w:rsidTr="00896236">
        <w:tc>
          <w:tcPr>
            <w:tcW w:w="2070" w:type="dxa"/>
            <w:tcBorders>
              <w:top w:val="single" w:sz="4" w:space="0" w:color="000000"/>
              <w:left w:val="single" w:sz="4" w:space="0" w:color="000000"/>
              <w:bottom w:val="single" w:sz="4" w:space="0" w:color="000000"/>
            </w:tcBorders>
            <w:shd w:val="clear" w:color="auto" w:fill="auto"/>
          </w:tcPr>
          <w:p w:rsidR="00551DA9" w:rsidRDefault="00551DA9" w:rsidP="00896236">
            <w:pPr>
              <w:tabs>
                <w:tab w:val="left" w:pos="0"/>
              </w:tabs>
              <w:suppressAutoHyphens/>
              <w:rPr>
                <w:spacing w:val="-3"/>
                <w:sz w:val="24"/>
              </w:rPr>
            </w:pPr>
            <w:r>
              <w:rPr>
                <w:b/>
                <w:spacing w:val="-3"/>
                <w:sz w:val="24"/>
              </w:rPr>
              <w:t>Trigger</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551DA9" w:rsidRDefault="00311C62" w:rsidP="00311C62">
            <w:pPr>
              <w:tabs>
                <w:tab w:val="left" w:pos="0"/>
              </w:tabs>
              <w:suppressAutoHyphens/>
            </w:pPr>
            <w:r>
              <w:rPr>
                <w:spacing w:val="-3"/>
                <w:sz w:val="24"/>
              </w:rPr>
              <w:t>The user posts in a discussion thread</w:t>
            </w:r>
          </w:p>
        </w:tc>
      </w:tr>
      <w:tr w:rsidR="00551DA9" w:rsidTr="00896236">
        <w:tc>
          <w:tcPr>
            <w:tcW w:w="2070" w:type="dxa"/>
            <w:tcBorders>
              <w:top w:val="single" w:sz="4" w:space="0" w:color="000000"/>
              <w:left w:val="single" w:sz="4" w:space="0" w:color="000000"/>
              <w:bottom w:val="single" w:sz="4" w:space="0" w:color="000000"/>
            </w:tcBorders>
            <w:shd w:val="clear" w:color="auto" w:fill="auto"/>
          </w:tcPr>
          <w:p w:rsidR="00551DA9" w:rsidRDefault="00551DA9" w:rsidP="00896236">
            <w:pPr>
              <w:tabs>
                <w:tab w:val="left" w:pos="0"/>
              </w:tabs>
              <w:suppressAutoHyphens/>
              <w:rPr>
                <w:spacing w:val="-3"/>
                <w:sz w:val="24"/>
              </w:rPr>
            </w:pPr>
            <w:r>
              <w:rPr>
                <w:b/>
                <w:spacing w:val="-3"/>
                <w:sz w:val="24"/>
              </w:rPr>
              <w:t>Precondition</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551DA9" w:rsidRDefault="005E320B" w:rsidP="00896236">
            <w:pPr>
              <w:tabs>
                <w:tab w:val="left" w:pos="0"/>
              </w:tabs>
              <w:suppressAutoHyphens/>
            </w:pPr>
            <w:r>
              <w:rPr>
                <w:spacing w:val="-3"/>
                <w:sz w:val="24"/>
              </w:rPr>
              <w:t>The user navigates to the discussion page. A form to add a response is displayed.</w:t>
            </w:r>
          </w:p>
        </w:tc>
      </w:tr>
      <w:tr w:rsidR="00551DA9" w:rsidTr="00896236">
        <w:tc>
          <w:tcPr>
            <w:tcW w:w="2070" w:type="dxa"/>
            <w:tcBorders>
              <w:top w:val="single" w:sz="4" w:space="0" w:color="000000"/>
              <w:left w:val="single" w:sz="4" w:space="0" w:color="000000"/>
              <w:bottom w:val="single" w:sz="4" w:space="0" w:color="000000"/>
            </w:tcBorders>
            <w:shd w:val="clear" w:color="auto" w:fill="auto"/>
          </w:tcPr>
          <w:p w:rsidR="00551DA9" w:rsidRDefault="00551DA9" w:rsidP="00896236">
            <w:pPr>
              <w:tabs>
                <w:tab w:val="left" w:pos="0"/>
              </w:tabs>
              <w:suppressAutoHyphens/>
              <w:rPr>
                <w:spacing w:val="-3"/>
                <w:sz w:val="24"/>
              </w:rPr>
            </w:pPr>
            <w:r>
              <w:rPr>
                <w:b/>
                <w:spacing w:val="-3"/>
                <w:sz w:val="24"/>
              </w:rPr>
              <w:t>Basic Path</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551DA9" w:rsidRPr="004B050D" w:rsidRDefault="00551DA9" w:rsidP="004B050D">
            <w:pPr>
              <w:pStyle w:val="ListParagraph"/>
              <w:numPr>
                <w:ilvl w:val="0"/>
                <w:numId w:val="15"/>
              </w:numPr>
              <w:tabs>
                <w:tab w:val="left" w:pos="0"/>
              </w:tabs>
              <w:suppressAutoHyphens/>
              <w:spacing w:after="0" w:line="240" w:lineRule="auto"/>
              <w:rPr>
                <w:spacing w:val="-3"/>
                <w:sz w:val="24"/>
              </w:rPr>
            </w:pPr>
            <w:r w:rsidRPr="004B050D">
              <w:rPr>
                <w:spacing w:val="-3"/>
                <w:sz w:val="24"/>
              </w:rPr>
              <w:t xml:space="preserve">The user enters </w:t>
            </w:r>
            <w:r w:rsidR="0052306A" w:rsidRPr="004B050D">
              <w:rPr>
                <w:spacing w:val="-3"/>
                <w:sz w:val="24"/>
              </w:rPr>
              <w:t>the message</w:t>
            </w:r>
            <w:r w:rsidRPr="004B050D">
              <w:rPr>
                <w:spacing w:val="-3"/>
                <w:sz w:val="24"/>
              </w:rPr>
              <w:t>.</w:t>
            </w:r>
          </w:p>
          <w:p w:rsidR="00551DA9" w:rsidRPr="004B050D" w:rsidRDefault="00551DA9" w:rsidP="004B050D">
            <w:pPr>
              <w:pStyle w:val="ListParagraph"/>
              <w:numPr>
                <w:ilvl w:val="0"/>
                <w:numId w:val="15"/>
              </w:numPr>
              <w:tabs>
                <w:tab w:val="left" w:pos="0"/>
              </w:tabs>
              <w:suppressAutoHyphens/>
              <w:spacing w:after="0" w:line="240" w:lineRule="auto"/>
              <w:rPr>
                <w:spacing w:val="-3"/>
                <w:sz w:val="24"/>
              </w:rPr>
            </w:pPr>
            <w:r w:rsidRPr="004B050D">
              <w:rPr>
                <w:spacing w:val="-3"/>
                <w:sz w:val="24"/>
              </w:rPr>
              <w:t xml:space="preserve">He </w:t>
            </w:r>
            <w:r w:rsidR="0052306A" w:rsidRPr="004B050D">
              <w:rPr>
                <w:spacing w:val="-3"/>
                <w:sz w:val="24"/>
              </w:rPr>
              <w:t>submits the message</w:t>
            </w:r>
            <w:r w:rsidRPr="004B050D">
              <w:rPr>
                <w:spacing w:val="-3"/>
                <w:sz w:val="24"/>
              </w:rPr>
              <w:t>.</w:t>
            </w:r>
          </w:p>
          <w:p w:rsidR="00551DA9" w:rsidRPr="004B050D" w:rsidRDefault="00C16CC7" w:rsidP="004B050D">
            <w:pPr>
              <w:pStyle w:val="ListParagraph"/>
              <w:numPr>
                <w:ilvl w:val="0"/>
                <w:numId w:val="15"/>
              </w:numPr>
              <w:tabs>
                <w:tab w:val="left" w:pos="0"/>
              </w:tabs>
              <w:suppressAutoHyphens/>
              <w:spacing w:after="0" w:line="240" w:lineRule="auto"/>
              <w:rPr>
                <w:spacing w:val="-3"/>
                <w:sz w:val="24"/>
              </w:rPr>
            </w:pPr>
            <w:r w:rsidRPr="004B050D">
              <w:rPr>
                <w:spacing w:val="-3"/>
                <w:sz w:val="24"/>
              </w:rPr>
              <w:t>The system updates the database accordingly</w:t>
            </w:r>
            <w:r w:rsidR="00551DA9" w:rsidRPr="004B050D">
              <w:rPr>
                <w:spacing w:val="-3"/>
                <w:sz w:val="24"/>
              </w:rPr>
              <w:t>.</w:t>
            </w:r>
          </w:p>
        </w:tc>
      </w:tr>
      <w:tr w:rsidR="00551DA9" w:rsidTr="00896236">
        <w:tc>
          <w:tcPr>
            <w:tcW w:w="2070" w:type="dxa"/>
            <w:tcBorders>
              <w:top w:val="single" w:sz="4" w:space="0" w:color="000000"/>
              <w:left w:val="single" w:sz="4" w:space="0" w:color="000000"/>
              <w:bottom w:val="single" w:sz="4" w:space="0" w:color="000000"/>
            </w:tcBorders>
            <w:shd w:val="clear" w:color="auto" w:fill="auto"/>
          </w:tcPr>
          <w:p w:rsidR="00551DA9" w:rsidRDefault="00551DA9" w:rsidP="00896236">
            <w:pPr>
              <w:tabs>
                <w:tab w:val="left" w:pos="0"/>
              </w:tabs>
              <w:suppressAutoHyphens/>
              <w:rPr>
                <w:spacing w:val="-3"/>
                <w:sz w:val="24"/>
              </w:rPr>
            </w:pPr>
            <w:proofErr w:type="spellStart"/>
            <w:r>
              <w:rPr>
                <w:b/>
                <w:spacing w:val="-3"/>
                <w:sz w:val="24"/>
              </w:rPr>
              <w:t>Postcondition</w:t>
            </w:r>
            <w:proofErr w:type="spellEnd"/>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551DA9" w:rsidRDefault="00551DA9" w:rsidP="00083E63">
            <w:pPr>
              <w:tabs>
                <w:tab w:val="left" w:pos="0"/>
              </w:tabs>
              <w:suppressAutoHyphens/>
            </w:pPr>
            <w:r>
              <w:rPr>
                <w:spacing w:val="-3"/>
                <w:sz w:val="24"/>
              </w:rPr>
              <w:t xml:space="preserve">The </w:t>
            </w:r>
            <w:r w:rsidR="00170C43">
              <w:rPr>
                <w:spacing w:val="-3"/>
                <w:sz w:val="24"/>
              </w:rPr>
              <w:t xml:space="preserve">discussion thread is updated on </w:t>
            </w:r>
            <w:r>
              <w:rPr>
                <w:spacing w:val="-3"/>
                <w:sz w:val="24"/>
              </w:rPr>
              <w:t>the server</w:t>
            </w:r>
            <w:r w:rsidR="00950965">
              <w:rPr>
                <w:spacing w:val="-3"/>
                <w:sz w:val="24"/>
              </w:rPr>
              <w:t xml:space="preserve"> and the new post is visible in the thread</w:t>
            </w:r>
            <w:r>
              <w:rPr>
                <w:spacing w:val="-3"/>
                <w:sz w:val="24"/>
              </w:rPr>
              <w:t>.</w:t>
            </w:r>
          </w:p>
        </w:tc>
      </w:tr>
      <w:tr w:rsidR="00BF3611" w:rsidTr="00896236">
        <w:tc>
          <w:tcPr>
            <w:tcW w:w="2070" w:type="dxa"/>
            <w:tcBorders>
              <w:top w:val="single" w:sz="4" w:space="0" w:color="000000"/>
              <w:left w:val="single" w:sz="4" w:space="0" w:color="000000"/>
              <w:bottom w:val="single" w:sz="4" w:space="0" w:color="000000"/>
            </w:tcBorders>
            <w:shd w:val="clear" w:color="auto" w:fill="auto"/>
          </w:tcPr>
          <w:p w:rsidR="00BF3611" w:rsidRDefault="00BF3611" w:rsidP="00896236">
            <w:pPr>
              <w:tabs>
                <w:tab w:val="left" w:pos="0"/>
              </w:tabs>
              <w:suppressAutoHyphens/>
              <w:rPr>
                <w:b/>
                <w:spacing w:val="-3"/>
                <w:sz w:val="24"/>
              </w:rPr>
            </w:pPr>
            <w:r>
              <w:rPr>
                <w:b/>
                <w:spacing w:val="-3"/>
                <w:sz w:val="24"/>
              </w:rPr>
              <w:t>Alternate paths</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BF3611" w:rsidRDefault="00BF3611" w:rsidP="00083E63">
            <w:pPr>
              <w:tabs>
                <w:tab w:val="left" w:pos="0"/>
              </w:tabs>
              <w:suppressAutoHyphens/>
              <w:rPr>
                <w:spacing w:val="-3"/>
                <w:sz w:val="24"/>
              </w:rPr>
            </w:pPr>
            <w:r>
              <w:rPr>
                <w:spacing w:val="-3"/>
                <w:sz w:val="24"/>
              </w:rPr>
              <w:t>The user may want to create a new discussion thread.</w:t>
            </w:r>
          </w:p>
          <w:p w:rsidR="004E2AEC" w:rsidRDefault="00BF3611" w:rsidP="00083E63">
            <w:pPr>
              <w:tabs>
                <w:tab w:val="left" w:pos="0"/>
              </w:tabs>
              <w:suppressAutoHyphens/>
              <w:rPr>
                <w:spacing w:val="-3"/>
                <w:sz w:val="24"/>
              </w:rPr>
            </w:pPr>
            <w:r>
              <w:rPr>
                <w:spacing w:val="-3"/>
                <w:sz w:val="24"/>
              </w:rPr>
              <w:t xml:space="preserve">Precondition: The user navigates to the concerned </w:t>
            </w:r>
            <w:r w:rsidR="004E2AEC">
              <w:rPr>
                <w:spacing w:val="-3"/>
                <w:sz w:val="24"/>
              </w:rPr>
              <w:t>event page. He chooses to start a new discussion thread using the provided button.</w:t>
            </w:r>
          </w:p>
          <w:p w:rsidR="004E2AEC" w:rsidRDefault="004B050D" w:rsidP="00083E63">
            <w:pPr>
              <w:tabs>
                <w:tab w:val="left" w:pos="0"/>
              </w:tabs>
              <w:suppressAutoHyphens/>
              <w:rPr>
                <w:spacing w:val="-3"/>
                <w:sz w:val="24"/>
              </w:rPr>
            </w:pPr>
            <w:r>
              <w:rPr>
                <w:spacing w:val="-3"/>
                <w:sz w:val="24"/>
              </w:rPr>
              <w:t>At step 3: The system creates a new thread. The post is added to this thread.</w:t>
            </w:r>
          </w:p>
        </w:tc>
      </w:tr>
      <w:tr w:rsidR="00551DA9" w:rsidTr="00896236">
        <w:tc>
          <w:tcPr>
            <w:tcW w:w="2070" w:type="dxa"/>
            <w:tcBorders>
              <w:top w:val="single" w:sz="4" w:space="0" w:color="000000"/>
              <w:left w:val="single" w:sz="4" w:space="0" w:color="000000"/>
              <w:bottom w:val="single" w:sz="4" w:space="0" w:color="000000"/>
            </w:tcBorders>
            <w:shd w:val="clear" w:color="auto" w:fill="auto"/>
          </w:tcPr>
          <w:p w:rsidR="00551DA9" w:rsidRDefault="00551DA9" w:rsidP="00896236">
            <w:pPr>
              <w:tabs>
                <w:tab w:val="left" w:pos="0"/>
              </w:tabs>
              <w:suppressAutoHyphens/>
              <w:rPr>
                <w:spacing w:val="-3"/>
                <w:sz w:val="24"/>
              </w:rPr>
            </w:pPr>
            <w:r>
              <w:rPr>
                <w:b/>
                <w:spacing w:val="-3"/>
                <w:sz w:val="24"/>
              </w:rPr>
              <w:t>Exception Paths</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551DA9" w:rsidRDefault="00551DA9" w:rsidP="006D1EA5">
            <w:pPr>
              <w:tabs>
                <w:tab w:val="left" w:pos="0"/>
              </w:tabs>
              <w:suppressAutoHyphens/>
            </w:pPr>
            <w:r>
              <w:rPr>
                <w:spacing w:val="-3"/>
                <w:sz w:val="24"/>
              </w:rPr>
              <w:t xml:space="preserve">The user </w:t>
            </w:r>
            <w:r w:rsidR="006D1EA5">
              <w:rPr>
                <w:spacing w:val="-3"/>
                <w:sz w:val="24"/>
              </w:rPr>
              <w:t xml:space="preserve">may abandon the post </w:t>
            </w:r>
            <w:r>
              <w:rPr>
                <w:spacing w:val="-3"/>
                <w:sz w:val="24"/>
              </w:rPr>
              <w:t>at any time.</w:t>
            </w:r>
          </w:p>
        </w:tc>
      </w:tr>
    </w:tbl>
    <w:p w:rsidR="00D51702" w:rsidRPr="00D51702" w:rsidRDefault="00D51702" w:rsidP="00AF1A8D">
      <w:pPr>
        <w:pStyle w:val="Heading3"/>
        <w:keepLines w:val="0"/>
        <w:numPr>
          <w:ilvl w:val="2"/>
          <w:numId w:val="1"/>
        </w:numPr>
        <w:suppressAutoHyphens/>
        <w:spacing w:before="0" w:line="240" w:lineRule="auto"/>
        <w:rPr>
          <w:spacing w:val="-3"/>
          <w:sz w:val="24"/>
        </w:rPr>
      </w:pPr>
    </w:p>
    <w:p w:rsidR="00FE6435" w:rsidRPr="002C08F7" w:rsidRDefault="00FE6435" w:rsidP="002C08F7">
      <w:pPr>
        <w:pStyle w:val="Heading3"/>
        <w:keepLines w:val="0"/>
        <w:numPr>
          <w:ilvl w:val="2"/>
          <w:numId w:val="1"/>
        </w:numPr>
        <w:suppressAutoHyphens/>
        <w:spacing w:before="0" w:line="240" w:lineRule="auto"/>
        <w:rPr>
          <w:spacing w:val="-3"/>
          <w:sz w:val="24"/>
        </w:rPr>
      </w:pPr>
    </w:p>
    <w:p w:rsidR="0091270E" w:rsidRDefault="004C4873" w:rsidP="0091270E">
      <w:pPr>
        <w:pStyle w:val="Heading3"/>
        <w:keepLines w:val="0"/>
        <w:numPr>
          <w:ilvl w:val="2"/>
          <w:numId w:val="1"/>
        </w:numPr>
        <w:suppressAutoHyphens/>
        <w:spacing w:before="0" w:line="240" w:lineRule="auto"/>
        <w:rPr>
          <w:spacing w:val="-3"/>
          <w:sz w:val="24"/>
        </w:rPr>
      </w:pPr>
      <w:bookmarkStart w:id="34" w:name="_Toc402305738"/>
      <w:r>
        <w:t>3.2.6</w:t>
      </w:r>
      <w:r w:rsidR="0091270E">
        <w:tab/>
      </w:r>
      <w:r w:rsidR="00FE6435">
        <w:t>Confirm availability</w:t>
      </w:r>
      <w:bookmarkEnd w:id="34"/>
      <w:r w:rsidR="0091270E">
        <w:fldChar w:fldCharType="begin"/>
      </w:r>
      <w:r w:rsidR="0091270E">
        <w:instrText xml:space="preserve"> XE "Article" </w:instrText>
      </w:r>
      <w:r w:rsidR="0091270E">
        <w:fldChar w:fldCharType="end"/>
      </w:r>
    </w:p>
    <w:tbl>
      <w:tblPr>
        <w:tblW w:w="0" w:type="auto"/>
        <w:tblInd w:w="283" w:type="dxa"/>
        <w:tblLayout w:type="fixed"/>
        <w:tblLook w:val="0000"/>
      </w:tblPr>
      <w:tblGrid>
        <w:gridCol w:w="2070"/>
        <w:gridCol w:w="6310"/>
      </w:tblGrid>
      <w:tr w:rsidR="0091270E" w:rsidTr="00896236">
        <w:tc>
          <w:tcPr>
            <w:tcW w:w="2070" w:type="dxa"/>
            <w:tcBorders>
              <w:top w:val="single" w:sz="4" w:space="0" w:color="000000"/>
              <w:left w:val="single" w:sz="4" w:space="0" w:color="000000"/>
              <w:bottom w:val="single" w:sz="4" w:space="0" w:color="000000"/>
            </w:tcBorders>
            <w:shd w:val="clear" w:color="auto" w:fill="auto"/>
          </w:tcPr>
          <w:p w:rsidR="0091270E" w:rsidRDefault="0091270E" w:rsidP="00896236">
            <w:pPr>
              <w:tabs>
                <w:tab w:val="left" w:pos="0"/>
              </w:tabs>
              <w:suppressAutoHyphens/>
              <w:rPr>
                <w:spacing w:val="-3"/>
                <w:sz w:val="24"/>
              </w:rPr>
            </w:pPr>
            <w:r>
              <w:rPr>
                <w:b/>
                <w:spacing w:val="-3"/>
                <w:sz w:val="24"/>
              </w:rPr>
              <w:t>Use Case Name</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91270E" w:rsidRDefault="00DC5C5D" w:rsidP="00896236">
            <w:pPr>
              <w:tabs>
                <w:tab w:val="left" w:pos="0"/>
              </w:tabs>
              <w:suppressAutoHyphens/>
            </w:pPr>
            <w:r>
              <w:t>Confirm availability</w:t>
            </w:r>
            <w:r w:rsidR="0091270E">
              <w:fldChar w:fldCharType="begin"/>
            </w:r>
            <w:r w:rsidR="0091270E">
              <w:instrText xml:space="preserve"> XE "Article" </w:instrText>
            </w:r>
            <w:r w:rsidR="0091270E">
              <w:fldChar w:fldCharType="end"/>
            </w:r>
          </w:p>
        </w:tc>
      </w:tr>
      <w:tr w:rsidR="0091270E" w:rsidTr="00896236">
        <w:tc>
          <w:tcPr>
            <w:tcW w:w="2070" w:type="dxa"/>
            <w:tcBorders>
              <w:top w:val="single" w:sz="4" w:space="0" w:color="000000"/>
              <w:left w:val="single" w:sz="4" w:space="0" w:color="000000"/>
              <w:bottom w:val="single" w:sz="4" w:space="0" w:color="000000"/>
            </w:tcBorders>
            <w:shd w:val="clear" w:color="auto" w:fill="auto"/>
          </w:tcPr>
          <w:p w:rsidR="0091270E" w:rsidRDefault="0091270E" w:rsidP="00896236">
            <w:pPr>
              <w:tabs>
                <w:tab w:val="left" w:pos="0"/>
              </w:tabs>
              <w:suppressAutoHyphens/>
              <w:rPr>
                <w:spacing w:val="-3"/>
                <w:sz w:val="24"/>
              </w:rPr>
            </w:pPr>
            <w:proofErr w:type="spellStart"/>
            <w:r>
              <w:rPr>
                <w:b/>
                <w:spacing w:val="-3"/>
                <w:sz w:val="24"/>
              </w:rPr>
              <w:t>XRef</w:t>
            </w:r>
            <w:proofErr w:type="spellEnd"/>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91270E" w:rsidRPr="00FF2F24" w:rsidRDefault="0091270E" w:rsidP="00896236">
            <w:pPr>
              <w:tabs>
                <w:tab w:val="left" w:pos="0"/>
              </w:tabs>
              <w:suppressAutoHyphens/>
              <w:rPr>
                <w:spacing w:val="-3"/>
                <w:sz w:val="24"/>
              </w:rPr>
            </w:pPr>
            <w:r>
              <w:rPr>
                <w:spacing w:val="-3"/>
                <w:sz w:val="24"/>
              </w:rPr>
              <w:t>Section 2.</w:t>
            </w:r>
            <w:r w:rsidR="008C6C8A">
              <w:rPr>
                <w:spacing w:val="-3"/>
                <w:sz w:val="24"/>
              </w:rPr>
              <w:t>2.2</w:t>
            </w:r>
            <w:r w:rsidR="00FB21FA">
              <w:rPr>
                <w:spacing w:val="-3"/>
                <w:sz w:val="24"/>
              </w:rPr>
              <w:t>, Confirm availability</w:t>
            </w:r>
          </w:p>
        </w:tc>
      </w:tr>
      <w:tr w:rsidR="0091270E" w:rsidTr="00896236">
        <w:tc>
          <w:tcPr>
            <w:tcW w:w="2070" w:type="dxa"/>
            <w:tcBorders>
              <w:top w:val="single" w:sz="4" w:space="0" w:color="000000"/>
              <w:left w:val="single" w:sz="4" w:space="0" w:color="000000"/>
              <w:bottom w:val="single" w:sz="4" w:space="0" w:color="000000"/>
            </w:tcBorders>
            <w:shd w:val="clear" w:color="auto" w:fill="auto"/>
          </w:tcPr>
          <w:p w:rsidR="0091270E" w:rsidRDefault="0091270E" w:rsidP="00896236">
            <w:pPr>
              <w:tabs>
                <w:tab w:val="left" w:pos="0"/>
              </w:tabs>
              <w:suppressAutoHyphens/>
              <w:rPr>
                <w:spacing w:val="-3"/>
                <w:sz w:val="24"/>
              </w:rPr>
            </w:pPr>
            <w:r>
              <w:rPr>
                <w:b/>
                <w:spacing w:val="-3"/>
                <w:sz w:val="24"/>
              </w:rPr>
              <w:t>Trigger</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91270E" w:rsidRDefault="004E1C9B" w:rsidP="004E1C9B">
            <w:pPr>
              <w:tabs>
                <w:tab w:val="left" w:pos="0"/>
              </w:tabs>
              <w:suppressAutoHyphens/>
              <w:rPr>
                <w:spacing w:val="-3"/>
                <w:sz w:val="24"/>
              </w:rPr>
            </w:pPr>
            <w:r>
              <w:rPr>
                <w:spacing w:val="-3"/>
                <w:sz w:val="24"/>
              </w:rPr>
              <w:t>The volunteer clicks on a notice which prompts him to confirm his availability for an event he was assigned to.</w:t>
            </w:r>
          </w:p>
          <w:p w:rsidR="004E1C9B" w:rsidRDefault="004E1C9B" w:rsidP="005E1F38">
            <w:pPr>
              <w:tabs>
                <w:tab w:val="left" w:pos="0"/>
              </w:tabs>
              <w:suppressAutoHyphens/>
            </w:pPr>
            <w:r>
              <w:rPr>
                <w:spacing w:val="-3"/>
                <w:sz w:val="24"/>
              </w:rPr>
              <w:t>The volunteer views an activity he has been assigned to</w:t>
            </w:r>
            <w:r w:rsidR="000118F5">
              <w:rPr>
                <w:spacing w:val="-3"/>
                <w:sz w:val="24"/>
              </w:rPr>
              <w:t xml:space="preserve"> and clicks the prompt</w:t>
            </w:r>
            <w:r>
              <w:rPr>
                <w:spacing w:val="-3"/>
                <w:sz w:val="24"/>
              </w:rPr>
              <w:t>.</w:t>
            </w:r>
          </w:p>
        </w:tc>
      </w:tr>
      <w:tr w:rsidR="0091270E" w:rsidTr="00896236">
        <w:tc>
          <w:tcPr>
            <w:tcW w:w="2070" w:type="dxa"/>
            <w:tcBorders>
              <w:top w:val="single" w:sz="4" w:space="0" w:color="000000"/>
              <w:left w:val="single" w:sz="4" w:space="0" w:color="000000"/>
              <w:bottom w:val="single" w:sz="4" w:space="0" w:color="000000"/>
            </w:tcBorders>
            <w:shd w:val="clear" w:color="auto" w:fill="auto"/>
          </w:tcPr>
          <w:p w:rsidR="0091270E" w:rsidRDefault="0091270E" w:rsidP="00896236">
            <w:pPr>
              <w:tabs>
                <w:tab w:val="left" w:pos="0"/>
              </w:tabs>
              <w:suppressAutoHyphens/>
              <w:rPr>
                <w:spacing w:val="-3"/>
                <w:sz w:val="24"/>
              </w:rPr>
            </w:pPr>
            <w:r>
              <w:rPr>
                <w:b/>
                <w:spacing w:val="-3"/>
                <w:sz w:val="24"/>
              </w:rPr>
              <w:lastRenderedPageBreak/>
              <w:t>Precondition</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91270E" w:rsidRDefault="005E1F38" w:rsidP="00896236">
            <w:pPr>
              <w:tabs>
                <w:tab w:val="left" w:pos="0"/>
              </w:tabs>
              <w:suppressAutoHyphens/>
            </w:pPr>
            <w:r>
              <w:rPr>
                <w:spacing w:val="-3"/>
                <w:sz w:val="24"/>
              </w:rPr>
              <w:t>A prompt asking him to confirm availability is displayed.</w:t>
            </w:r>
          </w:p>
        </w:tc>
      </w:tr>
      <w:tr w:rsidR="0091270E" w:rsidTr="00896236">
        <w:tc>
          <w:tcPr>
            <w:tcW w:w="2070" w:type="dxa"/>
            <w:tcBorders>
              <w:top w:val="single" w:sz="4" w:space="0" w:color="000000"/>
              <w:left w:val="single" w:sz="4" w:space="0" w:color="000000"/>
              <w:bottom w:val="single" w:sz="4" w:space="0" w:color="000000"/>
            </w:tcBorders>
            <w:shd w:val="clear" w:color="auto" w:fill="auto"/>
          </w:tcPr>
          <w:p w:rsidR="0091270E" w:rsidRDefault="0091270E" w:rsidP="00896236">
            <w:pPr>
              <w:tabs>
                <w:tab w:val="left" w:pos="0"/>
              </w:tabs>
              <w:suppressAutoHyphens/>
              <w:rPr>
                <w:spacing w:val="-3"/>
                <w:sz w:val="24"/>
              </w:rPr>
            </w:pPr>
            <w:r>
              <w:rPr>
                <w:b/>
                <w:spacing w:val="-3"/>
                <w:sz w:val="24"/>
              </w:rPr>
              <w:t>Basic Path</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91270E" w:rsidRPr="000D7A1E" w:rsidRDefault="0091270E" w:rsidP="000D7A1E">
            <w:pPr>
              <w:pStyle w:val="ListParagraph"/>
              <w:numPr>
                <w:ilvl w:val="0"/>
                <w:numId w:val="16"/>
              </w:numPr>
              <w:tabs>
                <w:tab w:val="left" w:pos="0"/>
              </w:tabs>
              <w:suppressAutoHyphens/>
              <w:spacing w:after="0" w:line="240" w:lineRule="auto"/>
              <w:rPr>
                <w:spacing w:val="-3"/>
                <w:sz w:val="24"/>
              </w:rPr>
            </w:pPr>
            <w:r w:rsidRPr="000D7A1E">
              <w:rPr>
                <w:spacing w:val="-3"/>
                <w:sz w:val="24"/>
              </w:rPr>
              <w:t xml:space="preserve">The user </w:t>
            </w:r>
            <w:r w:rsidR="00C95415" w:rsidRPr="000D7A1E">
              <w:rPr>
                <w:spacing w:val="-3"/>
                <w:sz w:val="24"/>
              </w:rPr>
              <w:t>confirms whether he is available or not</w:t>
            </w:r>
            <w:r w:rsidRPr="000D7A1E">
              <w:rPr>
                <w:spacing w:val="-3"/>
                <w:sz w:val="24"/>
              </w:rPr>
              <w:t>.</w:t>
            </w:r>
          </w:p>
          <w:p w:rsidR="0091270E" w:rsidRPr="000D7A1E" w:rsidRDefault="0091270E" w:rsidP="000D7A1E">
            <w:pPr>
              <w:pStyle w:val="ListParagraph"/>
              <w:numPr>
                <w:ilvl w:val="0"/>
                <w:numId w:val="16"/>
              </w:numPr>
              <w:tabs>
                <w:tab w:val="left" w:pos="0"/>
              </w:tabs>
              <w:suppressAutoHyphens/>
              <w:spacing w:after="0" w:line="240" w:lineRule="auto"/>
              <w:rPr>
                <w:spacing w:val="-3"/>
                <w:sz w:val="24"/>
              </w:rPr>
            </w:pPr>
            <w:r w:rsidRPr="000D7A1E">
              <w:rPr>
                <w:spacing w:val="-3"/>
                <w:sz w:val="24"/>
              </w:rPr>
              <w:t>The system updates the database accordingly.</w:t>
            </w:r>
          </w:p>
          <w:p w:rsidR="008D6B10" w:rsidRPr="000D7A1E" w:rsidRDefault="008D6B10" w:rsidP="000D7A1E">
            <w:pPr>
              <w:pStyle w:val="ListParagraph"/>
              <w:numPr>
                <w:ilvl w:val="0"/>
                <w:numId w:val="16"/>
              </w:numPr>
              <w:tabs>
                <w:tab w:val="left" w:pos="0"/>
              </w:tabs>
              <w:suppressAutoHyphens/>
              <w:spacing w:after="0" w:line="240" w:lineRule="auto"/>
              <w:rPr>
                <w:spacing w:val="-3"/>
                <w:sz w:val="24"/>
              </w:rPr>
            </w:pPr>
            <w:r w:rsidRPr="000D7A1E">
              <w:rPr>
                <w:spacing w:val="-3"/>
                <w:sz w:val="24"/>
              </w:rPr>
              <w:t xml:space="preserve">If the user is unavailable, </w:t>
            </w:r>
            <w:proofErr w:type="gramStart"/>
            <w:r w:rsidRPr="000D7A1E">
              <w:rPr>
                <w:spacing w:val="-3"/>
                <w:sz w:val="24"/>
              </w:rPr>
              <w:t>The</w:t>
            </w:r>
            <w:proofErr w:type="gramEnd"/>
            <w:r w:rsidRPr="000D7A1E">
              <w:rPr>
                <w:spacing w:val="-3"/>
                <w:sz w:val="24"/>
              </w:rPr>
              <w:t xml:space="preserve"> event head is notified.</w:t>
            </w:r>
          </w:p>
        </w:tc>
      </w:tr>
      <w:tr w:rsidR="0091270E" w:rsidTr="00896236">
        <w:tc>
          <w:tcPr>
            <w:tcW w:w="2070" w:type="dxa"/>
            <w:tcBorders>
              <w:top w:val="single" w:sz="4" w:space="0" w:color="000000"/>
              <w:left w:val="single" w:sz="4" w:space="0" w:color="000000"/>
              <w:bottom w:val="single" w:sz="4" w:space="0" w:color="000000"/>
            </w:tcBorders>
            <w:shd w:val="clear" w:color="auto" w:fill="auto"/>
          </w:tcPr>
          <w:p w:rsidR="0091270E" w:rsidRDefault="0091270E" w:rsidP="00896236">
            <w:pPr>
              <w:tabs>
                <w:tab w:val="left" w:pos="0"/>
              </w:tabs>
              <w:suppressAutoHyphens/>
              <w:rPr>
                <w:spacing w:val="-3"/>
                <w:sz w:val="24"/>
              </w:rPr>
            </w:pPr>
            <w:proofErr w:type="spellStart"/>
            <w:r>
              <w:rPr>
                <w:b/>
                <w:spacing w:val="-3"/>
                <w:sz w:val="24"/>
              </w:rPr>
              <w:t>Postcondition</w:t>
            </w:r>
            <w:proofErr w:type="spellEnd"/>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91270E" w:rsidRDefault="00541D8B" w:rsidP="00896236">
            <w:pPr>
              <w:tabs>
                <w:tab w:val="left" w:pos="0"/>
              </w:tabs>
              <w:suppressAutoHyphens/>
            </w:pPr>
            <w:r>
              <w:rPr>
                <w:spacing w:val="-3"/>
                <w:sz w:val="24"/>
              </w:rPr>
              <w:t xml:space="preserve">The availability of the user is updated on the </w:t>
            </w:r>
            <w:r w:rsidR="00E07261">
              <w:rPr>
                <w:spacing w:val="-3"/>
                <w:sz w:val="24"/>
              </w:rPr>
              <w:t>server.</w:t>
            </w:r>
          </w:p>
        </w:tc>
      </w:tr>
    </w:tbl>
    <w:p w:rsidR="0091270E" w:rsidRDefault="0091270E" w:rsidP="0091270E"/>
    <w:p w:rsidR="00DB273E" w:rsidRDefault="00DB273E">
      <w:r>
        <w:br w:type="page"/>
      </w:r>
    </w:p>
    <w:p w:rsidR="00653AD0" w:rsidRDefault="00653AD0" w:rsidP="00653AD0">
      <w:pPr>
        <w:pStyle w:val="Heading2"/>
        <w:keepLines w:val="0"/>
        <w:numPr>
          <w:ilvl w:val="1"/>
          <w:numId w:val="1"/>
        </w:numPr>
        <w:suppressAutoHyphens/>
        <w:spacing w:before="240" w:after="60" w:line="480" w:lineRule="auto"/>
        <w:rPr>
          <w:sz w:val="24"/>
        </w:rPr>
      </w:pPr>
      <w:bookmarkStart w:id="35" w:name="_Toc402305739"/>
      <w:r>
        <w:rPr>
          <w:rFonts w:ascii="Times New Roman" w:hAnsi="Times New Roman" w:cs="Times New Roman"/>
        </w:rPr>
        <w:lastRenderedPageBreak/>
        <w:t>3.3</w:t>
      </w:r>
      <w:r>
        <w:rPr>
          <w:rFonts w:ascii="Times New Roman" w:hAnsi="Times New Roman" w:cs="Times New Roman"/>
        </w:rPr>
        <w:tab/>
        <w:t>Detailed Non-Functional Requirements</w:t>
      </w:r>
      <w:bookmarkEnd w:id="35"/>
    </w:p>
    <w:p w:rsidR="00653AD0" w:rsidRDefault="00653AD0" w:rsidP="00653AD0">
      <w:pPr>
        <w:pStyle w:val="Heading3"/>
        <w:keepLines w:val="0"/>
        <w:numPr>
          <w:ilvl w:val="2"/>
          <w:numId w:val="1"/>
        </w:numPr>
        <w:suppressAutoHyphens/>
        <w:spacing w:before="0" w:line="240" w:lineRule="auto"/>
      </w:pPr>
      <w:bookmarkStart w:id="36" w:name="__RefHeading___Toc77487666"/>
      <w:bookmarkStart w:id="37" w:name="_Toc402305740"/>
      <w:bookmarkEnd w:id="36"/>
      <w:r>
        <w:rPr>
          <w:sz w:val="24"/>
        </w:rPr>
        <w:t>3.3.1</w:t>
      </w:r>
      <w:r>
        <w:rPr>
          <w:sz w:val="24"/>
        </w:rPr>
        <w:tab/>
        <w:t>Logical Structure of the Data</w:t>
      </w:r>
      <w:bookmarkEnd w:id="37"/>
    </w:p>
    <w:p w:rsidR="006007C5" w:rsidRDefault="006007C5" w:rsidP="006007C5">
      <w:pPr>
        <w:spacing w:line="480" w:lineRule="auto"/>
        <w:ind w:firstLine="720"/>
      </w:pPr>
      <w:r>
        <w:rPr>
          <w:sz w:val="24"/>
        </w:rPr>
        <w:t xml:space="preserve">The logical structure of the data to be stored in the </w:t>
      </w:r>
      <w:r w:rsidR="001854F8">
        <w:rPr>
          <w:sz w:val="24"/>
        </w:rPr>
        <w:t xml:space="preserve">Activity </w:t>
      </w:r>
      <w:r>
        <w:fldChar w:fldCharType="begin"/>
      </w:r>
      <w:r>
        <w:instrText xml:space="preserve"> XE "Article" </w:instrText>
      </w:r>
      <w:r>
        <w:fldChar w:fldCharType="end"/>
      </w:r>
      <w:r>
        <w:rPr>
          <w:sz w:val="24"/>
        </w:rPr>
        <w:t xml:space="preserve"> Manager</w:t>
      </w:r>
      <w:r>
        <w:fldChar w:fldCharType="begin"/>
      </w:r>
      <w:r>
        <w:instrText xml:space="preserve"> XE "Article Manager" </w:instrText>
      </w:r>
      <w:r>
        <w:fldChar w:fldCharType="end"/>
      </w:r>
      <w:r>
        <w:rPr>
          <w:sz w:val="24"/>
        </w:rPr>
        <w:t xml:space="preserve"> is given below. </w:t>
      </w:r>
    </w:p>
    <w:p w:rsidR="006007C5" w:rsidRDefault="006007C5" w:rsidP="00653AD0"/>
    <w:p w:rsidR="00653AD0" w:rsidRDefault="002076E2" w:rsidP="00653AD0">
      <w:pPr>
        <w:spacing w:line="480" w:lineRule="auto"/>
        <w:ind w:firstLine="720"/>
      </w:pPr>
      <w:r>
        <w:rPr>
          <w:noProof/>
          <w:sz w:val="24"/>
          <w:lang w:eastAsia="en-IN"/>
        </w:rPr>
        <w:drawing>
          <wp:inline distT="0" distB="0" distL="0" distR="0">
            <wp:extent cx="5731510" cy="5002549"/>
            <wp:effectExtent l="19050" t="0" r="2540" b="0"/>
            <wp:docPr id="1" name="Picture 1" descr="C:\Users\Krishnan\Downloads\Copy of 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rishnan\Downloads\Copy of ER1.png"/>
                    <pic:cNvPicPr>
                      <a:picLocks noChangeAspect="1" noChangeArrowheads="1"/>
                    </pic:cNvPicPr>
                  </pic:nvPicPr>
                  <pic:blipFill>
                    <a:blip r:embed="rId11" cstate="print"/>
                    <a:srcRect/>
                    <a:stretch>
                      <a:fillRect/>
                    </a:stretch>
                  </pic:blipFill>
                  <pic:spPr bwMode="auto">
                    <a:xfrm>
                      <a:off x="0" y="0"/>
                      <a:ext cx="5731510" cy="5002549"/>
                    </a:xfrm>
                    <a:prstGeom prst="rect">
                      <a:avLst/>
                    </a:prstGeom>
                    <a:noFill/>
                    <a:ln w="9525">
                      <a:noFill/>
                      <a:miter lim="800000"/>
                      <a:headEnd/>
                      <a:tailEnd/>
                    </a:ln>
                  </pic:spPr>
                </pic:pic>
              </a:graphicData>
            </a:graphic>
          </wp:inline>
        </w:drawing>
      </w:r>
      <w:r>
        <w:t xml:space="preserve"> </w:t>
      </w:r>
    </w:p>
    <w:p w:rsidR="00653AD0" w:rsidRDefault="00653AD0" w:rsidP="00653AD0">
      <w:pPr>
        <w:rPr>
          <w:lang w:val="en-IN" w:eastAsia="en-IN"/>
        </w:rPr>
      </w:pPr>
    </w:p>
    <w:p w:rsidR="00653AD0" w:rsidRDefault="00653AD0" w:rsidP="00653AD0">
      <w:pPr>
        <w:pStyle w:val="Caption"/>
        <w:jc w:val="center"/>
        <w:rPr>
          <w:sz w:val="24"/>
        </w:rPr>
      </w:pPr>
      <w:bookmarkStart w:id="38" w:name="__RefHeading___Toc77487672"/>
      <w:bookmarkEnd w:id="38"/>
      <w:r>
        <w:t xml:space="preserve">Figure </w:t>
      </w:r>
      <w:r w:rsidR="00322017">
        <w:t>2</w:t>
      </w:r>
      <w:r>
        <w:t xml:space="preserve"> - Logical Structure of the </w:t>
      </w:r>
      <w:r w:rsidR="00AE2B5F">
        <w:t xml:space="preserve">Activity manager </w:t>
      </w:r>
      <w:r>
        <w:t>Data</w:t>
      </w:r>
    </w:p>
    <w:p w:rsidR="00ED7D07" w:rsidRDefault="00ED7D07">
      <w:pPr>
        <w:rPr>
          <w:sz w:val="24"/>
        </w:rPr>
      </w:pPr>
      <w:r>
        <w:rPr>
          <w:sz w:val="24"/>
        </w:rPr>
        <w:br w:type="page"/>
      </w:r>
    </w:p>
    <w:p w:rsidR="00653AD0" w:rsidRDefault="00653AD0" w:rsidP="00653AD0">
      <w:pPr>
        <w:rPr>
          <w:sz w:val="24"/>
        </w:rPr>
      </w:pPr>
      <w:r>
        <w:rPr>
          <w:sz w:val="24"/>
        </w:rPr>
        <w:lastRenderedPageBreak/>
        <w:t xml:space="preserve">The data </w:t>
      </w:r>
      <w:r w:rsidR="003E5252">
        <w:rPr>
          <w:sz w:val="24"/>
        </w:rPr>
        <w:t>descriptions of each of these data entities are</w:t>
      </w:r>
      <w:r>
        <w:rPr>
          <w:sz w:val="24"/>
        </w:rPr>
        <w:t xml:space="preserve"> as follows:</w:t>
      </w:r>
    </w:p>
    <w:p w:rsidR="00653AD0" w:rsidRDefault="00653AD0" w:rsidP="00653AD0">
      <w:pPr>
        <w:rPr>
          <w:sz w:val="24"/>
        </w:rPr>
      </w:pPr>
    </w:p>
    <w:p w:rsidR="00653AD0" w:rsidRDefault="005B304D" w:rsidP="00653AD0">
      <w:pPr>
        <w:rPr>
          <w:b/>
          <w:bCs/>
          <w:sz w:val="24"/>
        </w:rPr>
      </w:pPr>
      <w:r>
        <w:rPr>
          <w:b/>
          <w:bCs/>
          <w:sz w:val="24"/>
        </w:rPr>
        <w:t xml:space="preserve">Vertical </w:t>
      </w:r>
      <w:r w:rsidR="00653AD0">
        <w:rPr>
          <w:b/>
          <w:bCs/>
          <w:sz w:val="24"/>
        </w:rPr>
        <w:t>Data Entity</w:t>
      </w:r>
    </w:p>
    <w:tbl>
      <w:tblPr>
        <w:tblW w:w="0" w:type="auto"/>
        <w:tblInd w:w="-5" w:type="dxa"/>
        <w:tblLayout w:type="fixed"/>
        <w:tblLook w:val="0000"/>
      </w:tblPr>
      <w:tblGrid>
        <w:gridCol w:w="1728"/>
        <w:gridCol w:w="1170"/>
        <w:gridCol w:w="2880"/>
        <w:gridCol w:w="3070"/>
      </w:tblGrid>
      <w:tr w:rsidR="00653AD0" w:rsidTr="00896236">
        <w:tc>
          <w:tcPr>
            <w:tcW w:w="1728" w:type="dxa"/>
            <w:tcBorders>
              <w:top w:val="single" w:sz="4" w:space="0" w:color="000000"/>
              <w:left w:val="single" w:sz="4" w:space="0" w:color="000000"/>
              <w:bottom w:val="single" w:sz="4" w:space="0" w:color="000000"/>
            </w:tcBorders>
            <w:shd w:val="clear" w:color="auto" w:fill="auto"/>
          </w:tcPr>
          <w:p w:rsidR="00653AD0" w:rsidRDefault="00653AD0" w:rsidP="00896236">
            <w:pPr>
              <w:rPr>
                <w:b/>
                <w:bCs/>
                <w:sz w:val="24"/>
              </w:rPr>
            </w:pPr>
            <w:r>
              <w:rPr>
                <w:b/>
                <w:bCs/>
                <w:sz w:val="24"/>
              </w:rPr>
              <w:t>Data Item</w:t>
            </w:r>
          </w:p>
        </w:tc>
        <w:tc>
          <w:tcPr>
            <w:tcW w:w="1170" w:type="dxa"/>
            <w:tcBorders>
              <w:top w:val="single" w:sz="4" w:space="0" w:color="000000"/>
              <w:left w:val="single" w:sz="4" w:space="0" w:color="000000"/>
              <w:bottom w:val="single" w:sz="4" w:space="0" w:color="000000"/>
            </w:tcBorders>
            <w:shd w:val="clear" w:color="auto" w:fill="auto"/>
          </w:tcPr>
          <w:p w:rsidR="00653AD0" w:rsidRDefault="00653AD0" w:rsidP="00896236">
            <w:pPr>
              <w:rPr>
                <w:b/>
                <w:bCs/>
                <w:sz w:val="24"/>
              </w:rPr>
            </w:pPr>
            <w:r>
              <w:rPr>
                <w:b/>
                <w:bCs/>
                <w:sz w:val="24"/>
              </w:rPr>
              <w:t>Type</w:t>
            </w:r>
          </w:p>
        </w:tc>
        <w:tc>
          <w:tcPr>
            <w:tcW w:w="2880" w:type="dxa"/>
            <w:tcBorders>
              <w:top w:val="single" w:sz="4" w:space="0" w:color="000000"/>
              <w:left w:val="single" w:sz="4" w:space="0" w:color="000000"/>
              <w:bottom w:val="single" w:sz="4" w:space="0" w:color="000000"/>
            </w:tcBorders>
            <w:shd w:val="clear" w:color="auto" w:fill="auto"/>
          </w:tcPr>
          <w:p w:rsidR="00653AD0" w:rsidRDefault="00653AD0" w:rsidP="00896236">
            <w:pPr>
              <w:rPr>
                <w:b/>
                <w:bCs/>
                <w:sz w:val="24"/>
              </w:rPr>
            </w:pPr>
            <w:r>
              <w:rPr>
                <w:b/>
                <w:bCs/>
                <w:sz w:val="24"/>
              </w:rPr>
              <w:t>Description</w:t>
            </w:r>
          </w:p>
        </w:tc>
        <w:tc>
          <w:tcPr>
            <w:tcW w:w="3070" w:type="dxa"/>
            <w:tcBorders>
              <w:top w:val="single" w:sz="4" w:space="0" w:color="000000"/>
              <w:left w:val="single" w:sz="4" w:space="0" w:color="000000"/>
              <w:bottom w:val="single" w:sz="4" w:space="0" w:color="000000"/>
              <w:right w:val="single" w:sz="4" w:space="0" w:color="000000"/>
            </w:tcBorders>
            <w:shd w:val="clear" w:color="auto" w:fill="auto"/>
          </w:tcPr>
          <w:p w:rsidR="00653AD0" w:rsidRDefault="00653AD0" w:rsidP="00896236">
            <w:r>
              <w:rPr>
                <w:b/>
                <w:bCs/>
                <w:sz w:val="24"/>
              </w:rPr>
              <w:t>Comment</w:t>
            </w:r>
          </w:p>
        </w:tc>
      </w:tr>
      <w:tr w:rsidR="00653AD0" w:rsidTr="00896236">
        <w:tc>
          <w:tcPr>
            <w:tcW w:w="1728" w:type="dxa"/>
            <w:tcBorders>
              <w:top w:val="single" w:sz="4" w:space="0" w:color="000000"/>
              <w:left w:val="single" w:sz="4" w:space="0" w:color="000000"/>
              <w:bottom w:val="single" w:sz="4" w:space="0" w:color="000000"/>
            </w:tcBorders>
            <w:shd w:val="clear" w:color="auto" w:fill="auto"/>
          </w:tcPr>
          <w:p w:rsidR="00653AD0" w:rsidRDefault="00653AD0" w:rsidP="00896236">
            <w:pPr>
              <w:rPr>
                <w:sz w:val="24"/>
              </w:rPr>
            </w:pPr>
            <w:r>
              <w:rPr>
                <w:sz w:val="24"/>
              </w:rPr>
              <w:t>Name</w:t>
            </w:r>
          </w:p>
        </w:tc>
        <w:tc>
          <w:tcPr>
            <w:tcW w:w="1170" w:type="dxa"/>
            <w:tcBorders>
              <w:top w:val="single" w:sz="4" w:space="0" w:color="000000"/>
              <w:left w:val="single" w:sz="4" w:space="0" w:color="000000"/>
              <w:bottom w:val="single" w:sz="4" w:space="0" w:color="000000"/>
            </w:tcBorders>
            <w:shd w:val="clear" w:color="auto" w:fill="auto"/>
          </w:tcPr>
          <w:p w:rsidR="00653AD0" w:rsidRDefault="00653AD0" w:rsidP="00896236">
            <w:pPr>
              <w:rPr>
                <w:sz w:val="24"/>
              </w:rPr>
            </w:pPr>
            <w:r>
              <w:rPr>
                <w:sz w:val="24"/>
              </w:rPr>
              <w:t>Text</w:t>
            </w:r>
          </w:p>
        </w:tc>
        <w:tc>
          <w:tcPr>
            <w:tcW w:w="2880" w:type="dxa"/>
            <w:tcBorders>
              <w:top w:val="single" w:sz="4" w:space="0" w:color="000000"/>
              <w:left w:val="single" w:sz="4" w:space="0" w:color="000000"/>
              <w:bottom w:val="single" w:sz="4" w:space="0" w:color="000000"/>
            </w:tcBorders>
            <w:shd w:val="clear" w:color="auto" w:fill="auto"/>
          </w:tcPr>
          <w:p w:rsidR="00653AD0" w:rsidRDefault="00653AD0" w:rsidP="00474052">
            <w:pPr>
              <w:rPr>
                <w:sz w:val="24"/>
              </w:rPr>
            </w:pPr>
            <w:r>
              <w:rPr>
                <w:sz w:val="24"/>
              </w:rPr>
              <w:t xml:space="preserve">Name of </w:t>
            </w:r>
            <w:r w:rsidR="00474052">
              <w:rPr>
                <w:sz w:val="24"/>
              </w:rPr>
              <w:t>the vertical</w:t>
            </w:r>
            <w:r>
              <w:fldChar w:fldCharType="begin"/>
            </w:r>
            <w:r>
              <w:instrText xml:space="preserve"> XE "Author" </w:instrText>
            </w:r>
            <w:r>
              <w:fldChar w:fldCharType="end"/>
            </w:r>
          </w:p>
        </w:tc>
        <w:tc>
          <w:tcPr>
            <w:tcW w:w="3070" w:type="dxa"/>
            <w:tcBorders>
              <w:top w:val="single" w:sz="4" w:space="0" w:color="000000"/>
              <w:left w:val="single" w:sz="4" w:space="0" w:color="000000"/>
              <w:bottom w:val="single" w:sz="4" w:space="0" w:color="000000"/>
              <w:right w:val="single" w:sz="4" w:space="0" w:color="000000"/>
            </w:tcBorders>
            <w:shd w:val="clear" w:color="auto" w:fill="auto"/>
          </w:tcPr>
          <w:p w:rsidR="00653AD0" w:rsidRDefault="00653AD0" w:rsidP="00896236">
            <w:pPr>
              <w:snapToGrid w:val="0"/>
              <w:rPr>
                <w:sz w:val="24"/>
              </w:rPr>
            </w:pPr>
          </w:p>
        </w:tc>
      </w:tr>
      <w:tr w:rsidR="00653AD0" w:rsidTr="00896236">
        <w:tc>
          <w:tcPr>
            <w:tcW w:w="1728" w:type="dxa"/>
            <w:tcBorders>
              <w:top w:val="single" w:sz="4" w:space="0" w:color="000000"/>
              <w:left w:val="single" w:sz="4" w:space="0" w:color="000000"/>
              <w:bottom w:val="single" w:sz="4" w:space="0" w:color="000000"/>
            </w:tcBorders>
            <w:shd w:val="clear" w:color="auto" w:fill="auto"/>
          </w:tcPr>
          <w:p w:rsidR="00653AD0" w:rsidRDefault="003F14DA" w:rsidP="003F14DA">
            <w:pPr>
              <w:rPr>
                <w:sz w:val="24"/>
              </w:rPr>
            </w:pPr>
            <w:r>
              <w:rPr>
                <w:sz w:val="24"/>
              </w:rPr>
              <w:t>Head</w:t>
            </w:r>
          </w:p>
        </w:tc>
        <w:tc>
          <w:tcPr>
            <w:tcW w:w="1170" w:type="dxa"/>
            <w:tcBorders>
              <w:top w:val="single" w:sz="4" w:space="0" w:color="000000"/>
              <w:left w:val="single" w:sz="4" w:space="0" w:color="000000"/>
              <w:bottom w:val="single" w:sz="4" w:space="0" w:color="000000"/>
            </w:tcBorders>
            <w:shd w:val="clear" w:color="auto" w:fill="auto"/>
          </w:tcPr>
          <w:p w:rsidR="00653AD0" w:rsidRDefault="008644CD" w:rsidP="00896236">
            <w:pPr>
              <w:rPr>
                <w:sz w:val="24"/>
              </w:rPr>
            </w:pPr>
            <w:r>
              <w:rPr>
                <w:sz w:val="24"/>
              </w:rPr>
              <w:t>Pointer</w:t>
            </w:r>
          </w:p>
        </w:tc>
        <w:tc>
          <w:tcPr>
            <w:tcW w:w="2880" w:type="dxa"/>
            <w:tcBorders>
              <w:top w:val="single" w:sz="4" w:space="0" w:color="000000"/>
              <w:left w:val="single" w:sz="4" w:space="0" w:color="000000"/>
              <w:bottom w:val="single" w:sz="4" w:space="0" w:color="000000"/>
            </w:tcBorders>
            <w:shd w:val="clear" w:color="auto" w:fill="auto"/>
          </w:tcPr>
          <w:p w:rsidR="00653AD0" w:rsidRDefault="008644CD" w:rsidP="00896236">
            <w:pPr>
              <w:rPr>
                <w:sz w:val="24"/>
              </w:rPr>
            </w:pPr>
            <w:r>
              <w:rPr>
                <w:sz w:val="24"/>
              </w:rPr>
              <w:t>Volunteer entity</w:t>
            </w:r>
          </w:p>
        </w:tc>
        <w:tc>
          <w:tcPr>
            <w:tcW w:w="3070" w:type="dxa"/>
            <w:tcBorders>
              <w:top w:val="single" w:sz="4" w:space="0" w:color="000000"/>
              <w:left w:val="single" w:sz="4" w:space="0" w:color="000000"/>
              <w:bottom w:val="single" w:sz="4" w:space="0" w:color="000000"/>
              <w:right w:val="single" w:sz="4" w:space="0" w:color="000000"/>
            </w:tcBorders>
            <w:shd w:val="clear" w:color="auto" w:fill="auto"/>
          </w:tcPr>
          <w:p w:rsidR="00653AD0" w:rsidRDefault="00653AD0" w:rsidP="00896236">
            <w:pPr>
              <w:snapToGrid w:val="0"/>
              <w:rPr>
                <w:sz w:val="24"/>
              </w:rPr>
            </w:pPr>
          </w:p>
        </w:tc>
      </w:tr>
    </w:tbl>
    <w:p w:rsidR="00653AD0" w:rsidRDefault="00653AD0" w:rsidP="00653AD0"/>
    <w:p w:rsidR="007072D0" w:rsidRDefault="007072D0" w:rsidP="007072D0">
      <w:pPr>
        <w:rPr>
          <w:b/>
          <w:bCs/>
          <w:sz w:val="24"/>
        </w:rPr>
      </w:pPr>
      <w:r>
        <w:rPr>
          <w:b/>
          <w:bCs/>
          <w:sz w:val="24"/>
        </w:rPr>
        <w:t>Volunteer Data Entity</w:t>
      </w:r>
    </w:p>
    <w:tbl>
      <w:tblPr>
        <w:tblW w:w="0" w:type="auto"/>
        <w:tblInd w:w="-5" w:type="dxa"/>
        <w:tblLayout w:type="fixed"/>
        <w:tblLook w:val="0000"/>
      </w:tblPr>
      <w:tblGrid>
        <w:gridCol w:w="1728"/>
        <w:gridCol w:w="1170"/>
        <w:gridCol w:w="2880"/>
        <w:gridCol w:w="3070"/>
      </w:tblGrid>
      <w:tr w:rsidR="007072D0" w:rsidTr="00896236">
        <w:tc>
          <w:tcPr>
            <w:tcW w:w="1728" w:type="dxa"/>
            <w:tcBorders>
              <w:top w:val="single" w:sz="4" w:space="0" w:color="000000"/>
              <w:left w:val="single" w:sz="4" w:space="0" w:color="000000"/>
              <w:bottom w:val="single" w:sz="4" w:space="0" w:color="000000"/>
            </w:tcBorders>
            <w:shd w:val="clear" w:color="auto" w:fill="auto"/>
          </w:tcPr>
          <w:p w:rsidR="007072D0" w:rsidRDefault="007072D0" w:rsidP="00896236">
            <w:pPr>
              <w:rPr>
                <w:b/>
                <w:bCs/>
                <w:sz w:val="24"/>
              </w:rPr>
            </w:pPr>
            <w:r>
              <w:rPr>
                <w:b/>
                <w:bCs/>
                <w:sz w:val="24"/>
              </w:rPr>
              <w:t>Data Item</w:t>
            </w:r>
          </w:p>
        </w:tc>
        <w:tc>
          <w:tcPr>
            <w:tcW w:w="1170" w:type="dxa"/>
            <w:tcBorders>
              <w:top w:val="single" w:sz="4" w:space="0" w:color="000000"/>
              <w:left w:val="single" w:sz="4" w:space="0" w:color="000000"/>
              <w:bottom w:val="single" w:sz="4" w:space="0" w:color="000000"/>
            </w:tcBorders>
            <w:shd w:val="clear" w:color="auto" w:fill="auto"/>
          </w:tcPr>
          <w:p w:rsidR="007072D0" w:rsidRDefault="007072D0" w:rsidP="00896236">
            <w:pPr>
              <w:rPr>
                <w:b/>
                <w:bCs/>
                <w:sz w:val="24"/>
              </w:rPr>
            </w:pPr>
            <w:r>
              <w:rPr>
                <w:b/>
                <w:bCs/>
                <w:sz w:val="24"/>
              </w:rPr>
              <w:t>Type</w:t>
            </w:r>
          </w:p>
        </w:tc>
        <w:tc>
          <w:tcPr>
            <w:tcW w:w="2880" w:type="dxa"/>
            <w:tcBorders>
              <w:top w:val="single" w:sz="4" w:space="0" w:color="000000"/>
              <w:left w:val="single" w:sz="4" w:space="0" w:color="000000"/>
              <w:bottom w:val="single" w:sz="4" w:space="0" w:color="000000"/>
            </w:tcBorders>
            <w:shd w:val="clear" w:color="auto" w:fill="auto"/>
          </w:tcPr>
          <w:p w:rsidR="007072D0" w:rsidRDefault="007072D0" w:rsidP="00896236">
            <w:pPr>
              <w:rPr>
                <w:b/>
                <w:bCs/>
                <w:sz w:val="24"/>
              </w:rPr>
            </w:pPr>
            <w:r>
              <w:rPr>
                <w:b/>
                <w:bCs/>
                <w:sz w:val="24"/>
              </w:rPr>
              <w:t>Description</w:t>
            </w:r>
          </w:p>
        </w:tc>
        <w:tc>
          <w:tcPr>
            <w:tcW w:w="3070" w:type="dxa"/>
            <w:tcBorders>
              <w:top w:val="single" w:sz="4" w:space="0" w:color="000000"/>
              <w:left w:val="single" w:sz="4" w:space="0" w:color="000000"/>
              <w:bottom w:val="single" w:sz="4" w:space="0" w:color="000000"/>
              <w:right w:val="single" w:sz="4" w:space="0" w:color="000000"/>
            </w:tcBorders>
            <w:shd w:val="clear" w:color="auto" w:fill="auto"/>
          </w:tcPr>
          <w:p w:rsidR="007072D0" w:rsidRDefault="007072D0" w:rsidP="00896236">
            <w:r>
              <w:rPr>
                <w:b/>
                <w:bCs/>
                <w:sz w:val="24"/>
              </w:rPr>
              <w:t>Comment</w:t>
            </w:r>
          </w:p>
        </w:tc>
      </w:tr>
      <w:tr w:rsidR="007072D0" w:rsidTr="00896236">
        <w:tc>
          <w:tcPr>
            <w:tcW w:w="1728" w:type="dxa"/>
            <w:tcBorders>
              <w:top w:val="single" w:sz="4" w:space="0" w:color="000000"/>
              <w:left w:val="single" w:sz="4" w:space="0" w:color="000000"/>
              <w:bottom w:val="single" w:sz="4" w:space="0" w:color="000000"/>
            </w:tcBorders>
            <w:shd w:val="clear" w:color="auto" w:fill="auto"/>
          </w:tcPr>
          <w:p w:rsidR="007072D0" w:rsidRDefault="007072D0" w:rsidP="00896236">
            <w:pPr>
              <w:rPr>
                <w:sz w:val="24"/>
              </w:rPr>
            </w:pPr>
            <w:r>
              <w:rPr>
                <w:sz w:val="24"/>
              </w:rPr>
              <w:t>Name</w:t>
            </w:r>
          </w:p>
        </w:tc>
        <w:tc>
          <w:tcPr>
            <w:tcW w:w="1170" w:type="dxa"/>
            <w:tcBorders>
              <w:top w:val="single" w:sz="4" w:space="0" w:color="000000"/>
              <w:left w:val="single" w:sz="4" w:space="0" w:color="000000"/>
              <w:bottom w:val="single" w:sz="4" w:space="0" w:color="000000"/>
            </w:tcBorders>
            <w:shd w:val="clear" w:color="auto" w:fill="auto"/>
          </w:tcPr>
          <w:p w:rsidR="007072D0" w:rsidRDefault="007072D0" w:rsidP="00896236">
            <w:pPr>
              <w:rPr>
                <w:sz w:val="24"/>
              </w:rPr>
            </w:pPr>
            <w:r>
              <w:rPr>
                <w:sz w:val="24"/>
              </w:rPr>
              <w:t>Text</w:t>
            </w:r>
          </w:p>
        </w:tc>
        <w:tc>
          <w:tcPr>
            <w:tcW w:w="2880" w:type="dxa"/>
            <w:tcBorders>
              <w:top w:val="single" w:sz="4" w:space="0" w:color="000000"/>
              <w:left w:val="single" w:sz="4" w:space="0" w:color="000000"/>
              <w:bottom w:val="single" w:sz="4" w:space="0" w:color="000000"/>
            </w:tcBorders>
            <w:shd w:val="clear" w:color="auto" w:fill="auto"/>
          </w:tcPr>
          <w:p w:rsidR="007072D0" w:rsidRDefault="007072D0" w:rsidP="00483122">
            <w:pPr>
              <w:rPr>
                <w:sz w:val="24"/>
              </w:rPr>
            </w:pPr>
            <w:r>
              <w:rPr>
                <w:sz w:val="24"/>
              </w:rPr>
              <w:t>Name</w:t>
            </w:r>
            <w:r>
              <w:fldChar w:fldCharType="begin"/>
            </w:r>
            <w:r>
              <w:instrText xml:space="preserve"> XE "Author" </w:instrText>
            </w:r>
            <w:r>
              <w:fldChar w:fldCharType="end"/>
            </w:r>
          </w:p>
        </w:tc>
        <w:tc>
          <w:tcPr>
            <w:tcW w:w="3070" w:type="dxa"/>
            <w:tcBorders>
              <w:top w:val="single" w:sz="4" w:space="0" w:color="000000"/>
              <w:left w:val="single" w:sz="4" w:space="0" w:color="000000"/>
              <w:bottom w:val="single" w:sz="4" w:space="0" w:color="000000"/>
              <w:right w:val="single" w:sz="4" w:space="0" w:color="000000"/>
            </w:tcBorders>
            <w:shd w:val="clear" w:color="auto" w:fill="auto"/>
          </w:tcPr>
          <w:p w:rsidR="007072D0" w:rsidRDefault="007072D0" w:rsidP="00896236">
            <w:pPr>
              <w:snapToGrid w:val="0"/>
              <w:rPr>
                <w:sz w:val="24"/>
              </w:rPr>
            </w:pPr>
          </w:p>
        </w:tc>
      </w:tr>
      <w:tr w:rsidR="007072D0" w:rsidTr="00896236">
        <w:tc>
          <w:tcPr>
            <w:tcW w:w="1728" w:type="dxa"/>
            <w:tcBorders>
              <w:top w:val="single" w:sz="4" w:space="0" w:color="000000"/>
              <w:left w:val="single" w:sz="4" w:space="0" w:color="000000"/>
              <w:bottom w:val="single" w:sz="4" w:space="0" w:color="000000"/>
            </w:tcBorders>
            <w:shd w:val="clear" w:color="auto" w:fill="auto"/>
          </w:tcPr>
          <w:p w:rsidR="007072D0" w:rsidRDefault="005528A5" w:rsidP="00896236">
            <w:pPr>
              <w:rPr>
                <w:sz w:val="24"/>
              </w:rPr>
            </w:pPr>
            <w:r>
              <w:rPr>
                <w:sz w:val="24"/>
              </w:rPr>
              <w:t>Vertical</w:t>
            </w:r>
          </w:p>
        </w:tc>
        <w:tc>
          <w:tcPr>
            <w:tcW w:w="1170" w:type="dxa"/>
            <w:tcBorders>
              <w:top w:val="single" w:sz="4" w:space="0" w:color="000000"/>
              <w:left w:val="single" w:sz="4" w:space="0" w:color="000000"/>
              <w:bottom w:val="single" w:sz="4" w:space="0" w:color="000000"/>
            </w:tcBorders>
            <w:shd w:val="clear" w:color="auto" w:fill="auto"/>
          </w:tcPr>
          <w:p w:rsidR="007072D0" w:rsidRDefault="007072D0" w:rsidP="00896236">
            <w:pPr>
              <w:rPr>
                <w:sz w:val="24"/>
              </w:rPr>
            </w:pPr>
            <w:r>
              <w:rPr>
                <w:sz w:val="24"/>
              </w:rPr>
              <w:t>Pointer</w:t>
            </w:r>
          </w:p>
        </w:tc>
        <w:tc>
          <w:tcPr>
            <w:tcW w:w="2880" w:type="dxa"/>
            <w:tcBorders>
              <w:top w:val="single" w:sz="4" w:space="0" w:color="000000"/>
              <w:left w:val="single" w:sz="4" w:space="0" w:color="000000"/>
              <w:bottom w:val="single" w:sz="4" w:space="0" w:color="000000"/>
            </w:tcBorders>
            <w:shd w:val="clear" w:color="auto" w:fill="auto"/>
          </w:tcPr>
          <w:p w:rsidR="004902BD" w:rsidRDefault="005528A5" w:rsidP="00896236">
            <w:pPr>
              <w:rPr>
                <w:sz w:val="24"/>
              </w:rPr>
            </w:pPr>
            <w:r>
              <w:rPr>
                <w:sz w:val="24"/>
              </w:rPr>
              <w:t xml:space="preserve">Vertical </w:t>
            </w:r>
            <w:r w:rsidR="007072D0">
              <w:rPr>
                <w:sz w:val="24"/>
              </w:rPr>
              <w:t>entity</w:t>
            </w:r>
          </w:p>
        </w:tc>
        <w:tc>
          <w:tcPr>
            <w:tcW w:w="3070" w:type="dxa"/>
            <w:tcBorders>
              <w:top w:val="single" w:sz="4" w:space="0" w:color="000000"/>
              <w:left w:val="single" w:sz="4" w:space="0" w:color="000000"/>
              <w:bottom w:val="single" w:sz="4" w:space="0" w:color="000000"/>
              <w:right w:val="single" w:sz="4" w:space="0" w:color="000000"/>
            </w:tcBorders>
            <w:shd w:val="clear" w:color="auto" w:fill="auto"/>
          </w:tcPr>
          <w:p w:rsidR="007072D0" w:rsidRDefault="007072D0" w:rsidP="00896236">
            <w:pPr>
              <w:snapToGrid w:val="0"/>
              <w:rPr>
                <w:sz w:val="24"/>
              </w:rPr>
            </w:pPr>
          </w:p>
        </w:tc>
      </w:tr>
      <w:tr w:rsidR="004902BD" w:rsidTr="00896236">
        <w:tc>
          <w:tcPr>
            <w:tcW w:w="1728" w:type="dxa"/>
            <w:tcBorders>
              <w:top w:val="single" w:sz="4" w:space="0" w:color="000000"/>
              <w:left w:val="single" w:sz="4" w:space="0" w:color="000000"/>
              <w:bottom w:val="single" w:sz="4" w:space="0" w:color="000000"/>
            </w:tcBorders>
            <w:shd w:val="clear" w:color="auto" w:fill="auto"/>
          </w:tcPr>
          <w:p w:rsidR="004902BD" w:rsidRDefault="004902BD" w:rsidP="00896236">
            <w:pPr>
              <w:rPr>
                <w:sz w:val="24"/>
              </w:rPr>
            </w:pPr>
            <w:r>
              <w:rPr>
                <w:sz w:val="24"/>
              </w:rPr>
              <w:t>Year</w:t>
            </w:r>
          </w:p>
        </w:tc>
        <w:tc>
          <w:tcPr>
            <w:tcW w:w="1170" w:type="dxa"/>
            <w:tcBorders>
              <w:top w:val="single" w:sz="4" w:space="0" w:color="000000"/>
              <w:left w:val="single" w:sz="4" w:space="0" w:color="000000"/>
              <w:bottom w:val="single" w:sz="4" w:space="0" w:color="000000"/>
            </w:tcBorders>
            <w:shd w:val="clear" w:color="auto" w:fill="auto"/>
          </w:tcPr>
          <w:p w:rsidR="004902BD" w:rsidRDefault="004902BD" w:rsidP="00896236">
            <w:pPr>
              <w:rPr>
                <w:sz w:val="24"/>
              </w:rPr>
            </w:pPr>
            <w:r>
              <w:rPr>
                <w:sz w:val="24"/>
              </w:rPr>
              <w:t>Number</w:t>
            </w:r>
          </w:p>
        </w:tc>
        <w:tc>
          <w:tcPr>
            <w:tcW w:w="2880" w:type="dxa"/>
            <w:tcBorders>
              <w:top w:val="single" w:sz="4" w:space="0" w:color="000000"/>
              <w:left w:val="single" w:sz="4" w:space="0" w:color="000000"/>
              <w:bottom w:val="single" w:sz="4" w:space="0" w:color="000000"/>
            </w:tcBorders>
            <w:shd w:val="clear" w:color="auto" w:fill="auto"/>
          </w:tcPr>
          <w:p w:rsidR="004902BD" w:rsidRDefault="004902BD" w:rsidP="00896236">
            <w:pPr>
              <w:rPr>
                <w:sz w:val="24"/>
              </w:rPr>
            </w:pPr>
            <w:r>
              <w:rPr>
                <w:sz w:val="24"/>
              </w:rPr>
              <w:t>Year of study</w:t>
            </w:r>
          </w:p>
        </w:tc>
        <w:tc>
          <w:tcPr>
            <w:tcW w:w="3070" w:type="dxa"/>
            <w:tcBorders>
              <w:top w:val="single" w:sz="4" w:space="0" w:color="000000"/>
              <w:left w:val="single" w:sz="4" w:space="0" w:color="000000"/>
              <w:bottom w:val="single" w:sz="4" w:space="0" w:color="000000"/>
              <w:right w:val="single" w:sz="4" w:space="0" w:color="000000"/>
            </w:tcBorders>
            <w:shd w:val="clear" w:color="auto" w:fill="auto"/>
          </w:tcPr>
          <w:p w:rsidR="004902BD" w:rsidRDefault="004902BD" w:rsidP="00896236">
            <w:pPr>
              <w:snapToGrid w:val="0"/>
              <w:rPr>
                <w:sz w:val="24"/>
              </w:rPr>
            </w:pPr>
          </w:p>
        </w:tc>
      </w:tr>
      <w:tr w:rsidR="001B48A0" w:rsidTr="00896236">
        <w:tc>
          <w:tcPr>
            <w:tcW w:w="1728" w:type="dxa"/>
            <w:tcBorders>
              <w:top w:val="single" w:sz="4" w:space="0" w:color="000000"/>
              <w:left w:val="single" w:sz="4" w:space="0" w:color="000000"/>
              <w:bottom w:val="single" w:sz="4" w:space="0" w:color="000000"/>
            </w:tcBorders>
            <w:shd w:val="clear" w:color="auto" w:fill="auto"/>
          </w:tcPr>
          <w:p w:rsidR="001B48A0" w:rsidRDefault="000F3890" w:rsidP="00896236">
            <w:pPr>
              <w:rPr>
                <w:sz w:val="24"/>
              </w:rPr>
            </w:pPr>
            <w:r>
              <w:rPr>
                <w:sz w:val="24"/>
              </w:rPr>
              <w:t>Email</w:t>
            </w:r>
          </w:p>
        </w:tc>
        <w:tc>
          <w:tcPr>
            <w:tcW w:w="1170" w:type="dxa"/>
            <w:tcBorders>
              <w:top w:val="single" w:sz="4" w:space="0" w:color="000000"/>
              <w:left w:val="single" w:sz="4" w:space="0" w:color="000000"/>
              <w:bottom w:val="single" w:sz="4" w:space="0" w:color="000000"/>
            </w:tcBorders>
            <w:shd w:val="clear" w:color="auto" w:fill="auto"/>
          </w:tcPr>
          <w:p w:rsidR="001B48A0" w:rsidRDefault="000F3890" w:rsidP="00896236">
            <w:pPr>
              <w:rPr>
                <w:sz w:val="24"/>
              </w:rPr>
            </w:pPr>
            <w:r>
              <w:rPr>
                <w:sz w:val="24"/>
              </w:rPr>
              <w:t>Text</w:t>
            </w:r>
          </w:p>
        </w:tc>
        <w:tc>
          <w:tcPr>
            <w:tcW w:w="2880" w:type="dxa"/>
            <w:tcBorders>
              <w:top w:val="single" w:sz="4" w:space="0" w:color="000000"/>
              <w:left w:val="single" w:sz="4" w:space="0" w:color="000000"/>
              <w:bottom w:val="single" w:sz="4" w:space="0" w:color="000000"/>
            </w:tcBorders>
            <w:shd w:val="clear" w:color="auto" w:fill="auto"/>
          </w:tcPr>
          <w:p w:rsidR="001B48A0" w:rsidRDefault="00474052" w:rsidP="00AF6220">
            <w:pPr>
              <w:tabs>
                <w:tab w:val="left" w:pos="1352"/>
              </w:tabs>
              <w:rPr>
                <w:sz w:val="24"/>
              </w:rPr>
            </w:pPr>
            <w:r>
              <w:rPr>
                <w:sz w:val="24"/>
              </w:rPr>
              <w:t>Email</w:t>
            </w:r>
          </w:p>
        </w:tc>
        <w:tc>
          <w:tcPr>
            <w:tcW w:w="3070" w:type="dxa"/>
            <w:tcBorders>
              <w:top w:val="single" w:sz="4" w:space="0" w:color="000000"/>
              <w:left w:val="single" w:sz="4" w:space="0" w:color="000000"/>
              <w:bottom w:val="single" w:sz="4" w:space="0" w:color="000000"/>
              <w:right w:val="single" w:sz="4" w:space="0" w:color="000000"/>
            </w:tcBorders>
            <w:shd w:val="clear" w:color="auto" w:fill="auto"/>
          </w:tcPr>
          <w:p w:rsidR="001B48A0" w:rsidRDefault="001B48A0" w:rsidP="00896236">
            <w:pPr>
              <w:snapToGrid w:val="0"/>
              <w:rPr>
                <w:sz w:val="24"/>
              </w:rPr>
            </w:pPr>
          </w:p>
        </w:tc>
      </w:tr>
      <w:tr w:rsidR="0095214D" w:rsidTr="00896236">
        <w:tc>
          <w:tcPr>
            <w:tcW w:w="1728" w:type="dxa"/>
            <w:tcBorders>
              <w:top w:val="single" w:sz="4" w:space="0" w:color="000000"/>
              <w:left w:val="single" w:sz="4" w:space="0" w:color="000000"/>
              <w:bottom w:val="single" w:sz="4" w:space="0" w:color="000000"/>
            </w:tcBorders>
            <w:shd w:val="clear" w:color="auto" w:fill="auto"/>
          </w:tcPr>
          <w:p w:rsidR="0095214D" w:rsidRDefault="004C3BE7" w:rsidP="00896236">
            <w:pPr>
              <w:rPr>
                <w:sz w:val="24"/>
              </w:rPr>
            </w:pPr>
            <w:r>
              <w:rPr>
                <w:sz w:val="24"/>
              </w:rPr>
              <w:t>Contact no</w:t>
            </w:r>
          </w:p>
        </w:tc>
        <w:tc>
          <w:tcPr>
            <w:tcW w:w="1170" w:type="dxa"/>
            <w:tcBorders>
              <w:top w:val="single" w:sz="4" w:space="0" w:color="000000"/>
              <w:left w:val="single" w:sz="4" w:space="0" w:color="000000"/>
              <w:bottom w:val="single" w:sz="4" w:space="0" w:color="000000"/>
            </w:tcBorders>
            <w:shd w:val="clear" w:color="auto" w:fill="auto"/>
          </w:tcPr>
          <w:p w:rsidR="0095214D" w:rsidRDefault="004C3BE7" w:rsidP="00896236">
            <w:pPr>
              <w:rPr>
                <w:sz w:val="24"/>
              </w:rPr>
            </w:pPr>
            <w:r>
              <w:rPr>
                <w:sz w:val="24"/>
              </w:rPr>
              <w:t>Text</w:t>
            </w:r>
          </w:p>
        </w:tc>
        <w:tc>
          <w:tcPr>
            <w:tcW w:w="2880" w:type="dxa"/>
            <w:tcBorders>
              <w:top w:val="single" w:sz="4" w:space="0" w:color="000000"/>
              <w:left w:val="single" w:sz="4" w:space="0" w:color="000000"/>
              <w:bottom w:val="single" w:sz="4" w:space="0" w:color="000000"/>
            </w:tcBorders>
            <w:shd w:val="clear" w:color="auto" w:fill="auto"/>
          </w:tcPr>
          <w:p w:rsidR="0095214D" w:rsidRDefault="004C3BE7" w:rsidP="00AF6220">
            <w:pPr>
              <w:tabs>
                <w:tab w:val="left" w:pos="1352"/>
              </w:tabs>
              <w:rPr>
                <w:sz w:val="24"/>
              </w:rPr>
            </w:pPr>
            <w:r>
              <w:rPr>
                <w:sz w:val="24"/>
              </w:rPr>
              <w:t>Contact number</w:t>
            </w:r>
          </w:p>
        </w:tc>
        <w:tc>
          <w:tcPr>
            <w:tcW w:w="3070" w:type="dxa"/>
            <w:tcBorders>
              <w:top w:val="single" w:sz="4" w:space="0" w:color="000000"/>
              <w:left w:val="single" w:sz="4" w:space="0" w:color="000000"/>
              <w:bottom w:val="single" w:sz="4" w:space="0" w:color="000000"/>
              <w:right w:val="single" w:sz="4" w:space="0" w:color="000000"/>
            </w:tcBorders>
            <w:shd w:val="clear" w:color="auto" w:fill="auto"/>
          </w:tcPr>
          <w:p w:rsidR="004C3BE7" w:rsidRDefault="004C3BE7" w:rsidP="00896236">
            <w:pPr>
              <w:snapToGrid w:val="0"/>
              <w:rPr>
                <w:sz w:val="24"/>
              </w:rPr>
            </w:pPr>
          </w:p>
        </w:tc>
      </w:tr>
      <w:tr w:rsidR="004C3BE7" w:rsidTr="00896236">
        <w:tc>
          <w:tcPr>
            <w:tcW w:w="1728" w:type="dxa"/>
            <w:tcBorders>
              <w:top w:val="single" w:sz="4" w:space="0" w:color="000000"/>
              <w:left w:val="single" w:sz="4" w:space="0" w:color="000000"/>
              <w:bottom w:val="single" w:sz="4" w:space="0" w:color="000000"/>
            </w:tcBorders>
            <w:shd w:val="clear" w:color="auto" w:fill="auto"/>
          </w:tcPr>
          <w:p w:rsidR="004C3BE7" w:rsidRDefault="004C3BE7" w:rsidP="00896236">
            <w:pPr>
              <w:rPr>
                <w:sz w:val="24"/>
              </w:rPr>
            </w:pPr>
            <w:r>
              <w:rPr>
                <w:sz w:val="24"/>
              </w:rPr>
              <w:t>Timetable</w:t>
            </w:r>
          </w:p>
        </w:tc>
        <w:tc>
          <w:tcPr>
            <w:tcW w:w="1170" w:type="dxa"/>
            <w:tcBorders>
              <w:top w:val="single" w:sz="4" w:space="0" w:color="000000"/>
              <w:left w:val="single" w:sz="4" w:space="0" w:color="000000"/>
              <w:bottom w:val="single" w:sz="4" w:space="0" w:color="000000"/>
            </w:tcBorders>
            <w:shd w:val="clear" w:color="auto" w:fill="auto"/>
          </w:tcPr>
          <w:p w:rsidR="004C3BE7" w:rsidRDefault="004C3BE7" w:rsidP="00896236">
            <w:pPr>
              <w:rPr>
                <w:sz w:val="24"/>
              </w:rPr>
            </w:pPr>
            <w:r>
              <w:rPr>
                <w:sz w:val="24"/>
              </w:rPr>
              <w:t>Pointer</w:t>
            </w:r>
          </w:p>
        </w:tc>
        <w:tc>
          <w:tcPr>
            <w:tcW w:w="2880" w:type="dxa"/>
            <w:tcBorders>
              <w:top w:val="single" w:sz="4" w:space="0" w:color="000000"/>
              <w:left w:val="single" w:sz="4" w:space="0" w:color="000000"/>
              <w:bottom w:val="single" w:sz="4" w:space="0" w:color="000000"/>
            </w:tcBorders>
            <w:shd w:val="clear" w:color="auto" w:fill="auto"/>
          </w:tcPr>
          <w:p w:rsidR="004C3BE7" w:rsidRDefault="004C3BE7" w:rsidP="00AF6220">
            <w:pPr>
              <w:tabs>
                <w:tab w:val="left" w:pos="1352"/>
              </w:tabs>
              <w:rPr>
                <w:sz w:val="24"/>
              </w:rPr>
            </w:pPr>
            <w:r>
              <w:rPr>
                <w:sz w:val="24"/>
              </w:rPr>
              <w:t>Timetable Entity</w:t>
            </w:r>
          </w:p>
        </w:tc>
        <w:tc>
          <w:tcPr>
            <w:tcW w:w="3070" w:type="dxa"/>
            <w:tcBorders>
              <w:top w:val="single" w:sz="4" w:space="0" w:color="000000"/>
              <w:left w:val="single" w:sz="4" w:space="0" w:color="000000"/>
              <w:bottom w:val="single" w:sz="4" w:space="0" w:color="000000"/>
              <w:right w:val="single" w:sz="4" w:space="0" w:color="000000"/>
            </w:tcBorders>
            <w:shd w:val="clear" w:color="auto" w:fill="auto"/>
          </w:tcPr>
          <w:p w:rsidR="004C3BE7" w:rsidRDefault="004C3BE7" w:rsidP="00896236">
            <w:pPr>
              <w:snapToGrid w:val="0"/>
              <w:rPr>
                <w:sz w:val="24"/>
              </w:rPr>
            </w:pPr>
          </w:p>
        </w:tc>
      </w:tr>
    </w:tbl>
    <w:p w:rsidR="00551DA9" w:rsidRDefault="00551DA9" w:rsidP="00CC73DA"/>
    <w:p w:rsidR="00B46F5A" w:rsidRDefault="001A5B78" w:rsidP="00B46F5A">
      <w:pPr>
        <w:rPr>
          <w:b/>
          <w:bCs/>
          <w:sz w:val="24"/>
        </w:rPr>
      </w:pPr>
      <w:r>
        <w:rPr>
          <w:b/>
          <w:bCs/>
          <w:sz w:val="24"/>
        </w:rPr>
        <w:t xml:space="preserve">Event </w:t>
      </w:r>
      <w:r w:rsidR="00B46F5A">
        <w:rPr>
          <w:b/>
          <w:bCs/>
          <w:sz w:val="24"/>
        </w:rPr>
        <w:t>Data Entity</w:t>
      </w:r>
    </w:p>
    <w:tbl>
      <w:tblPr>
        <w:tblW w:w="0" w:type="auto"/>
        <w:tblInd w:w="-5" w:type="dxa"/>
        <w:tblLayout w:type="fixed"/>
        <w:tblLook w:val="0000"/>
      </w:tblPr>
      <w:tblGrid>
        <w:gridCol w:w="1728"/>
        <w:gridCol w:w="1170"/>
        <w:gridCol w:w="2880"/>
        <w:gridCol w:w="3070"/>
      </w:tblGrid>
      <w:tr w:rsidR="00B46F5A" w:rsidTr="00896236">
        <w:tc>
          <w:tcPr>
            <w:tcW w:w="1728" w:type="dxa"/>
            <w:tcBorders>
              <w:top w:val="single" w:sz="4" w:space="0" w:color="000000"/>
              <w:left w:val="single" w:sz="4" w:space="0" w:color="000000"/>
              <w:bottom w:val="single" w:sz="4" w:space="0" w:color="000000"/>
            </w:tcBorders>
            <w:shd w:val="clear" w:color="auto" w:fill="auto"/>
          </w:tcPr>
          <w:p w:rsidR="00B46F5A" w:rsidRDefault="00B46F5A" w:rsidP="00896236">
            <w:pPr>
              <w:rPr>
                <w:b/>
                <w:bCs/>
                <w:sz w:val="24"/>
              </w:rPr>
            </w:pPr>
            <w:r>
              <w:rPr>
                <w:b/>
                <w:bCs/>
                <w:sz w:val="24"/>
              </w:rPr>
              <w:t>Data Item</w:t>
            </w:r>
          </w:p>
        </w:tc>
        <w:tc>
          <w:tcPr>
            <w:tcW w:w="1170" w:type="dxa"/>
            <w:tcBorders>
              <w:top w:val="single" w:sz="4" w:space="0" w:color="000000"/>
              <w:left w:val="single" w:sz="4" w:space="0" w:color="000000"/>
              <w:bottom w:val="single" w:sz="4" w:space="0" w:color="000000"/>
            </w:tcBorders>
            <w:shd w:val="clear" w:color="auto" w:fill="auto"/>
          </w:tcPr>
          <w:p w:rsidR="00B46F5A" w:rsidRDefault="00B46F5A" w:rsidP="00896236">
            <w:pPr>
              <w:rPr>
                <w:b/>
                <w:bCs/>
                <w:sz w:val="24"/>
              </w:rPr>
            </w:pPr>
            <w:r>
              <w:rPr>
                <w:b/>
                <w:bCs/>
                <w:sz w:val="24"/>
              </w:rPr>
              <w:t>Type</w:t>
            </w:r>
          </w:p>
        </w:tc>
        <w:tc>
          <w:tcPr>
            <w:tcW w:w="2880" w:type="dxa"/>
            <w:tcBorders>
              <w:top w:val="single" w:sz="4" w:space="0" w:color="000000"/>
              <w:left w:val="single" w:sz="4" w:space="0" w:color="000000"/>
              <w:bottom w:val="single" w:sz="4" w:space="0" w:color="000000"/>
            </w:tcBorders>
            <w:shd w:val="clear" w:color="auto" w:fill="auto"/>
          </w:tcPr>
          <w:p w:rsidR="00B46F5A" w:rsidRDefault="00B46F5A" w:rsidP="00896236">
            <w:pPr>
              <w:rPr>
                <w:b/>
                <w:bCs/>
                <w:sz w:val="24"/>
              </w:rPr>
            </w:pPr>
            <w:r>
              <w:rPr>
                <w:b/>
                <w:bCs/>
                <w:sz w:val="24"/>
              </w:rPr>
              <w:t>Description</w:t>
            </w:r>
          </w:p>
        </w:tc>
        <w:tc>
          <w:tcPr>
            <w:tcW w:w="3070" w:type="dxa"/>
            <w:tcBorders>
              <w:top w:val="single" w:sz="4" w:space="0" w:color="000000"/>
              <w:left w:val="single" w:sz="4" w:space="0" w:color="000000"/>
              <w:bottom w:val="single" w:sz="4" w:space="0" w:color="000000"/>
              <w:right w:val="single" w:sz="4" w:space="0" w:color="000000"/>
            </w:tcBorders>
            <w:shd w:val="clear" w:color="auto" w:fill="auto"/>
          </w:tcPr>
          <w:p w:rsidR="00B46F5A" w:rsidRDefault="00B46F5A" w:rsidP="00896236">
            <w:r>
              <w:rPr>
                <w:b/>
                <w:bCs/>
                <w:sz w:val="24"/>
              </w:rPr>
              <w:t>Comment</w:t>
            </w:r>
          </w:p>
        </w:tc>
      </w:tr>
      <w:tr w:rsidR="00B46F5A" w:rsidTr="00896236">
        <w:tc>
          <w:tcPr>
            <w:tcW w:w="1728" w:type="dxa"/>
            <w:tcBorders>
              <w:top w:val="single" w:sz="4" w:space="0" w:color="000000"/>
              <w:left w:val="single" w:sz="4" w:space="0" w:color="000000"/>
              <w:bottom w:val="single" w:sz="4" w:space="0" w:color="000000"/>
            </w:tcBorders>
            <w:shd w:val="clear" w:color="auto" w:fill="auto"/>
          </w:tcPr>
          <w:p w:rsidR="00B46F5A" w:rsidRDefault="00B46F5A" w:rsidP="00896236">
            <w:pPr>
              <w:rPr>
                <w:sz w:val="24"/>
              </w:rPr>
            </w:pPr>
            <w:r>
              <w:rPr>
                <w:sz w:val="24"/>
              </w:rPr>
              <w:t>Name</w:t>
            </w:r>
          </w:p>
        </w:tc>
        <w:tc>
          <w:tcPr>
            <w:tcW w:w="1170" w:type="dxa"/>
            <w:tcBorders>
              <w:top w:val="single" w:sz="4" w:space="0" w:color="000000"/>
              <w:left w:val="single" w:sz="4" w:space="0" w:color="000000"/>
              <w:bottom w:val="single" w:sz="4" w:space="0" w:color="000000"/>
            </w:tcBorders>
            <w:shd w:val="clear" w:color="auto" w:fill="auto"/>
          </w:tcPr>
          <w:p w:rsidR="00B46F5A" w:rsidRDefault="00B46F5A" w:rsidP="00896236">
            <w:pPr>
              <w:rPr>
                <w:sz w:val="24"/>
              </w:rPr>
            </w:pPr>
            <w:r>
              <w:rPr>
                <w:sz w:val="24"/>
              </w:rPr>
              <w:t>Text</w:t>
            </w:r>
          </w:p>
        </w:tc>
        <w:tc>
          <w:tcPr>
            <w:tcW w:w="2880" w:type="dxa"/>
            <w:tcBorders>
              <w:top w:val="single" w:sz="4" w:space="0" w:color="000000"/>
              <w:left w:val="single" w:sz="4" w:space="0" w:color="000000"/>
              <w:bottom w:val="single" w:sz="4" w:space="0" w:color="000000"/>
            </w:tcBorders>
            <w:shd w:val="clear" w:color="auto" w:fill="auto"/>
          </w:tcPr>
          <w:p w:rsidR="00B46F5A" w:rsidRDefault="00B46F5A" w:rsidP="00DB0C10">
            <w:pPr>
              <w:rPr>
                <w:sz w:val="24"/>
              </w:rPr>
            </w:pPr>
            <w:r>
              <w:rPr>
                <w:sz w:val="24"/>
              </w:rPr>
              <w:t xml:space="preserve">Name of </w:t>
            </w:r>
            <w:r w:rsidR="00DB0C10">
              <w:rPr>
                <w:sz w:val="24"/>
              </w:rPr>
              <w:t>the event</w:t>
            </w:r>
            <w:r>
              <w:fldChar w:fldCharType="begin"/>
            </w:r>
            <w:r>
              <w:instrText xml:space="preserve"> XE "Author" </w:instrText>
            </w:r>
            <w:r>
              <w:fldChar w:fldCharType="end"/>
            </w:r>
          </w:p>
        </w:tc>
        <w:tc>
          <w:tcPr>
            <w:tcW w:w="3070" w:type="dxa"/>
            <w:tcBorders>
              <w:top w:val="single" w:sz="4" w:space="0" w:color="000000"/>
              <w:left w:val="single" w:sz="4" w:space="0" w:color="000000"/>
              <w:bottom w:val="single" w:sz="4" w:space="0" w:color="000000"/>
              <w:right w:val="single" w:sz="4" w:space="0" w:color="000000"/>
            </w:tcBorders>
            <w:shd w:val="clear" w:color="auto" w:fill="auto"/>
          </w:tcPr>
          <w:p w:rsidR="00B46F5A" w:rsidRDefault="00B46F5A" w:rsidP="00896236">
            <w:pPr>
              <w:snapToGrid w:val="0"/>
              <w:rPr>
                <w:sz w:val="24"/>
              </w:rPr>
            </w:pPr>
          </w:p>
        </w:tc>
      </w:tr>
      <w:tr w:rsidR="00B46F5A" w:rsidTr="00896236">
        <w:tc>
          <w:tcPr>
            <w:tcW w:w="1728" w:type="dxa"/>
            <w:tcBorders>
              <w:top w:val="single" w:sz="4" w:space="0" w:color="000000"/>
              <w:left w:val="single" w:sz="4" w:space="0" w:color="000000"/>
              <w:bottom w:val="single" w:sz="4" w:space="0" w:color="000000"/>
            </w:tcBorders>
            <w:shd w:val="clear" w:color="auto" w:fill="auto"/>
          </w:tcPr>
          <w:p w:rsidR="00B46F5A" w:rsidRDefault="00B46F5A" w:rsidP="00896236">
            <w:pPr>
              <w:rPr>
                <w:sz w:val="24"/>
              </w:rPr>
            </w:pPr>
            <w:r>
              <w:rPr>
                <w:sz w:val="24"/>
              </w:rPr>
              <w:t>Head</w:t>
            </w:r>
          </w:p>
        </w:tc>
        <w:tc>
          <w:tcPr>
            <w:tcW w:w="1170" w:type="dxa"/>
            <w:tcBorders>
              <w:top w:val="single" w:sz="4" w:space="0" w:color="000000"/>
              <w:left w:val="single" w:sz="4" w:space="0" w:color="000000"/>
              <w:bottom w:val="single" w:sz="4" w:space="0" w:color="000000"/>
            </w:tcBorders>
            <w:shd w:val="clear" w:color="auto" w:fill="auto"/>
          </w:tcPr>
          <w:p w:rsidR="00B46F5A" w:rsidRDefault="00B46F5A" w:rsidP="00896236">
            <w:pPr>
              <w:rPr>
                <w:sz w:val="24"/>
              </w:rPr>
            </w:pPr>
            <w:r>
              <w:rPr>
                <w:sz w:val="24"/>
              </w:rPr>
              <w:t>Pointer</w:t>
            </w:r>
          </w:p>
        </w:tc>
        <w:tc>
          <w:tcPr>
            <w:tcW w:w="2880" w:type="dxa"/>
            <w:tcBorders>
              <w:top w:val="single" w:sz="4" w:space="0" w:color="000000"/>
              <w:left w:val="single" w:sz="4" w:space="0" w:color="000000"/>
              <w:bottom w:val="single" w:sz="4" w:space="0" w:color="000000"/>
            </w:tcBorders>
            <w:shd w:val="clear" w:color="auto" w:fill="auto"/>
          </w:tcPr>
          <w:p w:rsidR="00B46F5A" w:rsidRDefault="00B46F5A" w:rsidP="00896236">
            <w:pPr>
              <w:rPr>
                <w:sz w:val="24"/>
              </w:rPr>
            </w:pPr>
            <w:r>
              <w:rPr>
                <w:sz w:val="24"/>
              </w:rPr>
              <w:t>Volunteer entity</w:t>
            </w:r>
          </w:p>
        </w:tc>
        <w:tc>
          <w:tcPr>
            <w:tcW w:w="3070" w:type="dxa"/>
            <w:tcBorders>
              <w:top w:val="single" w:sz="4" w:space="0" w:color="000000"/>
              <w:left w:val="single" w:sz="4" w:space="0" w:color="000000"/>
              <w:bottom w:val="single" w:sz="4" w:space="0" w:color="000000"/>
              <w:right w:val="single" w:sz="4" w:space="0" w:color="000000"/>
            </w:tcBorders>
            <w:shd w:val="clear" w:color="auto" w:fill="auto"/>
          </w:tcPr>
          <w:p w:rsidR="00B46F5A" w:rsidRDefault="00B46F5A" w:rsidP="00896236">
            <w:pPr>
              <w:snapToGrid w:val="0"/>
              <w:rPr>
                <w:sz w:val="24"/>
              </w:rPr>
            </w:pPr>
          </w:p>
        </w:tc>
      </w:tr>
      <w:tr w:rsidR="00D3095E" w:rsidTr="00896236">
        <w:tc>
          <w:tcPr>
            <w:tcW w:w="1728" w:type="dxa"/>
            <w:tcBorders>
              <w:top w:val="single" w:sz="4" w:space="0" w:color="000000"/>
              <w:left w:val="single" w:sz="4" w:space="0" w:color="000000"/>
              <w:bottom w:val="single" w:sz="4" w:space="0" w:color="000000"/>
            </w:tcBorders>
            <w:shd w:val="clear" w:color="auto" w:fill="auto"/>
          </w:tcPr>
          <w:p w:rsidR="00D3095E" w:rsidRDefault="00D3095E" w:rsidP="00896236">
            <w:pPr>
              <w:rPr>
                <w:sz w:val="24"/>
              </w:rPr>
            </w:pPr>
            <w:r>
              <w:rPr>
                <w:sz w:val="24"/>
              </w:rPr>
              <w:t>Vertical</w:t>
            </w:r>
          </w:p>
        </w:tc>
        <w:tc>
          <w:tcPr>
            <w:tcW w:w="1170" w:type="dxa"/>
            <w:tcBorders>
              <w:top w:val="single" w:sz="4" w:space="0" w:color="000000"/>
              <w:left w:val="single" w:sz="4" w:space="0" w:color="000000"/>
              <w:bottom w:val="single" w:sz="4" w:space="0" w:color="000000"/>
            </w:tcBorders>
            <w:shd w:val="clear" w:color="auto" w:fill="auto"/>
          </w:tcPr>
          <w:p w:rsidR="00D3095E" w:rsidRDefault="00D3095E" w:rsidP="00896236">
            <w:pPr>
              <w:rPr>
                <w:sz w:val="24"/>
              </w:rPr>
            </w:pPr>
            <w:r>
              <w:rPr>
                <w:sz w:val="24"/>
              </w:rPr>
              <w:t>Pointer</w:t>
            </w:r>
          </w:p>
        </w:tc>
        <w:tc>
          <w:tcPr>
            <w:tcW w:w="2880" w:type="dxa"/>
            <w:tcBorders>
              <w:top w:val="single" w:sz="4" w:space="0" w:color="000000"/>
              <w:left w:val="single" w:sz="4" w:space="0" w:color="000000"/>
              <w:bottom w:val="single" w:sz="4" w:space="0" w:color="000000"/>
            </w:tcBorders>
            <w:shd w:val="clear" w:color="auto" w:fill="auto"/>
          </w:tcPr>
          <w:p w:rsidR="00D3095E" w:rsidRDefault="00D3095E" w:rsidP="00896236">
            <w:pPr>
              <w:rPr>
                <w:sz w:val="24"/>
              </w:rPr>
            </w:pPr>
            <w:r>
              <w:rPr>
                <w:sz w:val="24"/>
              </w:rPr>
              <w:t>Vertical entity</w:t>
            </w:r>
          </w:p>
        </w:tc>
        <w:tc>
          <w:tcPr>
            <w:tcW w:w="3070" w:type="dxa"/>
            <w:tcBorders>
              <w:top w:val="single" w:sz="4" w:space="0" w:color="000000"/>
              <w:left w:val="single" w:sz="4" w:space="0" w:color="000000"/>
              <w:bottom w:val="single" w:sz="4" w:space="0" w:color="000000"/>
              <w:right w:val="single" w:sz="4" w:space="0" w:color="000000"/>
            </w:tcBorders>
            <w:shd w:val="clear" w:color="auto" w:fill="auto"/>
          </w:tcPr>
          <w:p w:rsidR="00D3095E" w:rsidRDefault="00D3095E" w:rsidP="00896236">
            <w:pPr>
              <w:snapToGrid w:val="0"/>
              <w:rPr>
                <w:sz w:val="24"/>
              </w:rPr>
            </w:pPr>
          </w:p>
        </w:tc>
      </w:tr>
    </w:tbl>
    <w:p w:rsidR="006B4DF1" w:rsidRDefault="006B4DF1" w:rsidP="00B46F5A">
      <w:pPr>
        <w:rPr>
          <w:b/>
          <w:bCs/>
          <w:sz w:val="24"/>
        </w:rPr>
      </w:pPr>
    </w:p>
    <w:p w:rsidR="00B46F5A" w:rsidRDefault="001A5B78" w:rsidP="00B46F5A">
      <w:pPr>
        <w:rPr>
          <w:b/>
          <w:bCs/>
          <w:sz w:val="24"/>
        </w:rPr>
      </w:pPr>
      <w:r>
        <w:rPr>
          <w:b/>
          <w:bCs/>
          <w:sz w:val="24"/>
        </w:rPr>
        <w:t>Activity</w:t>
      </w:r>
      <w:r w:rsidR="00B46F5A">
        <w:rPr>
          <w:b/>
          <w:bCs/>
          <w:sz w:val="24"/>
        </w:rPr>
        <w:t xml:space="preserve"> Data Entity</w:t>
      </w:r>
    </w:p>
    <w:tbl>
      <w:tblPr>
        <w:tblW w:w="0" w:type="auto"/>
        <w:tblInd w:w="-5" w:type="dxa"/>
        <w:tblLayout w:type="fixed"/>
        <w:tblLook w:val="0000"/>
      </w:tblPr>
      <w:tblGrid>
        <w:gridCol w:w="1728"/>
        <w:gridCol w:w="1170"/>
        <w:gridCol w:w="2880"/>
        <w:gridCol w:w="3070"/>
      </w:tblGrid>
      <w:tr w:rsidR="00B46F5A" w:rsidTr="00896236">
        <w:tc>
          <w:tcPr>
            <w:tcW w:w="1728" w:type="dxa"/>
            <w:tcBorders>
              <w:top w:val="single" w:sz="4" w:space="0" w:color="000000"/>
              <w:left w:val="single" w:sz="4" w:space="0" w:color="000000"/>
              <w:bottom w:val="single" w:sz="4" w:space="0" w:color="000000"/>
            </w:tcBorders>
            <w:shd w:val="clear" w:color="auto" w:fill="auto"/>
          </w:tcPr>
          <w:p w:rsidR="00B46F5A" w:rsidRDefault="00B46F5A" w:rsidP="00896236">
            <w:pPr>
              <w:rPr>
                <w:b/>
                <w:bCs/>
                <w:sz w:val="24"/>
              </w:rPr>
            </w:pPr>
            <w:r>
              <w:rPr>
                <w:b/>
                <w:bCs/>
                <w:sz w:val="24"/>
              </w:rPr>
              <w:t>Data Item</w:t>
            </w:r>
          </w:p>
        </w:tc>
        <w:tc>
          <w:tcPr>
            <w:tcW w:w="1170" w:type="dxa"/>
            <w:tcBorders>
              <w:top w:val="single" w:sz="4" w:space="0" w:color="000000"/>
              <w:left w:val="single" w:sz="4" w:space="0" w:color="000000"/>
              <w:bottom w:val="single" w:sz="4" w:space="0" w:color="000000"/>
            </w:tcBorders>
            <w:shd w:val="clear" w:color="auto" w:fill="auto"/>
          </w:tcPr>
          <w:p w:rsidR="00B46F5A" w:rsidRDefault="00B46F5A" w:rsidP="00896236">
            <w:pPr>
              <w:rPr>
                <w:b/>
                <w:bCs/>
                <w:sz w:val="24"/>
              </w:rPr>
            </w:pPr>
            <w:r>
              <w:rPr>
                <w:b/>
                <w:bCs/>
                <w:sz w:val="24"/>
              </w:rPr>
              <w:t>Type</w:t>
            </w:r>
          </w:p>
        </w:tc>
        <w:tc>
          <w:tcPr>
            <w:tcW w:w="2880" w:type="dxa"/>
            <w:tcBorders>
              <w:top w:val="single" w:sz="4" w:space="0" w:color="000000"/>
              <w:left w:val="single" w:sz="4" w:space="0" w:color="000000"/>
              <w:bottom w:val="single" w:sz="4" w:space="0" w:color="000000"/>
            </w:tcBorders>
            <w:shd w:val="clear" w:color="auto" w:fill="auto"/>
          </w:tcPr>
          <w:p w:rsidR="00B46F5A" w:rsidRDefault="00B46F5A" w:rsidP="00896236">
            <w:pPr>
              <w:rPr>
                <w:b/>
                <w:bCs/>
                <w:sz w:val="24"/>
              </w:rPr>
            </w:pPr>
            <w:r>
              <w:rPr>
                <w:b/>
                <w:bCs/>
                <w:sz w:val="24"/>
              </w:rPr>
              <w:t>Description</w:t>
            </w:r>
          </w:p>
        </w:tc>
        <w:tc>
          <w:tcPr>
            <w:tcW w:w="3070" w:type="dxa"/>
            <w:tcBorders>
              <w:top w:val="single" w:sz="4" w:space="0" w:color="000000"/>
              <w:left w:val="single" w:sz="4" w:space="0" w:color="000000"/>
              <w:bottom w:val="single" w:sz="4" w:space="0" w:color="000000"/>
              <w:right w:val="single" w:sz="4" w:space="0" w:color="000000"/>
            </w:tcBorders>
            <w:shd w:val="clear" w:color="auto" w:fill="auto"/>
          </w:tcPr>
          <w:p w:rsidR="00B46F5A" w:rsidRDefault="00B46F5A" w:rsidP="00896236">
            <w:r>
              <w:rPr>
                <w:b/>
                <w:bCs/>
                <w:sz w:val="24"/>
              </w:rPr>
              <w:t>Comment</w:t>
            </w:r>
          </w:p>
        </w:tc>
      </w:tr>
      <w:tr w:rsidR="00B46F5A" w:rsidTr="00896236">
        <w:tc>
          <w:tcPr>
            <w:tcW w:w="1728" w:type="dxa"/>
            <w:tcBorders>
              <w:top w:val="single" w:sz="4" w:space="0" w:color="000000"/>
              <w:left w:val="single" w:sz="4" w:space="0" w:color="000000"/>
              <w:bottom w:val="single" w:sz="4" w:space="0" w:color="000000"/>
            </w:tcBorders>
            <w:shd w:val="clear" w:color="auto" w:fill="auto"/>
          </w:tcPr>
          <w:p w:rsidR="00B46F5A" w:rsidRDefault="00B46F5A" w:rsidP="00896236">
            <w:pPr>
              <w:rPr>
                <w:sz w:val="24"/>
              </w:rPr>
            </w:pPr>
            <w:r>
              <w:rPr>
                <w:sz w:val="24"/>
              </w:rPr>
              <w:t>Name</w:t>
            </w:r>
          </w:p>
        </w:tc>
        <w:tc>
          <w:tcPr>
            <w:tcW w:w="1170" w:type="dxa"/>
            <w:tcBorders>
              <w:top w:val="single" w:sz="4" w:space="0" w:color="000000"/>
              <w:left w:val="single" w:sz="4" w:space="0" w:color="000000"/>
              <w:bottom w:val="single" w:sz="4" w:space="0" w:color="000000"/>
            </w:tcBorders>
            <w:shd w:val="clear" w:color="auto" w:fill="auto"/>
          </w:tcPr>
          <w:p w:rsidR="00B46F5A" w:rsidRDefault="00B46F5A" w:rsidP="00896236">
            <w:pPr>
              <w:rPr>
                <w:sz w:val="24"/>
              </w:rPr>
            </w:pPr>
            <w:r>
              <w:rPr>
                <w:sz w:val="24"/>
              </w:rPr>
              <w:t>Text</w:t>
            </w:r>
          </w:p>
        </w:tc>
        <w:tc>
          <w:tcPr>
            <w:tcW w:w="2880" w:type="dxa"/>
            <w:tcBorders>
              <w:top w:val="single" w:sz="4" w:space="0" w:color="000000"/>
              <w:left w:val="single" w:sz="4" w:space="0" w:color="000000"/>
              <w:bottom w:val="single" w:sz="4" w:space="0" w:color="000000"/>
            </w:tcBorders>
            <w:shd w:val="clear" w:color="auto" w:fill="auto"/>
          </w:tcPr>
          <w:p w:rsidR="00B46F5A" w:rsidRDefault="002B112C" w:rsidP="002B112C">
            <w:pPr>
              <w:rPr>
                <w:sz w:val="24"/>
              </w:rPr>
            </w:pPr>
            <w:r>
              <w:rPr>
                <w:sz w:val="24"/>
              </w:rPr>
              <w:t>Descriptive name for the activity</w:t>
            </w:r>
            <w:r w:rsidR="00B46F5A">
              <w:fldChar w:fldCharType="begin"/>
            </w:r>
            <w:r w:rsidR="00B46F5A">
              <w:instrText xml:space="preserve"> XE "Author" </w:instrText>
            </w:r>
            <w:r w:rsidR="00B46F5A">
              <w:fldChar w:fldCharType="end"/>
            </w:r>
          </w:p>
        </w:tc>
        <w:tc>
          <w:tcPr>
            <w:tcW w:w="3070" w:type="dxa"/>
            <w:tcBorders>
              <w:top w:val="single" w:sz="4" w:space="0" w:color="000000"/>
              <w:left w:val="single" w:sz="4" w:space="0" w:color="000000"/>
              <w:bottom w:val="single" w:sz="4" w:space="0" w:color="000000"/>
              <w:right w:val="single" w:sz="4" w:space="0" w:color="000000"/>
            </w:tcBorders>
            <w:shd w:val="clear" w:color="auto" w:fill="auto"/>
          </w:tcPr>
          <w:p w:rsidR="00B46F5A" w:rsidRDefault="00B46F5A" w:rsidP="00896236">
            <w:pPr>
              <w:snapToGrid w:val="0"/>
              <w:rPr>
                <w:sz w:val="24"/>
              </w:rPr>
            </w:pPr>
          </w:p>
        </w:tc>
      </w:tr>
      <w:tr w:rsidR="00B46F5A" w:rsidTr="00896236">
        <w:tc>
          <w:tcPr>
            <w:tcW w:w="1728" w:type="dxa"/>
            <w:tcBorders>
              <w:top w:val="single" w:sz="4" w:space="0" w:color="000000"/>
              <w:left w:val="single" w:sz="4" w:space="0" w:color="000000"/>
              <w:bottom w:val="single" w:sz="4" w:space="0" w:color="000000"/>
            </w:tcBorders>
            <w:shd w:val="clear" w:color="auto" w:fill="auto"/>
          </w:tcPr>
          <w:p w:rsidR="00B46F5A" w:rsidRDefault="00B46F5A" w:rsidP="00896236">
            <w:pPr>
              <w:rPr>
                <w:sz w:val="24"/>
              </w:rPr>
            </w:pPr>
            <w:r>
              <w:rPr>
                <w:sz w:val="24"/>
              </w:rPr>
              <w:lastRenderedPageBreak/>
              <w:t>Head</w:t>
            </w:r>
          </w:p>
        </w:tc>
        <w:tc>
          <w:tcPr>
            <w:tcW w:w="1170" w:type="dxa"/>
            <w:tcBorders>
              <w:top w:val="single" w:sz="4" w:space="0" w:color="000000"/>
              <w:left w:val="single" w:sz="4" w:space="0" w:color="000000"/>
              <w:bottom w:val="single" w:sz="4" w:space="0" w:color="000000"/>
            </w:tcBorders>
            <w:shd w:val="clear" w:color="auto" w:fill="auto"/>
          </w:tcPr>
          <w:p w:rsidR="00B46F5A" w:rsidRDefault="00B46F5A" w:rsidP="00896236">
            <w:pPr>
              <w:rPr>
                <w:sz w:val="24"/>
              </w:rPr>
            </w:pPr>
            <w:r>
              <w:rPr>
                <w:sz w:val="24"/>
              </w:rPr>
              <w:t>Pointer</w:t>
            </w:r>
          </w:p>
        </w:tc>
        <w:tc>
          <w:tcPr>
            <w:tcW w:w="2880" w:type="dxa"/>
            <w:tcBorders>
              <w:top w:val="single" w:sz="4" w:space="0" w:color="000000"/>
              <w:left w:val="single" w:sz="4" w:space="0" w:color="000000"/>
              <w:bottom w:val="single" w:sz="4" w:space="0" w:color="000000"/>
            </w:tcBorders>
            <w:shd w:val="clear" w:color="auto" w:fill="auto"/>
          </w:tcPr>
          <w:p w:rsidR="00B46F5A" w:rsidRDefault="00B46F5A" w:rsidP="00896236">
            <w:pPr>
              <w:rPr>
                <w:sz w:val="24"/>
              </w:rPr>
            </w:pPr>
            <w:r>
              <w:rPr>
                <w:sz w:val="24"/>
              </w:rPr>
              <w:t>Volunteer entity</w:t>
            </w:r>
          </w:p>
        </w:tc>
        <w:tc>
          <w:tcPr>
            <w:tcW w:w="3070" w:type="dxa"/>
            <w:tcBorders>
              <w:top w:val="single" w:sz="4" w:space="0" w:color="000000"/>
              <w:left w:val="single" w:sz="4" w:space="0" w:color="000000"/>
              <w:bottom w:val="single" w:sz="4" w:space="0" w:color="000000"/>
              <w:right w:val="single" w:sz="4" w:space="0" w:color="000000"/>
            </w:tcBorders>
            <w:shd w:val="clear" w:color="auto" w:fill="auto"/>
          </w:tcPr>
          <w:p w:rsidR="00B46F5A" w:rsidRDefault="00B46F5A" w:rsidP="00896236">
            <w:pPr>
              <w:snapToGrid w:val="0"/>
              <w:rPr>
                <w:sz w:val="24"/>
              </w:rPr>
            </w:pPr>
          </w:p>
        </w:tc>
      </w:tr>
      <w:tr w:rsidR="00896236" w:rsidTr="00896236">
        <w:tc>
          <w:tcPr>
            <w:tcW w:w="1728" w:type="dxa"/>
            <w:tcBorders>
              <w:top w:val="single" w:sz="4" w:space="0" w:color="000000"/>
              <w:left w:val="single" w:sz="4" w:space="0" w:color="000000"/>
              <w:bottom w:val="single" w:sz="4" w:space="0" w:color="000000"/>
            </w:tcBorders>
            <w:shd w:val="clear" w:color="auto" w:fill="auto"/>
          </w:tcPr>
          <w:p w:rsidR="00896236" w:rsidRDefault="003F58E4" w:rsidP="00896236">
            <w:pPr>
              <w:rPr>
                <w:sz w:val="24"/>
              </w:rPr>
            </w:pPr>
            <w:r>
              <w:rPr>
                <w:sz w:val="24"/>
              </w:rPr>
              <w:t>Time</w:t>
            </w:r>
          </w:p>
        </w:tc>
        <w:tc>
          <w:tcPr>
            <w:tcW w:w="1170" w:type="dxa"/>
            <w:tcBorders>
              <w:top w:val="single" w:sz="4" w:space="0" w:color="000000"/>
              <w:left w:val="single" w:sz="4" w:space="0" w:color="000000"/>
              <w:bottom w:val="single" w:sz="4" w:space="0" w:color="000000"/>
            </w:tcBorders>
            <w:shd w:val="clear" w:color="auto" w:fill="auto"/>
          </w:tcPr>
          <w:p w:rsidR="00896236" w:rsidRDefault="003F58E4" w:rsidP="00896236">
            <w:pPr>
              <w:rPr>
                <w:sz w:val="24"/>
              </w:rPr>
            </w:pPr>
            <w:r>
              <w:rPr>
                <w:sz w:val="24"/>
              </w:rPr>
              <w:t>Number</w:t>
            </w:r>
          </w:p>
        </w:tc>
        <w:tc>
          <w:tcPr>
            <w:tcW w:w="2880" w:type="dxa"/>
            <w:tcBorders>
              <w:top w:val="single" w:sz="4" w:space="0" w:color="000000"/>
              <w:left w:val="single" w:sz="4" w:space="0" w:color="000000"/>
              <w:bottom w:val="single" w:sz="4" w:space="0" w:color="000000"/>
            </w:tcBorders>
            <w:shd w:val="clear" w:color="auto" w:fill="auto"/>
          </w:tcPr>
          <w:p w:rsidR="00896236" w:rsidRDefault="003F58E4" w:rsidP="00896236">
            <w:pPr>
              <w:rPr>
                <w:sz w:val="24"/>
              </w:rPr>
            </w:pPr>
            <w:r>
              <w:rPr>
                <w:sz w:val="24"/>
              </w:rPr>
              <w:t>Timestamp of the meeting</w:t>
            </w:r>
          </w:p>
        </w:tc>
        <w:tc>
          <w:tcPr>
            <w:tcW w:w="3070" w:type="dxa"/>
            <w:tcBorders>
              <w:top w:val="single" w:sz="4" w:space="0" w:color="000000"/>
              <w:left w:val="single" w:sz="4" w:space="0" w:color="000000"/>
              <w:bottom w:val="single" w:sz="4" w:space="0" w:color="000000"/>
              <w:right w:val="single" w:sz="4" w:space="0" w:color="000000"/>
            </w:tcBorders>
            <w:shd w:val="clear" w:color="auto" w:fill="auto"/>
          </w:tcPr>
          <w:p w:rsidR="00896236" w:rsidRDefault="00896236" w:rsidP="00896236">
            <w:pPr>
              <w:snapToGrid w:val="0"/>
              <w:rPr>
                <w:sz w:val="24"/>
              </w:rPr>
            </w:pPr>
          </w:p>
        </w:tc>
      </w:tr>
      <w:tr w:rsidR="00896236" w:rsidTr="00896236">
        <w:tc>
          <w:tcPr>
            <w:tcW w:w="1728" w:type="dxa"/>
            <w:tcBorders>
              <w:top w:val="single" w:sz="4" w:space="0" w:color="000000"/>
              <w:left w:val="single" w:sz="4" w:space="0" w:color="000000"/>
              <w:bottom w:val="single" w:sz="4" w:space="0" w:color="000000"/>
            </w:tcBorders>
            <w:shd w:val="clear" w:color="auto" w:fill="auto"/>
          </w:tcPr>
          <w:p w:rsidR="00896236" w:rsidRDefault="003F58E4" w:rsidP="00896236">
            <w:pPr>
              <w:rPr>
                <w:sz w:val="24"/>
              </w:rPr>
            </w:pPr>
            <w:r>
              <w:rPr>
                <w:sz w:val="24"/>
              </w:rPr>
              <w:t>Location</w:t>
            </w:r>
          </w:p>
        </w:tc>
        <w:tc>
          <w:tcPr>
            <w:tcW w:w="1170" w:type="dxa"/>
            <w:tcBorders>
              <w:top w:val="single" w:sz="4" w:space="0" w:color="000000"/>
              <w:left w:val="single" w:sz="4" w:space="0" w:color="000000"/>
              <w:bottom w:val="single" w:sz="4" w:space="0" w:color="000000"/>
            </w:tcBorders>
            <w:shd w:val="clear" w:color="auto" w:fill="auto"/>
          </w:tcPr>
          <w:p w:rsidR="00896236" w:rsidRDefault="003F58E4" w:rsidP="00896236">
            <w:pPr>
              <w:rPr>
                <w:sz w:val="24"/>
              </w:rPr>
            </w:pPr>
            <w:r>
              <w:rPr>
                <w:sz w:val="24"/>
              </w:rPr>
              <w:t>Text</w:t>
            </w:r>
          </w:p>
        </w:tc>
        <w:tc>
          <w:tcPr>
            <w:tcW w:w="2880" w:type="dxa"/>
            <w:tcBorders>
              <w:top w:val="single" w:sz="4" w:space="0" w:color="000000"/>
              <w:left w:val="single" w:sz="4" w:space="0" w:color="000000"/>
              <w:bottom w:val="single" w:sz="4" w:space="0" w:color="000000"/>
            </w:tcBorders>
            <w:shd w:val="clear" w:color="auto" w:fill="auto"/>
          </w:tcPr>
          <w:p w:rsidR="00896236" w:rsidRDefault="003F58E4" w:rsidP="00896236">
            <w:pPr>
              <w:rPr>
                <w:sz w:val="24"/>
              </w:rPr>
            </w:pPr>
            <w:r>
              <w:rPr>
                <w:sz w:val="24"/>
              </w:rPr>
              <w:t>Location of the meeting</w:t>
            </w:r>
          </w:p>
        </w:tc>
        <w:tc>
          <w:tcPr>
            <w:tcW w:w="3070" w:type="dxa"/>
            <w:tcBorders>
              <w:top w:val="single" w:sz="4" w:space="0" w:color="000000"/>
              <w:left w:val="single" w:sz="4" w:space="0" w:color="000000"/>
              <w:bottom w:val="single" w:sz="4" w:space="0" w:color="000000"/>
              <w:right w:val="single" w:sz="4" w:space="0" w:color="000000"/>
            </w:tcBorders>
            <w:shd w:val="clear" w:color="auto" w:fill="auto"/>
          </w:tcPr>
          <w:p w:rsidR="00896236" w:rsidRDefault="00896236" w:rsidP="00896236">
            <w:pPr>
              <w:snapToGrid w:val="0"/>
              <w:rPr>
                <w:sz w:val="24"/>
              </w:rPr>
            </w:pPr>
          </w:p>
        </w:tc>
      </w:tr>
      <w:tr w:rsidR="003F58E4" w:rsidTr="00896236">
        <w:tc>
          <w:tcPr>
            <w:tcW w:w="1728" w:type="dxa"/>
            <w:tcBorders>
              <w:top w:val="single" w:sz="4" w:space="0" w:color="000000"/>
              <w:left w:val="single" w:sz="4" w:space="0" w:color="000000"/>
              <w:bottom w:val="single" w:sz="4" w:space="0" w:color="000000"/>
            </w:tcBorders>
            <w:shd w:val="clear" w:color="auto" w:fill="auto"/>
          </w:tcPr>
          <w:p w:rsidR="003F58E4" w:rsidRDefault="003F58E4" w:rsidP="00896236">
            <w:pPr>
              <w:rPr>
                <w:sz w:val="24"/>
              </w:rPr>
            </w:pPr>
            <w:r>
              <w:rPr>
                <w:sz w:val="24"/>
              </w:rPr>
              <w:t>Participants</w:t>
            </w:r>
          </w:p>
        </w:tc>
        <w:tc>
          <w:tcPr>
            <w:tcW w:w="1170" w:type="dxa"/>
            <w:tcBorders>
              <w:top w:val="single" w:sz="4" w:space="0" w:color="000000"/>
              <w:left w:val="single" w:sz="4" w:space="0" w:color="000000"/>
              <w:bottom w:val="single" w:sz="4" w:space="0" w:color="000000"/>
            </w:tcBorders>
            <w:shd w:val="clear" w:color="auto" w:fill="auto"/>
          </w:tcPr>
          <w:p w:rsidR="003F58E4" w:rsidRDefault="003F58E4" w:rsidP="00896236">
            <w:pPr>
              <w:rPr>
                <w:sz w:val="24"/>
              </w:rPr>
            </w:pPr>
            <w:r>
              <w:rPr>
                <w:sz w:val="24"/>
              </w:rPr>
              <w:t>Pointer</w:t>
            </w:r>
          </w:p>
        </w:tc>
        <w:tc>
          <w:tcPr>
            <w:tcW w:w="2880" w:type="dxa"/>
            <w:tcBorders>
              <w:top w:val="single" w:sz="4" w:space="0" w:color="000000"/>
              <w:left w:val="single" w:sz="4" w:space="0" w:color="000000"/>
              <w:bottom w:val="single" w:sz="4" w:space="0" w:color="000000"/>
            </w:tcBorders>
            <w:shd w:val="clear" w:color="auto" w:fill="auto"/>
          </w:tcPr>
          <w:p w:rsidR="003F58E4" w:rsidRDefault="003F58E4" w:rsidP="003F58E4">
            <w:pPr>
              <w:rPr>
                <w:sz w:val="24"/>
              </w:rPr>
            </w:pPr>
            <w:r>
              <w:rPr>
                <w:sz w:val="24"/>
              </w:rPr>
              <w:t>Volunteer entity</w:t>
            </w:r>
          </w:p>
        </w:tc>
        <w:tc>
          <w:tcPr>
            <w:tcW w:w="3070" w:type="dxa"/>
            <w:tcBorders>
              <w:top w:val="single" w:sz="4" w:space="0" w:color="000000"/>
              <w:left w:val="single" w:sz="4" w:space="0" w:color="000000"/>
              <w:bottom w:val="single" w:sz="4" w:space="0" w:color="000000"/>
              <w:right w:val="single" w:sz="4" w:space="0" w:color="000000"/>
            </w:tcBorders>
            <w:shd w:val="clear" w:color="auto" w:fill="auto"/>
          </w:tcPr>
          <w:p w:rsidR="003F58E4" w:rsidRDefault="00FC031C" w:rsidP="00896236">
            <w:pPr>
              <w:snapToGrid w:val="0"/>
              <w:rPr>
                <w:sz w:val="24"/>
              </w:rPr>
            </w:pPr>
            <w:r>
              <w:rPr>
                <w:sz w:val="24"/>
              </w:rPr>
              <w:t>Multiplicity</w:t>
            </w:r>
          </w:p>
        </w:tc>
      </w:tr>
      <w:tr w:rsidR="003F58E4" w:rsidTr="00896236">
        <w:tc>
          <w:tcPr>
            <w:tcW w:w="1728" w:type="dxa"/>
            <w:tcBorders>
              <w:top w:val="single" w:sz="4" w:space="0" w:color="000000"/>
              <w:left w:val="single" w:sz="4" w:space="0" w:color="000000"/>
              <w:bottom w:val="single" w:sz="4" w:space="0" w:color="000000"/>
            </w:tcBorders>
            <w:shd w:val="clear" w:color="auto" w:fill="auto"/>
          </w:tcPr>
          <w:p w:rsidR="003F58E4" w:rsidRDefault="003F58E4" w:rsidP="00896236">
            <w:pPr>
              <w:rPr>
                <w:sz w:val="24"/>
              </w:rPr>
            </w:pPr>
            <w:r>
              <w:rPr>
                <w:sz w:val="24"/>
              </w:rPr>
              <w:t>Report</w:t>
            </w:r>
          </w:p>
        </w:tc>
        <w:tc>
          <w:tcPr>
            <w:tcW w:w="1170" w:type="dxa"/>
            <w:tcBorders>
              <w:top w:val="single" w:sz="4" w:space="0" w:color="000000"/>
              <w:left w:val="single" w:sz="4" w:space="0" w:color="000000"/>
              <w:bottom w:val="single" w:sz="4" w:space="0" w:color="000000"/>
            </w:tcBorders>
            <w:shd w:val="clear" w:color="auto" w:fill="auto"/>
          </w:tcPr>
          <w:p w:rsidR="003F58E4" w:rsidRDefault="003F58E4" w:rsidP="00896236">
            <w:pPr>
              <w:rPr>
                <w:sz w:val="24"/>
              </w:rPr>
            </w:pPr>
            <w:r>
              <w:rPr>
                <w:sz w:val="24"/>
              </w:rPr>
              <w:t>Text</w:t>
            </w:r>
          </w:p>
        </w:tc>
        <w:tc>
          <w:tcPr>
            <w:tcW w:w="2880" w:type="dxa"/>
            <w:tcBorders>
              <w:top w:val="single" w:sz="4" w:space="0" w:color="000000"/>
              <w:left w:val="single" w:sz="4" w:space="0" w:color="000000"/>
              <w:bottom w:val="single" w:sz="4" w:space="0" w:color="000000"/>
            </w:tcBorders>
            <w:shd w:val="clear" w:color="auto" w:fill="auto"/>
          </w:tcPr>
          <w:p w:rsidR="003F58E4" w:rsidRDefault="003F58E4" w:rsidP="003F58E4">
            <w:pPr>
              <w:rPr>
                <w:sz w:val="24"/>
              </w:rPr>
            </w:pPr>
            <w:r>
              <w:rPr>
                <w:sz w:val="24"/>
              </w:rPr>
              <w:t xml:space="preserve">Report / Summary of the activity </w:t>
            </w:r>
          </w:p>
        </w:tc>
        <w:tc>
          <w:tcPr>
            <w:tcW w:w="3070" w:type="dxa"/>
            <w:tcBorders>
              <w:top w:val="single" w:sz="4" w:space="0" w:color="000000"/>
              <w:left w:val="single" w:sz="4" w:space="0" w:color="000000"/>
              <w:bottom w:val="single" w:sz="4" w:space="0" w:color="000000"/>
              <w:right w:val="single" w:sz="4" w:space="0" w:color="000000"/>
            </w:tcBorders>
            <w:shd w:val="clear" w:color="auto" w:fill="auto"/>
          </w:tcPr>
          <w:p w:rsidR="003F58E4" w:rsidRDefault="003F58E4" w:rsidP="00896236">
            <w:pPr>
              <w:snapToGrid w:val="0"/>
              <w:rPr>
                <w:sz w:val="24"/>
              </w:rPr>
            </w:pPr>
          </w:p>
        </w:tc>
      </w:tr>
    </w:tbl>
    <w:p w:rsidR="000431A9" w:rsidRDefault="000431A9" w:rsidP="00CC73DA">
      <w:pPr>
        <w:rPr>
          <w:b/>
        </w:rPr>
      </w:pPr>
    </w:p>
    <w:p w:rsidR="001B51B6" w:rsidRDefault="006F597D" w:rsidP="001B51B6">
      <w:pPr>
        <w:rPr>
          <w:b/>
          <w:bCs/>
          <w:sz w:val="24"/>
        </w:rPr>
      </w:pPr>
      <w:r>
        <w:rPr>
          <w:b/>
          <w:bCs/>
          <w:sz w:val="24"/>
        </w:rPr>
        <w:t xml:space="preserve">Meeting </w:t>
      </w:r>
      <w:r w:rsidR="001B51B6">
        <w:rPr>
          <w:b/>
          <w:bCs/>
          <w:sz w:val="24"/>
        </w:rPr>
        <w:t>Data Entity</w:t>
      </w:r>
    </w:p>
    <w:tbl>
      <w:tblPr>
        <w:tblW w:w="0" w:type="auto"/>
        <w:tblInd w:w="-5" w:type="dxa"/>
        <w:tblLayout w:type="fixed"/>
        <w:tblLook w:val="0000"/>
      </w:tblPr>
      <w:tblGrid>
        <w:gridCol w:w="1728"/>
        <w:gridCol w:w="1170"/>
        <w:gridCol w:w="2880"/>
        <w:gridCol w:w="3070"/>
      </w:tblGrid>
      <w:tr w:rsidR="001B51B6" w:rsidTr="00896236">
        <w:tc>
          <w:tcPr>
            <w:tcW w:w="1728" w:type="dxa"/>
            <w:tcBorders>
              <w:top w:val="single" w:sz="4" w:space="0" w:color="000000"/>
              <w:left w:val="single" w:sz="4" w:space="0" w:color="000000"/>
              <w:bottom w:val="single" w:sz="4" w:space="0" w:color="000000"/>
            </w:tcBorders>
            <w:shd w:val="clear" w:color="auto" w:fill="auto"/>
          </w:tcPr>
          <w:p w:rsidR="001B51B6" w:rsidRDefault="001B51B6" w:rsidP="00896236">
            <w:pPr>
              <w:rPr>
                <w:b/>
                <w:bCs/>
                <w:sz w:val="24"/>
              </w:rPr>
            </w:pPr>
            <w:r>
              <w:rPr>
                <w:b/>
                <w:bCs/>
                <w:sz w:val="24"/>
              </w:rPr>
              <w:t>Data Item</w:t>
            </w:r>
          </w:p>
        </w:tc>
        <w:tc>
          <w:tcPr>
            <w:tcW w:w="1170" w:type="dxa"/>
            <w:tcBorders>
              <w:top w:val="single" w:sz="4" w:space="0" w:color="000000"/>
              <w:left w:val="single" w:sz="4" w:space="0" w:color="000000"/>
              <w:bottom w:val="single" w:sz="4" w:space="0" w:color="000000"/>
            </w:tcBorders>
            <w:shd w:val="clear" w:color="auto" w:fill="auto"/>
          </w:tcPr>
          <w:p w:rsidR="001B51B6" w:rsidRDefault="001B51B6" w:rsidP="00896236">
            <w:pPr>
              <w:rPr>
                <w:b/>
                <w:bCs/>
                <w:sz w:val="24"/>
              </w:rPr>
            </w:pPr>
            <w:r>
              <w:rPr>
                <w:b/>
                <w:bCs/>
                <w:sz w:val="24"/>
              </w:rPr>
              <w:t>Type</w:t>
            </w:r>
          </w:p>
        </w:tc>
        <w:tc>
          <w:tcPr>
            <w:tcW w:w="2880" w:type="dxa"/>
            <w:tcBorders>
              <w:top w:val="single" w:sz="4" w:space="0" w:color="000000"/>
              <w:left w:val="single" w:sz="4" w:space="0" w:color="000000"/>
              <w:bottom w:val="single" w:sz="4" w:space="0" w:color="000000"/>
            </w:tcBorders>
            <w:shd w:val="clear" w:color="auto" w:fill="auto"/>
          </w:tcPr>
          <w:p w:rsidR="001B51B6" w:rsidRDefault="001B51B6" w:rsidP="00896236">
            <w:pPr>
              <w:rPr>
                <w:b/>
                <w:bCs/>
                <w:sz w:val="24"/>
              </w:rPr>
            </w:pPr>
            <w:r>
              <w:rPr>
                <w:b/>
                <w:bCs/>
                <w:sz w:val="24"/>
              </w:rPr>
              <w:t>Description</w:t>
            </w:r>
          </w:p>
        </w:tc>
        <w:tc>
          <w:tcPr>
            <w:tcW w:w="3070" w:type="dxa"/>
            <w:tcBorders>
              <w:top w:val="single" w:sz="4" w:space="0" w:color="000000"/>
              <w:left w:val="single" w:sz="4" w:space="0" w:color="000000"/>
              <w:bottom w:val="single" w:sz="4" w:space="0" w:color="000000"/>
              <w:right w:val="single" w:sz="4" w:space="0" w:color="000000"/>
            </w:tcBorders>
            <w:shd w:val="clear" w:color="auto" w:fill="auto"/>
          </w:tcPr>
          <w:p w:rsidR="001B51B6" w:rsidRDefault="001B51B6" w:rsidP="00896236">
            <w:r>
              <w:rPr>
                <w:b/>
                <w:bCs/>
                <w:sz w:val="24"/>
              </w:rPr>
              <w:t>Comment</w:t>
            </w:r>
          </w:p>
        </w:tc>
      </w:tr>
      <w:tr w:rsidR="00E64CE9" w:rsidTr="00896236">
        <w:tc>
          <w:tcPr>
            <w:tcW w:w="1728" w:type="dxa"/>
            <w:tcBorders>
              <w:top w:val="single" w:sz="4" w:space="0" w:color="000000"/>
              <w:left w:val="single" w:sz="4" w:space="0" w:color="000000"/>
              <w:bottom w:val="single" w:sz="4" w:space="0" w:color="000000"/>
            </w:tcBorders>
            <w:shd w:val="clear" w:color="auto" w:fill="auto"/>
          </w:tcPr>
          <w:p w:rsidR="00E64CE9" w:rsidRDefault="00E64CE9" w:rsidP="00896236">
            <w:pPr>
              <w:rPr>
                <w:sz w:val="24"/>
              </w:rPr>
            </w:pPr>
            <w:r>
              <w:rPr>
                <w:sz w:val="24"/>
              </w:rPr>
              <w:t>Name</w:t>
            </w:r>
          </w:p>
        </w:tc>
        <w:tc>
          <w:tcPr>
            <w:tcW w:w="1170" w:type="dxa"/>
            <w:tcBorders>
              <w:top w:val="single" w:sz="4" w:space="0" w:color="000000"/>
              <w:left w:val="single" w:sz="4" w:space="0" w:color="000000"/>
              <w:bottom w:val="single" w:sz="4" w:space="0" w:color="000000"/>
            </w:tcBorders>
            <w:shd w:val="clear" w:color="auto" w:fill="auto"/>
          </w:tcPr>
          <w:p w:rsidR="00E64CE9" w:rsidRDefault="00E64CE9" w:rsidP="00896236">
            <w:pPr>
              <w:rPr>
                <w:sz w:val="24"/>
              </w:rPr>
            </w:pPr>
            <w:r>
              <w:rPr>
                <w:sz w:val="24"/>
              </w:rPr>
              <w:t>Text</w:t>
            </w:r>
          </w:p>
        </w:tc>
        <w:tc>
          <w:tcPr>
            <w:tcW w:w="2880" w:type="dxa"/>
            <w:tcBorders>
              <w:top w:val="single" w:sz="4" w:space="0" w:color="000000"/>
              <w:left w:val="single" w:sz="4" w:space="0" w:color="000000"/>
              <w:bottom w:val="single" w:sz="4" w:space="0" w:color="000000"/>
            </w:tcBorders>
            <w:shd w:val="clear" w:color="auto" w:fill="auto"/>
          </w:tcPr>
          <w:p w:rsidR="00E64CE9" w:rsidRDefault="00E64CE9" w:rsidP="00896236">
            <w:pPr>
              <w:rPr>
                <w:sz w:val="24"/>
              </w:rPr>
            </w:pPr>
            <w:r>
              <w:rPr>
                <w:sz w:val="24"/>
              </w:rPr>
              <w:t>Descriptive name for the meeting</w:t>
            </w:r>
          </w:p>
        </w:tc>
        <w:tc>
          <w:tcPr>
            <w:tcW w:w="3070" w:type="dxa"/>
            <w:tcBorders>
              <w:top w:val="single" w:sz="4" w:space="0" w:color="000000"/>
              <w:left w:val="single" w:sz="4" w:space="0" w:color="000000"/>
              <w:bottom w:val="single" w:sz="4" w:space="0" w:color="000000"/>
              <w:right w:val="single" w:sz="4" w:space="0" w:color="000000"/>
            </w:tcBorders>
            <w:shd w:val="clear" w:color="auto" w:fill="auto"/>
          </w:tcPr>
          <w:p w:rsidR="00E64CE9" w:rsidRDefault="00E64CE9" w:rsidP="00896236">
            <w:pPr>
              <w:snapToGrid w:val="0"/>
              <w:rPr>
                <w:sz w:val="24"/>
              </w:rPr>
            </w:pPr>
          </w:p>
        </w:tc>
      </w:tr>
      <w:tr w:rsidR="001B51B6" w:rsidTr="00896236">
        <w:tc>
          <w:tcPr>
            <w:tcW w:w="1728" w:type="dxa"/>
            <w:tcBorders>
              <w:top w:val="single" w:sz="4" w:space="0" w:color="000000"/>
              <w:left w:val="single" w:sz="4" w:space="0" w:color="000000"/>
              <w:bottom w:val="single" w:sz="4" w:space="0" w:color="000000"/>
            </w:tcBorders>
            <w:shd w:val="clear" w:color="auto" w:fill="auto"/>
          </w:tcPr>
          <w:p w:rsidR="001B51B6" w:rsidRDefault="0090341F" w:rsidP="00896236">
            <w:pPr>
              <w:rPr>
                <w:sz w:val="24"/>
              </w:rPr>
            </w:pPr>
            <w:r>
              <w:rPr>
                <w:sz w:val="24"/>
              </w:rPr>
              <w:t>Purpose</w:t>
            </w:r>
          </w:p>
        </w:tc>
        <w:tc>
          <w:tcPr>
            <w:tcW w:w="1170" w:type="dxa"/>
            <w:tcBorders>
              <w:top w:val="single" w:sz="4" w:space="0" w:color="000000"/>
              <w:left w:val="single" w:sz="4" w:space="0" w:color="000000"/>
              <w:bottom w:val="single" w:sz="4" w:space="0" w:color="000000"/>
            </w:tcBorders>
            <w:shd w:val="clear" w:color="auto" w:fill="auto"/>
          </w:tcPr>
          <w:p w:rsidR="001B51B6" w:rsidRDefault="001B51B6" w:rsidP="00896236">
            <w:pPr>
              <w:rPr>
                <w:sz w:val="24"/>
              </w:rPr>
            </w:pPr>
            <w:r>
              <w:rPr>
                <w:sz w:val="24"/>
              </w:rPr>
              <w:t>Text</w:t>
            </w:r>
          </w:p>
        </w:tc>
        <w:tc>
          <w:tcPr>
            <w:tcW w:w="2880" w:type="dxa"/>
            <w:tcBorders>
              <w:top w:val="single" w:sz="4" w:space="0" w:color="000000"/>
              <w:left w:val="single" w:sz="4" w:space="0" w:color="000000"/>
              <w:bottom w:val="single" w:sz="4" w:space="0" w:color="000000"/>
            </w:tcBorders>
            <w:shd w:val="clear" w:color="auto" w:fill="auto"/>
          </w:tcPr>
          <w:p w:rsidR="001B51B6" w:rsidRDefault="004B6608" w:rsidP="00896236">
            <w:pPr>
              <w:rPr>
                <w:sz w:val="24"/>
              </w:rPr>
            </w:pPr>
            <w:r>
              <w:rPr>
                <w:sz w:val="24"/>
              </w:rPr>
              <w:t>Purpose of the meeting</w:t>
            </w:r>
            <w:r w:rsidR="001B51B6">
              <w:fldChar w:fldCharType="begin"/>
            </w:r>
            <w:r w:rsidR="001B51B6">
              <w:instrText xml:space="preserve"> XE "Author" </w:instrText>
            </w:r>
            <w:r w:rsidR="001B51B6">
              <w:fldChar w:fldCharType="end"/>
            </w:r>
          </w:p>
        </w:tc>
        <w:tc>
          <w:tcPr>
            <w:tcW w:w="3070" w:type="dxa"/>
            <w:tcBorders>
              <w:top w:val="single" w:sz="4" w:space="0" w:color="000000"/>
              <w:left w:val="single" w:sz="4" w:space="0" w:color="000000"/>
              <w:bottom w:val="single" w:sz="4" w:space="0" w:color="000000"/>
              <w:right w:val="single" w:sz="4" w:space="0" w:color="000000"/>
            </w:tcBorders>
            <w:shd w:val="clear" w:color="auto" w:fill="auto"/>
          </w:tcPr>
          <w:p w:rsidR="001B51B6" w:rsidRDefault="001B51B6" w:rsidP="00896236">
            <w:pPr>
              <w:snapToGrid w:val="0"/>
              <w:rPr>
                <w:sz w:val="24"/>
              </w:rPr>
            </w:pPr>
          </w:p>
        </w:tc>
      </w:tr>
      <w:tr w:rsidR="001B51B6" w:rsidTr="00896236">
        <w:tc>
          <w:tcPr>
            <w:tcW w:w="1728" w:type="dxa"/>
            <w:tcBorders>
              <w:top w:val="single" w:sz="4" w:space="0" w:color="000000"/>
              <w:left w:val="single" w:sz="4" w:space="0" w:color="000000"/>
              <w:bottom w:val="single" w:sz="4" w:space="0" w:color="000000"/>
            </w:tcBorders>
            <w:shd w:val="clear" w:color="auto" w:fill="auto"/>
          </w:tcPr>
          <w:p w:rsidR="001B51B6" w:rsidRDefault="004011C9" w:rsidP="00896236">
            <w:pPr>
              <w:rPr>
                <w:sz w:val="24"/>
              </w:rPr>
            </w:pPr>
            <w:r>
              <w:rPr>
                <w:sz w:val="24"/>
              </w:rPr>
              <w:t>Attendees</w:t>
            </w:r>
          </w:p>
        </w:tc>
        <w:tc>
          <w:tcPr>
            <w:tcW w:w="1170" w:type="dxa"/>
            <w:tcBorders>
              <w:top w:val="single" w:sz="4" w:space="0" w:color="000000"/>
              <w:left w:val="single" w:sz="4" w:space="0" w:color="000000"/>
              <w:bottom w:val="single" w:sz="4" w:space="0" w:color="000000"/>
            </w:tcBorders>
            <w:shd w:val="clear" w:color="auto" w:fill="auto"/>
          </w:tcPr>
          <w:p w:rsidR="001B51B6" w:rsidRDefault="001B51B6" w:rsidP="00896236">
            <w:pPr>
              <w:rPr>
                <w:sz w:val="24"/>
              </w:rPr>
            </w:pPr>
            <w:r>
              <w:rPr>
                <w:sz w:val="24"/>
              </w:rPr>
              <w:t>Pointer</w:t>
            </w:r>
          </w:p>
        </w:tc>
        <w:tc>
          <w:tcPr>
            <w:tcW w:w="2880" w:type="dxa"/>
            <w:tcBorders>
              <w:top w:val="single" w:sz="4" w:space="0" w:color="000000"/>
              <w:left w:val="single" w:sz="4" w:space="0" w:color="000000"/>
              <w:bottom w:val="single" w:sz="4" w:space="0" w:color="000000"/>
            </w:tcBorders>
            <w:shd w:val="clear" w:color="auto" w:fill="auto"/>
          </w:tcPr>
          <w:p w:rsidR="001B51B6" w:rsidRDefault="001B51B6" w:rsidP="00896236">
            <w:pPr>
              <w:rPr>
                <w:sz w:val="24"/>
              </w:rPr>
            </w:pPr>
            <w:r>
              <w:rPr>
                <w:sz w:val="24"/>
              </w:rPr>
              <w:t>Volunteer entity</w:t>
            </w:r>
          </w:p>
        </w:tc>
        <w:tc>
          <w:tcPr>
            <w:tcW w:w="3070" w:type="dxa"/>
            <w:tcBorders>
              <w:top w:val="single" w:sz="4" w:space="0" w:color="000000"/>
              <w:left w:val="single" w:sz="4" w:space="0" w:color="000000"/>
              <w:bottom w:val="single" w:sz="4" w:space="0" w:color="000000"/>
              <w:right w:val="single" w:sz="4" w:space="0" w:color="000000"/>
            </w:tcBorders>
            <w:shd w:val="clear" w:color="auto" w:fill="auto"/>
          </w:tcPr>
          <w:p w:rsidR="001B51B6" w:rsidRDefault="00893D5C" w:rsidP="00896236">
            <w:pPr>
              <w:snapToGrid w:val="0"/>
              <w:rPr>
                <w:sz w:val="24"/>
              </w:rPr>
            </w:pPr>
            <w:r>
              <w:rPr>
                <w:sz w:val="24"/>
              </w:rPr>
              <w:t>Multipl</w:t>
            </w:r>
            <w:r w:rsidR="003E4CA0">
              <w:rPr>
                <w:sz w:val="24"/>
              </w:rPr>
              <w:t>icity allowed</w:t>
            </w:r>
          </w:p>
        </w:tc>
      </w:tr>
    </w:tbl>
    <w:p w:rsidR="004908CB" w:rsidRDefault="004908CB" w:rsidP="00CC73DA">
      <w:pPr>
        <w:rPr>
          <w:b/>
        </w:rPr>
      </w:pPr>
    </w:p>
    <w:p w:rsidR="004908CB" w:rsidRDefault="004908CB">
      <w:pPr>
        <w:rPr>
          <w:b/>
        </w:rPr>
      </w:pPr>
      <w:r>
        <w:rPr>
          <w:b/>
        </w:rPr>
        <w:br w:type="page"/>
      </w:r>
    </w:p>
    <w:p w:rsidR="004908CB" w:rsidRDefault="004908CB">
      <w:pPr>
        <w:rPr>
          <w:b/>
        </w:rPr>
      </w:pPr>
    </w:p>
    <w:p w:rsidR="004908CB" w:rsidRPr="004908CB" w:rsidRDefault="004908CB" w:rsidP="004908CB">
      <w:pPr>
        <w:pStyle w:val="Heading3"/>
        <w:keepLines w:val="0"/>
        <w:numPr>
          <w:ilvl w:val="2"/>
          <w:numId w:val="1"/>
        </w:numPr>
        <w:suppressAutoHyphens/>
        <w:spacing w:before="0" w:line="240" w:lineRule="auto"/>
      </w:pPr>
      <w:bookmarkStart w:id="39" w:name="_Toc402305741"/>
      <w:r>
        <w:rPr>
          <w:sz w:val="24"/>
        </w:rPr>
        <w:t>3.3.2</w:t>
      </w:r>
      <w:r>
        <w:rPr>
          <w:sz w:val="24"/>
        </w:rPr>
        <w:tab/>
        <w:t>Security</w:t>
      </w:r>
      <w:bookmarkEnd w:id="39"/>
    </w:p>
    <w:p w:rsidR="004908CB" w:rsidRDefault="004908CB" w:rsidP="004908CB">
      <w:pPr>
        <w:pStyle w:val="Heading3"/>
        <w:keepLines w:val="0"/>
        <w:suppressAutoHyphens/>
        <w:spacing w:before="0" w:line="240" w:lineRule="auto"/>
        <w:ind w:left="720"/>
      </w:pPr>
      <w:r>
        <w:fldChar w:fldCharType="begin"/>
      </w:r>
      <w:r>
        <w:instrText xml:space="preserve"> XE "Security" </w:instrText>
      </w:r>
      <w:r>
        <w:fldChar w:fldCharType="end"/>
      </w:r>
    </w:p>
    <w:p w:rsidR="0095760C" w:rsidRDefault="004908CB" w:rsidP="0095760C">
      <w:pPr>
        <w:spacing w:line="480" w:lineRule="auto"/>
        <w:ind w:firstLine="720"/>
        <w:rPr>
          <w:sz w:val="24"/>
        </w:rPr>
      </w:pPr>
      <w:r>
        <w:rPr>
          <w:sz w:val="24"/>
        </w:rPr>
        <w:t>The central server will have appropriate security to prevent a</w:t>
      </w:r>
      <w:r w:rsidR="00E93512">
        <w:rPr>
          <w:sz w:val="24"/>
        </w:rPr>
        <w:t>ccess from unauthorized sources</w:t>
      </w:r>
      <w:r>
        <w:rPr>
          <w:sz w:val="24"/>
        </w:rPr>
        <w:t>.</w:t>
      </w:r>
      <w:r w:rsidR="0037529A" w:rsidRPr="0037529A">
        <w:rPr>
          <w:sz w:val="24"/>
        </w:rPr>
        <w:t xml:space="preserve"> </w:t>
      </w:r>
      <w:r>
        <w:rPr>
          <w:sz w:val="24"/>
        </w:rPr>
        <w:t xml:space="preserve">The </w:t>
      </w:r>
      <w:r w:rsidR="0095760C">
        <w:rPr>
          <w:sz w:val="24"/>
        </w:rPr>
        <w:t>client will communicate to the server and access the database through an API. This will protect the system and the database from misuse.</w:t>
      </w:r>
    </w:p>
    <w:p w:rsidR="001B51B6" w:rsidRPr="0037529A" w:rsidRDefault="0037529A" w:rsidP="0037529A">
      <w:pPr>
        <w:spacing w:line="480" w:lineRule="auto"/>
        <w:ind w:firstLine="720"/>
      </w:pPr>
      <w:r>
        <w:rPr>
          <w:sz w:val="24"/>
        </w:rPr>
        <w:t xml:space="preserve"> </w:t>
      </w:r>
      <w:r w:rsidR="002D069B">
        <w:rPr>
          <w:sz w:val="24"/>
        </w:rPr>
        <w:t>Every user account will require a password for authentication.</w:t>
      </w:r>
    </w:p>
    <w:sectPr w:rsidR="001B51B6" w:rsidRPr="0037529A" w:rsidSect="00173F2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7935" w:rsidRDefault="007E7935" w:rsidP="00690A66">
      <w:pPr>
        <w:spacing w:after="0" w:line="240" w:lineRule="auto"/>
      </w:pPr>
      <w:r>
        <w:separator/>
      </w:r>
    </w:p>
  </w:endnote>
  <w:endnote w:type="continuationSeparator" w:id="0">
    <w:p w:rsidR="007E7935" w:rsidRDefault="007E7935" w:rsidP="00690A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6236" w:rsidRDefault="00896236">
    <w:pPr>
      <w:pStyle w:val="Footer"/>
      <w:jc w:val="center"/>
    </w:pPr>
    <w:r>
      <w:rPr>
        <w:rStyle w:val="PageNumber"/>
      </w:rPr>
      <w:fldChar w:fldCharType="begin"/>
    </w:r>
    <w:r>
      <w:rPr>
        <w:rStyle w:val="PageNumber"/>
      </w:rPr>
      <w:instrText xml:space="preserve"> PAGE </w:instrText>
    </w:r>
    <w:r>
      <w:rPr>
        <w:rStyle w:val="PageNumber"/>
      </w:rPr>
      <w:fldChar w:fldCharType="separate"/>
    </w:r>
    <w:r w:rsidR="00195C41">
      <w:rPr>
        <w:rStyle w:val="PageNumber"/>
        <w:noProof/>
      </w:rPr>
      <w:t>16</w:t>
    </w:r>
    <w:r>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6236" w:rsidRDefault="00896236"/>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7935" w:rsidRDefault="007E7935" w:rsidP="00690A66">
      <w:pPr>
        <w:spacing w:after="0" w:line="240" w:lineRule="auto"/>
      </w:pPr>
      <w:r>
        <w:separator/>
      </w:r>
    </w:p>
  </w:footnote>
  <w:footnote w:type="continuationSeparator" w:id="0">
    <w:p w:rsidR="007E7935" w:rsidRDefault="007E7935" w:rsidP="00690A6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3"/>
    <w:multiLevelType w:val="singleLevel"/>
    <w:tmpl w:val="00000003"/>
    <w:name w:val="WW8Num2"/>
    <w:lvl w:ilvl="0">
      <w:start w:val="3"/>
      <w:numFmt w:val="decimal"/>
      <w:lvlText w:val="%1."/>
      <w:lvlJc w:val="left"/>
      <w:pPr>
        <w:tabs>
          <w:tab w:val="num" w:pos="720"/>
        </w:tabs>
        <w:ind w:left="1080" w:hanging="360"/>
      </w:pPr>
      <w:rPr>
        <w:spacing w:val="-3"/>
        <w:sz w:val="24"/>
      </w:rPr>
    </w:lvl>
  </w:abstractNum>
  <w:abstractNum w:abstractNumId="2">
    <w:nsid w:val="00000005"/>
    <w:multiLevelType w:val="singleLevel"/>
    <w:tmpl w:val="00000005"/>
    <w:name w:val="WW8Num4"/>
    <w:lvl w:ilvl="0">
      <w:start w:val="1"/>
      <w:numFmt w:val="decimal"/>
      <w:lvlText w:val="%1."/>
      <w:lvlJc w:val="left"/>
      <w:pPr>
        <w:tabs>
          <w:tab w:val="num" w:pos="360"/>
        </w:tabs>
        <w:ind w:left="360" w:hanging="360"/>
      </w:pPr>
      <w:rPr>
        <w:spacing w:val="-3"/>
        <w:sz w:val="24"/>
      </w:rPr>
    </w:lvl>
  </w:abstractNum>
  <w:abstractNum w:abstractNumId="3">
    <w:nsid w:val="0000000C"/>
    <w:multiLevelType w:val="singleLevel"/>
    <w:tmpl w:val="0000000C"/>
    <w:name w:val="WW8Num12"/>
    <w:lvl w:ilvl="0">
      <w:start w:val="1"/>
      <w:numFmt w:val="decimal"/>
      <w:lvlText w:val="%1."/>
      <w:lvlJc w:val="left"/>
      <w:pPr>
        <w:tabs>
          <w:tab w:val="num" w:pos="360"/>
        </w:tabs>
        <w:ind w:left="360" w:hanging="360"/>
      </w:pPr>
      <w:rPr>
        <w:spacing w:val="-3"/>
        <w:sz w:val="24"/>
      </w:rPr>
    </w:lvl>
  </w:abstractNum>
  <w:abstractNum w:abstractNumId="4">
    <w:nsid w:val="00000011"/>
    <w:multiLevelType w:val="singleLevel"/>
    <w:tmpl w:val="00000011"/>
    <w:name w:val="WW8Num20"/>
    <w:lvl w:ilvl="0">
      <w:start w:val="3"/>
      <w:numFmt w:val="decimal"/>
      <w:lvlText w:val="%1."/>
      <w:lvlJc w:val="left"/>
      <w:pPr>
        <w:tabs>
          <w:tab w:val="num" w:pos="1080"/>
        </w:tabs>
        <w:ind w:left="1080" w:hanging="360"/>
      </w:pPr>
      <w:rPr>
        <w:spacing w:val="-3"/>
        <w:sz w:val="24"/>
      </w:rPr>
    </w:lvl>
  </w:abstractNum>
  <w:abstractNum w:abstractNumId="5">
    <w:nsid w:val="026B5FBF"/>
    <w:multiLevelType w:val="hybridMultilevel"/>
    <w:tmpl w:val="C2CED20C"/>
    <w:lvl w:ilvl="0" w:tplc="0000000C">
      <w:start w:val="1"/>
      <w:numFmt w:val="decimal"/>
      <w:lvlText w:val="%1."/>
      <w:lvlJc w:val="left"/>
      <w:pPr>
        <w:tabs>
          <w:tab w:val="num" w:pos="360"/>
        </w:tabs>
        <w:ind w:left="360" w:hanging="360"/>
      </w:pPr>
      <w:rPr>
        <w:spacing w:val="-3"/>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3E63485"/>
    <w:multiLevelType w:val="hybridMultilevel"/>
    <w:tmpl w:val="39C6CA58"/>
    <w:lvl w:ilvl="0" w:tplc="0000000C">
      <w:start w:val="1"/>
      <w:numFmt w:val="decimal"/>
      <w:lvlText w:val="%1."/>
      <w:lvlJc w:val="left"/>
      <w:pPr>
        <w:tabs>
          <w:tab w:val="num" w:pos="360"/>
        </w:tabs>
        <w:ind w:left="360" w:hanging="360"/>
      </w:pPr>
      <w:rPr>
        <w:spacing w:val="-3"/>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4444500"/>
    <w:multiLevelType w:val="hybridMultilevel"/>
    <w:tmpl w:val="AC4A425E"/>
    <w:lvl w:ilvl="0" w:tplc="0000000C">
      <w:start w:val="1"/>
      <w:numFmt w:val="decimal"/>
      <w:lvlText w:val="%1."/>
      <w:lvlJc w:val="left"/>
      <w:pPr>
        <w:tabs>
          <w:tab w:val="num" w:pos="360"/>
        </w:tabs>
        <w:ind w:left="360" w:hanging="360"/>
      </w:pPr>
      <w:rPr>
        <w:spacing w:val="-3"/>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4036F13"/>
    <w:multiLevelType w:val="hybridMultilevel"/>
    <w:tmpl w:val="195C29E2"/>
    <w:lvl w:ilvl="0" w:tplc="0000000C">
      <w:start w:val="1"/>
      <w:numFmt w:val="decimal"/>
      <w:lvlText w:val="%1."/>
      <w:lvlJc w:val="left"/>
      <w:pPr>
        <w:tabs>
          <w:tab w:val="num" w:pos="360"/>
        </w:tabs>
        <w:ind w:left="360" w:hanging="360"/>
      </w:pPr>
      <w:rPr>
        <w:spacing w:val="-3"/>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B807626"/>
    <w:multiLevelType w:val="hybridMultilevel"/>
    <w:tmpl w:val="DDCA1034"/>
    <w:lvl w:ilvl="0" w:tplc="0000000C">
      <w:start w:val="1"/>
      <w:numFmt w:val="decimal"/>
      <w:lvlText w:val="%1."/>
      <w:lvlJc w:val="left"/>
      <w:pPr>
        <w:tabs>
          <w:tab w:val="num" w:pos="360"/>
        </w:tabs>
        <w:ind w:left="360" w:hanging="360"/>
      </w:pPr>
      <w:rPr>
        <w:spacing w:val="-3"/>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F8E60EB"/>
    <w:multiLevelType w:val="hybridMultilevel"/>
    <w:tmpl w:val="E35A9666"/>
    <w:lvl w:ilvl="0" w:tplc="0000000C">
      <w:start w:val="1"/>
      <w:numFmt w:val="decimal"/>
      <w:lvlText w:val="%1."/>
      <w:lvlJc w:val="left"/>
      <w:pPr>
        <w:tabs>
          <w:tab w:val="num" w:pos="360"/>
        </w:tabs>
        <w:ind w:left="360" w:hanging="360"/>
      </w:pPr>
      <w:rPr>
        <w:spacing w:val="-3"/>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5B91E4C"/>
    <w:multiLevelType w:val="hybridMultilevel"/>
    <w:tmpl w:val="E108A06C"/>
    <w:lvl w:ilvl="0" w:tplc="0000000C">
      <w:start w:val="1"/>
      <w:numFmt w:val="decimal"/>
      <w:lvlText w:val="%1."/>
      <w:lvlJc w:val="left"/>
      <w:pPr>
        <w:tabs>
          <w:tab w:val="num" w:pos="360"/>
        </w:tabs>
        <w:ind w:left="360" w:hanging="360"/>
      </w:pPr>
      <w:rPr>
        <w:spacing w:val="-3"/>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006453A"/>
    <w:multiLevelType w:val="hybridMultilevel"/>
    <w:tmpl w:val="0040D248"/>
    <w:lvl w:ilvl="0" w:tplc="0000000C">
      <w:start w:val="1"/>
      <w:numFmt w:val="decimal"/>
      <w:lvlText w:val="%1."/>
      <w:lvlJc w:val="left"/>
      <w:pPr>
        <w:tabs>
          <w:tab w:val="num" w:pos="360"/>
        </w:tabs>
        <w:ind w:left="360" w:hanging="360"/>
      </w:pPr>
      <w:rPr>
        <w:spacing w:val="-3"/>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C3D1D55"/>
    <w:multiLevelType w:val="hybridMultilevel"/>
    <w:tmpl w:val="1A0E08E6"/>
    <w:lvl w:ilvl="0" w:tplc="0000000C">
      <w:start w:val="1"/>
      <w:numFmt w:val="decimal"/>
      <w:lvlText w:val="%1."/>
      <w:lvlJc w:val="left"/>
      <w:pPr>
        <w:tabs>
          <w:tab w:val="num" w:pos="360"/>
        </w:tabs>
        <w:ind w:left="360" w:hanging="360"/>
      </w:pPr>
      <w:rPr>
        <w:spacing w:val="-3"/>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D086AC5"/>
    <w:multiLevelType w:val="hybridMultilevel"/>
    <w:tmpl w:val="9D6250C4"/>
    <w:lvl w:ilvl="0" w:tplc="0000000C">
      <w:start w:val="1"/>
      <w:numFmt w:val="decimal"/>
      <w:lvlText w:val="%1."/>
      <w:lvlJc w:val="left"/>
      <w:pPr>
        <w:tabs>
          <w:tab w:val="num" w:pos="360"/>
        </w:tabs>
        <w:ind w:left="360" w:hanging="360"/>
      </w:pPr>
      <w:rPr>
        <w:spacing w:val="-3"/>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D910282"/>
    <w:multiLevelType w:val="hybridMultilevel"/>
    <w:tmpl w:val="BB5EA7B6"/>
    <w:lvl w:ilvl="0" w:tplc="0000000C">
      <w:start w:val="1"/>
      <w:numFmt w:val="decimal"/>
      <w:lvlText w:val="%1."/>
      <w:lvlJc w:val="left"/>
      <w:pPr>
        <w:tabs>
          <w:tab w:val="num" w:pos="360"/>
        </w:tabs>
        <w:ind w:left="360" w:hanging="360"/>
      </w:pPr>
      <w:rPr>
        <w:spacing w:val="-3"/>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EDA4AA5"/>
    <w:multiLevelType w:val="hybridMultilevel"/>
    <w:tmpl w:val="D23C08A8"/>
    <w:lvl w:ilvl="0" w:tplc="0000000C">
      <w:start w:val="1"/>
      <w:numFmt w:val="decimal"/>
      <w:lvlText w:val="%1."/>
      <w:lvlJc w:val="left"/>
      <w:pPr>
        <w:tabs>
          <w:tab w:val="num" w:pos="360"/>
        </w:tabs>
        <w:ind w:left="360" w:hanging="360"/>
      </w:pPr>
      <w:rPr>
        <w:spacing w:val="-3"/>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9"/>
  </w:num>
  <w:num w:numId="4">
    <w:abstractNumId w:val="8"/>
  </w:num>
  <w:num w:numId="5">
    <w:abstractNumId w:val="12"/>
  </w:num>
  <w:num w:numId="6">
    <w:abstractNumId w:val="11"/>
  </w:num>
  <w:num w:numId="7">
    <w:abstractNumId w:val="14"/>
  </w:num>
  <w:num w:numId="8">
    <w:abstractNumId w:val="13"/>
  </w:num>
  <w:num w:numId="9">
    <w:abstractNumId w:val="1"/>
  </w:num>
  <w:num w:numId="10">
    <w:abstractNumId w:val="2"/>
  </w:num>
  <w:num w:numId="11">
    <w:abstractNumId w:val="4"/>
  </w:num>
  <w:num w:numId="12">
    <w:abstractNumId w:val="6"/>
  </w:num>
  <w:num w:numId="13">
    <w:abstractNumId w:val="7"/>
  </w:num>
  <w:num w:numId="14">
    <w:abstractNumId w:val="5"/>
  </w:num>
  <w:num w:numId="15">
    <w:abstractNumId w:val="16"/>
  </w:num>
  <w:num w:numId="16">
    <w:abstractNumId w:val="15"/>
  </w:num>
  <w:num w:numId="1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footnotePr>
    <w:footnote w:id="-1"/>
    <w:footnote w:id="0"/>
  </w:footnotePr>
  <w:endnotePr>
    <w:endnote w:id="-1"/>
    <w:endnote w:id="0"/>
  </w:endnotePr>
  <w:compat/>
  <w:rsids>
    <w:rsidRoot w:val="00D8527B"/>
    <w:rsid w:val="000118F5"/>
    <w:rsid w:val="00011E96"/>
    <w:rsid w:val="00012259"/>
    <w:rsid w:val="00013CEE"/>
    <w:rsid w:val="0003071F"/>
    <w:rsid w:val="00037A66"/>
    <w:rsid w:val="0004158E"/>
    <w:rsid w:val="00041E55"/>
    <w:rsid w:val="000431A9"/>
    <w:rsid w:val="000437CB"/>
    <w:rsid w:val="0004690F"/>
    <w:rsid w:val="00051C9C"/>
    <w:rsid w:val="00066417"/>
    <w:rsid w:val="000669FD"/>
    <w:rsid w:val="00066BF3"/>
    <w:rsid w:val="00080D80"/>
    <w:rsid w:val="00083E63"/>
    <w:rsid w:val="000A2067"/>
    <w:rsid w:val="000B779F"/>
    <w:rsid w:val="000D2510"/>
    <w:rsid w:val="000D7A1E"/>
    <w:rsid w:val="000E5D4D"/>
    <w:rsid w:val="000F3890"/>
    <w:rsid w:val="000F3C54"/>
    <w:rsid w:val="001003CB"/>
    <w:rsid w:val="00112223"/>
    <w:rsid w:val="001137B6"/>
    <w:rsid w:val="001156C8"/>
    <w:rsid w:val="00142325"/>
    <w:rsid w:val="001533ED"/>
    <w:rsid w:val="00153529"/>
    <w:rsid w:val="00155900"/>
    <w:rsid w:val="00170C43"/>
    <w:rsid w:val="00173F22"/>
    <w:rsid w:val="001762FA"/>
    <w:rsid w:val="0018198F"/>
    <w:rsid w:val="0018232C"/>
    <w:rsid w:val="00182749"/>
    <w:rsid w:val="001854F8"/>
    <w:rsid w:val="00185AA8"/>
    <w:rsid w:val="00185C4A"/>
    <w:rsid w:val="00194CDB"/>
    <w:rsid w:val="00195C41"/>
    <w:rsid w:val="001979C4"/>
    <w:rsid w:val="001A0747"/>
    <w:rsid w:val="001A23B3"/>
    <w:rsid w:val="001A49BF"/>
    <w:rsid w:val="001A5B78"/>
    <w:rsid w:val="001A7296"/>
    <w:rsid w:val="001B0C56"/>
    <w:rsid w:val="001B146D"/>
    <w:rsid w:val="001B48A0"/>
    <w:rsid w:val="001B50BF"/>
    <w:rsid w:val="001B51B6"/>
    <w:rsid w:val="001D1825"/>
    <w:rsid w:val="001D44B8"/>
    <w:rsid w:val="001F1A66"/>
    <w:rsid w:val="00204E93"/>
    <w:rsid w:val="002076E2"/>
    <w:rsid w:val="0021172F"/>
    <w:rsid w:val="00217B68"/>
    <w:rsid w:val="002210B8"/>
    <w:rsid w:val="00224710"/>
    <w:rsid w:val="00241EFC"/>
    <w:rsid w:val="00242A8C"/>
    <w:rsid w:val="002539CB"/>
    <w:rsid w:val="00257CAA"/>
    <w:rsid w:val="00263477"/>
    <w:rsid w:val="002733D5"/>
    <w:rsid w:val="00286927"/>
    <w:rsid w:val="002A4027"/>
    <w:rsid w:val="002B112C"/>
    <w:rsid w:val="002B5209"/>
    <w:rsid w:val="002B55BF"/>
    <w:rsid w:val="002B6F42"/>
    <w:rsid w:val="002C08F7"/>
    <w:rsid w:val="002D069B"/>
    <w:rsid w:val="002D4DFF"/>
    <w:rsid w:val="002E6805"/>
    <w:rsid w:val="002F0015"/>
    <w:rsid w:val="002F7B3B"/>
    <w:rsid w:val="00300C88"/>
    <w:rsid w:val="00310125"/>
    <w:rsid w:val="00311C62"/>
    <w:rsid w:val="00313FD4"/>
    <w:rsid w:val="00322017"/>
    <w:rsid w:val="00322694"/>
    <w:rsid w:val="0032324B"/>
    <w:rsid w:val="0032659D"/>
    <w:rsid w:val="00326D8F"/>
    <w:rsid w:val="00335B4D"/>
    <w:rsid w:val="003431BC"/>
    <w:rsid w:val="003545F6"/>
    <w:rsid w:val="003651BA"/>
    <w:rsid w:val="0037529A"/>
    <w:rsid w:val="003759FD"/>
    <w:rsid w:val="00380144"/>
    <w:rsid w:val="00384F43"/>
    <w:rsid w:val="00386CDC"/>
    <w:rsid w:val="003A0823"/>
    <w:rsid w:val="003B1CA4"/>
    <w:rsid w:val="003D40B4"/>
    <w:rsid w:val="003D55A0"/>
    <w:rsid w:val="003E064D"/>
    <w:rsid w:val="003E1EA9"/>
    <w:rsid w:val="003E4CA0"/>
    <w:rsid w:val="003E5252"/>
    <w:rsid w:val="003F14DA"/>
    <w:rsid w:val="003F58E4"/>
    <w:rsid w:val="004011C9"/>
    <w:rsid w:val="00401446"/>
    <w:rsid w:val="00401B78"/>
    <w:rsid w:val="004074BA"/>
    <w:rsid w:val="00411547"/>
    <w:rsid w:val="004456AA"/>
    <w:rsid w:val="004619B4"/>
    <w:rsid w:val="00474052"/>
    <w:rsid w:val="00474838"/>
    <w:rsid w:val="0047710B"/>
    <w:rsid w:val="00483122"/>
    <w:rsid w:val="004832A5"/>
    <w:rsid w:val="004902BD"/>
    <w:rsid w:val="004908CB"/>
    <w:rsid w:val="00495F79"/>
    <w:rsid w:val="0049719E"/>
    <w:rsid w:val="004A5DE8"/>
    <w:rsid w:val="004B050D"/>
    <w:rsid w:val="004B313A"/>
    <w:rsid w:val="004B6608"/>
    <w:rsid w:val="004C17CA"/>
    <w:rsid w:val="004C3BE7"/>
    <w:rsid w:val="004C4873"/>
    <w:rsid w:val="004D101B"/>
    <w:rsid w:val="004E1C9B"/>
    <w:rsid w:val="004E2AEC"/>
    <w:rsid w:val="005021D6"/>
    <w:rsid w:val="00503D8D"/>
    <w:rsid w:val="005059B9"/>
    <w:rsid w:val="00510CA7"/>
    <w:rsid w:val="00512F2D"/>
    <w:rsid w:val="00521EEB"/>
    <w:rsid w:val="0052306A"/>
    <w:rsid w:val="005239E7"/>
    <w:rsid w:val="00541D8B"/>
    <w:rsid w:val="00545AE8"/>
    <w:rsid w:val="00551DA9"/>
    <w:rsid w:val="005528A5"/>
    <w:rsid w:val="00563384"/>
    <w:rsid w:val="00565401"/>
    <w:rsid w:val="00571D81"/>
    <w:rsid w:val="00575A95"/>
    <w:rsid w:val="00576E91"/>
    <w:rsid w:val="00582F57"/>
    <w:rsid w:val="005A06D7"/>
    <w:rsid w:val="005B304D"/>
    <w:rsid w:val="005C56EB"/>
    <w:rsid w:val="005D51B8"/>
    <w:rsid w:val="005E1F38"/>
    <w:rsid w:val="005E2542"/>
    <w:rsid w:val="005E320B"/>
    <w:rsid w:val="005E6853"/>
    <w:rsid w:val="005F4A07"/>
    <w:rsid w:val="005F5987"/>
    <w:rsid w:val="005F7981"/>
    <w:rsid w:val="006007C5"/>
    <w:rsid w:val="00614706"/>
    <w:rsid w:val="00637791"/>
    <w:rsid w:val="0064172F"/>
    <w:rsid w:val="00653AD0"/>
    <w:rsid w:val="00654751"/>
    <w:rsid w:val="00690A66"/>
    <w:rsid w:val="00690E88"/>
    <w:rsid w:val="006A491E"/>
    <w:rsid w:val="006B024F"/>
    <w:rsid w:val="006B2CE4"/>
    <w:rsid w:val="006B4DF1"/>
    <w:rsid w:val="006B5D7F"/>
    <w:rsid w:val="006B7F9E"/>
    <w:rsid w:val="006D1EA5"/>
    <w:rsid w:val="006D3563"/>
    <w:rsid w:val="006E017E"/>
    <w:rsid w:val="006E2D6C"/>
    <w:rsid w:val="006F00B0"/>
    <w:rsid w:val="006F220F"/>
    <w:rsid w:val="006F3D77"/>
    <w:rsid w:val="006F4E45"/>
    <w:rsid w:val="006F597D"/>
    <w:rsid w:val="00706FA2"/>
    <w:rsid w:val="007072D0"/>
    <w:rsid w:val="00717680"/>
    <w:rsid w:val="0072199A"/>
    <w:rsid w:val="00721B3A"/>
    <w:rsid w:val="00721DC5"/>
    <w:rsid w:val="00725041"/>
    <w:rsid w:val="00730BE7"/>
    <w:rsid w:val="00741159"/>
    <w:rsid w:val="00741B8E"/>
    <w:rsid w:val="00744CC4"/>
    <w:rsid w:val="007464D3"/>
    <w:rsid w:val="0074735D"/>
    <w:rsid w:val="00754AE0"/>
    <w:rsid w:val="00766B94"/>
    <w:rsid w:val="007700F0"/>
    <w:rsid w:val="0077176B"/>
    <w:rsid w:val="00776EAF"/>
    <w:rsid w:val="007819E3"/>
    <w:rsid w:val="007839E0"/>
    <w:rsid w:val="0078489D"/>
    <w:rsid w:val="00786470"/>
    <w:rsid w:val="007B7C42"/>
    <w:rsid w:val="007C38D9"/>
    <w:rsid w:val="007C488A"/>
    <w:rsid w:val="007D041D"/>
    <w:rsid w:val="007D4B88"/>
    <w:rsid w:val="007D64EB"/>
    <w:rsid w:val="007E3958"/>
    <w:rsid w:val="007E7935"/>
    <w:rsid w:val="007F67BB"/>
    <w:rsid w:val="0081479B"/>
    <w:rsid w:val="008239D5"/>
    <w:rsid w:val="00824755"/>
    <w:rsid w:val="00825768"/>
    <w:rsid w:val="00827BB8"/>
    <w:rsid w:val="00830B4E"/>
    <w:rsid w:val="00834862"/>
    <w:rsid w:val="00842576"/>
    <w:rsid w:val="008644CD"/>
    <w:rsid w:val="0086688D"/>
    <w:rsid w:val="008775FE"/>
    <w:rsid w:val="00884FE0"/>
    <w:rsid w:val="0089180E"/>
    <w:rsid w:val="00893D5C"/>
    <w:rsid w:val="00896236"/>
    <w:rsid w:val="008A0D03"/>
    <w:rsid w:val="008B1037"/>
    <w:rsid w:val="008C5A1A"/>
    <w:rsid w:val="008C6C8A"/>
    <w:rsid w:val="008D5E30"/>
    <w:rsid w:val="008D5FA0"/>
    <w:rsid w:val="008D6B10"/>
    <w:rsid w:val="008E0B46"/>
    <w:rsid w:val="008E7A33"/>
    <w:rsid w:val="008F07FA"/>
    <w:rsid w:val="008F18F3"/>
    <w:rsid w:val="008F5444"/>
    <w:rsid w:val="0090341F"/>
    <w:rsid w:val="0091270E"/>
    <w:rsid w:val="0091486A"/>
    <w:rsid w:val="009159A8"/>
    <w:rsid w:val="00916431"/>
    <w:rsid w:val="00934B3E"/>
    <w:rsid w:val="00934F24"/>
    <w:rsid w:val="00941756"/>
    <w:rsid w:val="00942C7E"/>
    <w:rsid w:val="00945070"/>
    <w:rsid w:val="00945493"/>
    <w:rsid w:val="00947296"/>
    <w:rsid w:val="00950965"/>
    <w:rsid w:val="00950D10"/>
    <w:rsid w:val="0095214D"/>
    <w:rsid w:val="0095760C"/>
    <w:rsid w:val="00970588"/>
    <w:rsid w:val="00983487"/>
    <w:rsid w:val="009A163F"/>
    <w:rsid w:val="009A6447"/>
    <w:rsid w:val="009A6A94"/>
    <w:rsid w:val="009B2D8E"/>
    <w:rsid w:val="009B7F90"/>
    <w:rsid w:val="009D1CFC"/>
    <w:rsid w:val="009D513F"/>
    <w:rsid w:val="009E7448"/>
    <w:rsid w:val="00A03362"/>
    <w:rsid w:val="00A44E69"/>
    <w:rsid w:val="00A50E51"/>
    <w:rsid w:val="00A5376E"/>
    <w:rsid w:val="00A66690"/>
    <w:rsid w:val="00A766F9"/>
    <w:rsid w:val="00A94FFD"/>
    <w:rsid w:val="00AA0E85"/>
    <w:rsid w:val="00AA1320"/>
    <w:rsid w:val="00AB71FA"/>
    <w:rsid w:val="00AC0A89"/>
    <w:rsid w:val="00AC298C"/>
    <w:rsid w:val="00AC4452"/>
    <w:rsid w:val="00AD4D35"/>
    <w:rsid w:val="00AD680D"/>
    <w:rsid w:val="00AE2B5F"/>
    <w:rsid w:val="00AE369E"/>
    <w:rsid w:val="00AE422F"/>
    <w:rsid w:val="00AF1A8D"/>
    <w:rsid w:val="00AF6220"/>
    <w:rsid w:val="00B00C1B"/>
    <w:rsid w:val="00B1473A"/>
    <w:rsid w:val="00B32894"/>
    <w:rsid w:val="00B46F5A"/>
    <w:rsid w:val="00B70574"/>
    <w:rsid w:val="00B86184"/>
    <w:rsid w:val="00BA6011"/>
    <w:rsid w:val="00BB0718"/>
    <w:rsid w:val="00BB65AC"/>
    <w:rsid w:val="00BD2A28"/>
    <w:rsid w:val="00BE646B"/>
    <w:rsid w:val="00BF1A15"/>
    <w:rsid w:val="00BF321B"/>
    <w:rsid w:val="00BF3611"/>
    <w:rsid w:val="00C001CC"/>
    <w:rsid w:val="00C04F4A"/>
    <w:rsid w:val="00C16CC7"/>
    <w:rsid w:val="00C22DCE"/>
    <w:rsid w:val="00C24479"/>
    <w:rsid w:val="00C401F2"/>
    <w:rsid w:val="00C41FA4"/>
    <w:rsid w:val="00C50A09"/>
    <w:rsid w:val="00C56DC5"/>
    <w:rsid w:val="00C63C99"/>
    <w:rsid w:val="00C647C5"/>
    <w:rsid w:val="00C7618D"/>
    <w:rsid w:val="00C762B3"/>
    <w:rsid w:val="00C82C4F"/>
    <w:rsid w:val="00C95415"/>
    <w:rsid w:val="00CA013F"/>
    <w:rsid w:val="00CA6F14"/>
    <w:rsid w:val="00CC14E1"/>
    <w:rsid w:val="00CC73DA"/>
    <w:rsid w:val="00CD17EB"/>
    <w:rsid w:val="00CD4C8B"/>
    <w:rsid w:val="00CF0DC8"/>
    <w:rsid w:val="00CF4842"/>
    <w:rsid w:val="00D2311B"/>
    <w:rsid w:val="00D246DF"/>
    <w:rsid w:val="00D273B9"/>
    <w:rsid w:val="00D3095E"/>
    <w:rsid w:val="00D3370F"/>
    <w:rsid w:val="00D42537"/>
    <w:rsid w:val="00D42DA8"/>
    <w:rsid w:val="00D51702"/>
    <w:rsid w:val="00D53FC1"/>
    <w:rsid w:val="00D61629"/>
    <w:rsid w:val="00D67C19"/>
    <w:rsid w:val="00D766E2"/>
    <w:rsid w:val="00D837CD"/>
    <w:rsid w:val="00D83B85"/>
    <w:rsid w:val="00D8527B"/>
    <w:rsid w:val="00D869A5"/>
    <w:rsid w:val="00DA68BF"/>
    <w:rsid w:val="00DB0C10"/>
    <w:rsid w:val="00DB273E"/>
    <w:rsid w:val="00DC3FAC"/>
    <w:rsid w:val="00DC5C5D"/>
    <w:rsid w:val="00DD5FA2"/>
    <w:rsid w:val="00DE0C0B"/>
    <w:rsid w:val="00DE70A2"/>
    <w:rsid w:val="00DF0D87"/>
    <w:rsid w:val="00DF2E41"/>
    <w:rsid w:val="00E03A5D"/>
    <w:rsid w:val="00E048C1"/>
    <w:rsid w:val="00E07261"/>
    <w:rsid w:val="00E11966"/>
    <w:rsid w:val="00E20F5F"/>
    <w:rsid w:val="00E23435"/>
    <w:rsid w:val="00E47AD9"/>
    <w:rsid w:val="00E60878"/>
    <w:rsid w:val="00E63758"/>
    <w:rsid w:val="00E64CE9"/>
    <w:rsid w:val="00E65177"/>
    <w:rsid w:val="00E713B7"/>
    <w:rsid w:val="00E755AC"/>
    <w:rsid w:val="00E76726"/>
    <w:rsid w:val="00E767F4"/>
    <w:rsid w:val="00E86DA2"/>
    <w:rsid w:val="00E93512"/>
    <w:rsid w:val="00E9745C"/>
    <w:rsid w:val="00EA1E0E"/>
    <w:rsid w:val="00EA3B0F"/>
    <w:rsid w:val="00EA4546"/>
    <w:rsid w:val="00EB6C5E"/>
    <w:rsid w:val="00EC4FAD"/>
    <w:rsid w:val="00ED11BC"/>
    <w:rsid w:val="00ED7D07"/>
    <w:rsid w:val="00EE56E4"/>
    <w:rsid w:val="00EE6BDD"/>
    <w:rsid w:val="00EE6FEB"/>
    <w:rsid w:val="00EF15EF"/>
    <w:rsid w:val="00F16659"/>
    <w:rsid w:val="00F168FE"/>
    <w:rsid w:val="00F40F6D"/>
    <w:rsid w:val="00F43C5D"/>
    <w:rsid w:val="00F51E46"/>
    <w:rsid w:val="00F73901"/>
    <w:rsid w:val="00F762EF"/>
    <w:rsid w:val="00F76CD1"/>
    <w:rsid w:val="00F8191E"/>
    <w:rsid w:val="00F85CAA"/>
    <w:rsid w:val="00F93878"/>
    <w:rsid w:val="00F97C34"/>
    <w:rsid w:val="00FB21FA"/>
    <w:rsid w:val="00FB3154"/>
    <w:rsid w:val="00FC031C"/>
    <w:rsid w:val="00FC32DC"/>
    <w:rsid w:val="00FC54E3"/>
    <w:rsid w:val="00FE6435"/>
    <w:rsid w:val="00FF0A58"/>
    <w:rsid w:val="00FF2F2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table of figures"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F22"/>
  </w:style>
  <w:style w:type="paragraph" w:styleId="Heading1">
    <w:name w:val="heading 1"/>
    <w:basedOn w:val="Normal"/>
    <w:next w:val="Normal"/>
    <w:link w:val="Heading1Char"/>
    <w:qFormat/>
    <w:rsid w:val="00CC73DA"/>
    <w:pPr>
      <w:keepNext/>
      <w:numPr>
        <w:numId w:val="1"/>
      </w:numPr>
      <w:suppressAutoHyphens/>
      <w:spacing w:after="0" w:line="240" w:lineRule="auto"/>
      <w:outlineLvl w:val="0"/>
    </w:pPr>
    <w:rPr>
      <w:rFonts w:ascii="Times New Roman" w:eastAsia="Times New Roman" w:hAnsi="Times New Roman" w:cs="Times New Roman"/>
      <w:b/>
      <w:sz w:val="24"/>
      <w:szCs w:val="20"/>
      <w:lang w:val="en-US" w:eastAsia="zh-CN"/>
    </w:rPr>
  </w:style>
  <w:style w:type="paragraph" w:styleId="Heading2">
    <w:name w:val="heading 2"/>
    <w:basedOn w:val="Normal"/>
    <w:next w:val="Normal"/>
    <w:link w:val="Heading2Char"/>
    <w:uiPriority w:val="9"/>
    <w:semiHidden/>
    <w:unhideWhenUsed/>
    <w:qFormat/>
    <w:rsid w:val="000669F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6CD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86CD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8527B"/>
    <w:pPr>
      <w:suppressAutoHyphens/>
      <w:spacing w:after="0" w:line="240" w:lineRule="auto"/>
    </w:pPr>
    <w:rPr>
      <w:rFonts w:ascii="Times New Roman" w:eastAsia="Times New Roman" w:hAnsi="Times New Roman" w:cs="Times New Roman"/>
      <w:sz w:val="24"/>
      <w:szCs w:val="20"/>
      <w:lang w:val="en-US" w:eastAsia="zh-CN"/>
    </w:rPr>
  </w:style>
  <w:style w:type="character" w:customStyle="1" w:styleId="BodyTextChar">
    <w:name w:val="Body Text Char"/>
    <w:basedOn w:val="DefaultParagraphFont"/>
    <w:link w:val="BodyText"/>
    <w:rsid w:val="00D8527B"/>
    <w:rPr>
      <w:rFonts w:ascii="Times New Roman" w:eastAsia="Times New Roman" w:hAnsi="Times New Roman" w:cs="Times New Roman"/>
      <w:sz w:val="24"/>
      <w:szCs w:val="20"/>
      <w:lang w:val="en-US" w:eastAsia="zh-CN"/>
    </w:rPr>
  </w:style>
  <w:style w:type="table" w:styleId="TableGrid">
    <w:name w:val="Table Grid"/>
    <w:basedOn w:val="TableNormal"/>
    <w:uiPriority w:val="59"/>
    <w:rsid w:val="00744C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CC73DA"/>
    <w:rPr>
      <w:rFonts w:ascii="Times New Roman" w:eastAsia="Times New Roman" w:hAnsi="Times New Roman" w:cs="Times New Roman"/>
      <w:b/>
      <w:sz w:val="24"/>
      <w:szCs w:val="20"/>
      <w:lang w:val="en-US" w:eastAsia="zh-CN"/>
    </w:rPr>
  </w:style>
  <w:style w:type="character" w:customStyle="1" w:styleId="IndexLink">
    <w:name w:val="Index Link"/>
    <w:rsid w:val="00CC73DA"/>
  </w:style>
  <w:style w:type="paragraph" w:styleId="TOC1">
    <w:name w:val="toc 1"/>
    <w:basedOn w:val="Normal"/>
    <w:next w:val="Normal"/>
    <w:uiPriority w:val="39"/>
    <w:rsid w:val="00CC73DA"/>
    <w:pPr>
      <w:suppressAutoHyphens/>
      <w:spacing w:after="0" w:line="240" w:lineRule="auto"/>
    </w:pPr>
    <w:rPr>
      <w:rFonts w:ascii="Times New Roman" w:eastAsia="Times New Roman" w:hAnsi="Times New Roman" w:cs="Times New Roman"/>
      <w:sz w:val="20"/>
      <w:szCs w:val="20"/>
      <w:lang w:val="en-US" w:eastAsia="zh-CN"/>
    </w:rPr>
  </w:style>
  <w:style w:type="paragraph" w:styleId="TOC2">
    <w:name w:val="toc 2"/>
    <w:basedOn w:val="Normal"/>
    <w:next w:val="Normal"/>
    <w:uiPriority w:val="39"/>
    <w:rsid w:val="00CC73DA"/>
    <w:pPr>
      <w:suppressAutoHyphens/>
      <w:spacing w:after="0" w:line="240" w:lineRule="auto"/>
      <w:ind w:left="200"/>
    </w:pPr>
    <w:rPr>
      <w:rFonts w:ascii="Times New Roman" w:eastAsia="Times New Roman" w:hAnsi="Times New Roman" w:cs="Times New Roman"/>
      <w:sz w:val="20"/>
      <w:szCs w:val="20"/>
      <w:lang w:val="en-US" w:eastAsia="zh-CN"/>
    </w:rPr>
  </w:style>
  <w:style w:type="paragraph" w:styleId="TOC3">
    <w:name w:val="toc 3"/>
    <w:basedOn w:val="Normal"/>
    <w:next w:val="Normal"/>
    <w:uiPriority w:val="39"/>
    <w:rsid w:val="00CC73DA"/>
    <w:pPr>
      <w:suppressAutoHyphens/>
      <w:spacing w:after="0" w:line="240" w:lineRule="auto"/>
      <w:ind w:left="400"/>
    </w:pPr>
    <w:rPr>
      <w:rFonts w:ascii="Times New Roman" w:eastAsia="Times New Roman" w:hAnsi="Times New Roman" w:cs="Times New Roman"/>
      <w:sz w:val="20"/>
      <w:szCs w:val="20"/>
      <w:lang w:val="en-US" w:eastAsia="zh-CN"/>
    </w:rPr>
  </w:style>
  <w:style w:type="paragraph" w:styleId="TOC4">
    <w:name w:val="toc 4"/>
    <w:basedOn w:val="Normal"/>
    <w:next w:val="Normal"/>
    <w:rsid w:val="00CC73DA"/>
    <w:pPr>
      <w:suppressAutoHyphens/>
      <w:spacing w:after="0" w:line="240" w:lineRule="auto"/>
      <w:ind w:left="600"/>
    </w:pPr>
    <w:rPr>
      <w:rFonts w:ascii="Times New Roman" w:eastAsia="Times New Roman" w:hAnsi="Times New Roman" w:cs="Times New Roman"/>
      <w:sz w:val="20"/>
      <w:szCs w:val="20"/>
      <w:lang w:val="en-US" w:eastAsia="zh-CN"/>
    </w:rPr>
  </w:style>
  <w:style w:type="paragraph" w:styleId="TableofFigures">
    <w:name w:val="table of figures"/>
    <w:basedOn w:val="Normal"/>
    <w:next w:val="Normal"/>
    <w:rsid w:val="00CC73DA"/>
    <w:pPr>
      <w:suppressAutoHyphens/>
      <w:spacing w:after="0" w:line="240" w:lineRule="auto"/>
      <w:ind w:left="400" w:hanging="400"/>
    </w:pPr>
    <w:rPr>
      <w:rFonts w:ascii="Times New Roman" w:eastAsia="Times New Roman" w:hAnsi="Times New Roman" w:cs="Times New Roman"/>
      <w:sz w:val="20"/>
      <w:szCs w:val="20"/>
      <w:lang w:val="en-US" w:eastAsia="zh-CN"/>
    </w:rPr>
  </w:style>
  <w:style w:type="character" w:styleId="PageNumber">
    <w:name w:val="page number"/>
    <w:basedOn w:val="DefaultParagraphFont"/>
    <w:rsid w:val="00CC73DA"/>
  </w:style>
  <w:style w:type="paragraph" w:styleId="Footer">
    <w:name w:val="footer"/>
    <w:basedOn w:val="Normal"/>
    <w:link w:val="FooterChar"/>
    <w:rsid w:val="00CC73DA"/>
    <w:pPr>
      <w:tabs>
        <w:tab w:val="center" w:pos="4320"/>
        <w:tab w:val="right" w:pos="8640"/>
      </w:tabs>
      <w:suppressAutoHyphens/>
      <w:spacing w:after="0" w:line="240" w:lineRule="auto"/>
    </w:pPr>
    <w:rPr>
      <w:rFonts w:ascii="Times New Roman" w:eastAsia="Times New Roman" w:hAnsi="Times New Roman" w:cs="Times New Roman"/>
      <w:sz w:val="20"/>
      <w:szCs w:val="20"/>
      <w:lang w:val="en-US" w:eastAsia="zh-CN"/>
    </w:rPr>
  </w:style>
  <w:style w:type="character" w:customStyle="1" w:styleId="FooterChar">
    <w:name w:val="Footer Char"/>
    <w:basedOn w:val="DefaultParagraphFont"/>
    <w:link w:val="Footer"/>
    <w:rsid w:val="00CC73DA"/>
    <w:rPr>
      <w:rFonts w:ascii="Times New Roman" w:eastAsia="Times New Roman" w:hAnsi="Times New Roman" w:cs="Times New Roman"/>
      <w:sz w:val="20"/>
      <w:szCs w:val="20"/>
      <w:lang w:val="en-US" w:eastAsia="zh-CN"/>
    </w:rPr>
  </w:style>
  <w:style w:type="character" w:customStyle="1" w:styleId="Heading2Char">
    <w:name w:val="Heading 2 Char"/>
    <w:basedOn w:val="DefaultParagraphFont"/>
    <w:link w:val="Heading2"/>
    <w:uiPriority w:val="9"/>
    <w:semiHidden/>
    <w:rsid w:val="000669FD"/>
    <w:rPr>
      <w:rFonts w:asciiTheme="majorHAnsi" w:eastAsiaTheme="majorEastAsia" w:hAnsiTheme="majorHAnsi" w:cstheme="majorBidi"/>
      <w:b/>
      <w:bCs/>
      <w:color w:val="4F81BD" w:themeColor="accent1"/>
      <w:sz w:val="26"/>
      <w:szCs w:val="26"/>
    </w:rPr>
  </w:style>
  <w:style w:type="paragraph" w:styleId="Caption">
    <w:name w:val="caption"/>
    <w:basedOn w:val="Normal"/>
    <w:next w:val="Normal"/>
    <w:qFormat/>
    <w:rsid w:val="00E713B7"/>
    <w:pPr>
      <w:suppressAutoHyphens/>
      <w:spacing w:before="120" w:after="120" w:line="240" w:lineRule="auto"/>
    </w:pPr>
    <w:rPr>
      <w:rFonts w:ascii="Times New Roman" w:eastAsia="Times New Roman" w:hAnsi="Times New Roman" w:cs="Times New Roman"/>
      <w:b/>
      <w:sz w:val="20"/>
      <w:szCs w:val="20"/>
      <w:lang w:val="en-US" w:eastAsia="zh-CN"/>
    </w:rPr>
  </w:style>
  <w:style w:type="character" w:customStyle="1" w:styleId="Heading3Char">
    <w:name w:val="Heading 3 Char"/>
    <w:basedOn w:val="DefaultParagraphFont"/>
    <w:link w:val="Heading3"/>
    <w:uiPriority w:val="9"/>
    <w:rsid w:val="00386CD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86CD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DF0D87"/>
    <w:pPr>
      <w:ind w:left="720"/>
      <w:contextualSpacing/>
    </w:pPr>
  </w:style>
  <w:style w:type="paragraph" w:styleId="BalloonText">
    <w:name w:val="Balloon Text"/>
    <w:basedOn w:val="Normal"/>
    <w:link w:val="BalloonTextChar"/>
    <w:uiPriority w:val="99"/>
    <w:semiHidden/>
    <w:unhideWhenUsed/>
    <w:rsid w:val="002076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76E2"/>
    <w:rPr>
      <w:rFonts w:ascii="Tahoma" w:hAnsi="Tahoma" w:cs="Tahoma"/>
      <w:sz w:val="16"/>
      <w:szCs w:val="16"/>
    </w:rPr>
  </w:style>
  <w:style w:type="paragraph" w:styleId="TOCHeading">
    <w:name w:val="TOC Heading"/>
    <w:basedOn w:val="Heading1"/>
    <w:next w:val="Normal"/>
    <w:uiPriority w:val="39"/>
    <w:semiHidden/>
    <w:unhideWhenUsed/>
    <w:qFormat/>
    <w:rsid w:val="00983487"/>
    <w:pPr>
      <w:keepLines/>
      <w:numPr>
        <w:numId w:val="0"/>
      </w:numPr>
      <w:suppressAutoHyphens w:val="0"/>
      <w:spacing w:before="480" w:line="276" w:lineRule="auto"/>
      <w:outlineLvl w:val="9"/>
    </w:pPr>
    <w:rPr>
      <w:rFonts w:asciiTheme="majorHAnsi" w:eastAsiaTheme="majorEastAsia" w:hAnsiTheme="majorHAnsi" w:cstheme="majorBidi"/>
      <w:bCs/>
      <w:color w:val="365F91" w:themeColor="accent1" w:themeShade="BF"/>
      <w:sz w:val="28"/>
      <w:szCs w:val="28"/>
      <w:lang w:eastAsia="en-US"/>
    </w:rPr>
  </w:style>
  <w:style w:type="character" w:styleId="Hyperlink">
    <w:name w:val="Hyperlink"/>
    <w:basedOn w:val="DefaultParagraphFont"/>
    <w:uiPriority w:val="99"/>
    <w:unhideWhenUsed/>
    <w:rsid w:val="0098348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9677F2A-1C25-40F0-A43E-26D68F1A6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19</Pages>
  <Words>2518</Words>
  <Characters>14357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Krishnan</dc:creator>
  <cp:lastModifiedBy>Krishnan</cp:lastModifiedBy>
  <cp:revision>40</cp:revision>
  <dcterms:created xsi:type="dcterms:W3CDTF">2014-10-28T18:43:00Z</dcterms:created>
  <dcterms:modified xsi:type="dcterms:W3CDTF">2014-10-28T19:25:00Z</dcterms:modified>
</cp:coreProperties>
</file>