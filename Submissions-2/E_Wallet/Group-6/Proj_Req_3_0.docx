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1A3" w:rsidRPr="00C77762" w:rsidRDefault="00D551A3" w:rsidP="00D551A3">
      <w:pPr>
        <w:pStyle w:val="Textbody"/>
        <w:jc w:val="center"/>
        <w:rPr>
          <w:b/>
        </w:rPr>
      </w:pPr>
      <w:r w:rsidRPr="00C77762">
        <w:rPr>
          <w:b/>
          <w:sz w:val="48"/>
        </w:rPr>
        <w:t>Project Requirements Specification</w:t>
      </w:r>
    </w:p>
    <w:p w:rsidR="00D551A3" w:rsidRPr="00486730" w:rsidRDefault="00D551A3" w:rsidP="00D551A3">
      <w:pPr>
        <w:pStyle w:val="Textbody"/>
        <w:jc w:val="center"/>
        <w:rPr>
          <w:sz w:val="32"/>
          <w:szCs w:val="32"/>
        </w:rPr>
      </w:pPr>
      <w:r w:rsidRPr="00486730">
        <w:rPr>
          <w:sz w:val="32"/>
          <w:szCs w:val="32"/>
        </w:rPr>
        <w:t>Version 1.0</w:t>
      </w:r>
    </w:p>
    <w:p w:rsidR="00D551A3" w:rsidRDefault="00D551A3" w:rsidP="00D551A3">
      <w:pPr>
        <w:pStyle w:val="Textbody"/>
        <w:jc w:val="center"/>
      </w:pPr>
    </w:p>
    <w:p w:rsidR="00D551A3" w:rsidRPr="00C77762" w:rsidRDefault="00D551A3" w:rsidP="00D551A3">
      <w:pPr>
        <w:pStyle w:val="Textbody"/>
        <w:jc w:val="center"/>
        <w:rPr>
          <w:b/>
        </w:rPr>
      </w:pPr>
      <w:proofErr w:type="gramStart"/>
      <w:r w:rsidRPr="00C77762">
        <w:rPr>
          <w:b/>
          <w:sz w:val="48"/>
        </w:rPr>
        <w:t>e-Wallet</w:t>
      </w:r>
      <w:proofErr w:type="gramEnd"/>
      <w:r w:rsidRPr="00C77762">
        <w:rPr>
          <w:b/>
          <w:sz w:val="48"/>
        </w:rPr>
        <w:t xml:space="preserve"> for BITS, Goa Campus</w:t>
      </w:r>
    </w:p>
    <w:p w:rsidR="00D551A3" w:rsidRDefault="00D551A3" w:rsidP="00D551A3">
      <w:pPr>
        <w:pStyle w:val="Textbody"/>
        <w:jc w:val="center"/>
      </w:pPr>
    </w:p>
    <w:p w:rsidR="00D551A3" w:rsidRDefault="00D551A3" w:rsidP="00D551A3">
      <w:pPr>
        <w:pStyle w:val="Textbody"/>
        <w:jc w:val="center"/>
      </w:pPr>
      <w:proofErr w:type="spellStart"/>
      <w:r>
        <w:rPr>
          <w:sz w:val="48"/>
        </w:rPr>
        <w:t>Shreyash</w:t>
      </w:r>
      <w:proofErr w:type="spellEnd"/>
      <w:r>
        <w:rPr>
          <w:sz w:val="48"/>
        </w:rPr>
        <w:t xml:space="preserve"> </w:t>
      </w:r>
      <w:proofErr w:type="spellStart"/>
      <w:r>
        <w:rPr>
          <w:sz w:val="48"/>
        </w:rPr>
        <w:t>Mohatta</w:t>
      </w:r>
      <w:proofErr w:type="spellEnd"/>
    </w:p>
    <w:p w:rsidR="00D551A3" w:rsidRDefault="00D551A3" w:rsidP="00D551A3">
      <w:pPr>
        <w:pStyle w:val="Textbody"/>
        <w:jc w:val="center"/>
      </w:pPr>
      <w:proofErr w:type="spellStart"/>
      <w:r>
        <w:rPr>
          <w:sz w:val="48"/>
        </w:rPr>
        <w:t>Sreehari</w:t>
      </w:r>
      <w:proofErr w:type="spellEnd"/>
    </w:p>
    <w:p w:rsidR="00D551A3" w:rsidRDefault="00D551A3" w:rsidP="00D551A3">
      <w:pPr>
        <w:pStyle w:val="Textbody"/>
        <w:jc w:val="center"/>
      </w:pPr>
      <w:proofErr w:type="spellStart"/>
      <w:r>
        <w:rPr>
          <w:sz w:val="48"/>
        </w:rPr>
        <w:t>Naimil</w:t>
      </w:r>
      <w:proofErr w:type="spellEnd"/>
      <w:r>
        <w:rPr>
          <w:sz w:val="48"/>
        </w:rPr>
        <w:t xml:space="preserve"> Shah</w:t>
      </w:r>
    </w:p>
    <w:p w:rsidR="00D551A3" w:rsidRDefault="00D551A3" w:rsidP="00D551A3">
      <w:pPr>
        <w:pStyle w:val="Textbody"/>
        <w:jc w:val="center"/>
      </w:pPr>
      <w:proofErr w:type="spellStart"/>
      <w:r>
        <w:rPr>
          <w:sz w:val="48"/>
        </w:rPr>
        <w:t>Apoorva</w:t>
      </w:r>
      <w:proofErr w:type="spellEnd"/>
      <w:r>
        <w:rPr>
          <w:sz w:val="48"/>
        </w:rPr>
        <w:t xml:space="preserve"> Agarwal</w:t>
      </w:r>
    </w:p>
    <w:p w:rsidR="00D551A3" w:rsidRDefault="00D551A3" w:rsidP="00D551A3">
      <w:pPr>
        <w:pStyle w:val="Textbody"/>
        <w:jc w:val="center"/>
      </w:pPr>
      <w:proofErr w:type="spellStart"/>
      <w:r>
        <w:rPr>
          <w:sz w:val="48"/>
        </w:rPr>
        <w:t>Arpit</w:t>
      </w:r>
      <w:proofErr w:type="spellEnd"/>
      <w:r>
        <w:rPr>
          <w:sz w:val="48"/>
        </w:rPr>
        <w:t xml:space="preserve"> Pandey</w:t>
      </w:r>
    </w:p>
    <w:p w:rsidR="00D551A3" w:rsidRDefault="00D551A3" w:rsidP="00D551A3">
      <w:pPr>
        <w:pStyle w:val="Textbody"/>
        <w:jc w:val="center"/>
      </w:pPr>
      <w:proofErr w:type="spellStart"/>
      <w:r>
        <w:rPr>
          <w:sz w:val="48"/>
        </w:rPr>
        <w:t>Sai</w:t>
      </w:r>
      <w:proofErr w:type="spellEnd"/>
      <w:r>
        <w:rPr>
          <w:sz w:val="48"/>
        </w:rPr>
        <w:t xml:space="preserve"> Vishal</w:t>
      </w:r>
    </w:p>
    <w:p w:rsidR="00D551A3" w:rsidRDefault="00D551A3" w:rsidP="00D551A3">
      <w:pPr>
        <w:pStyle w:val="Textbody"/>
        <w:jc w:val="center"/>
      </w:pPr>
      <w:proofErr w:type="spellStart"/>
      <w:r>
        <w:rPr>
          <w:sz w:val="48"/>
        </w:rPr>
        <w:t>Akshay</w:t>
      </w:r>
      <w:proofErr w:type="spellEnd"/>
      <w:r>
        <w:rPr>
          <w:sz w:val="48"/>
        </w:rPr>
        <w:t xml:space="preserve"> </w:t>
      </w:r>
      <w:proofErr w:type="spellStart"/>
      <w:r>
        <w:rPr>
          <w:sz w:val="48"/>
        </w:rPr>
        <w:t>Varshney</w:t>
      </w:r>
      <w:proofErr w:type="spellEnd"/>
    </w:p>
    <w:p w:rsidR="00D551A3" w:rsidRDefault="00D551A3" w:rsidP="00D551A3">
      <w:pPr>
        <w:pStyle w:val="Textbody"/>
        <w:jc w:val="center"/>
      </w:pPr>
    </w:p>
    <w:p w:rsidR="00486730" w:rsidRDefault="00486730" w:rsidP="00D551A3">
      <w:pPr>
        <w:pStyle w:val="Textbody"/>
        <w:jc w:val="center"/>
      </w:pPr>
    </w:p>
    <w:p w:rsidR="00D551A3" w:rsidRDefault="00D551A3" w:rsidP="00D551A3">
      <w:pPr>
        <w:pStyle w:val="Textbody"/>
        <w:jc w:val="center"/>
      </w:pPr>
      <w:r>
        <w:rPr>
          <w:sz w:val="48"/>
        </w:rPr>
        <w:t>Submitted in partial fulfillment</w:t>
      </w:r>
    </w:p>
    <w:p w:rsidR="00D551A3" w:rsidRDefault="00D551A3" w:rsidP="00D551A3">
      <w:pPr>
        <w:pStyle w:val="Textbody"/>
        <w:jc w:val="center"/>
      </w:pPr>
      <w:r>
        <w:rPr>
          <w:sz w:val="48"/>
        </w:rPr>
        <w:t>Of the requirements of the</w:t>
      </w:r>
    </w:p>
    <w:p w:rsidR="00D551A3" w:rsidRDefault="00D551A3" w:rsidP="00D551A3">
      <w:pPr>
        <w:pStyle w:val="Textbody"/>
        <w:jc w:val="center"/>
      </w:pPr>
      <w:r>
        <w:rPr>
          <w:sz w:val="48"/>
        </w:rPr>
        <w:t>CS F213 (Object Oriented Programming) project</w:t>
      </w:r>
    </w:p>
    <w:p w:rsidR="00D551A3" w:rsidRDefault="00D551A3" w:rsidP="00D551A3">
      <w:pPr>
        <w:pStyle w:val="Textbody"/>
        <w:jc w:val="center"/>
      </w:pPr>
    </w:p>
    <w:p w:rsidR="00D551A3" w:rsidRDefault="00D551A3" w:rsidP="00D551A3">
      <w:pPr>
        <w:pStyle w:val="Textbody"/>
        <w:jc w:val="center"/>
      </w:pPr>
      <w:r>
        <w:rPr>
          <w:sz w:val="48"/>
        </w:rPr>
        <w:tab/>
      </w:r>
      <w:r>
        <w:rPr>
          <w:sz w:val="48"/>
        </w:rPr>
        <w:tab/>
      </w:r>
      <w:r>
        <w:rPr>
          <w:sz w:val="48"/>
        </w:rPr>
        <w:tab/>
      </w:r>
      <w:r>
        <w:rPr>
          <w:sz w:val="48"/>
        </w:rPr>
        <w:tab/>
        <w:t>(Last Edited on: October 29 2014)</w:t>
      </w: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Pr="00486730" w:rsidRDefault="00D551A3" w:rsidP="00D551A3">
      <w:pPr>
        <w:pStyle w:val="Textbody"/>
        <w:jc w:val="center"/>
        <w:rPr>
          <w:rFonts w:ascii="Monotype Corsiva" w:hAnsi="Monotype Corsiva"/>
          <w:b/>
        </w:rPr>
      </w:pPr>
      <w:r w:rsidRPr="00486730">
        <w:rPr>
          <w:rFonts w:ascii="Monotype Corsiva" w:hAnsi="Monotype Corsiva"/>
          <w:b/>
          <w:sz w:val="48"/>
        </w:rPr>
        <w:t>Table of Contents</w:t>
      </w:r>
    </w:p>
    <w:p w:rsidR="00D551A3" w:rsidRDefault="00D551A3" w:rsidP="00486730">
      <w:pPr>
        <w:pStyle w:val="Textbody"/>
      </w:pPr>
    </w:p>
    <w:p w:rsidR="00D551A3" w:rsidRDefault="00D551A3" w:rsidP="00D551A3">
      <w:pPr>
        <w:pStyle w:val="Textbody"/>
        <w:jc w:val="center"/>
      </w:pPr>
    </w:p>
    <w:p w:rsidR="00D551A3" w:rsidRDefault="00266C94" w:rsidP="00266C94">
      <w:pPr>
        <w:pStyle w:val="Textbody"/>
        <w:numPr>
          <w:ilvl w:val="0"/>
          <w:numId w:val="33"/>
        </w:numPr>
        <w:jc w:val="both"/>
      </w:pPr>
      <w:r>
        <w:t>Title</w:t>
      </w:r>
    </w:p>
    <w:p w:rsidR="00266C94" w:rsidRDefault="00266C94" w:rsidP="00266C94">
      <w:pPr>
        <w:pStyle w:val="Textbody"/>
        <w:numPr>
          <w:ilvl w:val="0"/>
          <w:numId w:val="33"/>
        </w:numPr>
        <w:jc w:val="both"/>
      </w:pPr>
      <w:r>
        <w:t>Table of Contents</w:t>
      </w:r>
    </w:p>
    <w:p w:rsidR="00266C94" w:rsidRDefault="00266C94" w:rsidP="00266C94">
      <w:pPr>
        <w:pStyle w:val="Textbody"/>
        <w:numPr>
          <w:ilvl w:val="0"/>
          <w:numId w:val="34"/>
        </w:numPr>
        <w:jc w:val="both"/>
      </w:pPr>
      <w:r>
        <w:t>Introduction</w:t>
      </w:r>
    </w:p>
    <w:p w:rsidR="00266C94" w:rsidRDefault="00266C94" w:rsidP="00266C94">
      <w:pPr>
        <w:pStyle w:val="Textbody"/>
        <w:numPr>
          <w:ilvl w:val="1"/>
          <w:numId w:val="34"/>
        </w:numPr>
        <w:jc w:val="both"/>
      </w:pPr>
      <w:r>
        <w:t>Purpose</w:t>
      </w:r>
    </w:p>
    <w:p w:rsidR="00266C94" w:rsidRDefault="00266C94" w:rsidP="00266C94">
      <w:pPr>
        <w:pStyle w:val="Textbody"/>
        <w:numPr>
          <w:ilvl w:val="1"/>
          <w:numId w:val="34"/>
        </w:numPr>
        <w:jc w:val="both"/>
      </w:pPr>
      <w:r>
        <w:t>Scope of Project</w:t>
      </w:r>
    </w:p>
    <w:p w:rsidR="00266C94" w:rsidRDefault="00266C94" w:rsidP="00266C94">
      <w:pPr>
        <w:pStyle w:val="Textbody"/>
        <w:numPr>
          <w:ilvl w:val="1"/>
          <w:numId w:val="34"/>
        </w:numPr>
        <w:jc w:val="both"/>
      </w:pPr>
      <w:r>
        <w:t>Glossary</w:t>
      </w:r>
    </w:p>
    <w:p w:rsidR="00266C94" w:rsidRDefault="00266C94" w:rsidP="00266C94">
      <w:pPr>
        <w:pStyle w:val="Textbody"/>
        <w:numPr>
          <w:ilvl w:val="1"/>
          <w:numId w:val="34"/>
        </w:numPr>
        <w:jc w:val="both"/>
      </w:pPr>
      <w:r>
        <w:t>Overview of Document</w:t>
      </w:r>
    </w:p>
    <w:p w:rsidR="00266C94" w:rsidRDefault="00266C94" w:rsidP="00266C94">
      <w:pPr>
        <w:pStyle w:val="Textbody"/>
        <w:numPr>
          <w:ilvl w:val="0"/>
          <w:numId w:val="34"/>
        </w:numPr>
        <w:jc w:val="both"/>
      </w:pPr>
      <w:r>
        <w:t>Overall Description</w:t>
      </w:r>
    </w:p>
    <w:p w:rsidR="00266C94" w:rsidRDefault="00266C94" w:rsidP="00266C94">
      <w:pPr>
        <w:pStyle w:val="Textbody"/>
        <w:numPr>
          <w:ilvl w:val="1"/>
          <w:numId w:val="34"/>
        </w:numPr>
        <w:jc w:val="both"/>
      </w:pPr>
      <w:r>
        <w:t>System Environment</w:t>
      </w:r>
    </w:p>
    <w:p w:rsidR="00266C94" w:rsidRDefault="00266C94" w:rsidP="00266C94">
      <w:pPr>
        <w:pStyle w:val="Textbody"/>
        <w:numPr>
          <w:ilvl w:val="1"/>
          <w:numId w:val="34"/>
        </w:numPr>
        <w:jc w:val="both"/>
      </w:pPr>
      <w:r>
        <w:t>Functional Requirements Specification</w:t>
      </w:r>
    </w:p>
    <w:p w:rsidR="00266C94" w:rsidRDefault="00266C94" w:rsidP="00266C94">
      <w:pPr>
        <w:pStyle w:val="Textbody"/>
        <w:numPr>
          <w:ilvl w:val="2"/>
          <w:numId w:val="34"/>
        </w:numPr>
        <w:jc w:val="both"/>
      </w:pPr>
      <w:r>
        <w:t>Actor – Student (and relevant use case descriptions)</w:t>
      </w:r>
    </w:p>
    <w:p w:rsidR="00266C94" w:rsidRDefault="00266C94" w:rsidP="00266C94">
      <w:pPr>
        <w:pStyle w:val="Textbody"/>
        <w:numPr>
          <w:ilvl w:val="2"/>
          <w:numId w:val="34"/>
        </w:numPr>
        <w:jc w:val="both"/>
      </w:pPr>
      <w:r>
        <w:t xml:space="preserve">Actor – Payment Tracker System </w:t>
      </w:r>
      <w:r>
        <w:t>(and relevant use case descriptions)</w:t>
      </w:r>
    </w:p>
    <w:p w:rsidR="00266C94" w:rsidRDefault="00266C94" w:rsidP="00266C94">
      <w:pPr>
        <w:pStyle w:val="Textbody"/>
        <w:numPr>
          <w:ilvl w:val="2"/>
          <w:numId w:val="34"/>
        </w:numPr>
        <w:jc w:val="both"/>
      </w:pPr>
      <w:r>
        <w:t xml:space="preserve">Actor – Vendor </w:t>
      </w:r>
      <w:r>
        <w:t>(and relevant use case descriptions)</w:t>
      </w:r>
    </w:p>
    <w:p w:rsidR="00266C94" w:rsidRDefault="00266C94" w:rsidP="00266C94">
      <w:pPr>
        <w:pStyle w:val="Textbody"/>
        <w:numPr>
          <w:ilvl w:val="2"/>
          <w:numId w:val="34"/>
        </w:numPr>
        <w:jc w:val="both"/>
      </w:pPr>
      <w:r>
        <w:t xml:space="preserve">Actor – e-Wallet Database </w:t>
      </w:r>
      <w:r>
        <w:t>(and relevant use case descriptions)</w:t>
      </w:r>
    </w:p>
    <w:p w:rsidR="00266C94" w:rsidRDefault="00266C94" w:rsidP="00266C94">
      <w:pPr>
        <w:pStyle w:val="Textbody"/>
        <w:numPr>
          <w:ilvl w:val="0"/>
          <w:numId w:val="34"/>
        </w:numPr>
        <w:jc w:val="both"/>
      </w:pPr>
      <w:r>
        <w:t>Requirement Specification</w:t>
      </w:r>
    </w:p>
    <w:p w:rsidR="00266C94" w:rsidRDefault="00266C94" w:rsidP="00266C94">
      <w:pPr>
        <w:pStyle w:val="Textbody"/>
        <w:numPr>
          <w:ilvl w:val="1"/>
          <w:numId w:val="34"/>
        </w:numPr>
        <w:jc w:val="both"/>
      </w:pPr>
      <w:r>
        <w:t>External Interface Requirements</w:t>
      </w:r>
    </w:p>
    <w:p w:rsidR="00266C94" w:rsidRDefault="00266C94" w:rsidP="00266C94">
      <w:pPr>
        <w:pStyle w:val="Textbody"/>
        <w:numPr>
          <w:ilvl w:val="1"/>
          <w:numId w:val="34"/>
        </w:numPr>
        <w:jc w:val="both"/>
      </w:pPr>
      <w:r>
        <w:t>Functional Requirements</w:t>
      </w:r>
    </w:p>
    <w:p w:rsidR="00266C94" w:rsidRDefault="008155D1" w:rsidP="00266C94">
      <w:pPr>
        <w:pStyle w:val="Textbody"/>
        <w:numPr>
          <w:ilvl w:val="2"/>
          <w:numId w:val="34"/>
        </w:numPr>
        <w:jc w:val="both"/>
      </w:pPr>
      <w:r>
        <w:t>User Registration</w:t>
      </w:r>
    </w:p>
    <w:p w:rsidR="008155D1" w:rsidRDefault="008155D1" w:rsidP="00266C94">
      <w:pPr>
        <w:pStyle w:val="Textbody"/>
        <w:numPr>
          <w:ilvl w:val="2"/>
          <w:numId w:val="34"/>
        </w:numPr>
        <w:jc w:val="both"/>
      </w:pPr>
      <w:r>
        <w:t>Recharge e-Wallet</w:t>
      </w:r>
    </w:p>
    <w:p w:rsidR="008155D1" w:rsidRDefault="008155D1" w:rsidP="00266C94">
      <w:pPr>
        <w:pStyle w:val="Textbody"/>
        <w:numPr>
          <w:ilvl w:val="2"/>
          <w:numId w:val="34"/>
        </w:numPr>
        <w:jc w:val="both"/>
      </w:pPr>
      <w:r>
        <w:t>View Logs</w:t>
      </w:r>
    </w:p>
    <w:p w:rsidR="008155D1" w:rsidRDefault="008155D1" w:rsidP="00266C94">
      <w:pPr>
        <w:pStyle w:val="Textbody"/>
        <w:numPr>
          <w:ilvl w:val="2"/>
          <w:numId w:val="34"/>
        </w:numPr>
        <w:jc w:val="both"/>
      </w:pPr>
      <w:r>
        <w:t>Make Payments</w:t>
      </w:r>
    </w:p>
    <w:p w:rsidR="008155D1" w:rsidRDefault="008155D1" w:rsidP="008155D1">
      <w:pPr>
        <w:pStyle w:val="Textbody"/>
        <w:ind w:left="2520"/>
        <w:jc w:val="both"/>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pPr>
    </w:p>
    <w:p w:rsidR="00D551A3" w:rsidRDefault="00D551A3" w:rsidP="00D551A3">
      <w:pPr>
        <w:pStyle w:val="Textbody"/>
        <w:jc w:val="center"/>
        <w:sectPr w:rsidR="00D551A3">
          <w:pgSz w:w="11906" w:h="16838"/>
          <w:pgMar w:top="1134" w:right="1134" w:bottom="1134" w:left="1134" w:header="0" w:footer="0" w:gutter="0"/>
          <w:cols w:space="720"/>
          <w:formProt w:val="0"/>
        </w:sectPr>
      </w:pPr>
    </w:p>
    <w:p w:rsidR="00D551A3" w:rsidRPr="00CE39D2" w:rsidRDefault="00D551A3" w:rsidP="00D551A3">
      <w:pPr>
        <w:pStyle w:val="Heading1"/>
        <w:rPr>
          <w:sz w:val="40"/>
          <w:szCs w:val="40"/>
        </w:rPr>
      </w:pPr>
      <w:r w:rsidRPr="00CE39D2">
        <w:rPr>
          <w:sz w:val="40"/>
          <w:szCs w:val="40"/>
        </w:rPr>
        <w:lastRenderedPageBreak/>
        <w:t>1.0. Introduction</w:t>
      </w:r>
    </w:p>
    <w:p w:rsidR="00D551A3" w:rsidRPr="00CE39D2" w:rsidRDefault="00D551A3" w:rsidP="00D551A3">
      <w:pPr>
        <w:rPr>
          <w:sz w:val="40"/>
          <w:szCs w:val="40"/>
        </w:rPr>
      </w:pPr>
    </w:p>
    <w:p w:rsidR="00D551A3" w:rsidRPr="00CE39D2" w:rsidRDefault="00D551A3" w:rsidP="00D551A3">
      <w:pPr>
        <w:pStyle w:val="Heading2"/>
        <w:spacing w:line="480" w:lineRule="auto"/>
        <w:rPr>
          <w:sz w:val="28"/>
          <w:szCs w:val="28"/>
        </w:rPr>
      </w:pPr>
      <w:bookmarkStart w:id="0" w:name="__RefHeading__61_1876233113"/>
      <w:bookmarkStart w:id="1" w:name="__RefHeading___Toc77487622"/>
      <w:bookmarkEnd w:id="0"/>
      <w:bookmarkEnd w:id="1"/>
      <w:r w:rsidRPr="00CE39D2">
        <w:rPr>
          <w:rFonts w:ascii="Times New Roman" w:hAnsi="Times New Roman" w:cs="Times New Roman"/>
          <w:sz w:val="28"/>
          <w:szCs w:val="28"/>
        </w:rPr>
        <w:t>1.1. Purpose</w:t>
      </w:r>
    </w:p>
    <w:p w:rsidR="00D551A3" w:rsidRDefault="00D551A3" w:rsidP="00D551A3">
      <w:pPr>
        <w:spacing w:line="480" w:lineRule="auto"/>
      </w:pPr>
      <w:r>
        <w:tab/>
        <w:t>The purpose of this document is to present a detailed description of the e-Wallet System that we will be implementing for BITS, Goa Campus</w:t>
      </w:r>
      <w:r>
        <w:fldChar w:fldCharType="begin"/>
      </w:r>
      <w:r>
        <w:instrText>XE "Web Publishing System"</w:instrText>
      </w:r>
      <w:r>
        <w:fldChar w:fldCharType="end"/>
      </w:r>
      <w:r>
        <w:t>. It will explain the purpose and features of the e-Wallet system, the interfaces of the system, what the system will do, and how the students will be able to use the system for carrying out payment at any of the outlets/vendors within the BITS Goa Campus. This document is intended for both the stakeholders and the developers of the system and will be proposed to the administration of BITS Goa</w:t>
      </w:r>
      <w:r>
        <w:fldChar w:fldCharType="begin"/>
      </w:r>
      <w:r>
        <w:instrText>XE "Historical Society"</w:instrText>
      </w:r>
      <w:r>
        <w:fldChar w:fldCharType="end"/>
      </w:r>
      <w:r>
        <w:t xml:space="preserve"> for its approval, which could in the long run lead to a 'Cash-less Campus' system which has already been implemented at our sister campuses.</w:t>
      </w:r>
    </w:p>
    <w:p w:rsidR="00D551A3" w:rsidRDefault="00D551A3" w:rsidP="00D551A3">
      <w:pPr>
        <w:spacing w:line="480" w:lineRule="auto"/>
      </w:pPr>
    </w:p>
    <w:p w:rsidR="00D551A3" w:rsidRDefault="00D551A3" w:rsidP="00D551A3">
      <w:pPr>
        <w:spacing w:line="480" w:lineRule="auto"/>
      </w:pPr>
    </w:p>
    <w:p w:rsidR="00D551A3" w:rsidRPr="00CE39D2" w:rsidRDefault="00D551A3" w:rsidP="00D551A3">
      <w:pPr>
        <w:pStyle w:val="Heading2"/>
        <w:spacing w:line="480" w:lineRule="auto"/>
        <w:rPr>
          <w:rFonts w:ascii="Liberation Serif" w:eastAsia="Liberation Serif" w:hint="eastAsia"/>
          <w:sz w:val="28"/>
          <w:szCs w:val="28"/>
        </w:rPr>
      </w:pPr>
      <w:bookmarkStart w:id="2" w:name="__RefHeading__63_1876233113"/>
      <w:bookmarkStart w:id="3" w:name="__RefHeading___Toc77487623"/>
      <w:bookmarkEnd w:id="2"/>
      <w:bookmarkEnd w:id="3"/>
      <w:r w:rsidRPr="00CE39D2">
        <w:rPr>
          <w:rFonts w:ascii="Liberation Serif" w:eastAsia="Liberation Serif" w:hAnsi="Times New Roman" w:cs="Times New Roman" w:hint="eastAsia"/>
          <w:sz w:val="28"/>
          <w:szCs w:val="28"/>
        </w:rPr>
        <w:t>1.2. Scope of Project</w:t>
      </w:r>
    </w:p>
    <w:p w:rsidR="00D551A3" w:rsidRDefault="00D551A3" w:rsidP="00D551A3">
      <w:pPr>
        <w:spacing w:line="480" w:lineRule="auto"/>
        <w:ind w:firstLine="720"/>
      </w:pPr>
      <w:r>
        <w:t xml:space="preserve">This system will be an e-Wallet designed for use by the students of BITS </w:t>
      </w:r>
      <w:proofErr w:type="spellStart"/>
      <w:r>
        <w:t>Pilani</w:t>
      </w:r>
      <w:proofErr w:type="spellEnd"/>
      <w:r>
        <w:t xml:space="preserve">, Goa Campus. The main objective is to provide the students/vendors at Bits Goa with a simple software that will enable easy, secure payment at all of the outlets available on campus and therefore facilitate a new technology-driven means by virtue of which, </w:t>
      </w:r>
      <w:r>
        <w:lastRenderedPageBreak/>
        <w:t>every student can do away with the burden of having to worry about carrying cash around campus for various needs.</w:t>
      </w:r>
    </w:p>
    <w:p w:rsidR="00D551A3" w:rsidRDefault="00D551A3" w:rsidP="00D551A3">
      <w:pPr>
        <w:spacing w:line="480" w:lineRule="auto"/>
        <w:ind w:firstLine="720"/>
      </w:pPr>
      <w:r>
        <w:t>Currently, some of the issues brought out by the students include the fact that they do not receive change in cash, on making purchases at most outlets on campus. Added to this is the problem of most students having to wait for a long time to get the bill settled after a small purchase. Even worse are scenarios where the outlet owners are robbed of their money when the students manage to get away without payment when there is a huge rush. The e-Wallet system has the potential to solve all of these issues if implemented across campus.</w:t>
      </w:r>
    </w:p>
    <w:p w:rsidR="00D551A3" w:rsidRDefault="00D551A3" w:rsidP="00D551A3">
      <w:pPr>
        <w:spacing w:line="480" w:lineRule="auto"/>
        <w:ind w:firstLine="720"/>
      </w:pPr>
    </w:p>
    <w:p w:rsidR="00D551A3" w:rsidRDefault="00D551A3" w:rsidP="00D551A3">
      <w:pPr>
        <w:spacing w:line="480" w:lineRule="auto"/>
        <w:ind w:firstLine="720"/>
      </w:pPr>
      <w:r>
        <w:t>Currently, the system is designed for usage only by students of Bits Goa. Further additions could be made to the system to make this facility available to any on-campus resident, say, staff members, wardens, hostel assistants, etc.</w:t>
      </w:r>
    </w:p>
    <w:p w:rsidR="00D551A3" w:rsidRDefault="00D551A3" w:rsidP="00D551A3">
      <w:pPr>
        <w:spacing w:line="480" w:lineRule="auto"/>
        <w:ind w:firstLine="720"/>
      </w:pPr>
    </w:p>
    <w:p w:rsidR="00D551A3" w:rsidRDefault="00D551A3" w:rsidP="00D551A3">
      <w:pPr>
        <w:spacing w:line="480" w:lineRule="auto"/>
        <w:ind w:firstLine="720"/>
      </w:pPr>
    </w:p>
    <w:p w:rsidR="00D551A3" w:rsidRDefault="00D551A3" w:rsidP="00D551A3">
      <w:pPr>
        <w:spacing w:line="480" w:lineRule="auto"/>
        <w:ind w:firstLine="720"/>
      </w:pPr>
    </w:p>
    <w:p w:rsidR="00D551A3" w:rsidRDefault="00D551A3" w:rsidP="00D551A3">
      <w:pPr>
        <w:spacing w:line="480" w:lineRule="auto"/>
        <w:ind w:firstLine="720"/>
      </w:pPr>
    </w:p>
    <w:p w:rsidR="00D551A3" w:rsidRDefault="00D551A3" w:rsidP="00D551A3">
      <w:pPr>
        <w:spacing w:line="480" w:lineRule="auto"/>
        <w:ind w:firstLine="720"/>
      </w:pPr>
    </w:p>
    <w:p w:rsidR="00D551A3" w:rsidRDefault="00D551A3" w:rsidP="00D551A3">
      <w:pPr>
        <w:spacing w:line="480" w:lineRule="auto"/>
        <w:ind w:firstLine="720"/>
      </w:pPr>
    </w:p>
    <w:p w:rsidR="00D551A3" w:rsidRDefault="00D551A3" w:rsidP="00D551A3">
      <w:pPr>
        <w:spacing w:line="480" w:lineRule="auto"/>
        <w:ind w:firstLine="720"/>
      </w:pPr>
    </w:p>
    <w:p w:rsidR="00D551A3" w:rsidRPr="00CE39D2" w:rsidRDefault="00D551A3" w:rsidP="00BE110A">
      <w:pPr>
        <w:pStyle w:val="Heading2"/>
        <w:numPr>
          <w:ilvl w:val="0"/>
          <w:numId w:val="0"/>
        </w:numPr>
        <w:spacing w:line="480" w:lineRule="auto"/>
        <w:rPr>
          <w:rFonts w:ascii="Liberation Serif" w:eastAsia="Liberation Serif" w:hint="eastAsia"/>
          <w:sz w:val="28"/>
          <w:szCs w:val="28"/>
        </w:rPr>
      </w:pPr>
      <w:bookmarkStart w:id="4" w:name="__RefHeading__65_1876233113"/>
      <w:bookmarkStart w:id="5" w:name="__RefHeading___Toc77487624"/>
      <w:bookmarkEnd w:id="4"/>
      <w:bookmarkEnd w:id="5"/>
      <w:r w:rsidRPr="00CE39D2">
        <w:rPr>
          <w:rFonts w:ascii="Liberation Serif" w:eastAsia="Liberation Serif" w:hAnsi="Times New Roman" w:cs="Times New Roman" w:hint="eastAsia"/>
          <w:sz w:val="28"/>
          <w:szCs w:val="28"/>
        </w:rPr>
        <w:t>1.3. Glossary</w:t>
      </w:r>
    </w:p>
    <w:tbl>
      <w:tblPr>
        <w:tblW w:w="0" w:type="auto"/>
        <w:tblInd w:w="-118" w:type="dxa"/>
        <w:tblBorders>
          <w:top w:val="single" w:sz="4" w:space="0" w:color="000000"/>
          <w:left w:val="single" w:sz="4" w:space="0" w:color="000000"/>
          <w:bottom w:val="single" w:sz="4" w:space="0" w:color="000000"/>
        </w:tblBorders>
        <w:tblCellMar>
          <w:left w:w="10" w:type="dxa"/>
          <w:right w:w="10" w:type="dxa"/>
        </w:tblCellMar>
        <w:tblLook w:val="0000" w:firstRow="0" w:lastRow="0" w:firstColumn="0" w:lastColumn="0" w:noHBand="0" w:noVBand="0"/>
      </w:tblPr>
      <w:tblGrid>
        <w:gridCol w:w="2858"/>
        <w:gridCol w:w="5890"/>
      </w:tblGrid>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551A3" w:rsidRDefault="00D551A3" w:rsidP="00CE39D2">
            <w:pPr>
              <w:jc w:val="center"/>
            </w:pPr>
            <w:r>
              <w:rPr>
                <w:b/>
                <w:bCs/>
              </w:rPr>
              <w:t>Term</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51A3" w:rsidRDefault="00D551A3" w:rsidP="00CE39D2">
            <w:pPr>
              <w:jc w:val="center"/>
            </w:pPr>
            <w:r>
              <w:rPr>
                <w:b/>
                <w:bCs/>
              </w:rPr>
              <w:t>Definition</w:t>
            </w:r>
          </w:p>
        </w:tc>
      </w:tr>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551A3" w:rsidRDefault="001244C9" w:rsidP="001244C9">
            <w:pPr>
              <w:pStyle w:val="Textbody"/>
            </w:pPr>
            <w:r>
              <w:t>e-Wallet</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51A3" w:rsidRDefault="00D551A3" w:rsidP="001244C9">
            <w:pPr>
              <w:pStyle w:val="Textbody"/>
            </w:pPr>
            <w:r>
              <w:t>The</w:t>
            </w:r>
            <w:r w:rsidR="001244C9">
              <w:t xml:space="preserve"> software component that handles the payment and associated data and provides the user( in our case, a student) with options to make payments, recharge and avail loyalty benefits provided by the vendors.</w:t>
            </w:r>
          </w:p>
        </w:tc>
      </w:tr>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551A3" w:rsidRDefault="001244C9" w:rsidP="00CE39D2">
            <w:pPr>
              <w:pStyle w:val="Textbody"/>
            </w:pPr>
            <w:r>
              <w:t xml:space="preserve">Student </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551A3" w:rsidRDefault="001244C9" w:rsidP="00CE39D2">
            <w:pPr>
              <w:pStyle w:val="Textbody"/>
            </w:pPr>
            <w:r>
              <w:t>Refers to the students at Bits Goa. More specifically, any person with access to the outlets at Bits Goa who has an SWD account maintained at the campus and is identified by a unique ID number provided by the campus.</w:t>
            </w:r>
          </w:p>
        </w:tc>
      </w:tr>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551A3" w:rsidRDefault="00D551A3" w:rsidP="00CE39D2">
            <w:pPr>
              <w:pStyle w:val="Textbody"/>
            </w:pPr>
            <w:r>
              <w:t>Database</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551A3" w:rsidRDefault="00D551A3" w:rsidP="001244C9">
            <w:pPr>
              <w:pStyle w:val="Textbody"/>
            </w:pPr>
            <w:r>
              <w:t>Collection of all the information</w:t>
            </w:r>
            <w:r w:rsidR="001244C9">
              <w:t xml:space="preserve">, i.e., payment logs, credit balances and dues, account balances and registered student information is </w:t>
            </w:r>
            <w:r>
              <w:t>monitored by this system.</w:t>
            </w:r>
          </w:p>
        </w:tc>
      </w:tr>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551A3" w:rsidRDefault="001244C9" w:rsidP="00CE39D2">
            <w:pPr>
              <w:pStyle w:val="Textbody"/>
            </w:pPr>
            <w:r>
              <w:t>Vendor</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551A3" w:rsidRDefault="00D551A3" w:rsidP="001244C9">
            <w:pPr>
              <w:pStyle w:val="Textbody"/>
            </w:pPr>
            <w:r>
              <w:t>Person</w:t>
            </w:r>
            <w:r w:rsidR="001244C9">
              <w:t>/outlet on campus</w:t>
            </w:r>
            <w:r>
              <w:t xml:space="preserve"> </w:t>
            </w:r>
            <w:proofErr w:type="gramStart"/>
            <w:r>
              <w:t>who</w:t>
            </w:r>
            <w:r w:rsidR="001244C9">
              <w:t>(</w:t>
            </w:r>
            <w:proofErr w:type="gramEnd"/>
            <w:r w:rsidR="001244C9">
              <w:t>which)</w:t>
            </w:r>
            <w:r>
              <w:t xml:space="preserve"> receives </w:t>
            </w:r>
            <w:r w:rsidR="001244C9">
              <w:t xml:space="preserve">the payment from the students when a purchase is made by them. </w:t>
            </w:r>
          </w:p>
        </w:tc>
      </w:tr>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551A3" w:rsidRDefault="001244C9" w:rsidP="00CE39D2">
            <w:pPr>
              <w:pStyle w:val="Textbody"/>
            </w:pPr>
            <w:r>
              <w:t>Payment tracker</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551A3" w:rsidRDefault="001244C9" w:rsidP="001244C9">
            <w:pPr>
              <w:pStyle w:val="Textbody"/>
            </w:pPr>
            <w:r>
              <w:t>A system which facilitates the secure payment process by interacting with the student and the database and the vendor.</w:t>
            </w:r>
          </w:p>
        </w:tc>
      </w:tr>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551A3" w:rsidRDefault="001244C9" w:rsidP="00CE39D2">
            <w:pPr>
              <w:pStyle w:val="Textbody"/>
            </w:pPr>
            <w:r>
              <w:t>Loyalty benefit</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551A3" w:rsidRDefault="001244C9" w:rsidP="00CE39D2">
            <w:pPr>
              <w:pStyle w:val="Textbody"/>
            </w:pPr>
            <w:r>
              <w:t>Special offers made by outlets on campus to students who make purchases from their outlets using the e-Wallet system.</w:t>
            </w:r>
          </w:p>
        </w:tc>
      </w:tr>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551A3" w:rsidRDefault="005125FD" w:rsidP="00CE39D2">
            <w:pPr>
              <w:pStyle w:val="Textbody"/>
            </w:pPr>
            <w:r>
              <w:t xml:space="preserve">Logs </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551A3" w:rsidRDefault="00BE110A" w:rsidP="00CE39D2">
            <w:pPr>
              <w:pStyle w:val="Textbody"/>
            </w:pPr>
            <w:r>
              <w:t>Refers to data that indicates the proceedings of various transactions between the student and the vendor. In a way, they behave as a sort of proof of payment.</w:t>
            </w:r>
          </w:p>
        </w:tc>
      </w:tr>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D551A3" w:rsidRDefault="00BE110A" w:rsidP="00CE39D2">
            <w:pPr>
              <w:pStyle w:val="Textbody"/>
            </w:pPr>
            <w:r>
              <w:t>Account</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551A3" w:rsidRDefault="00BE110A" w:rsidP="00CE39D2">
            <w:pPr>
              <w:pStyle w:val="Textbody"/>
            </w:pPr>
            <w:r>
              <w:t>Refers to the unique account maintained for each registered student which comprises a security pin, balance amounts, unique name and id.</w:t>
            </w:r>
          </w:p>
        </w:tc>
      </w:tr>
      <w:tr w:rsidR="00D551A3"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551A3" w:rsidRDefault="00BE110A" w:rsidP="00BE110A">
            <w:pPr>
              <w:pStyle w:val="Textbody"/>
            </w:pPr>
            <w:r>
              <w:lastRenderedPageBreak/>
              <w:t>Recharge</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D6F" w:rsidRDefault="00BE110A" w:rsidP="00CD371B">
            <w:pPr>
              <w:pStyle w:val="Textbody"/>
            </w:pPr>
            <w:r>
              <w:t xml:space="preserve">Recharge here, is used to refer to the transfer/translation of money from the </w:t>
            </w:r>
            <w:r w:rsidR="00CD371B">
              <w:t xml:space="preserve">student’s </w:t>
            </w:r>
            <w:proofErr w:type="spellStart"/>
            <w:r>
              <w:t>swd</w:t>
            </w:r>
            <w:proofErr w:type="spellEnd"/>
            <w:r w:rsidR="00CD371B">
              <w:t>-</w:t>
            </w:r>
            <w:r>
              <w:t xml:space="preserve">account to e-Wallet cash, which the student can use at the various on-campus outlets. </w:t>
            </w:r>
          </w:p>
        </w:tc>
      </w:tr>
      <w:tr w:rsidR="005B6D6F" w:rsidTr="00BE110A">
        <w:tc>
          <w:tcPr>
            <w:tcW w:w="285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B6D6F" w:rsidRDefault="005B6D6F" w:rsidP="00BE110A">
            <w:pPr>
              <w:pStyle w:val="Textbody"/>
            </w:pPr>
            <w:r>
              <w:t>User</w:t>
            </w:r>
          </w:p>
        </w:tc>
        <w:tc>
          <w:tcPr>
            <w:tcW w:w="5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D6F" w:rsidRDefault="005B6D6F" w:rsidP="00640279">
            <w:pPr>
              <w:pStyle w:val="Textbody"/>
            </w:pPr>
            <w:r>
              <w:t xml:space="preserve">The term user has been used </w:t>
            </w:r>
            <w:r w:rsidR="00640279">
              <w:t>along with</w:t>
            </w:r>
            <w:r>
              <w:t xml:space="preserve"> the term Student in this document.</w:t>
            </w:r>
            <w:r w:rsidR="00640279">
              <w:t xml:space="preserve"> In all cases both terms refer to a student as described above.</w:t>
            </w:r>
          </w:p>
        </w:tc>
      </w:tr>
    </w:tbl>
    <w:p w:rsidR="00D551A3" w:rsidRDefault="00D551A3" w:rsidP="00D551A3">
      <w:pPr>
        <w:pStyle w:val="Heading2"/>
        <w:spacing w:line="480" w:lineRule="auto"/>
      </w:pPr>
    </w:p>
    <w:p w:rsidR="00CD371B" w:rsidRPr="00CD371B" w:rsidRDefault="00CD371B" w:rsidP="00D551A3">
      <w:pPr>
        <w:pStyle w:val="Heading2"/>
        <w:spacing w:line="480" w:lineRule="auto"/>
      </w:pPr>
      <w:bookmarkStart w:id="6" w:name="__RefHeading__67_1876233113"/>
      <w:bookmarkStart w:id="7" w:name="__RefHeading___Toc77487625"/>
      <w:bookmarkStart w:id="8" w:name="__RefHeading__69_1876233113"/>
      <w:bookmarkStart w:id="9" w:name="__RefHeading___Toc77487626"/>
      <w:bookmarkEnd w:id="6"/>
      <w:bookmarkEnd w:id="7"/>
      <w:bookmarkEnd w:id="8"/>
      <w:bookmarkEnd w:id="9"/>
    </w:p>
    <w:p w:rsidR="00CD371B" w:rsidRPr="00CD371B" w:rsidRDefault="00CD371B" w:rsidP="00D551A3">
      <w:pPr>
        <w:pStyle w:val="Heading2"/>
        <w:spacing w:line="480" w:lineRule="auto"/>
      </w:pPr>
    </w:p>
    <w:p w:rsidR="00CD371B" w:rsidRPr="00CD371B" w:rsidRDefault="00CD371B" w:rsidP="00D551A3">
      <w:pPr>
        <w:pStyle w:val="Heading2"/>
        <w:spacing w:line="480" w:lineRule="auto"/>
      </w:pPr>
    </w:p>
    <w:p w:rsidR="00D551A3" w:rsidRPr="00CE39D2" w:rsidRDefault="00FD7A22" w:rsidP="00D551A3">
      <w:pPr>
        <w:pStyle w:val="Heading2"/>
        <w:spacing w:line="480" w:lineRule="auto"/>
        <w:rPr>
          <w:sz w:val="28"/>
          <w:szCs w:val="28"/>
        </w:rPr>
      </w:pPr>
      <w:r w:rsidRPr="00CE39D2">
        <w:rPr>
          <w:rFonts w:ascii="Times New Roman" w:hAnsi="Times New Roman" w:cs="Times New Roman"/>
          <w:sz w:val="28"/>
          <w:szCs w:val="28"/>
        </w:rPr>
        <w:t>1.4.</w:t>
      </w:r>
      <w:r w:rsidR="00D551A3" w:rsidRPr="00CE39D2">
        <w:rPr>
          <w:rFonts w:ascii="Times New Roman" w:hAnsi="Times New Roman" w:cs="Times New Roman"/>
          <w:sz w:val="28"/>
          <w:szCs w:val="28"/>
        </w:rPr>
        <w:t xml:space="preserve"> Overview of Document</w:t>
      </w:r>
    </w:p>
    <w:p w:rsidR="00FD7A22" w:rsidRDefault="00FD7A22" w:rsidP="00FD7A22">
      <w:pPr>
        <w:spacing w:line="480" w:lineRule="auto"/>
        <w:ind w:firstLine="720"/>
      </w:pPr>
      <w: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FD7A22" w:rsidRDefault="00FD7A22" w:rsidP="00FD7A22">
      <w:pPr>
        <w:spacing w:line="480" w:lineRule="auto"/>
        <w:ind w:firstLine="720"/>
      </w:pPr>
      <w:r>
        <w:t xml:space="preserve">The third chapter, Requirements Specification section, of this document is written primarily for the developers and describes in technical terms the details of the functionality of the product. </w:t>
      </w:r>
    </w:p>
    <w:p w:rsidR="00FD7A22" w:rsidRDefault="00FD7A22" w:rsidP="00FD7A22">
      <w:pPr>
        <w:spacing w:line="480" w:lineRule="auto"/>
        <w:ind w:firstLine="720"/>
      </w:pPr>
      <w:r>
        <w:t>Both sections of the document describe the same software product in its entirety, but are intended for different audiences and thus use different language.</w:t>
      </w:r>
    </w:p>
    <w:p w:rsidR="00FD7A22" w:rsidRDefault="00FD7A22" w:rsidP="00FD7A22">
      <w:pPr>
        <w:spacing w:line="480" w:lineRule="auto"/>
        <w:ind w:firstLine="720"/>
      </w:pPr>
    </w:p>
    <w:p w:rsidR="00FD7A22" w:rsidRDefault="00FD7A22" w:rsidP="00FD7A22">
      <w:pPr>
        <w:spacing w:line="480" w:lineRule="auto"/>
        <w:ind w:firstLine="720"/>
      </w:pPr>
    </w:p>
    <w:p w:rsidR="00FD7A22" w:rsidRDefault="00FD7A22" w:rsidP="00FD7A22">
      <w:pPr>
        <w:pStyle w:val="Heading1"/>
        <w:pageBreakBefore/>
        <w:widowControl/>
        <w:numPr>
          <w:ilvl w:val="0"/>
          <w:numId w:val="2"/>
        </w:numPr>
        <w:tabs>
          <w:tab w:val="clear" w:pos="709"/>
        </w:tabs>
        <w:spacing w:after="0" w:line="240" w:lineRule="auto"/>
        <w:rPr>
          <w:sz w:val="40"/>
          <w:szCs w:val="40"/>
        </w:rPr>
      </w:pPr>
      <w:r w:rsidRPr="00FD7A22">
        <w:rPr>
          <w:sz w:val="40"/>
          <w:szCs w:val="40"/>
        </w:rPr>
        <w:lastRenderedPageBreak/>
        <w:t>2.0.</w:t>
      </w:r>
      <w:r w:rsidRPr="00FD7A22">
        <w:rPr>
          <w:sz w:val="40"/>
          <w:szCs w:val="40"/>
        </w:rPr>
        <w:tab/>
        <w:t>Overall Description</w:t>
      </w:r>
    </w:p>
    <w:p w:rsidR="00FD7A22" w:rsidRPr="00FD7A22" w:rsidRDefault="00FD7A22" w:rsidP="00FD7A22"/>
    <w:p w:rsidR="00FD7A22" w:rsidRPr="00FD7A22" w:rsidRDefault="00FD7A22" w:rsidP="00FD7A22">
      <w:pPr>
        <w:spacing w:line="480" w:lineRule="auto"/>
        <w:rPr>
          <w:b/>
          <w:sz w:val="28"/>
        </w:rPr>
      </w:pPr>
      <w:r w:rsidRPr="00FD7A22">
        <w:rPr>
          <w:b/>
          <w:sz w:val="28"/>
        </w:rPr>
        <w:t>2.1. System Environment</w:t>
      </w:r>
    </w:p>
    <w:p w:rsidR="00FD7A22" w:rsidRDefault="00FD7A22" w:rsidP="00FD7A22">
      <w:pPr>
        <w:spacing w:line="480" w:lineRule="auto"/>
      </w:pPr>
      <w:r>
        <w:t xml:space="preserve">The e-Wallet system has four active actors. </w:t>
      </w:r>
    </w:p>
    <w:p w:rsidR="00FD7A22" w:rsidRDefault="00FD7A22" w:rsidP="00FD7A22">
      <w:pPr>
        <w:spacing w:line="480" w:lineRule="auto"/>
      </w:pPr>
      <w:r>
        <w:t xml:space="preserve">The </w:t>
      </w:r>
      <w:r w:rsidRPr="00FD7A22">
        <w:rPr>
          <w:b/>
        </w:rPr>
        <w:t>Student</w:t>
      </w:r>
      <w:r>
        <w:rPr>
          <w:b/>
        </w:rPr>
        <w:t>, Vendor, Payment Tracker System and the Database.</w:t>
      </w:r>
      <w:r w:rsidR="00235CF7">
        <w:t xml:space="preserve"> </w:t>
      </w:r>
    </w:p>
    <w:p w:rsidR="00235CF7" w:rsidRPr="00235CF7" w:rsidRDefault="00CD371B" w:rsidP="00FD7A22">
      <w:pPr>
        <w:spacing w:line="480" w:lineRule="auto"/>
      </w:pPr>
      <w:r>
        <w:t xml:space="preserve"> </w:t>
      </w:r>
    </w:p>
    <w:p w:rsidR="00235CF7" w:rsidRPr="00CE39D2" w:rsidRDefault="00235CF7" w:rsidP="00235CF7">
      <w:pPr>
        <w:pStyle w:val="Heading2"/>
        <w:widowControl/>
        <w:numPr>
          <w:ilvl w:val="1"/>
          <w:numId w:val="2"/>
        </w:numPr>
        <w:tabs>
          <w:tab w:val="clear" w:pos="709"/>
        </w:tabs>
        <w:spacing w:line="480" w:lineRule="auto"/>
        <w:rPr>
          <w:sz w:val="28"/>
          <w:szCs w:val="28"/>
        </w:rPr>
      </w:pPr>
      <w:r w:rsidRPr="00CE39D2">
        <w:rPr>
          <w:rFonts w:ascii="Times New Roman" w:hAnsi="Times New Roman" w:cs="Times New Roman"/>
          <w:sz w:val="28"/>
          <w:szCs w:val="28"/>
        </w:rPr>
        <w:t>2.2</w:t>
      </w:r>
      <w:r w:rsidRPr="00CE39D2">
        <w:rPr>
          <w:rFonts w:ascii="Times New Roman" w:hAnsi="Times New Roman" w:cs="Times New Roman"/>
          <w:sz w:val="28"/>
          <w:szCs w:val="28"/>
        </w:rPr>
        <w:tab/>
        <w:t>Functional Requirements Specification</w:t>
      </w:r>
    </w:p>
    <w:p w:rsidR="00FD7A22" w:rsidRDefault="00235CF7" w:rsidP="00235CF7">
      <w:pPr>
        <w:spacing w:line="480" w:lineRule="auto"/>
      </w:pPr>
      <w:r>
        <w:tab/>
        <w:t>This section outlines the use cases for each of the active readers</w:t>
      </w:r>
      <w:r>
        <w:fldChar w:fldCharType="begin"/>
      </w:r>
      <w:r>
        <w:instrText xml:space="preserve"> XE "Reader" </w:instrText>
      </w:r>
      <w:r>
        <w:fldChar w:fldCharType="end"/>
      </w:r>
      <w:r>
        <w:t xml:space="preserve"> separately. The Student is a key actor as the software is designed to meet the needs of students on campus. The payment tracker and the Database are the major actors that facilitate the functionality of the e-Wallet software. The Vendor interacts mostly outside of the software system; most of the interaction is limited to receiving payments, i.e., e-Wallet cash, which can be later translated to normal cash based on the adopted methodologies.</w:t>
      </w:r>
    </w:p>
    <w:p w:rsidR="00235CF7" w:rsidRDefault="00235CF7" w:rsidP="00235CF7">
      <w:pPr>
        <w:spacing w:line="480" w:lineRule="auto"/>
      </w:pPr>
    </w:p>
    <w:p w:rsidR="00235CF7" w:rsidRDefault="00235CF7" w:rsidP="00235CF7">
      <w:pPr>
        <w:spacing w:line="480" w:lineRule="auto"/>
      </w:pPr>
      <w:r>
        <w:t>In this section, we list out the various actors and all their associated use-cases in depth, showing the basic description and flow of action within and outside the system.</w:t>
      </w:r>
    </w:p>
    <w:p w:rsidR="00235CF7" w:rsidRDefault="00235CF7" w:rsidP="00235CF7">
      <w:pPr>
        <w:spacing w:line="480" w:lineRule="auto"/>
      </w:pPr>
    </w:p>
    <w:p w:rsidR="00235CF7" w:rsidRDefault="00235CF7" w:rsidP="00235CF7">
      <w:pPr>
        <w:spacing w:line="480" w:lineRule="auto"/>
      </w:pPr>
    </w:p>
    <w:p w:rsidR="00235CF7" w:rsidRPr="00CE39D2" w:rsidRDefault="0095606E" w:rsidP="00235CF7">
      <w:pPr>
        <w:spacing w:line="480" w:lineRule="auto"/>
        <w:rPr>
          <w:b/>
          <w:sz w:val="28"/>
          <w:szCs w:val="28"/>
        </w:rPr>
      </w:pPr>
      <w:r w:rsidRPr="00CE39D2">
        <w:rPr>
          <w:b/>
          <w:sz w:val="28"/>
          <w:szCs w:val="28"/>
        </w:rPr>
        <w:lastRenderedPageBreak/>
        <w:t xml:space="preserve">2.2.1. </w:t>
      </w:r>
      <w:r w:rsidR="00CE39D2">
        <w:rPr>
          <w:b/>
          <w:sz w:val="28"/>
          <w:szCs w:val="28"/>
        </w:rPr>
        <w:t>Actor -</w:t>
      </w:r>
      <w:r w:rsidR="00BD0352" w:rsidRPr="00CE39D2">
        <w:rPr>
          <w:b/>
          <w:sz w:val="28"/>
          <w:szCs w:val="28"/>
        </w:rPr>
        <w:t xml:space="preserve"> Student</w:t>
      </w:r>
    </w:p>
    <w:p w:rsidR="008009A5" w:rsidRDefault="008009A5" w:rsidP="008009A5">
      <w:r>
        <w:rPr>
          <w:noProof/>
          <w:lang w:eastAsia="en-US" w:bidi="ar-SA"/>
        </w:rPr>
        <mc:AlternateContent>
          <mc:Choice Requires="wpg">
            <w:drawing>
              <wp:anchor distT="0" distB="0" distL="0" distR="0" simplePos="0" relativeHeight="251665408" behindDoc="0" locked="0" layoutInCell="1" allowOverlap="1" wp14:anchorId="56D36BA3" wp14:editId="07D53771">
                <wp:simplePos x="0" y="0"/>
                <wp:positionH relativeFrom="column">
                  <wp:posOffset>-704850</wp:posOffset>
                </wp:positionH>
                <wp:positionV relativeFrom="paragraph">
                  <wp:posOffset>384175</wp:posOffset>
                </wp:positionV>
                <wp:extent cx="7256780" cy="4064635"/>
                <wp:effectExtent l="0" t="12700" r="10795" b="889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6780" cy="4064635"/>
                          <a:chOff x="1275" y="10"/>
                          <a:chExt cx="7065" cy="4485"/>
                        </a:xfrm>
                      </wpg:grpSpPr>
                      <wpg:grpSp>
                        <wpg:cNvPr id="59" name="Group 58"/>
                        <wpg:cNvGrpSpPr>
                          <a:grpSpLocks/>
                        </wpg:cNvGrpSpPr>
                        <wpg:grpSpPr bwMode="auto">
                          <a:xfrm>
                            <a:off x="1590" y="1315"/>
                            <a:ext cx="479" cy="1244"/>
                            <a:chOff x="1590" y="1315"/>
                            <a:chExt cx="479" cy="1244"/>
                          </a:xfrm>
                        </wpg:grpSpPr>
                        <wps:wsp>
                          <wps:cNvPr id="60" name="Oval 59"/>
                          <wps:cNvSpPr>
                            <a:spLocks noChangeArrowheads="1"/>
                          </wps:cNvSpPr>
                          <wps:spPr bwMode="auto">
                            <a:xfrm>
                              <a:off x="1710" y="1315"/>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61" name="Line 60"/>
                          <wps:cNvCnPr>
                            <a:cxnSpLocks noChangeShapeType="1"/>
                          </wps:cNvCnPr>
                          <wps:spPr bwMode="auto">
                            <a:xfrm>
                              <a:off x="1830" y="1626"/>
                              <a:ext cx="0" cy="622"/>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62" name="Line 61"/>
                          <wps:cNvCnPr>
                            <a:cxnSpLocks noChangeShapeType="1"/>
                          </wps:cNvCnPr>
                          <wps:spPr bwMode="auto">
                            <a:xfrm>
                              <a:off x="1590" y="1782"/>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63" name="Line 62"/>
                          <wps:cNvCnPr>
                            <a:cxnSpLocks noChangeShapeType="1"/>
                          </wps:cNvCnPr>
                          <wps:spPr bwMode="auto">
                            <a:xfrm flipH="1">
                              <a:off x="1590" y="2249"/>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64" name="Line 63"/>
                          <wps:cNvCnPr>
                            <a:cxnSpLocks noChangeShapeType="1"/>
                          </wps:cNvCnPr>
                          <wps:spPr bwMode="auto">
                            <a:xfrm>
                              <a:off x="1830" y="2249"/>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5" name="Group 64"/>
                        <wpg:cNvGrpSpPr>
                          <a:grpSpLocks/>
                        </wpg:cNvGrpSpPr>
                        <wpg:grpSpPr bwMode="auto">
                          <a:xfrm>
                            <a:off x="3015" y="10"/>
                            <a:ext cx="1830" cy="1005"/>
                            <a:chOff x="3015" y="10"/>
                            <a:chExt cx="1830" cy="1005"/>
                          </a:xfrm>
                        </wpg:grpSpPr>
                        <wps:wsp>
                          <wps:cNvPr id="66" name="Oval 65"/>
                          <wps:cNvSpPr>
                            <a:spLocks noChangeArrowheads="1"/>
                          </wps:cNvSpPr>
                          <wps:spPr bwMode="auto">
                            <a:xfrm>
                              <a:off x="3015" y="10"/>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67" name="Text Box 66"/>
                          <wps:cNvSpPr txBox="1">
                            <a:spLocks noChangeArrowheads="1"/>
                          </wps:cNvSpPr>
                          <wps:spPr bwMode="auto">
                            <a:xfrm>
                              <a:off x="3299" y="310"/>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8009A5">
                                <w:pP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Registration/Initial Identification</w:t>
                                </w:r>
                              </w:p>
                            </w:txbxContent>
                          </wps:txbx>
                          <wps:bodyPr rot="0" vert="horz" wrap="square" lIns="91440" tIns="45720" rIns="91440" bIns="45720" anchor="t" anchorCtr="0">
                            <a:noAutofit/>
                          </wps:bodyPr>
                        </wps:wsp>
                      </wpg:grpSp>
                      <wps:wsp>
                        <wps:cNvPr id="68" name="Text Box 67"/>
                        <wps:cNvSpPr txBox="1">
                          <a:spLocks noChangeArrowheads="1"/>
                        </wps:cNvSpPr>
                        <wps:spPr bwMode="auto">
                          <a:xfrm>
                            <a:off x="1275" y="2724"/>
                            <a:ext cx="989" cy="464"/>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8009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Student</w:t>
                              </w:r>
                            </w:p>
                          </w:txbxContent>
                        </wps:txbx>
                        <wps:bodyPr rot="0" vert="horz" wrap="square" lIns="91440" tIns="45720" rIns="91440" bIns="45720" anchor="t" anchorCtr="0">
                          <a:noAutofit/>
                        </wps:bodyPr>
                      </wps:wsp>
                      <wpg:grpSp>
                        <wpg:cNvPr id="69" name="Group 68"/>
                        <wpg:cNvGrpSpPr>
                          <a:grpSpLocks/>
                        </wpg:cNvGrpSpPr>
                        <wpg:grpSpPr bwMode="auto">
                          <a:xfrm>
                            <a:off x="5085" y="445"/>
                            <a:ext cx="1830" cy="1005"/>
                            <a:chOff x="5085" y="445"/>
                            <a:chExt cx="1830" cy="1005"/>
                          </a:xfrm>
                        </wpg:grpSpPr>
                        <wps:wsp>
                          <wps:cNvPr id="70" name="Oval 69"/>
                          <wps:cNvSpPr>
                            <a:spLocks noChangeArrowheads="1"/>
                          </wps:cNvSpPr>
                          <wps:spPr bwMode="auto">
                            <a:xfrm>
                              <a:off x="5085" y="445"/>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71" name="Text Box 70"/>
                          <wps:cNvSpPr txBox="1">
                            <a:spLocks noChangeArrowheads="1"/>
                          </wps:cNvSpPr>
                          <wps:spPr bwMode="auto">
                            <a:xfrm>
                              <a:off x="5369" y="745"/>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8009A5">
                                <w:pP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Recharge e-wallet a/c</w:t>
                                </w:r>
                              </w:p>
                            </w:txbxContent>
                          </wps:txbx>
                          <wps:bodyPr rot="0" vert="horz" wrap="square" lIns="91440" tIns="45720" rIns="91440" bIns="45720" anchor="t" anchorCtr="0">
                            <a:noAutofit/>
                          </wps:bodyPr>
                        </wps:wsp>
                      </wpg:grpSp>
                      <wpg:grpSp>
                        <wpg:cNvPr id="72" name="Group 71"/>
                        <wpg:cNvGrpSpPr>
                          <a:grpSpLocks/>
                        </wpg:cNvGrpSpPr>
                        <wpg:grpSpPr bwMode="auto">
                          <a:xfrm>
                            <a:off x="6510" y="1630"/>
                            <a:ext cx="1830" cy="1005"/>
                            <a:chOff x="6510" y="1630"/>
                            <a:chExt cx="1830" cy="1005"/>
                          </a:xfrm>
                        </wpg:grpSpPr>
                        <wps:wsp>
                          <wps:cNvPr id="73" name="Oval 72"/>
                          <wps:cNvSpPr>
                            <a:spLocks noChangeArrowheads="1"/>
                          </wps:cNvSpPr>
                          <wps:spPr bwMode="auto">
                            <a:xfrm>
                              <a:off x="6510" y="1630"/>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74" name="Text Box 73"/>
                          <wps:cNvSpPr txBox="1">
                            <a:spLocks noChangeArrowheads="1"/>
                          </wps:cNvSpPr>
                          <wps:spPr bwMode="auto">
                            <a:xfrm>
                              <a:off x="6794" y="1930"/>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8009A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Make Payment</w:t>
                                </w:r>
                              </w:p>
                            </w:txbxContent>
                          </wps:txbx>
                          <wps:bodyPr rot="0" vert="horz" wrap="square" lIns="91440" tIns="45720" rIns="91440" bIns="45720" anchor="t" anchorCtr="0">
                            <a:noAutofit/>
                          </wps:bodyPr>
                        </wps:wsp>
                      </wpg:grpSp>
                      <wpg:grpSp>
                        <wpg:cNvPr id="75" name="Group 74"/>
                        <wpg:cNvGrpSpPr>
                          <a:grpSpLocks/>
                        </wpg:cNvGrpSpPr>
                        <wpg:grpSpPr bwMode="auto">
                          <a:xfrm>
                            <a:off x="5235" y="2935"/>
                            <a:ext cx="1830" cy="1005"/>
                            <a:chOff x="5235" y="2935"/>
                            <a:chExt cx="1830" cy="1005"/>
                          </a:xfrm>
                        </wpg:grpSpPr>
                        <wps:wsp>
                          <wps:cNvPr id="76" name="Oval 75"/>
                          <wps:cNvSpPr>
                            <a:spLocks noChangeArrowheads="1"/>
                          </wps:cNvSpPr>
                          <wps:spPr bwMode="auto">
                            <a:xfrm>
                              <a:off x="5235" y="2935"/>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77" name="Text Box 76"/>
                          <wps:cNvSpPr txBox="1">
                            <a:spLocks noChangeArrowheads="1"/>
                          </wps:cNvSpPr>
                          <wps:spPr bwMode="auto">
                            <a:xfrm>
                              <a:off x="5519" y="3235"/>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8009A5">
                                <w:pPr>
                                  <w:jc w:val="cente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View logs</w:t>
                                </w:r>
                              </w:p>
                            </w:txbxContent>
                          </wps:txbx>
                          <wps:bodyPr rot="0" vert="horz" wrap="square" lIns="91440" tIns="45720" rIns="91440" bIns="45720" anchor="t" anchorCtr="0">
                            <a:noAutofit/>
                          </wps:bodyPr>
                        </wps:wsp>
                      </wpg:grpSp>
                      <wpg:grpSp>
                        <wpg:cNvPr id="78" name="Group 77"/>
                        <wpg:cNvGrpSpPr>
                          <a:grpSpLocks/>
                        </wpg:cNvGrpSpPr>
                        <wpg:grpSpPr bwMode="auto">
                          <a:xfrm>
                            <a:off x="3300" y="3490"/>
                            <a:ext cx="1830" cy="1005"/>
                            <a:chOff x="3300" y="3490"/>
                            <a:chExt cx="1830" cy="1005"/>
                          </a:xfrm>
                        </wpg:grpSpPr>
                        <wps:wsp>
                          <wps:cNvPr id="79" name="Oval 78"/>
                          <wps:cNvSpPr>
                            <a:spLocks noChangeArrowheads="1"/>
                          </wps:cNvSpPr>
                          <wps:spPr bwMode="auto">
                            <a:xfrm>
                              <a:off x="3300" y="3490"/>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80" name="Text Box 79"/>
                          <wps:cNvSpPr txBox="1">
                            <a:spLocks noChangeArrowheads="1"/>
                          </wps:cNvSpPr>
                          <wps:spPr bwMode="auto">
                            <a:xfrm>
                              <a:off x="3584" y="3790"/>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8009A5">
                                <w:pP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Avail Loyalty benefits</w:t>
                                </w:r>
                              </w:p>
                            </w:txbxContent>
                          </wps:txbx>
                          <wps:bodyPr rot="0" vert="horz" wrap="square" lIns="91440" tIns="45720" rIns="91440" bIns="45720" anchor="t" anchorCtr="0">
                            <a:noAutofit/>
                          </wps:bodyPr>
                        </wps:wsp>
                      </wpg:grpSp>
                      <wps:wsp>
                        <wps:cNvPr id="81" name="Line 80"/>
                        <wps:cNvCnPr>
                          <a:cxnSpLocks noChangeShapeType="1"/>
                        </wps:cNvCnPr>
                        <wps:spPr bwMode="auto">
                          <a:xfrm flipV="1">
                            <a:off x="2370" y="954"/>
                            <a:ext cx="1139" cy="764"/>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82" name="Line 81"/>
                        <wps:cNvCnPr>
                          <a:cxnSpLocks noChangeShapeType="1"/>
                        </wps:cNvCnPr>
                        <wps:spPr bwMode="auto">
                          <a:xfrm flipV="1">
                            <a:off x="2385" y="1344"/>
                            <a:ext cx="3074" cy="554"/>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83" name="Line 82"/>
                        <wps:cNvCnPr>
                          <a:cxnSpLocks noChangeShapeType="1"/>
                        </wps:cNvCnPr>
                        <wps:spPr bwMode="auto">
                          <a:xfrm>
                            <a:off x="2400" y="2125"/>
                            <a:ext cx="410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Line 83"/>
                        <wps:cNvCnPr>
                          <a:cxnSpLocks noChangeShapeType="1"/>
                        </wps:cNvCnPr>
                        <wps:spPr bwMode="auto">
                          <a:xfrm>
                            <a:off x="2385" y="2470"/>
                            <a:ext cx="1304" cy="1139"/>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85" name="Line 84"/>
                        <wps:cNvCnPr>
                          <a:cxnSpLocks noChangeShapeType="1"/>
                        </wps:cNvCnPr>
                        <wps:spPr bwMode="auto">
                          <a:xfrm>
                            <a:off x="2400" y="2275"/>
                            <a:ext cx="2924" cy="929"/>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D36BA3" id="Group 58" o:spid="_x0000_s1026" style="position:absolute;margin-left:-55.5pt;margin-top:30.25pt;width:571.4pt;height:320.05pt;z-index:251665408;mso-wrap-distance-left:0;mso-wrap-distance-right:0" coordorigin="1275,10"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">
                <v:group id="_x0000_s1027" style="position:absolute;left:1590;top:1315;width:479;height:1244" coordorigin="1590,1315" coordsize="479,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59" o:spid="_x0000_s1028" style="position:absolute;left:1710;top:1315;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WCMEA&#10;AADbAAAADwAAAGRycy9kb3ducmV2LnhtbERPy2oCMRTdF/yHcAV3NaOC1NEogyDadlMf4PYyuU4G&#10;JzdDEp1pv75ZFLo8nPdq09tGPMmH2rGCyTgDQVw6XXOl4HLevb6BCBFZY+OYFHxTgM168LLCXLuO&#10;j/Q8xUqkEA45KjAxtrmUoTRkMYxdS5y4m/MWY4K+ktpjl8JtI6dZNpcWa04NBlvaGirvp4dV4D/u&#10;mZ0dzfvVT7vPYvdTLYr9l1KjYV8sQUTq47/4z33QCuZpffqSf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h1gjBAAAA2wAAAA8AAAAAAAAAAAAAAAAAmAIAAGRycy9kb3du&#10;cmV2LnhtbFBLBQYAAAAABAAEAPUAAACGAwAAAAA=&#10;" strokeweight=".26mm">
                    <v:stroke joinstyle="miter" endcap="square"/>
                  </v:oval>
                  <v:line id="Line 60" o:spid="_x0000_s1029" style="position:absolute;visibility:visible;mso-wrap-style:square" from="1830,1626" to="1830,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qfB8QAAADbAAAADwAAAGRycy9kb3ducmV2LnhtbESPQWsCMRSE70L/Q3gFb25WC1q3RhFB&#10;qCDSWkG8vW5eN2s3L0sSdfvvm4LQ4zAz3zCzRWcbcSUfascKhlkOgrh0uuZKweFjPXgGESKyxsYx&#10;KfihAIv5Q2+GhXY3fqfrPlYiQTgUqMDE2BZShtKQxZC5ljh5X85bjEn6SmqPtwS3jRzl+VharDkt&#10;GGxpZaj83l+sAlp+otw9vTmz3a385jjR59N5qlT/sVu+gIjUxf/wvf2qFYyH8Pcl/Q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qp8HxAAAANsAAAAPAAAAAAAAAAAA&#10;AAAAAKECAABkcnMvZG93bnJldi54bWxQSwUGAAAAAAQABAD5AAAAkgMAAAAA&#10;" strokeweight=".26mm">
                    <v:stroke joinstyle="miter" endcap="square"/>
                  </v:line>
                  <v:line id="Line 61" o:spid="_x0000_s1030" style="position:absolute;visibility:visible;mso-wrap-style:square" from="1590,1782" to="2069,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BcMQAAADbAAAADwAAAGRycy9kb3ducmV2LnhtbESPQWsCMRSE7wX/Q3hCbzWrgq1bo4gg&#10;WCiiVhBvr5vnZnXzsiSpbv99IxQ8DjPzDTOZtbYWV/Khcqyg38tAEBdOV1wq2H8tX95AhIissXZM&#10;Cn4pwGzaeZpgrt2Nt3TdxVIkCIccFZgYm1zKUBiyGHquIU7eyXmLMUlfSu3xluC2loMsG0mLFacF&#10;gw0tDBWX3Y9VQPNvlOvhxpnP9cJ/HF71+XgeK/XcbefvICK18RH+b6+0gtEA7l/SD5D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AFwxAAAANsAAAAPAAAAAAAAAAAA&#10;AAAAAKECAABkcnMvZG93bnJldi54bWxQSwUGAAAAAAQABAD5AAAAkgMAAAAA&#10;" strokeweight=".26mm">
                    <v:stroke joinstyle="miter" endcap="square"/>
                  </v:line>
                  <v:line id="Line 62" o:spid="_x0000_s1031" style="position:absolute;flip:x;visibility:visible;mso-wrap-style:square" from="1590,2249" to="182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J5cQAAADbAAAADwAAAGRycy9kb3ducmV2LnhtbESPQWvCQBSE70L/w/IK3nTTCiJpNtKW&#10;ip4sJgGvr9nXbGj2bciumvbXuwXB4zAz3zDZerSdONPgW8cKnuYJCOLa6ZYbBVW5ma1A+ICssXNM&#10;Cn7Jwzp/mGSYanfhA52L0IgIYZ+iAhNCn0rpa0MW/dz1xNH7doPFEOXQSD3gJcJtJ5+TZCktthwX&#10;DPb0bqj+KU5WQZF8fe70cfVW7U35J01dHbeLD6Wmj+PrC4hAY7iHb+2dVrBcwP+X+ANk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onlxAAAANsAAAAPAAAAAAAAAAAA&#10;AAAAAKECAABkcnMvZG93bnJldi54bWxQSwUGAAAAAAQABAD5AAAAkgMAAAAA&#10;" strokeweight=".26mm">
                    <v:stroke joinstyle="miter" endcap="square"/>
                  </v:line>
                  <v:line id="Line 63" o:spid="_x0000_s1032" style="position:absolute;visibility:visible;mso-wrap-style:square" from="1830,2249" to="206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08n8UAAADbAAAADwAAAGRycy9kb3ducmV2LnhtbESP3WoCMRSE7wt9h3CE3mnWVrRdjSJC&#10;QaGIP4Xi3XFz3KzdnCxJ1O3bNwWhl8PMfMNMZq2txZV8qBwr6PcyEMSF0xWXCj73791XECEia6wd&#10;k4IfCjCbPj5MMNfuxlu67mIpEoRDjgpMjE0uZSgMWQw91xAn7+S8xZikL6X2eEtwW8vnLBtKixWn&#10;BYMNLQwV37uLVUDzI8r1y8aZj/XCr75G+nw4vyn11GnnYxCR2vgfvreXWsFwAH9f0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08n8UAAADbAAAADwAAAAAAAAAA&#10;AAAAAAChAgAAZHJzL2Rvd25yZXYueG1sUEsFBgAAAAAEAAQA+QAAAJMDAAAAAA==&#10;" strokeweight=".26mm">
                    <v:stroke joinstyle="miter" endcap="square"/>
                  </v:line>
                </v:group>
                <v:group id="Group 64" o:spid="_x0000_s1033" style="position:absolute;left:3015;top:10;width:1830;height:1005" coordorigin="3015,1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oval id="Oval 65" o:spid="_x0000_s1034" style="position:absolute;left:3015;top:10;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r58QA&#10;AADbAAAADwAAAGRycy9kb3ducmV2LnhtbESPQWsCMRSE7wX/Q3hCbzVbC4vdGmURRFsvagu9Pjav&#10;m8XNy5JEd9tfbwShx2FmvmHmy8G24kI+NI4VPE8yEMSV0w3XCr4+108zECEia2wdk4JfCrBcjB7m&#10;WGjX84Eux1iLBOFQoAITY1dIGSpDFsPEdcTJ+3HeYkzS11J77BPctnKaZbm02HBaMNjRylB1Op6t&#10;Av9xyuzLwbx/+2m/K9d/9Wu52Sv1OB7KNxCRhvgfvre3WkGew+1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6+fEAAAA2wAAAA8AAAAAAAAAAAAAAAAAmAIAAGRycy9k&#10;b3ducmV2LnhtbFBLBQYAAAAABAAEAPUAAACJAwAAAAA=&#10;" strokeweight=".26mm">
                    <v:stroke joinstyle="miter" endcap="square"/>
                  </v:oval>
                  <v:shapetype id="_x0000_t202" coordsize="21600,21600" o:spt="202" path="m,l,21600r21600,l21600,xe">
                    <v:stroke joinstyle="miter"/>
                    <v:path gradientshapeok="t" o:connecttype="rect"/>
                  </v:shapetype>
                  <v:shape id="Text Box 66" o:spid="_x0000_s1035" type="#_x0000_t202" style="position:absolute;left:3299;top:310;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xo8MA&#10;AADbAAAADwAAAGRycy9kb3ducmV2LnhtbESPQUvEMBSE7wv+h/AEL8tuquC61KaLCAue1K2C10fz&#10;2gabl5Jk2/jvjSDscZiZb5jqkOwoZvLBOFZwuy1AELdOG+4VfH4cN3sQISJrHB2Tgh8KcKivVhWW&#10;2i18ormJvcgQDiUqGGKcSilDO5DFsHUTcfY65y3GLH0vtcclw+0o74piJy0azgsDTvQ8UPvdnK0C&#10;fD2u731q7Jv5KuZ07t5NZxalbq7T0yOISClewv/tF61g9wB/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axo8MAAADbAAAADwAAAAAAAAAAAAAAAACYAgAAZHJzL2Rv&#10;d25yZXYueG1sUEsFBgAAAAAEAAQA9QAAAIgDAAAAAA==&#10;" stroked="f" strokecolor="#3465a4">
                    <v:stroke joinstyle="round"/>
                    <v:textbox>
                      <w:txbxContent>
                        <w:p w:rsidR="00CE39D2" w:rsidRDefault="00CE39D2" w:rsidP="008009A5">
                          <w:pP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Registration/Initial Identification</w:t>
                          </w:r>
                        </w:p>
                      </w:txbxContent>
                    </v:textbox>
                  </v:shape>
                </v:group>
                <v:shape id="Text Box 67" o:spid="_x0000_s1036" type="#_x0000_t202" style="position:absolute;left:1275;top:2724;width:989;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l0b8A&#10;AADbAAAADwAAAGRycy9kb3ducmV2LnhtbERPz2vCMBS+D/wfwhO8jJkqKNIZZQiCJ+e6gddH89qG&#10;NS8liW323y+HwY4f3+/9MdlejOSDcaxgtSxAENdOG24VfH2eX3YgQkTW2DsmBT8U4HiYPe2x1G7i&#10;Dxqr2IocwqFEBV2MQyllqDuyGJZuIM5c47zFmKFvpfY45XDby3VRbKVFw7mhw4FOHdXf1cMqwOv5&#10;eeNTZd/NvRjTo7mZxkxKLebp7RVEpBT/xX/ui1awzWPzl/wD5OE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eSXRvwAAANsAAAAPAAAAAAAAAAAAAAAAAJgCAABkcnMvZG93bnJl&#10;di54bWxQSwUGAAAAAAQABAD1AAAAhAMAAAAA&#10;" stroked="f" strokecolor="#3465a4">
                  <v:stroke joinstyle="round"/>
                  <v:textbox>
                    <w:txbxContent>
                      <w:p w:rsidR="00CE39D2" w:rsidRDefault="00CE39D2" w:rsidP="008009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Student</w:t>
                        </w:r>
                      </w:p>
                    </w:txbxContent>
                  </v:textbox>
                </v:shape>
                <v:group id="Group 68" o:spid="_x0000_s1037" style="position:absolute;left:5085;top:445;width:1830;height:1005" coordorigin="5085,4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Oval 69" o:spid="_x0000_s1038" style="position:absolute;left:5085;top:445;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A1cIA&#10;AADbAAAADwAAAGRycy9kb3ducmV2LnhtbERPy2oCMRTdC/2HcAvdaaYK1Y5GGQSxthsfBbeXye1k&#10;cHIzJNEZ+/XNouDycN6LVW8bcSMfascKXkcZCOLS6ZorBd+nzXAGIkRkjY1jUnCnAKvl02CBuXYd&#10;H+h2jJVIIRxyVGBibHMpQ2nIYhi5ljhxP85bjAn6SmqPXQq3jRxn2Zu0WHNqMNjS2lB5OV6tAv95&#10;yezkYHZnP+6+is1v9V5s90q9PPfFHESkPj7E/+4PrWCa1qc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EDVwgAAANsAAAAPAAAAAAAAAAAAAAAAAJgCAABkcnMvZG93&#10;bnJldi54bWxQSwUGAAAAAAQABAD1AAAAhwMAAAAA&#10;" strokeweight=".26mm">
                    <v:stroke joinstyle="miter" endcap="square"/>
                  </v:oval>
                  <v:shape id="Text Box 70" o:spid="_x0000_s1039" type="#_x0000_t202" style="position:absolute;left:5369;top:745;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akcMA&#10;AADbAAAADwAAAGRycy9kb3ducmV2LnhtbESPUUvDMBSF3wf+h3AFX8aabqCOumyIMNjT1Cr4emlu&#10;22BzU5Ksjf9+EQQfD+ec73B2h2QHMZEPxrGCdVGCIG6cNtwp+Pw4rrYgQkTWODgmBT8U4LC/Weyw&#10;0m7md5rq2IkM4VChgj7GsZIyND1ZDIUbibPXOm8xZuk7qT3OGW4HuSnLB2nRcF7ocaSXnprv+mIV&#10;4Pm4vPeptq/mq5zSpX0zrZmVurtNz08gIqX4H/5rn7SCx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oakcMAAADbAAAADwAAAAAAAAAAAAAAAACYAgAAZHJzL2Rv&#10;d25yZXYueG1sUEsFBgAAAAAEAAQA9QAAAIgDAAAAAA==&#10;" stroked="f" strokecolor="#3465a4">
                    <v:stroke joinstyle="round"/>
                    <v:textbox>
                      <w:txbxContent>
                        <w:p w:rsidR="00CE39D2" w:rsidRDefault="00CE39D2" w:rsidP="008009A5">
                          <w:pP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Recharge e-wallet a/c</w:t>
                          </w:r>
                        </w:p>
                      </w:txbxContent>
                    </v:textbox>
                  </v:shape>
                </v:group>
                <v:group id="Group 71" o:spid="_x0000_s1040" style="position:absolute;left:6510;top:1630;width:1830;height:1005" coordorigin="6510,163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Oval 72" o:spid="_x0000_s1041" style="position:absolute;left:6510;top:1630;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reosUA&#10;AADbAAAADwAAAGRycy9kb3ducmV2LnhtbESPW2sCMRSE3wv+h3AE32q2Cq2uRlkEsZcXb+DrYXO6&#10;WdycLEl0t/31TaHQx2FmvmGW69424k4+1I4VPI0zEMSl0zVXCs6n7eMMRIjIGhvHpOCLAqxXg4cl&#10;5tp1fKD7MVYiQTjkqMDE2OZShtKQxTB2LXHyPp23GJP0ldQeuwS3jZxk2bO0WHNaMNjSxlB5Pd6s&#10;Av9+zez0YN4uftJ9FNvval7s9kqNhn2xABGpj//hv/arVvAyhd8v6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at6ixQAAANsAAAAPAAAAAAAAAAAAAAAAAJgCAABkcnMv&#10;ZG93bnJldi54bWxQSwUGAAAAAAQABAD1AAAAigMAAAAA&#10;" strokeweight=".26mm">
                    <v:stroke joinstyle="miter" endcap="square"/>
                  </v:oval>
                  <v:shape id="Text Box 73" o:spid="_x0000_s1042" type="#_x0000_t202" style="position:absolute;left:6794;top:1930;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25CcMA&#10;AADbAAAADwAAAGRycy9kb3ducmV2LnhtbESPzWrDMBCE74W+g9hCLyWRG9omOFFCCQR66o9byHWx&#10;1raItTKSYqtvXxUCOQ4z8w2z2SXbi5F8MI4VPM4LEMS104ZbBT/fh9kKRIjIGnvHpOCXAuy2tzcb&#10;LLWb+IvGKrYiQziUqKCLcSilDHVHFsPcDcTZa5y3GLP0rdQepwy3vVwUxYu0aDgvdDjQvqP6VJ2t&#10;Anw/PDz7VNkPcyzGdG4+TWMmpe7v0usaRKQUr+FL+00rWD7B/5f8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25CcMAAADbAAAADwAAAAAAAAAAAAAAAACYAgAAZHJzL2Rv&#10;d25yZXYueG1sUEsFBgAAAAAEAAQA9QAAAIgDAAAAAA==&#10;" stroked="f" strokecolor="#3465a4">
                    <v:stroke joinstyle="round"/>
                    <v:textbox>
                      <w:txbxContent>
                        <w:p w:rsidR="00CE39D2" w:rsidRDefault="00CE39D2" w:rsidP="008009A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Make Payment</w:t>
                          </w:r>
                        </w:p>
                      </w:txbxContent>
                    </v:textbox>
                  </v:shape>
                </v:group>
                <v:group id="Group 74" o:spid="_x0000_s1043" style="position:absolute;left:5235;top:2935;width:1830;height:1005" coordorigin="5235,293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Oval 75" o:spid="_x0000_s1044" style="position:absolute;left:5235;top:2935;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19OsUA&#10;AADbAAAADwAAAGRycy9kb3ducmV2LnhtbESPT2sCMRTE74V+h/AKvWm2CtZujbIIYmsv/in0+ti8&#10;bhY3L0sS3a2f3ghCj8PM/IaZLXrbiDP5UDtW8DLMQBCXTtdcKfg+rAZTECEia2wck4I/CrCYPz7M&#10;MNeu4x2d97ESCcIhRwUmxjaXMpSGLIaha4mT9+u8xZikr6T22CW4beQoyybSYs1pwWBLS0PlcX+y&#10;CvzmmNnxznz++FH3Vawu1Vux3ir1/NQX7yAi9fE/fG9/aAWvE7h9S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X06xQAAANsAAAAPAAAAAAAAAAAAAAAAAJgCAABkcnMv&#10;ZG93bnJldi54bWxQSwUGAAAAAAQABAD1AAAAigMAAAAA&#10;" strokeweight=".26mm">
                    <v:stroke joinstyle="miter" endcap="square"/>
                  </v:oval>
                  <v:shape id="Text Box 76" o:spid="_x0000_s1045" type="#_x0000_t202" style="position:absolute;left:5519;top:3235;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8nfsMA&#10;AADbAAAADwAAAGRycy9kb3ducmV2LnhtbESPUUvDMBSF3wf+h3AFX8aWKmilWzZEGPikswq+Xprb&#10;NtjclCRr4783g8EeD+ec73C2+2QHMZEPxrGC+3UBgrhx2nCn4PvrsHoGESKyxsExKfijAPvdzWKL&#10;lXYzf9JUx05kCIcKFfQxjpWUoenJYli7kTh7rfMWY5a+k9rjnOF2kA9F8SQtGs4LPY702lPzW5+s&#10;Anw/LB99qu2H+SmmdGqPpjWzUne36WUDIlKK1/Cl/aYVlCWcv+QfIH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8nfsMAAADbAAAADwAAAAAAAAAAAAAAAACYAgAAZHJzL2Rv&#10;d25yZXYueG1sUEsFBgAAAAAEAAQA9QAAAIgDAAAAAA==&#10;" stroked="f" strokecolor="#3465a4">
                    <v:stroke joinstyle="round"/>
                    <v:textbox>
                      <w:txbxContent>
                        <w:p w:rsidR="00CE39D2" w:rsidRDefault="00CE39D2" w:rsidP="008009A5">
                          <w:pPr>
                            <w:jc w:val="cente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View logs</w:t>
                          </w:r>
                        </w:p>
                      </w:txbxContent>
                    </v:textbox>
                  </v:shape>
                </v:group>
                <v:group id="Group 77" o:spid="_x0000_s1046" style="position:absolute;left:3300;top:3490;width:1830;height:1005" coordorigin="3300,349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78" o:spid="_x0000_s1047" style="position:absolute;left:3300;top:3490;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LpSMUA&#10;AADbAAAADwAAAGRycy9kb3ducmV2LnhtbESPS2vDMBCE74H+B7GF3Bq5CeThRgmmENI0lzwKvS7W&#10;1jKxVkZSYre/vioUchxm5htmue5tI27kQ+1YwfMoA0FcOl1zpeDjvHmagwgRWWPjmBR8U4D16mGw&#10;xFy7jo90O8VKJAiHHBWYGNtcylAashhGriVO3pfzFmOSvpLaY5fgtpHjLJtKizWnBYMtvRoqL6er&#10;VeDfL5mdHM3u04+7fbH5qRbF9qDU8LEvXkBE6uM9/N9+0wpmC/j7k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ulIxQAAANsAAAAPAAAAAAAAAAAAAAAAAJgCAABkcnMv&#10;ZG93bnJldi54bWxQSwUGAAAAAAQABAD1AAAAigMAAAAA&#10;" strokeweight=".26mm">
                    <v:stroke joinstyle="miter" endcap="square"/>
                  </v:oval>
                  <v:shape id="Text Box 79" o:spid="_x0000_s1048" type="#_x0000_t202" style="position:absolute;left:3584;top:3790;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Lb8A&#10;AADbAAAADwAAAGRycy9kb3ducmV2LnhtbERPz2vCMBS+D/wfwhN2GZoqbEg1igiCJ7d1A6+P5rUN&#10;Ni8liW323y+HwY4f3+/dIdlejOSDcaxgtSxAENdOG24VfH+dFxsQISJr7B2Tgh8KcNjPnnZYajfx&#10;J41VbEUO4VCigi7GoZQy1B1ZDEs3EGeucd5izNC3Unuccrjt5boo3qRFw7mhw4FOHdX36mEV4PX8&#10;8upTZd/NrRjTo/kwjZmUep6n4xZEpBT/xX/ui1awyevzl/w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88tvwAAANsAAAAPAAAAAAAAAAAAAAAAAJgCAABkcnMvZG93bnJl&#10;di54bWxQSwUGAAAAAAQABAD1AAAAhAMAAAAA&#10;" stroked="f" strokecolor="#3465a4">
                    <v:stroke joinstyle="round"/>
                    <v:textbox>
                      <w:txbxContent>
                        <w:p w:rsidR="00CE39D2" w:rsidRDefault="00CE39D2" w:rsidP="008009A5">
                          <w:pP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Avail Loyalty benefits</w:t>
                          </w:r>
                        </w:p>
                      </w:txbxContent>
                    </v:textbox>
                  </v:shape>
                </v:group>
                <v:line id="Line 80" o:spid="_x0000_s1049" style="position:absolute;flip:y;visibility:visible;mso-wrap-style:square" from="2370,954" to="3509,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U88MAAADbAAAADwAAAGRycy9kb3ducmV2LnhtbESPQWvCQBSE7wX/w/KE3urGCiVEV1Gp&#10;6KnFGPD6zD6zwezbkF017a/vFgSPw8x8w8wWvW3EjTpfO1YwHiUgiEuna64UFIfNWwrCB2SNjWNS&#10;8EMeFvPBywwz7e68p1seKhEh7DNUYEJoMyl9aciiH7mWOHpn11kMUXaV1B3eI9w28j1JPqTFmuOC&#10;wZbWhspLfrUK8uT0vdPHdFV8mcOvNGVx3E4+lXod9sspiEB9eIYf7Z1WkI7h/0v8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8VPPDAAAA2wAAAA8AAAAAAAAAAAAA&#10;AAAAoQIAAGRycy9kb3ducmV2LnhtbFBLBQYAAAAABAAEAPkAAACRAwAAAAA=&#10;" strokeweight=".26mm">
                  <v:stroke joinstyle="miter" endcap="square"/>
                </v:line>
                <v:line id="Line 81" o:spid="_x0000_s1050" style="position:absolute;flip:y;visibility:visible;mso-wrap-style:square" from="2385,1344" to="5459,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7KhMMAAADbAAAADwAAAGRycy9kb3ducmV2LnhtbESPQWvCQBSE70L/w/IK3nRTCxKiq7Sl&#10;Uk+KMeD1NfuaDc2+DdlVo7/eFQSPw8x8w8yXvW3EiTpfO1bwNk5AEJdO11wpKParUQrCB2SNjWNS&#10;cCEPy8XLYI6Zdmfe0SkPlYgQ9hkqMCG0mZS+NGTRj11LHL0/11kMUXaV1B2eI9w2cpIkU2mx5rhg&#10;sKUvQ+V/frQK8uR3u9aH9LPYmP1VmrI4/Lx/KzV87T9mIAL14Rl+tNdaQTqB+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uyoTDAAAA2wAAAA8AAAAAAAAAAAAA&#10;AAAAoQIAAGRycy9kb3ducmV2LnhtbFBLBQYAAAAABAAEAPkAAACRAwAAAAA=&#10;" strokeweight=".26mm">
                  <v:stroke joinstyle="miter" endcap="square"/>
                </v:line>
                <v:line id="Line 82" o:spid="_x0000_s1051" style="position:absolute;visibility:visible;mso-wrap-style:square" from="2400,2125" to="6509,2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hCEcQAAADbAAAADwAAAGRycy9kb3ducmV2LnhtbESPQWsCMRSE74L/ITzBm2at0NrVKCIU&#10;FIpYWyjenpvnZnXzsiRRt/++EQo9DjPzDTNbtLYWN/KhcqxgNMxAEBdOV1wq+Pp8G0xAhIissXZM&#10;Cn4owGLe7cww1+7OH3Tbx1IkCIccFZgYm1zKUBiyGIauIU7eyXmLMUlfSu3xnuC2lk9Z9iwtVpwW&#10;DDa0MlRc9lergJZHlNvxzpn37cpvvl/0+XB+Varfa5dTEJHa+B/+a6+1gskYHl/SD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EIRxAAAANsAAAAPAAAAAAAAAAAA&#10;AAAAAKECAABkcnMvZG93bnJldi54bWxQSwUGAAAAAAQABAD5AAAAkgMAAAAA&#10;" strokeweight=".26mm">
                  <v:stroke joinstyle="miter" endcap="square"/>
                </v:line>
                <v:line id="Line 83" o:spid="_x0000_s1052" style="position:absolute;visibility:visible;mso-wrap-style:square" from="2385,2470" to="3689,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HaZcUAAADbAAAADwAAAGRycy9kb3ducmV2LnhtbESP3WoCMRSE7wu+QzhC7zRbW9SuRhGh&#10;0EIRfwqld8fN6WZ1c7Ikqa5vbwShl8PMfMNM562txYl8qBwreOpnIIgLpysuFXzt3npjECEia6wd&#10;k4ILBZjPOg9TzLU784ZO21iKBOGQowITY5NLGQpDFkPfNcTJ+3XeYkzSl1J7PCe4reUgy4bSYsVp&#10;wWBDS0PFcftnFdBij3L1vHbmc7X0H98jffg5vCr12G0XExCR2vgfvrfftYLxC9y+pB8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HaZcUAAADbAAAADwAAAAAAAAAA&#10;AAAAAAChAgAAZHJzL2Rvd25yZXYueG1sUEsFBgAAAAAEAAQA+QAAAJMDAAAAAA==&#10;" strokeweight=".26mm">
                  <v:stroke joinstyle="miter" endcap="square"/>
                </v:line>
                <v:line id="Line 84" o:spid="_x0000_s1053" style="position:absolute;visibility:visible;mso-wrap-style:square" from="2400,2275" to="5324,3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1//sUAAADbAAAADwAAAGRycy9kb3ducmV2LnhtbESP3WoCMRSE7wu+QzhC7zRbS9WuRhGh&#10;0EIRfwqld8fN6WZ1c7Ikqa5vbwShl8PMfMNM562txYl8qBwreOpnIIgLpysuFXzt3npjECEia6wd&#10;k4ILBZjPOg9TzLU784ZO21iKBOGQowITY5NLGQpDFkPfNcTJ+3XeYkzSl1J7PCe4reUgy4bSYsVp&#10;wWBDS0PFcftnFdBij3L1vHbmc7X0H98jffg5vCr12G0XExCR2vgfvrfftYLxC9y+pB8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1//sUAAADbAAAADwAAAAAAAAAA&#10;AAAAAAChAgAAZHJzL2Rvd25yZXYueG1sUEsFBgAAAAAEAAQA+QAAAJMDAAAAAA==&#10;" strokeweight=".26mm">
                  <v:stroke joinstyle="miter" endcap="square"/>
                </v:line>
                <w10:wrap type="topAndBottom"/>
              </v:group>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19BC9AC2" wp14:editId="7389BA7F">
                <wp:simplePos x="0" y="0"/>
                <wp:positionH relativeFrom="column">
                  <wp:posOffset>5476875</wp:posOffset>
                </wp:positionH>
                <wp:positionV relativeFrom="paragraph">
                  <wp:posOffset>3091180</wp:posOffset>
                </wp:positionV>
                <wp:extent cx="1009650" cy="624205"/>
                <wp:effectExtent l="9525" t="5080" r="9525" b="8890"/>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24205"/>
                        </a:xfrm>
                        <a:prstGeom prst="ellipse">
                          <a:avLst/>
                        </a:prstGeom>
                        <a:solidFill>
                          <a:srgbClr val="FFFFFF"/>
                        </a:solidFill>
                        <a:ln w="9525">
                          <a:solidFill>
                            <a:srgbClr val="000000"/>
                          </a:solidFill>
                          <a:round/>
                          <a:headEnd/>
                          <a:tailEnd/>
                        </a:ln>
                      </wps:spPr>
                      <wps:txbx>
                        <w:txbxContent>
                          <w:p w:rsidR="00CE39D2" w:rsidRDefault="00CE39D2" w:rsidP="008009A5">
                            <w:r>
                              <w:t>Receive credit</w:t>
                            </w:r>
                          </w:p>
                          <w:p w:rsidR="00CE39D2" w:rsidRDefault="00CE39D2" w:rsidP="008009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BC9AC2" id="Oval 57" o:spid="_x0000_s1054" style="position:absolute;margin-left:431.25pt;margin-top:243.4pt;width:79.5pt;height:4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">
                <v:textbox>
                  <w:txbxContent>
                    <w:p w:rsidR="00CE39D2" w:rsidRDefault="00CE39D2" w:rsidP="008009A5">
                      <w:r>
                        <w:t>Receive credit</w:t>
                      </w:r>
                    </w:p>
                    <w:p w:rsidR="00CE39D2" w:rsidRDefault="00CE39D2" w:rsidP="008009A5"/>
                  </w:txbxContent>
                </v:textbox>
              </v:oval>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5C498EB" wp14:editId="622B2FBC">
                <wp:simplePos x="0" y="0"/>
                <wp:positionH relativeFrom="column">
                  <wp:posOffset>5724525</wp:posOffset>
                </wp:positionH>
                <wp:positionV relativeFrom="paragraph">
                  <wp:posOffset>2439035</wp:posOffset>
                </wp:positionV>
                <wp:extent cx="116205" cy="714375"/>
                <wp:effectExtent l="9525" t="10160" r="7620" b="889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 cy="714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6A9F89" id="_x0000_t32" coordsize="21600,21600" o:spt="32" o:oned="t" path="m,l21600,21600e" filled="f">
                <v:path arrowok="t" fillok="f" o:connecttype="none"/>
                <o:lock v:ext="edit" shapetype="t"/>
              </v:shapetype>
              <v:shape id="Straight Arrow Connector 56" o:spid="_x0000_s1026" type="#_x0000_t32" style="position:absolute;margin-left:450.75pt;margin-top:192.05pt;width:9.1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8YKwIAAFA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"/>
            </w:pict>
          </mc:Fallback>
        </mc:AlternateContent>
      </w:r>
    </w:p>
    <w:p w:rsidR="008009A5" w:rsidRDefault="008009A5" w:rsidP="008009A5"/>
    <w:p w:rsidR="008009A5" w:rsidRDefault="008009A5" w:rsidP="00235CF7">
      <w:pPr>
        <w:spacing w:line="480" w:lineRule="auto"/>
      </w:pPr>
    </w:p>
    <w:p w:rsidR="0095606E" w:rsidRPr="00CE39D2" w:rsidRDefault="0095606E" w:rsidP="0095606E">
      <w:pPr>
        <w:pStyle w:val="Heading4"/>
        <w:rPr>
          <w:b/>
          <w:i w:val="0"/>
          <w:sz w:val="28"/>
          <w:szCs w:val="28"/>
        </w:rPr>
      </w:pPr>
      <w:r w:rsidRPr="00CE39D2">
        <w:rPr>
          <w:b/>
          <w:i w:val="0"/>
          <w:color w:val="0D0D0D" w:themeColor="text1" w:themeTint="F2"/>
          <w:sz w:val="28"/>
          <w:szCs w:val="28"/>
        </w:rPr>
        <w:t>a) Use case:  Registration/Initial Identification</w:t>
      </w:r>
      <w:r w:rsidRPr="00CE39D2">
        <w:rPr>
          <w:b/>
          <w:i w:val="0"/>
          <w:sz w:val="28"/>
          <w:szCs w:val="28"/>
        </w:rPr>
        <w:fldChar w:fldCharType="begin"/>
      </w:r>
      <w:r w:rsidRPr="00CE39D2">
        <w:rPr>
          <w:b/>
          <w:i w:val="0"/>
          <w:sz w:val="28"/>
          <w:szCs w:val="28"/>
        </w:rPr>
        <w:instrText xml:space="preserve"> XE "Author" </w:instrText>
      </w:r>
      <w:r w:rsidRPr="00CE39D2">
        <w:rPr>
          <w:b/>
          <w:i w:val="0"/>
          <w:sz w:val="28"/>
          <w:szCs w:val="28"/>
        </w:rPr>
        <w:fldChar w:fldCharType="end"/>
      </w:r>
    </w:p>
    <w:p w:rsidR="0095606E" w:rsidRDefault="0095606E" w:rsidP="0095606E">
      <w:pPr>
        <w:rPr>
          <w:b/>
        </w:rPr>
      </w:pPr>
      <w:r>
        <w:rPr>
          <w:noProof/>
          <w:sz w:val="22"/>
          <w:lang w:eastAsia="en-US" w:bidi="ar-SA"/>
        </w:rPr>
        <mc:AlternateContent>
          <mc:Choice Requires="wpg">
            <w:drawing>
              <wp:anchor distT="0" distB="0" distL="0" distR="0" simplePos="0" relativeHeight="251659264" behindDoc="0" locked="0" layoutInCell="1" allowOverlap="1">
                <wp:simplePos x="0" y="0"/>
                <wp:positionH relativeFrom="column">
                  <wp:posOffset>85725</wp:posOffset>
                </wp:positionH>
                <wp:positionV relativeFrom="paragraph">
                  <wp:posOffset>448945</wp:posOffset>
                </wp:positionV>
                <wp:extent cx="6325870" cy="1636395"/>
                <wp:effectExtent l="0" t="12065" r="8255"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870" cy="1636395"/>
                          <a:chOff x="135" y="983"/>
                          <a:chExt cx="5341" cy="1845"/>
                        </a:xfrm>
                      </wpg:grpSpPr>
                      <wpg:grpSp>
                        <wpg:cNvPr id="46" name="Group 3"/>
                        <wpg:cNvGrpSpPr>
                          <a:grpSpLocks/>
                        </wpg:cNvGrpSpPr>
                        <wpg:grpSpPr bwMode="auto">
                          <a:xfrm>
                            <a:off x="616" y="983"/>
                            <a:ext cx="480" cy="1243"/>
                            <a:chOff x="616" y="983"/>
                            <a:chExt cx="480" cy="1243"/>
                          </a:xfrm>
                        </wpg:grpSpPr>
                        <wps:wsp>
                          <wps:cNvPr id="47" name="Oval 4"/>
                          <wps:cNvSpPr>
                            <a:spLocks noChangeArrowheads="1"/>
                          </wps:cNvSpPr>
                          <wps:spPr bwMode="auto">
                            <a:xfrm>
                              <a:off x="736" y="983"/>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48" name="Line 5"/>
                          <wps:cNvCnPr>
                            <a:cxnSpLocks noChangeShapeType="1"/>
                          </wps:cNvCnPr>
                          <wps:spPr bwMode="auto">
                            <a:xfrm>
                              <a:off x="856" y="1294"/>
                              <a:ext cx="0" cy="621"/>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49" name="Line 6"/>
                          <wps:cNvCnPr>
                            <a:cxnSpLocks noChangeShapeType="1"/>
                          </wps:cNvCnPr>
                          <wps:spPr bwMode="auto">
                            <a:xfrm>
                              <a:off x="616" y="1449"/>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0" name="Line 7"/>
                          <wps:cNvCnPr>
                            <a:cxnSpLocks noChangeShapeType="1"/>
                          </wps:cNvCnPr>
                          <wps:spPr bwMode="auto">
                            <a:xfrm flipH="1">
                              <a:off x="61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1" name="Line 8"/>
                          <wps:cNvCnPr>
                            <a:cxnSpLocks noChangeShapeType="1"/>
                          </wps:cNvCnPr>
                          <wps:spPr bwMode="auto">
                            <a:xfrm>
                              <a:off x="85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52" name="Oval 9"/>
                        <wps:cNvSpPr>
                          <a:spLocks noChangeArrowheads="1"/>
                        </wps:cNvSpPr>
                        <wps:spPr bwMode="auto">
                          <a:xfrm>
                            <a:off x="3031" y="1208"/>
                            <a:ext cx="2444" cy="9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53" name="Text Box 10"/>
                        <wps:cNvSpPr txBox="1">
                          <a:spLocks noChangeArrowheads="1"/>
                        </wps:cNvSpPr>
                        <wps:spPr bwMode="auto">
                          <a:xfrm>
                            <a:off x="135" y="2408"/>
                            <a:ext cx="1424" cy="41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Student</w:t>
                              </w:r>
                            </w:p>
                          </w:txbxContent>
                        </wps:txbx>
                        <wps:bodyPr rot="0" vert="horz" wrap="square" lIns="91440" tIns="45720" rIns="91440" bIns="45720" anchor="t" anchorCtr="0">
                          <a:noAutofit/>
                        </wps:bodyPr>
                      </wps:wsp>
                      <wps:wsp>
                        <wps:cNvPr id="54" name="Text Box 11"/>
                        <wps:cNvSpPr txBox="1">
                          <a:spLocks noChangeArrowheads="1"/>
                        </wps:cNvSpPr>
                        <wps:spPr bwMode="auto">
                          <a:xfrm>
                            <a:off x="3480" y="1418"/>
                            <a:ext cx="1604" cy="53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pStyle w:val="Heading4"/>
                              </w:pPr>
                              <w:r>
                                <w:t>Registration/Initial Identification</w:t>
                              </w:r>
                              <w:r>
                                <w:fldChar w:fldCharType="begin"/>
                              </w:r>
                              <w:r>
                                <w:instrText xml:space="preserve"> XE "Author" </w:instrText>
                              </w:r>
                              <w:r>
                                <w:fldChar w:fldCharType="end"/>
                              </w:r>
                            </w:p>
                            <w:p w:rsidR="00CE39D2" w:rsidRDefault="00CE39D2" w:rsidP="0095606E">
                              <w:pPr>
                                <w:jc w:val="center"/>
                                <w:rPr>
                                  <w:rFonts w:ascii="Times New Roman" w:eastAsia="Times New Roman" w:hAnsi="Times New Roman" w:cs="Times New Roman"/>
                                  <w:sz w:val="20"/>
                                  <w:szCs w:val="20"/>
                                </w:rPr>
                              </w:pPr>
                            </w:p>
                          </w:txbxContent>
                        </wps:txbx>
                        <wps:bodyPr rot="0" vert="horz" wrap="square" lIns="91440" tIns="45720" rIns="91440" bIns="45720" anchor="t" anchorCtr="0">
                          <a:noAutofit/>
                        </wps:bodyPr>
                      </wps:wsp>
                      <wps:wsp>
                        <wps:cNvPr id="55" name="Line 12"/>
                        <wps:cNvCnPr>
                          <a:cxnSpLocks noChangeShapeType="1"/>
                        </wps:cNvCnPr>
                        <wps:spPr bwMode="auto">
                          <a:xfrm>
                            <a:off x="1291" y="1718"/>
                            <a:ext cx="1754"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 o:spid="_x0000_s1055" style="position:absolute;margin-left:6.75pt;margin-top:35.35pt;width:498.1pt;height:128.85pt;z-index:251659264;mso-wrap-distance-left:0;mso-wrap-distance-right:0" coordorigin="135,98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">
                <v:group id="Group 3" o:spid="_x0000_s1056"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 o:spid="_x0000_s1057"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0SHMUA&#10;AADbAAAADwAAAGRycy9kb3ducmV2LnhtbESPQWsCMRSE7wX/Q3iCt5qtim23RlkE0dZLtYVeH5vX&#10;zeLmZUmiu/bXN0Khx2FmvmEWq9424kI+1I4VPIwzEMSl0zVXCj4/NvdPIEJE1tg4JgVXCrBaDu4W&#10;mGvX8YEux1iJBOGQowITY5tLGUpDFsPYtcTJ+3beYkzSV1J77BLcNnKSZXNpsea0YLCltaHydDxb&#10;Bf7tlNnpwbx++Um3LzY/1XOxfVdqNOyLFxCR+vgf/mvvtILZI9y+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RIcxQAAANsAAAAPAAAAAAAAAAAAAAAAAJgCAABkcnMv&#10;ZG93bnJldi54bWxQSwUGAAAAAAQABAD1AAAAigMAAAAA&#10;" strokeweight=".26mm">
                    <v:stroke joinstyle="miter" endcap="square"/>
                  </v:oval>
                  <v:line id="Line 5" o:spid="_x0000_s1058" style="position:absolute;visibility:visible;mso-wrap-style:squar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Vq+sIAAADbAAAADwAAAGRycy9kb3ducmV2LnhtbERPy2oCMRTdC/5DuII7zfigrVOjiCBU&#10;KNJOC9Ld7eR2Mjq5GZJUp3/fLASXh/NerjvbiAv5UDtWMBlnIIhLp2uuFHx+7EZPIEJE1tg4JgV/&#10;FGC96veWmGt35Xe6FLESKYRDjgpMjG0uZSgNWQxj1xIn7sd5izFBX0nt8ZrCbSOnWfYgLdacGgy2&#10;tDVUnotfq4A23ygPszdnXg9bvz8+6tPXaaHUcNBtnkFE6uJdfHO/aAXzNDZ9S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Vq+sIAAADbAAAADwAAAAAAAAAAAAAA&#10;AAChAgAAZHJzL2Rvd25yZXYueG1sUEsFBgAAAAAEAAQA+QAAAJADAAAAAA==&#10;" strokeweight=".26mm">
                    <v:stroke joinstyle="miter" endcap="square"/>
                  </v:line>
                  <v:line id="Line 6" o:spid="_x0000_s1059" style="position:absolute;visibility:visible;mso-wrap-style:squar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PYcQAAADbAAAADwAAAGRycy9kb3ducmV2LnhtbESPQWsCMRSE70L/Q3gFbzVrlVa3RhFB&#10;UBBprSDeXjfPzdrNy5JE3f77plDwOMzMN8xk1tpaXMmHyrGCfi8DQVw4XXGpYP+5fBqBCBFZY+2Y&#10;FPxQgNn0oTPBXLsbf9B1F0uRIBxyVGBibHIpQ2HIYui5hjh5J+ctxiR9KbXHW4LbWj5n2Yu0WHFa&#10;MNjQwlDxvbtYBTT/QrkdvDuz2S78+vCqz8fzWKnuYzt/AxGpjffwf3ulFQzH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c9hxAAAANsAAAAPAAAAAAAAAAAA&#10;AAAAAKECAABkcnMvZG93bnJldi54bWxQSwUGAAAAAAQABAD5AAAAkgMAAAAA&#10;" strokeweight=".26mm">
                    <v:stroke joinstyle="miter" endcap="square"/>
                  </v:line>
                  <v:line id="Line 7" o:spid="_x0000_s1060" style="position:absolute;flip:x;visibility:visible;mso-wrap-style:squar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DdL8IAAADbAAAADwAAAGRycy9kb3ducmV2LnhtbERPz2vCMBS+C/4P4Q12s+kmE6lNZY7J&#10;PE2sBa/P5tmUNS+lybTbX78cBh4/vt/5erSduNLgW8cKnpIUBHHtdMuNguq4nS1B+ICssXNMCn7I&#10;w7qYTnLMtLvxga5laEQMYZ+hAhNCn0npa0MWfeJ64shd3GAxRDg0Ug94i+G2k89pupAWW44NBnt6&#10;M1R/ld9WQZme9zt9Wm6qT3P8laauTh/zd6UeH8bXFYhAY7iL/907reAlro9f4g+Q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DdL8IAAADbAAAADwAAAAAAAAAAAAAA&#10;AAChAgAAZHJzL2Rvd25yZXYueG1sUEsFBgAAAAAEAAQA+QAAAJADAAAAAA==&#10;" strokeweight=".26mm">
                    <v:stroke joinstyle="miter" endcap="square"/>
                  </v:line>
                  <v:line id="Line 8" o:spid="_x0000_s1061" style="position:absolute;visibility:visible;mso-wrap-style:squar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VusUAAADbAAAADwAAAGRycy9kb3ducmV2LnhtbESP3WoCMRSE7wu+QzhC7zRrS7VdjSJC&#10;oYUi/hSKd8fNcbN2c7Ikqa5vbwShl8PMfMNMZq2txYl8qBwrGPQzEMSF0xWXCr63771XECEia6wd&#10;k4ILBZhNOw8TzLU785pOm1iKBOGQowITY5NLGQpDFkPfNcTJOzhvMSbpS6k9nhPc1vIpy4bSYsVp&#10;wWBDC0PF7+bPKqD5HuXyeeXM13LhP39G+rg7vin12G3nYxCR2vgfvrc/tIKXAd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ZVusUAAADbAAAADwAAAAAAAAAA&#10;AAAAAAChAgAAZHJzL2Rvd25yZXYueG1sUEsFBgAAAAAEAAQA+QAAAJMDAAAAAA==&#10;" strokeweight=".26mm">
                    <v:stroke joinstyle="miter" endcap="square"/>
                  </v:line>
                </v:group>
                <v:oval id="Oval 9" o:spid="_x0000_s1062"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nWcUA&#10;AADbAAAADwAAAGRycy9kb3ducmV2LnhtbESPQWsCMRSE7wX/Q3gFb5rtisVujbII0tpe1BZ6fWxe&#10;N4ublyVJ3a2/3hSEHoeZ+YZZrgfbijP50DhW8DDNQBBXTjdcK/j82E4WIEJE1tg6JgW/FGC9Gt0t&#10;sdCu5wOdj7EWCcKhQAUmxq6QMlSGLIap64iT9+28xZikr6X22Ce4bWWeZY/SYsNpwWBHG0PV6fhj&#10;Ffi3U2ZnB7P78nn/Xm4v9VP5sldqfD+UzyAiDfE/fGu/agXzHP6+p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ydZxQAAANsAAAAPAAAAAAAAAAAAAAAAAJgCAABkcnMv&#10;ZG93bnJldi54bWxQSwUGAAAAAAQABAD1AAAAigMAAAAA&#10;" strokeweight=".26mm">
                  <v:stroke joinstyle="miter" endcap="square"/>
                </v:oval>
                <v:shape id="Text Box 10" o:spid="_x0000_s1063" type="#_x0000_t202" style="position:absolute;left:135;top:240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9HcMA&#10;AADbAAAADwAAAGRycy9kb3ducmV2LnhtbESPQUvEMBSE7wv+h/AEL8tuqrKy1KaLCAue1K2C10fz&#10;2gabl5Jk2/jvjSDscZiZb5jqkOwoZvLBOFZwuy1AELdOG+4VfH4cN3sQISJrHB2Tgh8KcKivVhWW&#10;2i18ormJvcgQDiUqGGKcSilDO5DFsHUTcfY65y3GLH0vtcclw+0o74riQVo0nBcGnOh5oPa7OVsF&#10;+Hpc73xq7Jv5KuZ07t5NZxalbq7T0yOISClewv/tF61gdw9/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F9HcMAAADbAAAADwAAAAAAAAAAAAAAAACYAgAAZHJzL2Rv&#10;d25yZXYueG1sUEsFBgAAAAAEAAQA9QAAAIgDAAAAAA==&#10;" stroked="f" strokecolor="#3465a4">
                  <v:stroke joinstyle="round"/>
                  <v:textbox>
                    <w:txbxContent>
                      <w:p w:rsidR="00CE39D2" w:rsidRDefault="00CE39D2" w:rsidP="009560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Student</w:t>
                        </w:r>
                      </w:p>
                    </w:txbxContent>
                  </v:textbox>
                </v:shape>
                <v:shape id="Text Box 11" o:spid="_x0000_s1064" type="#_x0000_t202" style="position:absolute;left:3480;top:141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acMA&#10;AADbAAAADwAAAGRycy9kb3ducmV2LnhtbESPQUvEMBSE7wv+h/AEL8tuqriy1KaLCAue1K2C10fz&#10;2gabl5Jk2/jvjSDscZiZb5jqkOwoZvLBOFZwuy1AELdOG+4VfH4cN3sQISJrHB2Tgh8KcKivVhWW&#10;2i18ormJvcgQDiUqGGKcSilDO5DFsHUTcfY65y3GLH0vtcclw+0o74riQVo0nBcGnOh5oPa7OVsF&#10;+Hpc73xq7Jv5KuZ07t5NZxalbq7T0yOISClewv/tF61gdw9/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lacMAAADbAAAADwAAAAAAAAAAAAAAAACYAgAAZHJzL2Rv&#10;d25yZXYueG1sUEsFBgAAAAAEAAQA9QAAAIgDAAAAAA==&#10;" stroked="f" strokecolor="#3465a4">
                  <v:stroke joinstyle="round"/>
                  <v:textbox>
                    <w:txbxContent>
                      <w:p w:rsidR="00CE39D2" w:rsidRDefault="00CE39D2" w:rsidP="0095606E">
                        <w:pPr>
                          <w:pStyle w:val="Heading4"/>
                        </w:pPr>
                        <w:r>
                          <w:t>Registration/Initial Identification</w:t>
                        </w:r>
                        <w:r>
                          <w:fldChar w:fldCharType="begin"/>
                        </w:r>
                        <w:r>
                          <w:instrText xml:space="preserve"> XE "Author" </w:instrText>
                        </w:r>
                        <w:r>
                          <w:fldChar w:fldCharType="end"/>
                        </w:r>
                      </w:p>
                      <w:p w:rsidR="00CE39D2" w:rsidRDefault="00CE39D2" w:rsidP="0095606E">
                        <w:pPr>
                          <w:jc w:val="center"/>
                          <w:rPr>
                            <w:rFonts w:ascii="Times New Roman" w:eastAsia="Times New Roman" w:hAnsi="Times New Roman" w:cs="Times New Roman"/>
                            <w:sz w:val="20"/>
                            <w:szCs w:val="20"/>
                          </w:rPr>
                        </w:pPr>
                      </w:p>
                    </w:txbxContent>
                  </v:textbox>
                </v:shape>
                <v:line id="Line 12" o:spid="_x0000_s1065" style="position:absolute;visibility:visible;mso-wrap-style:squar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1TucQAAADbAAAADwAAAGRycy9kb3ducmV2LnhtbESPQWsCMRSE7wX/Q3hCb5q1xaqrUUQo&#10;tFCkVUF6e908N6ublyVJdf33piD0OMzMN8xs0dpanMmHyrGCQT8DQVw4XXGpYLd97Y1BhIissXZM&#10;Cq4UYDHvPMww1+7CX3TexFIkCIccFZgYm1zKUBiyGPquIU7ewXmLMUlfSu3xkuC2lk9Z9iItVpwW&#10;DDa0MlScNr9WAS1/UK6fP535WK/8+36kj9/HiVKP3XY5BRGpjf/he/tNKxgO4e9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O5xAAAANsAAAAPAAAAAAAAAAAA&#10;AAAAAKECAABkcnMvZG93bnJldi54bWxQSwUGAAAAAAQABAD5AAAAkgMAAAAA&#10;" strokeweight=".26mm">
                  <v:stroke joinstyle="miter" endcap="square"/>
                </v:line>
                <w10:wrap type="topAndBottom"/>
              </v:group>
            </w:pict>
          </mc:Fallback>
        </mc:AlternateContent>
      </w:r>
      <w:r>
        <w:rPr>
          <w:b/>
        </w:rPr>
        <w:t>Diagram:</w:t>
      </w:r>
    </w:p>
    <w:p w:rsidR="0095606E" w:rsidRDefault="0095606E" w:rsidP="0095606E">
      <w:pPr>
        <w:rPr>
          <w:b/>
        </w:rPr>
      </w:pPr>
    </w:p>
    <w:p w:rsidR="0095606E" w:rsidRDefault="0095606E" w:rsidP="0095606E">
      <w:r>
        <w:rPr>
          <w:b/>
        </w:rPr>
        <w:t>Brief Description</w:t>
      </w:r>
    </w:p>
    <w:p w:rsidR="0095606E" w:rsidRDefault="0095606E" w:rsidP="0095606E">
      <w:r>
        <w:t>The Student registers for the e-wallet service.</w:t>
      </w:r>
    </w:p>
    <w:p w:rsidR="0095606E" w:rsidRDefault="0095606E" w:rsidP="0095606E">
      <w:r>
        <w:rPr>
          <w:b/>
        </w:rPr>
        <w:t>Initial Step-By-Step Description</w:t>
      </w:r>
    </w:p>
    <w:p w:rsidR="0095606E" w:rsidRDefault="0095606E" w:rsidP="0095606E">
      <w:pPr>
        <w:widowControl/>
        <w:numPr>
          <w:ilvl w:val="0"/>
          <w:numId w:val="3"/>
        </w:numPr>
        <w:tabs>
          <w:tab w:val="clear" w:pos="709"/>
          <w:tab w:val="left" w:pos="0"/>
        </w:tabs>
        <w:spacing w:after="0" w:line="240" w:lineRule="auto"/>
        <w:rPr>
          <w:spacing w:val="-3"/>
        </w:rPr>
      </w:pPr>
      <w:r>
        <w:rPr>
          <w:spacing w:val="-3"/>
        </w:rPr>
        <w:t>The User (Student) registers for the service using his/her student ID. The rest of the details will be then imported from their SWD accounts</w:t>
      </w:r>
    </w:p>
    <w:p w:rsidR="0095606E" w:rsidRDefault="0095606E" w:rsidP="0095606E">
      <w:pPr>
        <w:widowControl/>
        <w:numPr>
          <w:ilvl w:val="0"/>
          <w:numId w:val="3"/>
        </w:numPr>
        <w:tabs>
          <w:tab w:val="clear" w:pos="709"/>
          <w:tab w:val="left" w:pos="0"/>
        </w:tabs>
        <w:spacing w:after="0" w:line="240" w:lineRule="auto"/>
        <w:rPr>
          <w:spacing w:val="-3"/>
        </w:rPr>
      </w:pPr>
      <w:r>
        <w:rPr>
          <w:spacing w:val="-3"/>
        </w:rPr>
        <w:t>On input of a valid student ID the program will then prompt the User to set a 4-digit pin for security purposes.</w:t>
      </w:r>
    </w:p>
    <w:p w:rsidR="0095606E" w:rsidRDefault="0095606E" w:rsidP="0095606E">
      <w:pPr>
        <w:widowControl/>
        <w:numPr>
          <w:ilvl w:val="0"/>
          <w:numId w:val="3"/>
        </w:numPr>
        <w:tabs>
          <w:tab w:val="clear" w:pos="709"/>
          <w:tab w:val="left" w:pos="0"/>
        </w:tabs>
        <w:spacing w:after="0" w:line="240" w:lineRule="auto"/>
        <w:rPr>
          <w:spacing w:val="-3"/>
        </w:rPr>
      </w:pPr>
      <w:r>
        <w:rPr>
          <w:spacing w:val="-3"/>
        </w:rPr>
        <w:t>On Successful registration the User is asked to set the initial balance and credit limits.</w:t>
      </w:r>
    </w:p>
    <w:p w:rsidR="0095606E" w:rsidRDefault="0095606E" w:rsidP="0095606E">
      <w:pPr>
        <w:widowControl/>
        <w:numPr>
          <w:ilvl w:val="0"/>
          <w:numId w:val="3"/>
        </w:numPr>
        <w:tabs>
          <w:tab w:val="clear" w:pos="709"/>
          <w:tab w:val="left" w:pos="0"/>
        </w:tabs>
        <w:spacing w:after="0" w:line="240" w:lineRule="auto"/>
        <w:rPr>
          <w:spacing w:val="-3"/>
        </w:rPr>
      </w:pPr>
      <w:r w:rsidRPr="00675C68">
        <w:rPr>
          <w:spacing w:val="-3"/>
        </w:rPr>
        <w:t>The Entered amount for the initial balance is then added to his/her respective e-Wallet.</w:t>
      </w:r>
    </w:p>
    <w:p w:rsidR="0095606E" w:rsidRDefault="0095606E" w:rsidP="0095606E">
      <w:pPr>
        <w:pStyle w:val="ListParagraph"/>
        <w:numPr>
          <w:ilvl w:val="0"/>
          <w:numId w:val="3"/>
        </w:numPr>
        <w:tabs>
          <w:tab w:val="left" w:pos="0"/>
        </w:tabs>
        <w:rPr>
          <w:spacing w:val="-3"/>
          <w:sz w:val="24"/>
        </w:rPr>
      </w:pPr>
      <w:r w:rsidRPr="00675C68">
        <w:rPr>
          <w:spacing w:val="-3"/>
          <w:sz w:val="24"/>
        </w:rPr>
        <w:t>In step 1, if the User</w:t>
      </w:r>
      <w:r>
        <w:fldChar w:fldCharType="begin"/>
      </w:r>
      <w:r>
        <w:instrText xml:space="preserve"> XE "Reader" </w:instrText>
      </w:r>
      <w:r>
        <w:fldChar w:fldCharType="end"/>
      </w:r>
      <w:r w:rsidRPr="00675C68">
        <w:rPr>
          <w:spacing w:val="-3"/>
          <w:sz w:val="24"/>
        </w:rPr>
        <w:t xml:space="preserve"> enters a non-existent ID number the program prompts the User to re-enter</w:t>
      </w:r>
      <w:r>
        <w:fldChar w:fldCharType="begin"/>
      </w:r>
      <w:r>
        <w:instrText xml:space="preserve"> XE "Database" </w:instrText>
      </w:r>
      <w:r>
        <w:fldChar w:fldCharType="end"/>
      </w:r>
      <w:r w:rsidRPr="00675C68">
        <w:rPr>
          <w:spacing w:val="-3"/>
          <w:sz w:val="24"/>
        </w:rPr>
        <w:t>.</w:t>
      </w:r>
      <w:r>
        <w:rPr>
          <w:spacing w:val="-3"/>
          <w:sz w:val="24"/>
        </w:rPr>
        <w:t xml:space="preserve"> </w:t>
      </w:r>
      <w:r w:rsidRPr="00675C68">
        <w:rPr>
          <w:spacing w:val="-3"/>
          <w:sz w:val="24"/>
        </w:rPr>
        <w:t>If Valid then return to step 2.</w:t>
      </w:r>
    </w:p>
    <w:p w:rsidR="0095606E" w:rsidRPr="00675C68" w:rsidRDefault="0095606E" w:rsidP="0095606E">
      <w:pPr>
        <w:pStyle w:val="ListParagraph"/>
        <w:numPr>
          <w:ilvl w:val="0"/>
          <w:numId w:val="3"/>
        </w:numPr>
        <w:tabs>
          <w:tab w:val="left" w:pos="0"/>
        </w:tabs>
        <w:rPr>
          <w:spacing w:val="-3"/>
          <w:sz w:val="24"/>
        </w:rPr>
      </w:pPr>
      <w:r w:rsidRPr="00675C68">
        <w:rPr>
          <w:spacing w:val="-3"/>
          <w:sz w:val="24"/>
        </w:rPr>
        <w:t>In step 3, if the User</w:t>
      </w:r>
      <w:r>
        <w:fldChar w:fldCharType="begin"/>
      </w:r>
      <w:r>
        <w:instrText xml:space="preserve"> XE "Reader" </w:instrText>
      </w:r>
      <w:r>
        <w:fldChar w:fldCharType="end"/>
      </w:r>
      <w:r w:rsidRPr="00675C68">
        <w:rPr>
          <w:spacing w:val="-3"/>
          <w:sz w:val="24"/>
        </w:rPr>
        <w:t xml:space="preserve"> enters an amount greater </w:t>
      </w:r>
      <w:r>
        <w:rPr>
          <w:spacing w:val="-3"/>
          <w:sz w:val="24"/>
        </w:rPr>
        <w:t>than that allowed by the system, t</w:t>
      </w:r>
      <w:r w:rsidRPr="00675C68">
        <w:rPr>
          <w:spacing w:val="-3"/>
          <w:sz w:val="24"/>
        </w:rPr>
        <w:t>he system prompts the user to re-enter the amount under the limit.</w:t>
      </w:r>
    </w:p>
    <w:p w:rsidR="0095606E" w:rsidRDefault="0095606E" w:rsidP="0095606E">
      <w:pPr>
        <w:ind w:left="360"/>
        <w:rPr>
          <w:bCs/>
        </w:rPr>
      </w:pPr>
    </w:p>
    <w:p w:rsidR="0095606E" w:rsidRPr="00CE39D2" w:rsidRDefault="0095606E" w:rsidP="0095606E">
      <w:pPr>
        <w:rPr>
          <w:rFonts w:ascii="Times New Roman" w:eastAsia="Times New Roman" w:hAnsi="Times New Roman" w:cs="Times New Roman"/>
          <w:b/>
          <w:sz w:val="28"/>
          <w:szCs w:val="28"/>
        </w:rPr>
      </w:pPr>
      <w:r w:rsidRPr="00CE39D2">
        <w:rPr>
          <w:rFonts w:ascii="Times New Roman" w:hAnsi="Times New Roman" w:cs="Times New Roman"/>
          <w:b/>
          <w:sz w:val="28"/>
          <w:szCs w:val="28"/>
        </w:rPr>
        <w:t xml:space="preserve">b) Use case: </w:t>
      </w:r>
      <w:r w:rsidRPr="00CE39D2">
        <w:rPr>
          <w:rFonts w:ascii="Times New Roman" w:eastAsia="Times New Roman" w:hAnsi="Times New Roman" w:cs="Times New Roman"/>
          <w:b/>
          <w:sz w:val="28"/>
          <w:szCs w:val="28"/>
        </w:rPr>
        <w:t>Recharge e-wallet a/c</w:t>
      </w:r>
      <w:r w:rsidRPr="00CE39D2">
        <w:rPr>
          <w:rFonts w:ascii="Times New Roman" w:hAnsi="Times New Roman" w:cs="Times New Roman"/>
          <w:b/>
          <w:sz w:val="28"/>
          <w:szCs w:val="28"/>
        </w:rPr>
        <w:fldChar w:fldCharType="begin"/>
      </w:r>
      <w:r w:rsidRPr="00CE39D2">
        <w:rPr>
          <w:rFonts w:ascii="Times New Roman" w:hAnsi="Times New Roman" w:cs="Times New Roman"/>
          <w:b/>
          <w:sz w:val="28"/>
          <w:szCs w:val="28"/>
        </w:rPr>
        <w:instrText xml:space="preserve"> XE "Author" </w:instrText>
      </w:r>
      <w:r w:rsidRPr="00CE39D2">
        <w:rPr>
          <w:rFonts w:ascii="Times New Roman" w:hAnsi="Times New Roman" w:cs="Times New Roman"/>
          <w:b/>
          <w:sz w:val="28"/>
          <w:szCs w:val="28"/>
        </w:rPr>
        <w:fldChar w:fldCharType="end"/>
      </w:r>
      <w:r w:rsidRPr="00CE39D2">
        <w:rPr>
          <w:rFonts w:ascii="Times New Roman" w:eastAsiaTheme="minorEastAsia" w:hAnsi="Times New Roman" w:cs="Times New Roman"/>
          <w:b/>
          <w:noProof/>
          <w:sz w:val="28"/>
          <w:szCs w:val="28"/>
          <w:lang w:eastAsia="en-US" w:bidi="ar-SA"/>
        </w:rPr>
        <mc:AlternateContent>
          <mc:Choice Requires="wpg">
            <w:drawing>
              <wp:anchor distT="0" distB="0" distL="0" distR="0" simplePos="0" relativeHeight="251660288" behindDoc="0" locked="0" layoutInCell="1" allowOverlap="1">
                <wp:simplePos x="0" y="0"/>
                <wp:positionH relativeFrom="column">
                  <wp:posOffset>85725</wp:posOffset>
                </wp:positionH>
                <wp:positionV relativeFrom="paragraph">
                  <wp:posOffset>448945</wp:posOffset>
                </wp:positionV>
                <wp:extent cx="6019800" cy="1171575"/>
                <wp:effectExtent l="0" t="8255" r="9525" b="127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171575"/>
                          <a:chOff x="135" y="983"/>
                          <a:chExt cx="5341" cy="1845"/>
                        </a:xfrm>
                      </wpg:grpSpPr>
                      <wpg:grpSp>
                        <wpg:cNvPr id="35" name="Group 14"/>
                        <wpg:cNvGrpSpPr>
                          <a:grpSpLocks/>
                        </wpg:cNvGrpSpPr>
                        <wpg:grpSpPr bwMode="auto">
                          <a:xfrm>
                            <a:off x="616" y="983"/>
                            <a:ext cx="480" cy="1243"/>
                            <a:chOff x="616" y="983"/>
                            <a:chExt cx="480" cy="1243"/>
                          </a:xfrm>
                        </wpg:grpSpPr>
                        <wps:wsp>
                          <wps:cNvPr id="36" name="Oval 15"/>
                          <wps:cNvSpPr>
                            <a:spLocks noChangeArrowheads="1"/>
                          </wps:cNvSpPr>
                          <wps:spPr bwMode="auto">
                            <a:xfrm>
                              <a:off x="736" y="983"/>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37" name="Line 16"/>
                          <wps:cNvCnPr>
                            <a:cxnSpLocks noChangeShapeType="1"/>
                          </wps:cNvCnPr>
                          <wps:spPr bwMode="auto">
                            <a:xfrm>
                              <a:off x="856" y="1294"/>
                              <a:ext cx="0" cy="621"/>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616" y="1449"/>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Line 18"/>
                          <wps:cNvCnPr>
                            <a:cxnSpLocks noChangeShapeType="1"/>
                          </wps:cNvCnPr>
                          <wps:spPr bwMode="auto">
                            <a:xfrm flipH="1">
                              <a:off x="61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40" name="Line 19"/>
                          <wps:cNvCnPr>
                            <a:cxnSpLocks noChangeShapeType="1"/>
                          </wps:cNvCnPr>
                          <wps:spPr bwMode="auto">
                            <a:xfrm>
                              <a:off x="85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41" name="Oval 20"/>
                        <wps:cNvSpPr>
                          <a:spLocks noChangeArrowheads="1"/>
                        </wps:cNvSpPr>
                        <wps:spPr bwMode="auto">
                          <a:xfrm>
                            <a:off x="3031" y="1208"/>
                            <a:ext cx="2444" cy="9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42" name="Text Box 21"/>
                        <wps:cNvSpPr txBox="1">
                          <a:spLocks noChangeArrowheads="1"/>
                        </wps:cNvSpPr>
                        <wps:spPr bwMode="auto">
                          <a:xfrm>
                            <a:off x="135" y="2408"/>
                            <a:ext cx="1424" cy="41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xbxContent>
                        </wps:txbx>
                        <wps:bodyPr rot="0" vert="horz" wrap="square" lIns="91440" tIns="45720" rIns="91440" bIns="45720" anchor="t" anchorCtr="0">
                          <a:noAutofit/>
                        </wps:bodyPr>
                      </wps:wsp>
                      <wps:wsp>
                        <wps:cNvPr id="43" name="Text Box 22"/>
                        <wps:cNvSpPr txBox="1">
                          <a:spLocks noChangeArrowheads="1"/>
                        </wps:cNvSpPr>
                        <wps:spPr bwMode="auto">
                          <a:xfrm>
                            <a:off x="3480" y="1418"/>
                            <a:ext cx="1604" cy="53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Recharge e-wallet a/c</w:t>
                              </w:r>
                            </w:p>
                            <w:p w:rsidR="00CE39D2" w:rsidRDefault="00CE39D2" w:rsidP="0095606E">
                              <w:pPr>
                                <w:jc w:val="center"/>
                                <w:rPr>
                                  <w:rFonts w:ascii="Times New Roman" w:eastAsia="Times New Roman" w:hAnsi="Times New Roman" w:cs="Times New Roman"/>
                                  <w:sz w:val="20"/>
                                  <w:szCs w:val="20"/>
                                </w:rPr>
                              </w:pPr>
                            </w:p>
                          </w:txbxContent>
                        </wps:txbx>
                        <wps:bodyPr rot="0" vert="horz" wrap="square" lIns="91440" tIns="45720" rIns="91440" bIns="45720" anchor="t" anchorCtr="0">
                          <a:noAutofit/>
                        </wps:bodyPr>
                      </wps:wsp>
                      <wps:wsp>
                        <wps:cNvPr id="44" name="Line 23"/>
                        <wps:cNvCnPr>
                          <a:cxnSpLocks noChangeShapeType="1"/>
                        </wps:cNvCnPr>
                        <wps:spPr bwMode="auto">
                          <a:xfrm>
                            <a:off x="1291" y="1718"/>
                            <a:ext cx="1754"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 o:spid="_x0000_s1066" style="position:absolute;margin-left:6.75pt;margin-top:35.35pt;width:474pt;height:92.25pt;z-index:251660288;mso-wrap-distance-left:0;mso-wrap-distance-right:0" coordorigin="135,98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">
                <v:group id="Group 14" o:spid="_x0000_s1067"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15" o:spid="_x0000_s1068"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E+sQA&#10;AADbAAAADwAAAGRycy9kb3ducmV2LnhtbESPQWsCMRSE7wX/Q3iCt5pVQerWKIsg2vZStdDrY/O6&#10;Wdy8LEl0t/31jSB4HGbmG2a57m0jruRD7VjBZJyBIC6drrlS8HXaPr+ACBFZY+OYFPxSgPVq8LTE&#10;XLuOD3Q9xkokCIccFZgY21zKUBqyGMauJU7ej/MWY5K+ktpjl+C2kdMsm0uLNacFgy1tDJXn48Uq&#10;8O/nzM4O5u3bT7uPYvtXLYrdp1KjYV+8gojUx0f43t5rBbM53L6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3xPrEAAAA2wAAAA8AAAAAAAAAAAAAAAAAmAIAAGRycy9k&#10;b3ducmV2LnhtbFBLBQYAAAAABAAEAPUAAACJAwAAAAA=&#10;" strokeweight=".26mm">
                    <v:stroke joinstyle="miter" endcap="square"/>
                  </v:oval>
                  <v:line id="Line 16" o:spid="_x0000_s1069" style="position:absolute;visibility:visible;mso-wrap-style:squar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yN9cQAAADbAAAADwAAAGRycy9kb3ducmV2LnhtbESPQWsCMRSE7wX/Q3hCb92sClq3RhGh&#10;0EKRagXx9rp5blY3L0uS6vrvm0LB4zAz3zCzRWcbcSEfascKBlkOgrh0uuZKwe7r9ekZRIjIGhvH&#10;pOBGARbz3sMMC+2uvKHLNlYiQTgUqMDE2BZShtKQxZC5ljh5R+ctxiR9JbXHa4LbRg7zfCwt1pwW&#10;DLa0MlSetz9WAS2/Ua5Hn858rFf+fT/Rp8NpqtRjv1u+gIjUxXv4v/2mFYwm8Pcl/Q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I31xAAAANsAAAAPAAAAAAAAAAAA&#10;AAAAAKECAABkcnMvZG93bnJldi54bWxQSwUGAAAAAAQABAD5AAAAkgMAAAAA&#10;" strokeweight=".26mm">
                    <v:stroke joinstyle="miter" endcap="square"/>
                  </v:line>
                  <v:line id="Line 17" o:spid="_x0000_s1070" style="position:absolute;visibility:visible;mso-wrap-style:squar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MZh8IAAADbAAAADwAAAGRycy9kb3ducmV2LnhtbERPW2vCMBR+H+w/hDPYm6ZT2LRrKiII&#10;GwyZFxDfjs1ZU9eclCTT+u/Ng7DHj+9ezHrbijP50DhW8DLMQBBXTjdcK9htl4MJiBCRNbaOScGV&#10;AszKx4cCc+0uvKbzJtYihXDIUYGJsculDJUhi2HoOuLE/ThvMSboa6k9XlK4beUoy16lxYZTg8GO&#10;Foaq382fVUDzI8rV+NuZr9XCf+7f9Olwmir1/NTP30FE6uO/+O7+0ArGaWz6kn6AL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MZh8IAAADbAAAADwAAAAAAAAAAAAAA&#10;AAChAgAAZHJzL2Rvd25yZXYueG1sUEsFBgAAAAAEAAQA+QAAAJADAAAAAA==&#10;" strokeweight=".26mm">
                    <v:stroke joinstyle="miter" endcap="square"/>
                  </v:line>
                  <v:line id="Line 18" o:spid="_x0000_s1071" style="position:absolute;flip:x;visibility:visible;mso-wrap-style:squar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WREsQAAADbAAAADwAAAGRycy9kb3ducmV2LnhtbESPQWvCQBSE70L/w/IKvemmFYqN2Uhb&#10;WupJaQx4fWaf2WD2bchuNfXXu4LgcZiZb5hsMdhWHKn3jWMFz5MEBHHldMO1gnLzPZ6B8AFZY+uY&#10;FPyTh0X+MMow1e7Ev3QsQi0ihH2KCkwIXSqlrwxZ9BPXEUdv73qLIcq+lrrHU4TbVr4kyau02HBc&#10;MNjRp6HqUPxZBUWyWy/1dvZRrszmLE1Vbn+mX0o9PQ7vcxCBhnAP39pLrWD6Btcv8Qf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tZESxAAAANsAAAAPAAAAAAAAAAAA&#10;AAAAAKECAABkcnMvZG93bnJldi54bWxQSwUGAAAAAAQABAD5AAAAkgMAAAAA&#10;" strokeweight=".26mm">
                    <v:stroke joinstyle="miter" endcap="square"/>
                  </v:line>
                  <v:line id="Line 19" o:spid="_x0000_s1072" style="position:absolute;visibility:visible;mso-wrap-style:squar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Nm/MIAAADbAAAADwAAAGRycy9kb3ducmV2LnhtbERPy2oCMRTdC/5DuII7zfigrVOjiCBU&#10;KNJOC9Ld7eR2Mjq5GZJUp3/fLASXh/NerjvbiAv5UDtWMBlnIIhLp2uuFHx+7EZPIEJE1tg4JgV/&#10;FGC96veWmGt35Xe6FLESKYRDjgpMjG0uZSgNWQxj1xIn7sd5izFBX0nt8ZrCbSOnWfYgLdacGgy2&#10;tDVUnotfq4A23ygPszdnXg9bvz8+6tPXaaHUcNBtnkFE6uJdfHO/aAXztD59S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Nm/MIAAADbAAAADwAAAAAAAAAAAAAA&#10;AAChAgAAZHJzL2Rvd25yZXYueG1sUEsFBgAAAAAEAAQA+QAAAJADAAAAAA==&#10;" strokeweight=".26mm">
                    <v:stroke joinstyle="miter" endcap="square"/>
                  </v:line>
                </v:group>
                <v:oval id="Oval 20" o:spid="_x0000_s1073"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v88UA&#10;AADbAAAADwAAAGRycy9kb3ducmV2LnhtbESPS2vDMBCE74H+B7GF3Bo5D0LqRgmmENI0lzwKvS7W&#10;1jKxVkZSYre/vioUchxm5htmue5tI27kQ+1YwXiUgSAuna65UvBx3jwtQISIrLFxTAq+KcB69TBY&#10;Yq5dx0e6nWIlEoRDjgpMjG0uZSgNWQwj1xIn78t5izFJX0ntsUtw28hJls2lxZrTgsGWXg2Vl9PV&#10;KvDvl8xOj2b36Sfdvtj8VM/F9qDU8LEvXkBE6uM9/N9+0wpmY/j7k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C/zxQAAANsAAAAPAAAAAAAAAAAAAAAAAJgCAABkcnMv&#10;ZG93bnJldi54bWxQSwUGAAAAAAQABAD1AAAAigMAAAAA&#10;" strokeweight=".26mm">
                  <v:stroke joinstyle="miter" endcap="square"/>
                </v:oval>
                <v:shape id="Text Box 21" o:spid="_x0000_s1074" type="#_x0000_t202" style="position:absolute;left:135;top:240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ROW8MA&#10;AADbAAAADwAAAGRycy9kb3ducmV2LnhtbESPwWrDMBBE74X8g9hALyWRG9oQnCihFAI9pa1T6HWx&#10;1raItTKSYqt/HxUKPQ4z84bZHZLtxUg+GMcKHpcFCOLaacOtgq/zcbEBESKyxt4xKfihAIf97G6H&#10;pXYTf9JYxVZkCIcSFXQxDqWUoe7IYli6gTh7jfMWY5a+ldrjlOG2l6uiWEuLhvNChwO9dlRfqqtV&#10;gKfjw7NPlX0338WYrs2Hacyk1P08vWxBRErxP/zXftMKnlbw+yX/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ROW8MAAADbAAAADwAAAAAAAAAAAAAAAACYAgAAZHJzL2Rv&#10;d25yZXYueG1sUEsFBgAAAAAEAAQA9QAAAIgDAAAAAA==&#10;" stroked="f" strokecolor="#3465a4">
                  <v:stroke joinstyle="round"/>
                  <v:textbo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xbxContent>
                  </v:textbox>
                </v:shape>
                <v:shape id="Text Box 22" o:spid="_x0000_s1075" type="#_x0000_t202" style="position:absolute;left:3480;top:141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rwMMA&#10;AADbAAAADwAAAGRycy9kb3ducmV2LnhtbESPzWrDMBCE74W+g9hCLyWRm7YhOFFCCQR66o9byHWx&#10;1raItTKSYqtvXxUCOQ4z8w2z2SXbi5F8MI4VPM4LEMS104ZbBT/fh9kKRIjIGnvHpOCXAuy2tzcb&#10;LLWb+IvGKrYiQziUqKCLcSilDHVHFsPcDcTZa5y3GLP0rdQepwy3vVwUxVJaNJwXOhxo31F9qs5W&#10;Ab4fHl58quyHORZjOjefpjGTUvd36XUNIlKK1/Cl/aYVPD/B/5f8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jrwMMAAADbAAAADwAAAAAAAAAAAAAAAACYAgAAZHJzL2Rv&#10;d25yZXYueG1sUEsFBgAAAAAEAAQA9QAAAIgDAAAAAA==&#10;" stroked="f" strokecolor="#3465a4">
                  <v:stroke joinstyle="round"/>
                  <v:textbox>
                    <w:txbxContent>
                      <w:p w:rsidR="00CE39D2" w:rsidRDefault="00CE39D2" w:rsidP="0095606E">
                        <w:pPr>
                          <w:rPr>
                            <w:rFonts w:ascii="Times New Roman" w:eastAsia="Times New Roman" w:hAnsi="Times New Roman" w:cs="Times New Roman"/>
                            <w:sz w:val="20"/>
                            <w:szCs w:val="20"/>
                          </w:rPr>
                        </w:pPr>
                        <w:r w:rsidRPr="0009111C">
                          <w:rPr>
                            <w:rFonts w:ascii="Times New Roman" w:eastAsia="Times New Roman" w:hAnsi="Times New Roman" w:cs="Times New Roman"/>
                            <w:sz w:val="20"/>
                            <w:szCs w:val="20"/>
                          </w:rPr>
                          <w:t>Recharge e-wallet a/c</w:t>
                        </w:r>
                      </w:p>
                      <w:p w:rsidR="00CE39D2" w:rsidRDefault="00CE39D2" w:rsidP="0095606E">
                        <w:pPr>
                          <w:jc w:val="center"/>
                          <w:rPr>
                            <w:rFonts w:ascii="Times New Roman" w:eastAsia="Times New Roman" w:hAnsi="Times New Roman" w:cs="Times New Roman"/>
                            <w:sz w:val="20"/>
                            <w:szCs w:val="20"/>
                          </w:rPr>
                        </w:pPr>
                      </w:p>
                    </w:txbxContent>
                  </v:textbox>
                </v:shape>
                <v:line id="Line 23" o:spid="_x0000_s1076" style="position:absolute;visibility:visible;mso-wrap-style:squar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g/8QAAADbAAAADwAAAGRycy9kb3ducmV2LnhtbESPQWsCMRSE7wX/Q3hCb5q1laqrUUQo&#10;tFCkVUF6e908N6ublyVJdf33piD0OMzMN8xs0dpanMmHyrGCQT8DQVw4XXGpYLd97Y1BhIissXZM&#10;Cq4UYDHvPMww1+7CX3TexFIkCIccFZgYm1zKUBiyGPquIU7ewXmLMUlfSu3xkuC2lk9Z9iItVpwW&#10;DDa0MlScNr9WAS1/UK6fP535WK/8+36kj9/HiVKP3XY5BRGpjf/he/tNKxgO4e9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aGD/xAAAANsAAAAPAAAAAAAAAAAA&#10;AAAAAKECAABkcnMvZG93bnJldi54bWxQSwUGAAAAAAQABAD5AAAAkgMAAAAA&#10;" strokeweight=".26mm">
                  <v:stroke joinstyle="miter" endcap="square"/>
                </v:line>
                <w10:wrap type="topAndBottom"/>
              </v:group>
            </w:pict>
          </mc:Fallback>
        </mc:AlternateContent>
      </w:r>
    </w:p>
    <w:p w:rsidR="0095606E" w:rsidRDefault="0095606E" w:rsidP="0095606E">
      <w:pPr>
        <w:rPr>
          <w:b/>
        </w:rPr>
      </w:pPr>
    </w:p>
    <w:p w:rsidR="0095606E" w:rsidRDefault="0095606E" w:rsidP="0095606E">
      <w:r>
        <w:rPr>
          <w:b/>
        </w:rPr>
        <w:t>Brief Description</w:t>
      </w:r>
    </w:p>
    <w:p w:rsidR="0095606E" w:rsidRDefault="0095606E" w:rsidP="0095606E">
      <w:r>
        <w:t>The Student recharges the wallet.</w:t>
      </w:r>
    </w:p>
    <w:p w:rsidR="0095606E" w:rsidRDefault="0095606E" w:rsidP="0095606E">
      <w:pPr>
        <w:rPr>
          <w:b/>
        </w:rPr>
      </w:pPr>
      <w:r>
        <w:rPr>
          <w:b/>
        </w:rPr>
        <w:t>Initial Step-By-Step Description</w:t>
      </w:r>
    </w:p>
    <w:p w:rsidR="0095606E" w:rsidRDefault="0095606E" w:rsidP="0095606E">
      <w:pPr>
        <w:tabs>
          <w:tab w:val="left" w:pos="0"/>
        </w:tabs>
      </w:pPr>
      <w:r>
        <w:t>1. The User enters the amount required in the e-Wallet account.</w:t>
      </w:r>
    </w:p>
    <w:p w:rsidR="0095606E" w:rsidRDefault="0095606E" w:rsidP="0095606E">
      <w:r>
        <w:t>2. The e-Wallet is credited with requested amount from the SWD account.</w:t>
      </w:r>
    </w:p>
    <w:p w:rsidR="0095606E" w:rsidRDefault="0095606E" w:rsidP="0095606E">
      <w:pPr>
        <w:tabs>
          <w:tab w:val="left" w:pos="0"/>
        </w:tabs>
        <w:rPr>
          <w:spacing w:val="-3"/>
        </w:rPr>
      </w:pPr>
      <w:r>
        <w:t xml:space="preserve">3. </w:t>
      </w:r>
      <w:r>
        <w:rPr>
          <w:spacing w:val="-3"/>
        </w:rPr>
        <w:t>In Step 2 if the entered amount is greater than what is available in the SWD account, the User is then prompted to avail the credit option.</w:t>
      </w:r>
    </w:p>
    <w:p w:rsidR="0095606E" w:rsidRDefault="0095606E" w:rsidP="0095606E">
      <w:r>
        <w:rPr>
          <w:spacing w:val="-3"/>
        </w:rPr>
        <w:lastRenderedPageBreak/>
        <w:t>4.  If amount entered is more than the credit limit, the user is prompted to enter again.</w:t>
      </w:r>
    </w:p>
    <w:p w:rsidR="0095606E" w:rsidRDefault="0095606E" w:rsidP="0095606E"/>
    <w:p w:rsidR="0095606E" w:rsidRDefault="0095606E" w:rsidP="0095606E"/>
    <w:p w:rsidR="00CE39D2" w:rsidRDefault="00CE39D2" w:rsidP="0095606E">
      <w:pPr>
        <w:pStyle w:val="Heading4"/>
        <w:rPr>
          <w:b/>
          <w:i w:val="0"/>
          <w:color w:val="0D0D0D" w:themeColor="text1" w:themeTint="F2"/>
          <w:sz w:val="28"/>
          <w:szCs w:val="28"/>
        </w:rPr>
      </w:pPr>
    </w:p>
    <w:p w:rsidR="0095606E" w:rsidRPr="00CE39D2" w:rsidRDefault="0095606E" w:rsidP="0095606E">
      <w:pPr>
        <w:pStyle w:val="Heading4"/>
        <w:rPr>
          <w:b/>
          <w:i w:val="0"/>
          <w:color w:val="0D0D0D" w:themeColor="text1" w:themeTint="F2"/>
          <w:sz w:val="28"/>
          <w:szCs w:val="28"/>
        </w:rPr>
      </w:pPr>
      <w:r w:rsidRPr="00CE39D2">
        <w:rPr>
          <w:b/>
          <w:i w:val="0"/>
          <w:color w:val="0D0D0D" w:themeColor="text1" w:themeTint="F2"/>
          <w:sz w:val="28"/>
          <w:szCs w:val="28"/>
        </w:rPr>
        <w:t>c) Use case:  Make Payment</w:t>
      </w:r>
    </w:p>
    <w:p w:rsidR="0095606E" w:rsidRPr="00D126BD" w:rsidRDefault="0095606E" w:rsidP="0095606E">
      <w:pPr>
        <w:pStyle w:val="Heading4"/>
      </w:pPr>
      <w:r w:rsidRPr="00CE39D2">
        <w:rPr>
          <w:b/>
          <w:i w:val="0"/>
          <w:noProof/>
          <w:color w:val="0D0D0D" w:themeColor="text1" w:themeTint="F2"/>
          <w:sz w:val="20"/>
          <w:lang w:eastAsia="en-US" w:bidi="ar-SA"/>
        </w:rPr>
        <mc:AlternateContent>
          <mc:Choice Requires="wpg">
            <w:drawing>
              <wp:anchor distT="0" distB="0" distL="0" distR="0" simplePos="0" relativeHeight="251661312" behindDoc="0" locked="0" layoutInCell="1" allowOverlap="1" wp14:anchorId="440A6754" wp14:editId="5E2AEC96">
                <wp:simplePos x="0" y="0"/>
                <wp:positionH relativeFrom="column">
                  <wp:posOffset>85725</wp:posOffset>
                </wp:positionH>
                <wp:positionV relativeFrom="paragraph">
                  <wp:posOffset>624205</wp:posOffset>
                </wp:positionV>
                <wp:extent cx="6087110" cy="1171575"/>
                <wp:effectExtent l="0" t="8890" r="8890" b="635"/>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110" cy="1171575"/>
                          <a:chOff x="135" y="983"/>
                          <a:chExt cx="5341" cy="1845"/>
                        </a:xfrm>
                      </wpg:grpSpPr>
                      <wpg:grpSp>
                        <wpg:cNvPr id="24" name="Group 25"/>
                        <wpg:cNvGrpSpPr>
                          <a:grpSpLocks/>
                        </wpg:cNvGrpSpPr>
                        <wpg:grpSpPr bwMode="auto">
                          <a:xfrm>
                            <a:off x="616" y="983"/>
                            <a:ext cx="480" cy="1243"/>
                            <a:chOff x="616" y="983"/>
                            <a:chExt cx="480" cy="1243"/>
                          </a:xfrm>
                        </wpg:grpSpPr>
                        <wps:wsp>
                          <wps:cNvPr id="25" name="Oval 26"/>
                          <wps:cNvSpPr>
                            <a:spLocks noChangeArrowheads="1"/>
                          </wps:cNvSpPr>
                          <wps:spPr bwMode="auto">
                            <a:xfrm>
                              <a:off x="736" y="983"/>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6" name="Line 27"/>
                          <wps:cNvCnPr>
                            <a:cxnSpLocks noChangeShapeType="1"/>
                          </wps:cNvCnPr>
                          <wps:spPr bwMode="auto">
                            <a:xfrm>
                              <a:off x="856" y="1294"/>
                              <a:ext cx="0" cy="621"/>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616" y="1449"/>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flipH="1">
                              <a:off x="61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85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30" name="Oval 31"/>
                        <wps:cNvSpPr>
                          <a:spLocks noChangeArrowheads="1"/>
                        </wps:cNvSpPr>
                        <wps:spPr bwMode="auto">
                          <a:xfrm>
                            <a:off x="3031" y="1208"/>
                            <a:ext cx="2444" cy="9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31" name="Text Box 32"/>
                        <wps:cNvSpPr txBox="1">
                          <a:spLocks noChangeArrowheads="1"/>
                        </wps:cNvSpPr>
                        <wps:spPr bwMode="auto">
                          <a:xfrm>
                            <a:off x="135" y="2408"/>
                            <a:ext cx="1424" cy="41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Student</w:t>
                              </w:r>
                            </w:p>
                          </w:txbxContent>
                        </wps:txbx>
                        <wps:bodyPr rot="0" vert="horz" wrap="square" lIns="91440" tIns="45720" rIns="91440" bIns="45720" anchor="t" anchorCtr="0">
                          <a:noAutofit/>
                        </wps:bodyPr>
                      </wps:wsp>
                      <wps:wsp>
                        <wps:cNvPr id="32" name="Text Box 33"/>
                        <wps:cNvSpPr txBox="1">
                          <a:spLocks noChangeArrowheads="1"/>
                        </wps:cNvSpPr>
                        <wps:spPr bwMode="auto">
                          <a:xfrm>
                            <a:off x="3480" y="1418"/>
                            <a:ext cx="1604" cy="53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Make Payment</w:t>
                              </w:r>
                            </w:p>
                          </w:txbxContent>
                        </wps:txbx>
                        <wps:bodyPr rot="0" vert="horz" wrap="square" lIns="91440" tIns="45720" rIns="91440" bIns="45720" anchor="t" anchorCtr="0">
                          <a:noAutofit/>
                        </wps:bodyPr>
                      </wps:wsp>
                      <wps:wsp>
                        <wps:cNvPr id="33" name="Line 34"/>
                        <wps:cNvCnPr>
                          <a:cxnSpLocks noChangeShapeType="1"/>
                        </wps:cNvCnPr>
                        <wps:spPr bwMode="auto">
                          <a:xfrm>
                            <a:off x="1291" y="1718"/>
                            <a:ext cx="1754"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0A6754" id="Group 23" o:spid="_x0000_s1077" style="position:absolute;margin-left:6.75pt;margin-top:49.15pt;width:479.3pt;height:92.25pt;z-index:251661312;mso-wrap-distance-left:0;mso-wrap-distance-right:0" coordorigin="135,98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">
                <v:group id="Group 25" o:spid="_x0000_s1078"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26" o:spid="_x0000_s1079"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MUMUA&#10;AADbAAAADwAAAGRycy9kb3ducmV2LnhtbESPQWsCMRSE7wX/Q3gFb5rtisVujbII0tpe1BZ6fWxe&#10;N4ublyVJ3a2/3hSEHoeZ+YZZrgfbijP50DhW8DDNQBBXTjdcK/j82E4WIEJE1tg6JgW/FGC9Gt0t&#10;sdCu5wOdj7EWCcKhQAUmxq6QMlSGLIap64iT9+28xZikr6X22Ce4bWWeZY/SYsNpwWBHG0PV6fhj&#10;Ffi3U2ZnB7P78nn/Xm4v9VP5sldqfD+UzyAiDfE/fGu/agX5HP6+p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MxQxQAAANsAAAAPAAAAAAAAAAAAAAAAAJgCAABkcnMv&#10;ZG93bnJldi54bWxQSwUGAAAAAAQABAD1AAAAigMAAAAA&#10;" strokeweight=".26mm">
                    <v:stroke joinstyle="miter" endcap="square"/>
                  </v:oval>
                  <v:line id="Line 27" o:spid="_x0000_s1080" style="position:absolute;visibility:visible;mso-wrap-style:squar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m+s8QAAADbAAAADwAAAGRycy9kb3ducmV2LnhtbESPQWsCMRSE7wX/Q3hCbzWrgq1bo4gg&#10;WCiiVhBvr5vnZnXzsiSpbv99IxQ8DjPzDTOZtbYWV/Khcqyg38tAEBdOV1wq2H8tX95AhIissXZM&#10;Cn4pwGzaeZpgrt2Nt3TdxVIkCIccFZgYm1zKUBiyGHquIU7eyXmLMUlfSu3xluC2loMsG0mLFacF&#10;gw0tDBWX3Y9VQPNvlOvhxpnP9cJ/HF71+XgeK/XcbefvICK18RH+b6+0gsEI7l/SD5D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Kb6zxAAAANsAAAAPAAAAAAAAAAAA&#10;AAAAAKECAABkcnMvZG93bnJldi54bWxQSwUGAAAAAAQABAD5AAAAkgMAAAAA&#10;" strokeweight=".26mm">
                    <v:stroke joinstyle="miter" endcap="square"/>
                  </v:line>
                  <v:line id="Line 28" o:spid="_x0000_s1081" style="position:absolute;visibility:visible;mso-wrap-style:squar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bKMQAAADbAAAADwAAAGRycy9kb3ducmV2LnhtbESPQWsCMRSE70L/Q3iF3jRbhaqrUUQo&#10;KIhYFcTbc/O6Wbt5WZJUt/++KQg9DjPzDTOdt7YWN/KhcqzgtZeBIC6crrhUcDy8d0cgQkTWWDsm&#10;BT8UYD576kwx1+7OH3Tbx1IkCIccFZgYm1zKUBiyGHquIU7ep/MWY5K+lNrjPcFtLftZ9iYtVpwW&#10;DDa0NFR87b+tAlpcUG4HO2c226Vfn4b6er6OlXp5bhcTEJHa+B9+tFdaQX8If1/S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RsoxAAAANsAAAAPAAAAAAAAAAAA&#10;AAAAAKECAABkcnMvZG93bnJldi54bWxQSwUGAAAAAAQABAD5AAAAkgMAAAAA&#10;" strokeweight=".26mm">
                    <v:stroke joinstyle="miter" endcap="square"/>
                  </v:line>
                  <v:line id="Line 29" o:spid="_x0000_s1082" style="position:absolute;flip:x;visibility:visible;mso-wrap-style:squar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CiVMEAAADbAAAADwAAAGRycy9kb3ducmV2LnhtbERPz2vCMBS+C/sfwht403QdDKlGcWNj&#10;PTmsBa9vzVtTbF5Kk7XVv345DDx+fL83u8m2YqDeN44VPC0TEMSV0w3XCsrTx2IFwgdkja1jUnAl&#10;D7vtw2yDmXYjH2koQi1iCPsMFZgQukxKXxmy6JeuI47cj+sthgj7WuoexxhuW5kmyYu02HBsMNjR&#10;m6HqUvxaBUXy/ZXr8+q1PJjTTZqqPH8+vys1f5z2axCBpnAX/7tzrSCNY+OX+AP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IKJUwQAAANsAAAAPAAAAAAAAAAAAAAAA&#10;AKECAABkcnMvZG93bnJldi54bWxQSwUGAAAAAAQABAD5AAAAjwMAAAAA&#10;" strokeweight=".26mm">
                    <v:stroke joinstyle="miter" endcap="square"/>
                  </v:line>
                  <v:line id="Line 30" o:spid="_x0000_s1083" style="position:absolute;visibility:visible;mso-wrap-style:squar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YqwcUAAADbAAAADwAAAGRycy9kb3ducmV2LnhtbESP3WoCMRSE7wt9h3CE3nWzWvBnaxQR&#10;BAsiVQuld6eb083azcmSpLq+vSkIXg4z8w0znXe2ESfyoXasoJ/lIIhLp2uuFHwcVs9jECEia2wc&#10;k4ILBZjPHh+mWGh35h2d9rESCcKhQAUmxraQMpSGLIbMtcTJ+3HeYkzSV1J7PCe4beQgz4fSYs1p&#10;wWBLS0Pl7/7PKqDFN8rty7szm+3Sv32O9PHrOFHqqdctXkFE6uI9fGuvtYLBBP6/pB8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YqwcUAAADbAAAADwAAAAAAAAAA&#10;AAAAAAChAgAAZHJzL2Rvd25yZXYueG1sUEsFBgAAAAAEAAQA+QAAAJMDAAAAAA==&#10;" strokeweight=".26mm">
                    <v:stroke joinstyle="miter" endcap="square"/>
                  </v:line>
                </v:group>
                <v:oval id="Oval 31" o:spid="_x0000_s1084"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L5FcEA&#10;AADbAAAADwAAAGRycy9kb3ducmV2LnhtbERPy2oCMRTdF/yHcAV3NaNCqaNRBkHUdlMf4PYyuU4G&#10;JzdDEp1pv75ZFLo8nPdy3dtGPMmH2rGCyTgDQVw6XXOl4HLevr6DCBFZY+OYFHxTgPVq8LLEXLuO&#10;j/Q8xUqkEA45KjAxtrmUoTRkMYxdS5y4m/MWY4K+ktpjl8JtI6dZ9iYt1pwaDLa0MVTeTw+rwH/c&#10;Mzs7msPVT7vPYvtTzYvdl1KjYV8sQETq47/4z73XCmZpffq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S+RXBAAAA2wAAAA8AAAAAAAAAAAAAAAAAmAIAAGRycy9kb3du&#10;cmV2LnhtbFBLBQYAAAAABAAEAPUAAACGAwAAAAA=&#10;" strokeweight=".26mm">
                  <v:stroke joinstyle="miter" endcap="square"/>
                </v:oval>
                <v:shape id="Text Box 32" o:spid="_x0000_s1085" type="#_x0000_t202" style="position:absolute;left:135;top:240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jUcMA&#10;AADbAAAADwAAAGRycy9kb3ducmV2LnhtbESPUUvDMBSF3wf+h3AFX8aabqKMumyIMNjT1Cr4emlu&#10;22BzU5Ksjf9+EQQfD+ec73B2h2QHMZEPxrGCdVGCIG6cNtwp+Pw4rrYgQkTWODgmBT8U4LC/Weyw&#10;0m7md5rq2IkM4VChgj7GsZIyND1ZDIUbibPXOm8xZuk7qT3OGW4HuSnLR2nRcF7ocaSXnprv+mIV&#10;4Pm4fPCptq/mq5zSpX0zrZmVurtNz08gIqX4H/5rn7SC+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jUcMAAADbAAAADwAAAAAAAAAAAAAAAACYAgAAZHJzL2Rv&#10;d25yZXYueG1sUEsFBgAAAAAEAAQA9QAAAIgDAAAAAA==&#10;" stroked="f" strokecolor="#3465a4">
                  <v:stroke joinstyle="round"/>
                  <v:textbox>
                    <w:txbxContent>
                      <w:p w:rsidR="00CE39D2" w:rsidRDefault="00CE39D2" w:rsidP="009560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Student</w:t>
                        </w:r>
                      </w:p>
                    </w:txbxContent>
                  </v:textbox>
                </v:shape>
                <v:shape id="Text Box 33" o:spid="_x0000_s1086" type="#_x0000_t202" style="position:absolute;left:3480;top:141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9JsMA&#10;AADbAAAADwAAAGRycy9kb3ducmV2LnhtbESPwWrDMBBE74X8g9hALyWRm9IQnCihFAI9pa1T6HWx&#10;1raItTKSYqt/HxUKPQ4z84bZHZLtxUg+GMcKHpcFCOLaacOtgq/zcbEBESKyxt4xKfihAIf97G6H&#10;pXYTf9JYxVZkCIcSFXQxDqWUoe7IYli6gTh7jfMWY5a+ldrjlOG2l6uiWEuLhvNChwO9dlRfqqtV&#10;gKfjw7NPlX0338WYrs2Hacyk1P08vWxBRErxP/zXftMKnlbw+yX/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I9JsMAAADbAAAADwAAAAAAAAAAAAAAAACYAgAAZHJzL2Rv&#10;d25yZXYueG1sUEsFBgAAAAAEAAQA9QAAAIgDAAAAAA==&#10;" stroked="f" strokecolor="#3465a4">
                  <v:stroke joinstyle="round"/>
                  <v:textbo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Make Payment</w:t>
                        </w:r>
                      </w:p>
                    </w:txbxContent>
                  </v:textbox>
                </v:shape>
                <v:line id="Line 34" o:spid="_x0000_s1087" style="position:absolute;visibility:visible;mso-wrap-style:squar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eL9sUAAADbAAAADwAAAGRycy9kb3ducmV2LnhtbESP3WoCMRSE7wt9h3CE3tWsXbB1NYoI&#10;hRZE6g+Id8fNcbN2c7Ikqa5vbwqFXg4z8w0zmXW2ERfyoXasYNDPQBCXTtdcKdht35/fQISIrLFx&#10;TApuFGA2fXyYYKHdldd02cRKJAiHAhWYGNtCylAashj6riVO3sl5izFJX0nt8ZrgtpEvWTaUFmtO&#10;CwZbWhgqvzc/VgHNjyhX+Zczy9XCf+5f9flwHin11OvmYxCRuvgf/mt/aAV5Dr9f0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eL9sUAAADbAAAADwAAAAAAAAAA&#10;AAAAAAChAgAAZHJzL2Rvd25yZXYueG1sUEsFBgAAAAAEAAQA+QAAAJMDAAAAAA==&#10;" strokeweight=".26mm">
                  <v:stroke joinstyle="miter" endcap="square"/>
                </v:line>
                <w10:wrap type="topAndBottom"/>
              </v:group>
            </w:pict>
          </mc:Fallback>
        </mc:AlternateContent>
      </w:r>
      <w:r w:rsidRPr="00CE39D2">
        <w:rPr>
          <w:b/>
          <w:i w:val="0"/>
          <w:color w:val="0D0D0D" w:themeColor="text1" w:themeTint="F2"/>
        </w:rPr>
        <w:t>Diagram</w:t>
      </w:r>
      <w:r w:rsidRPr="00D126BD">
        <w:t>:</w:t>
      </w:r>
    </w:p>
    <w:p w:rsidR="0095606E" w:rsidRDefault="0095606E" w:rsidP="0095606E">
      <w:pPr>
        <w:rPr>
          <w:b/>
        </w:rPr>
      </w:pPr>
    </w:p>
    <w:p w:rsidR="00CE39D2" w:rsidRDefault="00CE39D2" w:rsidP="0095606E">
      <w:pPr>
        <w:rPr>
          <w:b/>
        </w:rPr>
      </w:pPr>
    </w:p>
    <w:p w:rsidR="0095606E" w:rsidRDefault="0095606E" w:rsidP="0095606E">
      <w:r>
        <w:rPr>
          <w:b/>
        </w:rPr>
        <w:t>Brief Description</w:t>
      </w:r>
    </w:p>
    <w:p w:rsidR="0095606E" w:rsidRDefault="0095606E" w:rsidP="0095606E">
      <w:r>
        <w:t>The Student makes the payment to the vendor after it has been authorized by Payment Tracker System.</w:t>
      </w:r>
    </w:p>
    <w:p w:rsidR="0095606E" w:rsidRDefault="0095606E" w:rsidP="0095606E"/>
    <w:p w:rsidR="0095606E" w:rsidRDefault="0095606E" w:rsidP="0095606E">
      <w:pPr>
        <w:rPr>
          <w:b/>
        </w:rPr>
      </w:pPr>
      <w:r>
        <w:rPr>
          <w:b/>
        </w:rPr>
        <w:t>Initial Step-By-Step Description</w:t>
      </w:r>
    </w:p>
    <w:p w:rsidR="0095606E" w:rsidRDefault="0095606E" w:rsidP="0095606E">
      <w:pPr>
        <w:widowControl/>
        <w:numPr>
          <w:ilvl w:val="0"/>
          <w:numId w:val="4"/>
        </w:numPr>
        <w:tabs>
          <w:tab w:val="clear" w:pos="709"/>
          <w:tab w:val="left" w:pos="0"/>
        </w:tabs>
        <w:spacing w:after="0" w:line="240" w:lineRule="auto"/>
        <w:rPr>
          <w:spacing w:val="-3"/>
        </w:rPr>
      </w:pPr>
      <w:r>
        <w:rPr>
          <w:spacing w:val="-3"/>
        </w:rPr>
        <w:t>Payment request is sent to the payment tracker.</w:t>
      </w:r>
    </w:p>
    <w:p w:rsidR="0095606E" w:rsidRDefault="0095606E" w:rsidP="0095606E">
      <w:pPr>
        <w:widowControl/>
        <w:numPr>
          <w:ilvl w:val="0"/>
          <w:numId w:val="4"/>
        </w:numPr>
        <w:tabs>
          <w:tab w:val="clear" w:pos="709"/>
          <w:tab w:val="left" w:pos="0"/>
        </w:tabs>
        <w:spacing w:after="0" w:line="240" w:lineRule="auto"/>
        <w:rPr>
          <w:spacing w:val="-3"/>
        </w:rPr>
      </w:pPr>
      <w:r>
        <w:rPr>
          <w:spacing w:val="-3"/>
        </w:rPr>
        <w:t>Based on various criteria the tracker approves/disapproves the payment request.</w:t>
      </w:r>
    </w:p>
    <w:p w:rsidR="0095606E" w:rsidRDefault="0095606E" w:rsidP="0095606E">
      <w:pPr>
        <w:widowControl/>
        <w:numPr>
          <w:ilvl w:val="0"/>
          <w:numId w:val="4"/>
        </w:numPr>
        <w:tabs>
          <w:tab w:val="clear" w:pos="709"/>
          <w:tab w:val="left" w:pos="0"/>
        </w:tabs>
        <w:spacing w:after="0" w:line="240" w:lineRule="auto"/>
        <w:rPr>
          <w:spacing w:val="-3"/>
        </w:rPr>
      </w:pPr>
      <w:r>
        <w:rPr>
          <w:spacing w:val="-3"/>
        </w:rPr>
        <w:t>On approval the payment is then received by the vendor.</w:t>
      </w:r>
    </w:p>
    <w:p w:rsidR="0095606E" w:rsidRDefault="0095606E" w:rsidP="0095606E">
      <w:pPr>
        <w:widowControl/>
        <w:numPr>
          <w:ilvl w:val="0"/>
          <w:numId w:val="4"/>
        </w:numPr>
        <w:tabs>
          <w:tab w:val="clear" w:pos="709"/>
          <w:tab w:val="left" w:pos="0"/>
        </w:tabs>
        <w:spacing w:after="0" w:line="240" w:lineRule="auto"/>
        <w:rPr>
          <w:spacing w:val="-3"/>
        </w:rPr>
      </w:pPr>
      <w:r>
        <w:rPr>
          <w:spacing w:val="-3"/>
        </w:rPr>
        <w:t>In step 2, if the criterions are not met then the payment is not authorized. In that case the system reverts to step 1.</w:t>
      </w:r>
    </w:p>
    <w:p w:rsidR="0095606E" w:rsidRDefault="0095606E" w:rsidP="0095606E">
      <w:pPr>
        <w:ind w:left="360"/>
        <w:rPr>
          <w:bCs/>
        </w:rPr>
      </w:pPr>
      <w:r w:rsidRPr="00C41F19">
        <w:rPr>
          <w:bCs/>
        </w:rPr>
        <w:t xml:space="preserve"> </w:t>
      </w:r>
    </w:p>
    <w:p w:rsidR="0095606E" w:rsidRDefault="0095606E" w:rsidP="0095606E">
      <w:pPr>
        <w:ind w:left="360"/>
        <w:rPr>
          <w:bCs/>
        </w:rPr>
      </w:pPr>
    </w:p>
    <w:p w:rsidR="0095606E" w:rsidRDefault="0095606E" w:rsidP="0095606E">
      <w:pPr>
        <w:ind w:left="360"/>
        <w:rPr>
          <w:bCs/>
        </w:rPr>
      </w:pPr>
    </w:p>
    <w:p w:rsidR="0095606E" w:rsidRPr="00CE39D2" w:rsidRDefault="0095606E" w:rsidP="0095606E">
      <w:pPr>
        <w:pStyle w:val="Heading4"/>
        <w:rPr>
          <w:b/>
          <w:i w:val="0"/>
          <w:sz w:val="28"/>
          <w:szCs w:val="28"/>
        </w:rPr>
      </w:pPr>
      <w:r w:rsidRPr="00CE39D2">
        <w:rPr>
          <w:b/>
          <w:i w:val="0"/>
          <w:color w:val="0D0D0D" w:themeColor="text1" w:themeTint="F2"/>
          <w:sz w:val="28"/>
          <w:szCs w:val="28"/>
        </w:rPr>
        <w:lastRenderedPageBreak/>
        <w:t>d) Use case:  View Logs</w:t>
      </w:r>
      <w:r w:rsidRPr="00CE39D2">
        <w:rPr>
          <w:b/>
          <w:i w:val="0"/>
          <w:sz w:val="28"/>
          <w:szCs w:val="28"/>
        </w:rPr>
        <w:fldChar w:fldCharType="begin"/>
      </w:r>
      <w:r w:rsidRPr="00CE39D2">
        <w:rPr>
          <w:b/>
          <w:i w:val="0"/>
          <w:sz w:val="28"/>
          <w:szCs w:val="28"/>
        </w:rPr>
        <w:instrText xml:space="preserve"> XE "Author" </w:instrText>
      </w:r>
      <w:r w:rsidRPr="00CE39D2">
        <w:rPr>
          <w:b/>
          <w:i w:val="0"/>
          <w:sz w:val="28"/>
          <w:szCs w:val="28"/>
        </w:rPr>
        <w:fldChar w:fldCharType="end"/>
      </w:r>
    </w:p>
    <w:p w:rsidR="0095606E" w:rsidRDefault="0095606E" w:rsidP="0095606E">
      <w:pPr>
        <w:rPr>
          <w:b/>
        </w:rPr>
      </w:pPr>
      <w:r>
        <w:rPr>
          <w:noProof/>
          <w:sz w:val="22"/>
          <w:lang w:eastAsia="en-US" w:bidi="ar-SA"/>
        </w:rPr>
        <mc:AlternateContent>
          <mc:Choice Requires="wpg">
            <w:drawing>
              <wp:anchor distT="0" distB="0" distL="0" distR="0" simplePos="0" relativeHeight="251662336" behindDoc="0" locked="0" layoutInCell="1" allowOverlap="1">
                <wp:simplePos x="0" y="0"/>
                <wp:positionH relativeFrom="column">
                  <wp:posOffset>-371475</wp:posOffset>
                </wp:positionH>
                <wp:positionV relativeFrom="paragraph">
                  <wp:posOffset>448945</wp:posOffset>
                </wp:positionV>
                <wp:extent cx="6649085" cy="1171575"/>
                <wp:effectExtent l="0" t="10795" r="889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9085" cy="1171575"/>
                          <a:chOff x="135" y="983"/>
                          <a:chExt cx="5341" cy="1845"/>
                        </a:xfrm>
                      </wpg:grpSpPr>
                      <wpg:grpSp>
                        <wpg:cNvPr id="13" name="Group 36"/>
                        <wpg:cNvGrpSpPr>
                          <a:grpSpLocks/>
                        </wpg:cNvGrpSpPr>
                        <wpg:grpSpPr bwMode="auto">
                          <a:xfrm>
                            <a:off x="616" y="983"/>
                            <a:ext cx="480" cy="1243"/>
                            <a:chOff x="616" y="983"/>
                            <a:chExt cx="480" cy="1243"/>
                          </a:xfrm>
                        </wpg:grpSpPr>
                        <wps:wsp>
                          <wps:cNvPr id="14" name="Oval 37"/>
                          <wps:cNvSpPr>
                            <a:spLocks noChangeArrowheads="1"/>
                          </wps:cNvSpPr>
                          <wps:spPr bwMode="auto">
                            <a:xfrm>
                              <a:off x="736" y="983"/>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15" name="Line 38"/>
                          <wps:cNvCnPr>
                            <a:cxnSpLocks noChangeShapeType="1"/>
                          </wps:cNvCnPr>
                          <wps:spPr bwMode="auto">
                            <a:xfrm>
                              <a:off x="856" y="1294"/>
                              <a:ext cx="0" cy="621"/>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Line 39"/>
                          <wps:cNvCnPr>
                            <a:cxnSpLocks noChangeShapeType="1"/>
                          </wps:cNvCnPr>
                          <wps:spPr bwMode="auto">
                            <a:xfrm>
                              <a:off x="616" y="1449"/>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Line 40"/>
                          <wps:cNvCnPr>
                            <a:cxnSpLocks noChangeShapeType="1"/>
                          </wps:cNvCnPr>
                          <wps:spPr bwMode="auto">
                            <a:xfrm flipH="1">
                              <a:off x="61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Line 41"/>
                          <wps:cNvCnPr>
                            <a:cxnSpLocks noChangeShapeType="1"/>
                          </wps:cNvCnPr>
                          <wps:spPr bwMode="auto">
                            <a:xfrm>
                              <a:off x="85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9" name="Oval 42"/>
                        <wps:cNvSpPr>
                          <a:spLocks noChangeArrowheads="1"/>
                        </wps:cNvSpPr>
                        <wps:spPr bwMode="auto">
                          <a:xfrm>
                            <a:off x="3031" y="1208"/>
                            <a:ext cx="2444" cy="9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0" name="Text Box 43"/>
                        <wps:cNvSpPr txBox="1">
                          <a:spLocks noChangeArrowheads="1"/>
                        </wps:cNvSpPr>
                        <wps:spPr bwMode="auto">
                          <a:xfrm>
                            <a:off x="135" y="2408"/>
                            <a:ext cx="1424" cy="41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xbxContent>
                        </wps:txbx>
                        <wps:bodyPr rot="0" vert="horz" wrap="square" lIns="91440" tIns="45720" rIns="91440" bIns="45720" anchor="t" anchorCtr="0">
                          <a:noAutofit/>
                        </wps:bodyPr>
                      </wps:wsp>
                      <wps:wsp>
                        <wps:cNvPr id="21" name="Text Box 44"/>
                        <wps:cNvSpPr txBox="1">
                          <a:spLocks noChangeArrowheads="1"/>
                        </wps:cNvSpPr>
                        <wps:spPr bwMode="auto">
                          <a:xfrm>
                            <a:off x="3480" y="1418"/>
                            <a:ext cx="1604" cy="53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View Logs</w:t>
                              </w:r>
                            </w:p>
                          </w:txbxContent>
                        </wps:txbx>
                        <wps:bodyPr rot="0" vert="horz" wrap="square" lIns="91440" tIns="45720" rIns="91440" bIns="45720" anchor="t" anchorCtr="0">
                          <a:noAutofit/>
                        </wps:bodyPr>
                      </wps:wsp>
                      <wps:wsp>
                        <wps:cNvPr id="22" name="Line 45"/>
                        <wps:cNvCnPr>
                          <a:cxnSpLocks noChangeShapeType="1"/>
                        </wps:cNvCnPr>
                        <wps:spPr bwMode="auto">
                          <a:xfrm>
                            <a:off x="1291" y="1718"/>
                            <a:ext cx="1754"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88" style="position:absolute;margin-left:-29.25pt;margin-top:35.35pt;width:523.55pt;height:92.25pt;z-index:251662336;mso-wrap-distance-left:0;mso-wrap-distance-right:0" coordorigin="135,98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">
                <v:group id="Group 36" o:spid="_x0000_s1089"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37" o:spid="_x0000_s1090"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jdsIA&#10;AADbAAAADwAAAGRycy9kb3ducmV2LnhtbERPTWsCMRC9F/wPYYTeNKstpd0aZRGk1l6qFbwOm+lm&#10;cTNZktRd/fVGEHqbx/uc2aK3jTiRD7VjBZNxBoK4dLrmSsH+ZzV6BREissbGMSk4U4DFfPAww1y7&#10;jrd02sVKpBAOOSowMba5lKE0ZDGMXUucuF/nLcYEfSW1xy6F20ZOs+xFWqw5NRhsaWmoPO7+rAK/&#10;OWb2aWs+D37afRWrS/VWfHwr9Tjsi3cQkfr4L7671zrNf4bbL+kA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KN2wgAAANsAAAAPAAAAAAAAAAAAAAAAAJgCAABkcnMvZG93&#10;bnJldi54bWxQSwUGAAAAAAQABAD1AAAAhwMAAAAA&#10;" strokeweight=".26mm">
                    <v:stroke joinstyle="miter" endcap="square"/>
                  </v:oval>
                  <v:line id="Line 38" o:spid="_x0000_s1091" style="position:absolute;visibility:visible;mso-wrap-style:squar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fqecIAAADbAAAADwAAAGRycy9kb3ducmV2LnhtbERPTWsCMRC9C/0PYQq9aVbFtq5GEUFo&#10;QcTaQvE2bsbN6mayJKlu/31TELzN433OdN7aWlzIh8qxgn4vA0FcOF1xqeDrc9V9BREissbaMSn4&#10;pQDz2UNnirl2V/6gyy6WIoVwyFGBibHJpQyFIYuh5xrixB2dtxgT9KXUHq8p3NZykGXP0mLFqcFg&#10;Q0tDxXn3YxXQ4oByM9w6s94s/fv3iz7tT2Olnh7bxQREpDbexTf3m07zR/D/Szp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fqecIAAADbAAAADwAAAAAAAAAAAAAA&#10;AAChAgAAZHJzL2Rvd25yZXYueG1sUEsFBgAAAAAEAAQA+QAAAJADAAAAAA==&#10;" strokeweight=".26mm">
                    <v:stroke joinstyle="miter" endcap="square"/>
                  </v:line>
                  <v:line id="Line 39" o:spid="_x0000_s1092" style="position:absolute;visibility:visible;mso-wrap-style:squar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V0DsIAAADbAAAADwAAAGRycy9kb3ducmV2LnhtbERP22oCMRB9F/yHMELfNGsLWlejiFBo&#10;oUi9gPg2bsbN6mayJKlu/74pCH2bw7nObNHaWtzIh8qxguEgA0FcOF1xqWC/e+u/gggRWWPtmBT8&#10;UIDFvNuZYa7dnTd028ZSpBAOOSowMTa5lKEwZDEMXEOcuLPzFmOCvpTa4z2F21o+Z9lIWqw4NRhs&#10;aGWouG6/rQJanlCuX76c+Vyv/MdhrC/Hy0Spp167nIKI1MZ/8cP9rtP8Efz9kg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V0DsIAAADbAAAADwAAAAAAAAAAAAAA&#10;AAChAgAAZHJzL2Rvd25yZXYueG1sUEsFBgAAAAAEAAQA+QAAAJADAAAAAA==&#10;" strokeweight=".26mm">
                    <v:stroke joinstyle="miter" endcap="square"/>
                  </v:line>
                  <v:line id="Line 40" o:spid="_x0000_s1093" style="position:absolute;flip:x;visibility:visible;mso-wrap-style:squar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8m8EAAADbAAAADwAAAGRycy9kb3ducmV2LnhtbERPTWvCQBC9F/oflil4q5tWUEldpS2K&#10;npTGgNcxO2ZDs7Mhu2r017uC4G0e73Mms87W4kStrxwr+OgnIIgLpysuFeTbxfsYhA/IGmvHpOBC&#10;HmbT15cJptqd+Y9OWShFDGGfogITQpNK6QtDFn3fNcSRO7jWYoiwLaVu8RzDbS0/k2QoLVYcGww2&#10;9Guo+M+OVkGW7DcrvRv/5GuzvUpT5LvlYK5U7637/gIRqAtP8cO90nH+CO6/xAPk9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ybwQAAANsAAAAPAAAAAAAAAAAAAAAA&#10;AKECAABkcnMvZG93bnJldi54bWxQSwUGAAAAAAQABAD5AAAAjwMAAAAA&#10;" strokeweight=".26mm">
                    <v:stroke joinstyle="miter" endcap="square"/>
                  </v:line>
                  <v:line id="Line 41" o:spid="_x0000_s1094" style="position:absolute;visibility:visible;mso-wrap-style:squar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ZF58UAAADbAAAADwAAAGRycy9kb3ducmV2LnhtbESPQWsCMRCF74X+hzAFbzXbCm1djSKC&#10;YKFItYJ4GzfTzdrNZElS3f77zqHQ2wzvzXvfTOe9b9WFYmoCG3gYFqCIq2Abrg3sP1b3L6BSRrbY&#10;BiYDP5RgPru9mWJpw5W3dNnlWkkIpxINuJy7UutUOfKYhqEjFu0zRI9Z1lhrG/Eq4b7Vj0XxpD02&#10;LA0OO1o6qr52394ALU6oN6P34N42y/h6eLbn43lszOCuX0xAZerzv/nvem0FX2DlFxlAz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ZF58UAAADbAAAADwAAAAAAAAAA&#10;AAAAAAChAgAAZHJzL2Rvd25yZXYueG1sUEsFBgAAAAAEAAQA+QAAAJMDAAAAAA==&#10;" strokeweight=".26mm">
                    <v:stroke joinstyle="miter" endcap="square"/>
                  </v:line>
                </v:group>
                <v:oval id="Oval 42" o:spid="_x0000_s1095"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M6MIA&#10;AADbAAAADwAAAGRycy9kb3ducmV2LnhtbERPS2sCMRC+F/wPYYTealYLpa5GWQTpw0t9gNdhM24W&#10;N5MlSd3VX28KBW/z8T1nvuxtIy7kQ+1YwXiUgSAuna65UnDYr1/eQYSIrLFxTAquFGC5GDzNMdeu&#10;4y1ddrESKYRDjgpMjG0uZSgNWQwj1xIn7uS8xZigr6T22KVw28hJlr1JizWnBoMtrQyV592vVeC/&#10;z5l93Zqvo590m2J9q6bFx49Sz8O+mIGI1MeH+N/9qdP8Kfz9k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XQzowgAAANsAAAAPAAAAAAAAAAAAAAAAAJgCAABkcnMvZG93&#10;bnJldi54bWxQSwUGAAAAAAQABAD1AAAAhwMAAAAA&#10;" strokeweight=".26mm">
                  <v:stroke joinstyle="miter" endcap="square"/>
                </v:oval>
                <v:shape id="Text Box 43" o:spid="_x0000_s1096" type="#_x0000_t202" style="position:absolute;left:135;top:240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WQF78A&#10;AADbAAAADwAAAGRycy9kb3ducmV2LnhtbERPz2vCMBS+D/wfwhO8jJkqbEhnlCEIntzsBl4fzWsb&#10;1ryUJLbxv18OA48f3+/tPtlejOSDcaxgtSxAENdOG24V/HwfXzYgQkTW2DsmBXcKsN/NnrZYajfx&#10;hcYqtiKHcChRQRfjUEoZ6o4shqUbiDPXOG8xZuhbqT1OOdz2cl0Ub9Ki4dzQ4UCHjurf6mYV4Pn4&#10;/OpTZT/NtRjTrfkyjZmUWszTxzuISCk+xP/uk1awzuvzl/wD5O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ZZAXvwAAANsAAAAPAAAAAAAAAAAAAAAAAJgCAABkcnMvZG93bnJl&#10;di54bWxQSwUGAAAAAAQABAD1AAAAhAMAAAAA&#10;" stroked="f" strokecolor="#3465a4">
                  <v:stroke joinstyle="round"/>
                  <v:textbo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xbxContent>
                  </v:textbox>
                </v:shape>
                <v:shape id="Text Box 44" o:spid="_x0000_s1097" type="#_x0000_t202" style="position:absolute;left:3480;top:141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1jMMA&#10;AADbAAAADwAAAGRycy9kb3ducmV2LnhtbESPzWrDMBCE74W8g9hALyWRE2gJTpQQAoGc+uMWcl2s&#10;tS1irYyk2OrbV4VCj8PMfMPsDsn2YiQfjGMFq2UBgrh22nCr4OvzvNiACBFZY++YFHxTgMN+9rDD&#10;UruJP2isYisyhEOJCroYh1LKUHdkMSzdQJy9xnmLMUvfSu1xynDby3VRvEiLhvNChwOdOqpv1d0q&#10;wNfz07NPlX0z12JM9+bdNGZS6nGejlsQkVL8D/+1L1rBegW/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k1jMMAAADbAAAADwAAAAAAAAAAAAAAAACYAgAAZHJzL2Rv&#10;d25yZXYueG1sUEsFBgAAAAAEAAQA9QAAAIgDAAAAAA==&#10;" stroked="f" strokecolor="#3465a4">
                  <v:stroke joinstyle="round"/>
                  <v:textbo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View Logs</w:t>
                        </w:r>
                      </w:p>
                    </w:txbxContent>
                  </v:textbox>
                </v:shape>
                <v:line id="Line 45" o:spid="_x0000_s1098" style="position:absolute;visibility:visible;mso-wrap-style:squar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K4sMUAAADbAAAADwAAAGRycy9kb3ducmV2LnhtbESP3WoCMRSE7wt9h3CE3tWsW7B1NYoI&#10;hRZE6g+Id8fNcbN2c7Ikqa5vbwqFXg4z8w0zmXW2ERfyoXasYNDPQBCXTtdcKdht35/fQISIrLFx&#10;TApuFGA2fXyYYKHdldd02cRKJAiHAhWYGNtCylAashj6riVO3sl5izFJX0nt8ZrgtpF5lg2lxZrT&#10;gsGWFobK782PVUDzI8rVy5czy9XCf+5f9flwHin11OvmYxCRuvgf/mt/aAV5Dr9f0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K4sMUAAADbAAAADwAAAAAAAAAA&#10;AAAAAAChAgAAZHJzL2Rvd25yZXYueG1sUEsFBgAAAAAEAAQA+QAAAJMDAAAAAA==&#10;" strokeweight=".26mm">
                  <v:stroke joinstyle="miter" endcap="square"/>
                </v:line>
                <w10:wrap type="topAndBottom"/>
              </v:group>
            </w:pict>
          </mc:Fallback>
        </mc:AlternateContent>
      </w:r>
      <w:r>
        <w:rPr>
          <w:b/>
        </w:rPr>
        <w:t>Diagram:</w:t>
      </w:r>
    </w:p>
    <w:p w:rsidR="0095606E" w:rsidRDefault="0095606E" w:rsidP="0095606E">
      <w:pPr>
        <w:rPr>
          <w:b/>
        </w:rPr>
      </w:pPr>
    </w:p>
    <w:p w:rsidR="0095606E" w:rsidRDefault="0095606E" w:rsidP="0095606E">
      <w:pPr>
        <w:rPr>
          <w:b/>
        </w:rPr>
      </w:pPr>
    </w:p>
    <w:p w:rsidR="0095606E" w:rsidRDefault="0095606E" w:rsidP="0095606E">
      <w:r>
        <w:rPr>
          <w:b/>
        </w:rPr>
        <w:t>Brief Description</w:t>
      </w:r>
    </w:p>
    <w:p w:rsidR="0095606E" w:rsidRDefault="0095606E" w:rsidP="0095606E">
      <w:r>
        <w:t>The Student wishes to view the logs.</w:t>
      </w:r>
    </w:p>
    <w:p w:rsidR="0095606E" w:rsidRDefault="0095606E" w:rsidP="0095606E">
      <w:pPr>
        <w:rPr>
          <w:b/>
        </w:rPr>
      </w:pPr>
      <w:r>
        <w:rPr>
          <w:b/>
        </w:rPr>
        <w:t>Initial Step-By-Step Description</w:t>
      </w:r>
    </w:p>
    <w:p w:rsidR="0095606E" w:rsidRDefault="0095606E" w:rsidP="0095606E">
      <w:pPr>
        <w:widowControl/>
        <w:numPr>
          <w:ilvl w:val="0"/>
          <w:numId w:val="5"/>
        </w:numPr>
        <w:tabs>
          <w:tab w:val="clear" w:pos="709"/>
          <w:tab w:val="left" w:pos="0"/>
        </w:tabs>
        <w:spacing w:after="0" w:line="240" w:lineRule="auto"/>
        <w:rPr>
          <w:spacing w:val="-3"/>
        </w:rPr>
      </w:pPr>
      <w:r>
        <w:rPr>
          <w:spacing w:val="-3"/>
        </w:rPr>
        <w:t>The System requests the database for logs.</w:t>
      </w:r>
    </w:p>
    <w:p w:rsidR="0095606E" w:rsidRDefault="0095606E" w:rsidP="0095606E">
      <w:pPr>
        <w:widowControl/>
        <w:numPr>
          <w:ilvl w:val="0"/>
          <w:numId w:val="5"/>
        </w:numPr>
        <w:tabs>
          <w:tab w:val="clear" w:pos="709"/>
          <w:tab w:val="left" w:pos="0"/>
        </w:tabs>
        <w:spacing w:after="0" w:line="240" w:lineRule="auto"/>
        <w:rPr>
          <w:spacing w:val="-3"/>
        </w:rPr>
      </w:pPr>
      <w:r>
        <w:rPr>
          <w:spacing w:val="-3"/>
        </w:rPr>
        <w:t>The database then acquires logs from the Payment tracker.</w:t>
      </w:r>
    </w:p>
    <w:p w:rsidR="00CE39D2" w:rsidRPr="00CE39D2" w:rsidRDefault="0095606E" w:rsidP="0095606E">
      <w:pPr>
        <w:widowControl/>
        <w:numPr>
          <w:ilvl w:val="0"/>
          <w:numId w:val="5"/>
        </w:numPr>
        <w:tabs>
          <w:tab w:val="clear" w:pos="709"/>
          <w:tab w:val="left" w:pos="0"/>
        </w:tabs>
        <w:spacing w:after="0" w:line="240" w:lineRule="auto"/>
        <w:rPr>
          <w:spacing w:val="-3"/>
        </w:rPr>
      </w:pPr>
      <w:r w:rsidRPr="00B56B1B">
        <w:rPr>
          <w:spacing w:val="-3"/>
        </w:rPr>
        <w:t>The logs are then pres</w:t>
      </w:r>
      <w:r w:rsidR="00CE39D2">
        <w:rPr>
          <w:spacing w:val="-3"/>
        </w:rPr>
        <w:t>ented by the system to the User</w:t>
      </w:r>
    </w:p>
    <w:p w:rsidR="00CE39D2" w:rsidRDefault="00CE39D2" w:rsidP="0095606E">
      <w:pPr>
        <w:pStyle w:val="Heading4"/>
        <w:rPr>
          <w:b/>
          <w:i w:val="0"/>
          <w:color w:val="0D0D0D" w:themeColor="text1" w:themeTint="F2"/>
          <w:sz w:val="28"/>
          <w:szCs w:val="28"/>
        </w:rPr>
      </w:pPr>
    </w:p>
    <w:p w:rsidR="00CE39D2" w:rsidRDefault="00CE39D2" w:rsidP="0095606E">
      <w:pPr>
        <w:pStyle w:val="Heading4"/>
        <w:rPr>
          <w:b/>
          <w:i w:val="0"/>
          <w:color w:val="0D0D0D" w:themeColor="text1" w:themeTint="F2"/>
          <w:sz w:val="28"/>
          <w:szCs w:val="28"/>
        </w:rPr>
      </w:pPr>
    </w:p>
    <w:p w:rsidR="00CE39D2" w:rsidRDefault="00CE39D2" w:rsidP="0095606E">
      <w:pPr>
        <w:pStyle w:val="Heading4"/>
        <w:rPr>
          <w:b/>
          <w:i w:val="0"/>
          <w:color w:val="0D0D0D" w:themeColor="text1" w:themeTint="F2"/>
          <w:sz w:val="28"/>
          <w:szCs w:val="28"/>
        </w:rPr>
      </w:pPr>
    </w:p>
    <w:p w:rsidR="00CE39D2" w:rsidRDefault="00CE39D2" w:rsidP="0095606E">
      <w:pPr>
        <w:pStyle w:val="Heading4"/>
        <w:rPr>
          <w:b/>
          <w:i w:val="0"/>
          <w:color w:val="0D0D0D" w:themeColor="text1" w:themeTint="F2"/>
          <w:sz w:val="28"/>
          <w:szCs w:val="28"/>
        </w:rPr>
      </w:pPr>
    </w:p>
    <w:p w:rsidR="0095606E" w:rsidRPr="00CE39D2" w:rsidRDefault="0095606E" w:rsidP="0095606E">
      <w:pPr>
        <w:pStyle w:val="Heading4"/>
        <w:rPr>
          <w:b/>
          <w:i w:val="0"/>
          <w:sz w:val="28"/>
          <w:szCs w:val="28"/>
        </w:rPr>
      </w:pPr>
      <w:r w:rsidRPr="00CE39D2">
        <w:rPr>
          <w:b/>
          <w:i w:val="0"/>
          <w:color w:val="0D0D0D" w:themeColor="text1" w:themeTint="F2"/>
          <w:sz w:val="28"/>
          <w:szCs w:val="28"/>
        </w:rPr>
        <w:t>e) Use case:  Avail loyalty benefits</w:t>
      </w:r>
      <w:r w:rsidRPr="00CE39D2">
        <w:rPr>
          <w:b/>
          <w:i w:val="0"/>
          <w:sz w:val="28"/>
          <w:szCs w:val="28"/>
        </w:rPr>
        <w:fldChar w:fldCharType="begin"/>
      </w:r>
      <w:r w:rsidRPr="00CE39D2">
        <w:rPr>
          <w:b/>
          <w:i w:val="0"/>
          <w:sz w:val="28"/>
          <w:szCs w:val="28"/>
        </w:rPr>
        <w:instrText xml:space="preserve"> XE "Author" </w:instrText>
      </w:r>
      <w:r w:rsidRPr="00CE39D2">
        <w:rPr>
          <w:b/>
          <w:i w:val="0"/>
          <w:sz w:val="28"/>
          <w:szCs w:val="28"/>
        </w:rPr>
        <w:fldChar w:fldCharType="end"/>
      </w:r>
    </w:p>
    <w:p w:rsidR="0095606E" w:rsidRDefault="0095606E" w:rsidP="0095606E">
      <w:pPr>
        <w:rPr>
          <w:b/>
        </w:rPr>
      </w:pPr>
      <w:r>
        <w:rPr>
          <w:noProof/>
          <w:sz w:val="22"/>
          <w:lang w:eastAsia="en-US" w:bidi="ar-SA"/>
        </w:rPr>
        <mc:AlternateContent>
          <mc:Choice Requires="wpg">
            <w:drawing>
              <wp:anchor distT="0" distB="0" distL="0" distR="0" simplePos="0" relativeHeight="251663360" behindDoc="0" locked="0" layoutInCell="1" allowOverlap="1">
                <wp:simplePos x="0" y="0"/>
                <wp:positionH relativeFrom="column">
                  <wp:posOffset>-371475</wp:posOffset>
                </wp:positionH>
                <wp:positionV relativeFrom="paragraph">
                  <wp:posOffset>448945</wp:posOffset>
                </wp:positionV>
                <wp:extent cx="6649085" cy="1171575"/>
                <wp:effectExtent l="0" t="7620" r="8890" b="190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9085" cy="1171575"/>
                          <a:chOff x="135" y="983"/>
                          <a:chExt cx="5341" cy="1845"/>
                        </a:xfrm>
                      </wpg:grpSpPr>
                      <wpg:grpSp>
                        <wpg:cNvPr id="2" name="Group 47"/>
                        <wpg:cNvGrpSpPr>
                          <a:grpSpLocks/>
                        </wpg:cNvGrpSpPr>
                        <wpg:grpSpPr bwMode="auto">
                          <a:xfrm>
                            <a:off x="616" y="983"/>
                            <a:ext cx="480" cy="1243"/>
                            <a:chOff x="616" y="983"/>
                            <a:chExt cx="480" cy="1243"/>
                          </a:xfrm>
                        </wpg:grpSpPr>
                        <wps:wsp>
                          <wps:cNvPr id="3" name="Oval 48"/>
                          <wps:cNvSpPr>
                            <a:spLocks noChangeArrowheads="1"/>
                          </wps:cNvSpPr>
                          <wps:spPr bwMode="auto">
                            <a:xfrm>
                              <a:off x="736" y="983"/>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4" name="Line 49"/>
                          <wps:cNvCnPr>
                            <a:cxnSpLocks noChangeShapeType="1"/>
                          </wps:cNvCnPr>
                          <wps:spPr bwMode="auto">
                            <a:xfrm>
                              <a:off x="856" y="1294"/>
                              <a:ext cx="0" cy="621"/>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Line 50"/>
                          <wps:cNvCnPr>
                            <a:cxnSpLocks noChangeShapeType="1"/>
                          </wps:cNvCnPr>
                          <wps:spPr bwMode="auto">
                            <a:xfrm>
                              <a:off x="616" y="1449"/>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Line 51"/>
                          <wps:cNvCnPr>
                            <a:cxnSpLocks noChangeShapeType="1"/>
                          </wps:cNvCnPr>
                          <wps:spPr bwMode="auto">
                            <a:xfrm flipH="1">
                              <a:off x="61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Line 52"/>
                          <wps:cNvCnPr>
                            <a:cxnSpLocks noChangeShapeType="1"/>
                          </wps:cNvCnPr>
                          <wps:spPr bwMode="auto">
                            <a:xfrm>
                              <a:off x="85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8" name="Oval 53"/>
                        <wps:cNvSpPr>
                          <a:spLocks noChangeArrowheads="1"/>
                        </wps:cNvSpPr>
                        <wps:spPr bwMode="auto">
                          <a:xfrm>
                            <a:off x="3031" y="1208"/>
                            <a:ext cx="2444" cy="9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9" name="Text Box 54"/>
                        <wps:cNvSpPr txBox="1">
                          <a:spLocks noChangeArrowheads="1"/>
                        </wps:cNvSpPr>
                        <wps:spPr bwMode="auto">
                          <a:xfrm>
                            <a:off x="135" y="2408"/>
                            <a:ext cx="1424" cy="41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xbxContent>
                        </wps:txbx>
                        <wps:bodyPr rot="0" vert="horz" wrap="square" lIns="91440" tIns="45720" rIns="91440" bIns="45720" anchor="t" anchorCtr="0">
                          <a:noAutofit/>
                        </wps:bodyPr>
                      </wps:wsp>
                      <wps:wsp>
                        <wps:cNvPr id="10" name="Text Box 55"/>
                        <wps:cNvSpPr txBox="1">
                          <a:spLocks noChangeArrowheads="1"/>
                        </wps:cNvSpPr>
                        <wps:spPr bwMode="auto">
                          <a:xfrm>
                            <a:off x="3480" y="1418"/>
                            <a:ext cx="1604" cy="53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95606E">
                              <w:pPr>
                                <w:pStyle w:val="Heading4"/>
                              </w:pPr>
                              <w:r>
                                <w:t>Avail loyalty benefits</w:t>
                              </w:r>
                              <w:r>
                                <w:fldChar w:fldCharType="begin"/>
                              </w:r>
                              <w:r>
                                <w:instrText xml:space="preserve"> XE "Author" </w:instrText>
                              </w:r>
                              <w:r>
                                <w:fldChar w:fldCharType="end"/>
                              </w:r>
                            </w:p>
                            <w:p w:rsidR="00CE39D2" w:rsidRDefault="00CE39D2" w:rsidP="0095606E">
                              <w:pPr>
                                <w:jc w:val="center"/>
                                <w:rPr>
                                  <w:rFonts w:ascii="Times New Roman" w:eastAsia="Times New Roman" w:hAnsi="Times New Roman" w:cs="Times New Roman"/>
                                  <w:sz w:val="20"/>
                                  <w:szCs w:val="20"/>
                                </w:rPr>
                              </w:pPr>
                            </w:p>
                          </w:txbxContent>
                        </wps:txbx>
                        <wps:bodyPr rot="0" vert="horz" wrap="square" lIns="91440" tIns="45720" rIns="91440" bIns="45720" anchor="t" anchorCtr="0">
                          <a:noAutofit/>
                        </wps:bodyPr>
                      </wps:wsp>
                      <wps:wsp>
                        <wps:cNvPr id="11" name="Line 56"/>
                        <wps:cNvCnPr>
                          <a:cxnSpLocks noChangeShapeType="1"/>
                        </wps:cNvCnPr>
                        <wps:spPr bwMode="auto">
                          <a:xfrm>
                            <a:off x="1291" y="1718"/>
                            <a:ext cx="1754"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9" style="position:absolute;margin-left:-29.25pt;margin-top:35.35pt;width:523.55pt;height:92.25pt;z-index:251663360;mso-wrap-distance-left:0;mso-wrap-distance-right:0" coordorigin="135,98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">
                <v:group id="Group 47" o:spid="_x0000_s1100"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8" o:spid="_x0000_s1101"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TEMMA&#10;AADaAAAADwAAAGRycy9kb3ducmV2LnhtbESPT2sCMRTE74V+h/AK3mpWBWlXoywFadVL/QNeH5vn&#10;ZnHzsiSpu/rpTaHQ4zAzv2Hmy9424ko+1I4VjIYZCOLS6ZorBcfD6vUNRIjIGhvHpOBGAZaL56c5&#10;5tp1vKPrPlYiQTjkqMDE2OZShtKQxTB0LXHyzs5bjEn6SmqPXYLbRo6zbCot1pwWDLb0Yai87H+s&#10;Ar+5ZHayM+uTH3fbYnWv3ovPb6UGL30xAxGpj//hv/aXVjCB3yvpBs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yTEMMAAADaAAAADwAAAAAAAAAAAAAAAACYAgAAZHJzL2Rv&#10;d25yZXYueG1sUEsFBgAAAAAEAAQA9QAAAIgDAAAAAA==&#10;" strokeweight=".26mm">
                    <v:stroke joinstyle="miter" endcap="square"/>
                  </v:oval>
                  <v:line id="Line 49" o:spid="_x0000_s1102" style="position:absolute;visibility:visible;mso-wrap-style:squar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37MMAAADaAAAADwAAAGRycy9kb3ducmV2LnhtbESPQWsCMRSE70L/Q3iF3jTbKtZujSKC&#10;0IKIVUF6e928btZuXpYk1fXfG0HwOMzMN8x42tpaHMmHyrGC514GgrhwuuJSwW676I5AhIissXZM&#10;Cs4UYDp56Iwx1+7EX3TcxFIkCIccFZgYm1zKUBiyGHquIU7er/MWY5K+lNrjKcFtLV+ybCgtVpwW&#10;DDY0N1T8bf6tApr9oFz1184sV3P/uX/Vh+/Dm1JPj+3sHUSkNt7Dt/aHVjCA65V0A+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Jt+zDAAAA2gAAAA8AAAAAAAAAAAAA&#10;AAAAoQIAAGRycy9kb3ducmV2LnhtbFBLBQYAAAAABAAEAPkAAACRAwAAAAA=&#10;" strokeweight=".26mm">
                    <v:stroke joinstyle="miter" endcap="square"/>
                  </v:line>
                  <v:line id="Line 50" o:spid="_x0000_s1103" style="position:absolute;visibility:visible;mso-wrap-style:squar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USd8MAAADaAAAADwAAAGRycy9kb3ducmV2LnhtbESPQWsCMRSE70L/Q3iF3jTbitZujSKC&#10;0IKIVUF6e928btZuXpYk1fXfG0HwOMzMN8x42tpaHMmHyrGC514GgrhwuuJSwW676I5AhIissXZM&#10;Cs4UYDp56Iwx1+7EX3TcxFIkCIccFZgYm1zKUBiyGHquIU7er/MWY5K+lNrjKcFtLV+ybCgtVpwW&#10;DDY0N1T8bf6tApr9oFz1184sV3P/uX/Vh+/Dm1JPj+3sHUSkNt7Dt/aHVjCA65V0A+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FEnfDAAAA2gAAAA8AAAAAAAAAAAAA&#10;AAAAoQIAAGRycy9kb3ducmV2LnhtbFBLBQYAAAAABAAEAPkAAACRAwAAAAA=&#10;" strokeweight=".26mm">
                    <v:stroke joinstyle="miter" endcap="square"/>
                  </v:line>
                  <v:line id="Line 51" o:spid="_x0000_s1104" style="position:absolute;flip:x;visibility:visible;mso-wrap-style:squar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re9sMAAADaAAAADwAAAGRycy9kb3ducmV2LnhtbESPQWvCQBSE70L/w/IK3nSjgkiajWip&#10;1FOLMeD1mX1mg9m3IbvVtL++WxB6HGbmGyZbD7YVN+p941jBbJqAIK6cbrhWUB53kxUIH5A1to5J&#10;wTd5WOdPowxT7e58oFsRahEh7FNUYELoUil9Zciin7qOOHoX11sMUfa11D3eI9y2cp4kS2mx4bhg&#10;sKNXQ9W1+LIKiuT8uden1bb8MMcfaary9L54U2r8PGxeQAQawn/40d5rBUv4uxJv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a3vbDAAAA2gAAAA8AAAAAAAAAAAAA&#10;AAAAoQIAAGRycy9kb3ducmV2LnhtbFBLBQYAAAAABAAEAPkAAACRAwAAAAA=&#10;" strokeweight=".26mm">
                    <v:stroke joinstyle="miter" endcap="square"/>
                  </v:line>
                  <v:line id="Line 52" o:spid="_x0000_s1105" style="position:absolute;visibility:visible;mso-wrap-style:squar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m8QAAADaAAAADwAAAGRycy9kb3ducmV2LnhtbESP3WoCMRSE7wXfIRzBOzdrC7VdjSJC&#10;oYJI/YHSu9PNcbO6OVmSqNu3bwqFXg4z8w0zW3S2ETfyoXasYJzlIIhLp2uuFBwPr6NnECEia2wc&#10;k4JvCrCY93szLLS7845u+1iJBOFQoAITY1tIGUpDFkPmWuLknZy3GJP0ldQe7wluG/mQ50/SYs1p&#10;wWBLK0PlZX+1Cmj5hXL7+O7MZrvy64+JPn+eX5QaDrrlFESkLv6H/9pvWsEEfq+kGyD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WymbxAAAANoAAAAPAAAAAAAAAAAA&#10;AAAAAKECAABkcnMvZG93bnJldi54bWxQSwUGAAAAAAQABAD5AAAAkgMAAAAA&#10;" strokeweight=".26mm">
                    <v:stroke joinstyle="miter" endcap="square"/>
                  </v:line>
                </v:group>
                <v:oval id="Oval 53" o:spid="_x0000_s1106"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BYcAA&#10;AADaAAAADwAAAGRycy9kb3ducmV2LnhtbERPy2oCMRTdF/yHcAV3NaNCqaNRBkHUdlMf4PYyuU4G&#10;JzdDEp1pv75ZFLo8nPdy3dtGPMmH2rGCyTgDQVw6XXOl4HLevr6DCBFZY+OYFHxTgPVq8LLEXLuO&#10;j/Q8xUqkEA45KjAxtrmUoTRkMYxdS5y4m/MWY4K+ktpjl8JtI6dZ9iYt1pwaDLa0MVTeTw+rwH/c&#10;Mzs7msPVT7vPYvtTzYvdl1KjYV8sQETq47/4z73XCtLWdCXd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gBYcAAAADaAAAADwAAAAAAAAAAAAAAAACYAgAAZHJzL2Rvd25y&#10;ZXYueG1sUEsFBgAAAAAEAAQA9QAAAIUDAAAAAA==&#10;" strokeweight=".26mm">
                  <v:stroke joinstyle="miter" endcap="square"/>
                </v:oval>
                <v:shape id="Text Box 54" o:spid="_x0000_s1107" type="#_x0000_t202" style="position:absolute;left:135;top:240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lZcIA&#10;AADaAAAADwAAAGRycy9kb3ducmV2LnhtbESPUUvDMBSF3wf+h3AFX8aaTlC0WzZkMPBpaif4emlu&#10;22BzU5Ksjf9+EQQfD+ec73C2+2QHMZEPxrGCdVGCIG6cNtwp+DwfV08gQkTWODgmBT8UYL+7WWyx&#10;0m7mD5rq2IkM4VChgj7GsZIyND1ZDIUbibPXOm8xZuk7qT3OGW4HeV+Wj9Ki4bzQ40iHnprv+mIV&#10;4Om4fPCptm/mq5zSpX03rZmVurtNLxsQkVL8D/+1X7WCZ/i9km+A3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SVlwgAAANoAAAAPAAAAAAAAAAAAAAAAAJgCAABkcnMvZG93&#10;bnJldi54bWxQSwUGAAAAAAQABAD1AAAAhwMAAAAA&#10;" stroked="f" strokecolor="#3465a4">
                  <v:stroke joinstyle="round"/>
                  <v:textbox>
                    <w:txbxContent>
                      <w:p w:rsidR="00CE39D2" w:rsidRDefault="00CE39D2" w:rsidP="009560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xbxContent>
                  </v:textbox>
                </v:shape>
                <v:shape id="Text Box 55" o:spid="_x0000_s1108" type="#_x0000_t202" style="position:absolute;left:3480;top:141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qsMA&#10;AADbAAAADwAAAGRycy9kb3ducmV2LnhtbESPQUvEMBCF74L/IYzgRdzUBWWpm11EWPC0anfB69BM&#10;22AzKUm2jf/eOQjeZnhv3vtmuy9+VDPF5AIbeFhVoIjbYB33Bs6nw/0GVMrIFsfAZOCHEux311db&#10;rG1Y+JPmJvdKQjjVaGDIeaq1Tu1AHtMqTMSidSF6zLLGXtuIi4T7Ua+r6kl7dCwNA070OlD73Vy8&#10;ATwe7h5jafy7+6rmcuk+XOcWY25vysszqEwl/5v/rt+s4Au9/CID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laqsMAAADbAAAADwAAAAAAAAAAAAAAAACYAgAAZHJzL2Rv&#10;d25yZXYueG1sUEsFBgAAAAAEAAQA9QAAAIgDAAAAAA==&#10;" stroked="f" strokecolor="#3465a4">
                  <v:stroke joinstyle="round"/>
                  <v:textbox>
                    <w:txbxContent>
                      <w:p w:rsidR="00CE39D2" w:rsidRDefault="00CE39D2" w:rsidP="0095606E">
                        <w:pPr>
                          <w:pStyle w:val="Heading4"/>
                        </w:pPr>
                        <w:r>
                          <w:t>Avail loyalty benefits</w:t>
                        </w:r>
                        <w:r>
                          <w:fldChar w:fldCharType="begin"/>
                        </w:r>
                        <w:r>
                          <w:instrText xml:space="preserve"> XE "Author" </w:instrText>
                        </w:r>
                        <w:r>
                          <w:fldChar w:fldCharType="end"/>
                        </w:r>
                      </w:p>
                      <w:p w:rsidR="00CE39D2" w:rsidRDefault="00CE39D2" w:rsidP="0095606E">
                        <w:pPr>
                          <w:jc w:val="center"/>
                          <w:rPr>
                            <w:rFonts w:ascii="Times New Roman" w:eastAsia="Times New Roman" w:hAnsi="Times New Roman" w:cs="Times New Roman"/>
                            <w:sz w:val="20"/>
                            <w:szCs w:val="20"/>
                          </w:rPr>
                        </w:pPr>
                      </w:p>
                    </w:txbxContent>
                  </v:textbox>
                </v:shape>
                <v:line id="Line 56" o:spid="_x0000_s1109" style="position:absolute;visibility:visible;mso-wrap-style:squar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sesIAAADbAAAADwAAAGRycy9kb3ducmV2LnhtbERP22oCMRB9F/yHMELfNKuFtq5GEaFQ&#10;oUi9gPg2bsbN6mayJFG3f98UCn2bw7nOdN7aWtzJh8qxguEgA0FcOF1xqWC/e++/gQgRWWPtmBR8&#10;U4D5rNuZYq7dgzd038ZSpBAOOSowMTa5lKEwZDEMXEOcuLPzFmOCvpTa4yOF21qOsuxFWqw4NRhs&#10;aGmouG5vVgEtTijXz1/OfK6XfnV41ZfjZazUU69dTEBEauO/+M/9odP8Ifz+kg6Qs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sesIAAADbAAAADwAAAAAAAAAAAAAA&#10;AAChAgAAZHJzL2Rvd25yZXYueG1sUEsFBgAAAAAEAAQA+QAAAJADAAAAAA==&#10;" strokeweight=".26mm">
                  <v:stroke joinstyle="miter" endcap="square"/>
                </v:line>
                <w10:wrap type="topAndBottom"/>
              </v:group>
            </w:pict>
          </mc:Fallback>
        </mc:AlternateContent>
      </w:r>
      <w:r>
        <w:rPr>
          <w:b/>
        </w:rPr>
        <w:t>Diagram:</w:t>
      </w:r>
    </w:p>
    <w:p w:rsidR="0095606E" w:rsidRDefault="0095606E" w:rsidP="0095606E">
      <w:pPr>
        <w:rPr>
          <w:b/>
        </w:rPr>
      </w:pPr>
    </w:p>
    <w:p w:rsidR="0095606E" w:rsidRDefault="0095606E" w:rsidP="0095606E">
      <w:pPr>
        <w:rPr>
          <w:b/>
        </w:rPr>
      </w:pPr>
    </w:p>
    <w:p w:rsidR="0095606E" w:rsidRDefault="0095606E" w:rsidP="0095606E">
      <w:r>
        <w:rPr>
          <w:b/>
        </w:rPr>
        <w:t>Brief Description</w:t>
      </w:r>
    </w:p>
    <w:p w:rsidR="0095606E" w:rsidRDefault="0095606E" w:rsidP="0095606E">
      <w:r>
        <w:t>The Student redeems the loyalty points/benefits as rewarded by the vendor.</w:t>
      </w:r>
    </w:p>
    <w:p w:rsidR="0095606E" w:rsidRDefault="0095606E" w:rsidP="0095606E">
      <w:pPr>
        <w:rPr>
          <w:b/>
        </w:rPr>
      </w:pPr>
      <w:r>
        <w:rPr>
          <w:b/>
        </w:rPr>
        <w:lastRenderedPageBreak/>
        <w:t>Initial Step-By-Step Description</w:t>
      </w:r>
    </w:p>
    <w:p w:rsidR="0095606E" w:rsidRDefault="0095606E" w:rsidP="0095606E">
      <w:pPr>
        <w:pStyle w:val="ListParagraph"/>
        <w:numPr>
          <w:ilvl w:val="0"/>
          <w:numId w:val="6"/>
        </w:numPr>
        <w:tabs>
          <w:tab w:val="left" w:pos="0"/>
        </w:tabs>
        <w:suppressAutoHyphens/>
        <w:spacing w:after="0" w:line="240" w:lineRule="auto"/>
        <w:rPr>
          <w:spacing w:val="-3"/>
          <w:sz w:val="24"/>
        </w:rPr>
      </w:pPr>
      <w:r>
        <w:rPr>
          <w:spacing w:val="-3"/>
          <w:sz w:val="24"/>
        </w:rPr>
        <w:t>Instead of paying from the account, the Student may choose to redeem the loyalty points.</w:t>
      </w:r>
    </w:p>
    <w:p w:rsidR="0095606E" w:rsidRDefault="0095606E" w:rsidP="0095606E">
      <w:pPr>
        <w:pStyle w:val="ListParagraph"/>
        <w:numPr>
          <w:ilvl w:val="0"/>
          <w:numId w:val="6"/>
        </w:numPr>
        <w:tabs>
          <w:tab w:val="left" w:pos="0"/>
        </w:tabs>
        <w:suppressAutoHyphens/>
        <w:spacing w:after="0" w:line="240" w:lineRule="auto"/>
        <w:rPr>
          <w:spacing w:val="-3"/>
          <w:sz w:val="24"/>
        </w:rPr>
      </w:pPr>
      <w:r>
        <w:rPr>
          <w:spacing w:val="-3"/>
          <w:sz w:val="24"/>
        </w:rPr>
        <w:t>The system analyses these points.</w:t>
      </w:r>
    </w:p>
    <w:p w:rsidR="0095606E" w:rsidRDefault="0095606E" w:rsidP="0095606E">
      <w:pPr>
        <w:pStyle w:val="ListParagraph"/>
        <w:numPr>
          <w:ilvl w:val="0"/>
          <w:numId w:val="6"/>
        </w:numPr>
        <w:tabs>
          <w:tab w:val="left" w:pos="0"/>
        </w:tabs>
        <w:suppressAutoHyphens/>
        <w:spacing w:after="0" w:line="240" w:lineRule="auto"/>
        <w:rPr>
          <w:spacing w:val="-3"/>
          <w:sz w:val="24"/>
        </w:rPr>
      </w:pPr>
      <w:r>
        <w:rPr>
          <w:spacing w:val="-3"/>
          <w:sz w:val="24"/>
        </w:rPr>
        <w:t>If sufficient, the required loyalty points are used for the payment.</w:t>
      </w:r>
    </w:p>
    <w:p w:rsidR="0095606E" w:rsidRPr="00B56B1B" w:rsidRDefault="0095606E" w:rsidP="0095606E">
      <w:pPr>
        <w:pStyle w:val="ListParagraph"/>
        <w:numPr>
          <w:ilvl w:val="0"/>
          <w:numId w:val="6"/>
        </w:numPr>
        <w:tabs>
          <w:tab w:val="left" w:pos="0"/>
        </w:tabs>
        <w:suppressAutoHyphens/>
        <w:spacing w:after="0" w:line="240" w:lineRule="auto"/>
        <w:rPr>
          <w:spacing w:val="-3"/>
          <w:sz w:val="24"/>
        </w:rPr>
      </w:pPr>
      <w:r>
        <w:rPr>
          <w:spacing w:val="-3"/>
          <w:sz w:val="24"/>
        </w:rPr>
        <w:t>If not, payment is done partly through these points, and the rest deducted from the account.</w:t>
      </w:r>
    </w:p>
    <w:p w:rsidR="00BD0352" w:rsidRDefault="00BD0352" w:rsidP="00235CF7">
      <w:pPr>
        <w:spacing w:line="480" w:lineRule="auto"/>
      </w:pPr>
    </w:p>
    <w:p w:rsidR="00A3105F" w:rsidRDefault="00A3105F" w:rsidP="00235CF7">
      <w:pPr>
        <w:spacing w:line="480" w:lineRule="auto"/>
      </w:pPr>
    </w:p>
    <w:p w:rsidR="00A3105F" w:rsidRDefault="00A3105F" w:rsidP="00235CF7">
      <w:pPr>
        <w:spacing w:line="480" w:lineRule="auto"/>
      </w:pPr>
    </w:p>
    <w:p w:rsidR="00CE39D2" w:rsidRDefault="00CE39D2" w:rsidP="007E2E26">
      <w:pPr>
        <w:spacing w:line="480" w:lineRule="auto"/>
      </w:pPr>
    </w:p>
    <w:p w:rsidR="00CE39D2" w:rsidRDefault="00CE39D2" w:rsidP="007E2E26">
      <w:pPr>
        <w:spacing w:line="480" w:lineRule="auto"/>
      </w:pPr>
    </w:p>
    <w:p w:rsidR="00CE39D2" w:rsidRDefault="00CE39D2" w:rsidP="007E2E26">
      <w:pPr>
        <w:spacing w:line="480" w:lineRule="auto"/>
      </w:pPr>
    </w:p>
    <w:p w:rsidR="00CE39D2" w:rsidRDefault="00CE39D2" w:rsidP="007E2E26">
      <w:pPr>
        <w:spacing w:line="480" w:lineRule="auto"/>
      </w:pPr>
    </w:p>
    <w:p w:rsidR="00CE39D2" w:rsidRDefault="00CE39D2" w:rsidP="007E2E26">
      <w:pPr>
        <w:spacing w:line="480" w:lineRule="auto"/>
      </w:pPr>
    </w:p>
    <w:p w:rsidR="00CE39D2" w:rsidRDefault="00CE39D2" w:rsidP="007E2E26">
      <w:pPr>
        <w:spacing w:line="480" w:lineRule="auto"/>
      </w:pPr>
    </w:p>
    <w:p w:rsidR="00CE39D2" w:rsidRDefault="00CE39D2" w:rsidP="007E2E26">
      <w:pPr>
        <w:spacing w:line="480" w:lineRule="auto"/>
      </w:pPr>
    </w:p>
    <w:p w:rsidR="00CE39D2" w:rsidRDefault="00CE39D2" w:rsidP="007E2E26">
      <w:pPr>
        <w:spacing w:line="480" w:lineRule="auto"/>
      </w:pPr>
    </w:p>
    <w:p w:rsidR="00CE39D2" w:rsidRDefault="00CE39D2" w:rsidP="007E2E26">
      <w:pPr>
        <w:spacing w:line="480" w:lineRule="auto"/>
      </w:pPr>
    </w:p>
    <w:p w:rsidR="00CE39D2" w:rsidRDefault="00CE39D2" w:rsidP="007E2E26">
      <w:pPr>
        <w:spacing w:line="480" w:lineRule="auto"/>
      </w:pPr>
    </w:p>
    <w:p w:rsidR="00CE39D2" w:rsidRDefault="00CE39D2" w:rsidP="007E2E26">
      <w:pPr>
        <w:spacing w:line="480" w:lineRule="auto"/>
      </w:pPr>
    </w:p>
    <w:p w:rsidR="007E2E26" w:rsidRPr="00CE39D2" w:rsidRDefault="00CE39D2" w:rsidP="007E2E26">
      <w:pPr>
        <w:spacing w:line="480" w:lineRule="auto"/>
        <w:rPr>
          <w:b/>
          <w:color w:val="0D0D0D" w:themeColor="text1" w:themeTint="F2"/>
          <w:sz w:val="28"/>
          <w:szCs w:val="28"/>
        </w:rPr>
      </w:pPr>
      <w:r w:rsidRPr="00CE39D2">
        <w:rPr>
          <w:b/>
          <w:color w:val="0D0D0D" w:themeColor="text1" w:themeTint="F2"/>
          <w:sz w:val="28"/>
          <w:szCs w:val="28"/>
        </w:rPr>
        <w:lastRenderedPageBreak/>
        <w:t xml:space="preserve">2.2.2. Actor - </w:t>
      </w:r>
      <w:r w:rsidR="007E2E26" w:rsidRPr="00CE39D2">
        <w:rPr>
          <w:b/>
          <w:color w:val="0D0D0D" w:themeColor="text1" w:themeTint="F2"/>
          <w:sz w:val="28"/>
          <w:szCs w:val="28"/>
        </w:rPr>
        <w:t>Payment Tracker System</w:t>
      </w:r>
    </w:p>
    <w:p w:rsidR="00715568" w:rsidRDefault="008009A5" w:rsidP="00715568">
      <w:r>
        <w:rPr>
          <w:sz w:val="28"/>
        </w:rPr>
        <w:t xml:space="preserve">    </w:t>
      </w:r>
    </w:p>
    <w:p w:rsidR="00715568" w:rsidRDefault="00715568" w:rsidP="00715568">
      <w:r>
        <w:rPr>
          <w:noProof/>
          <w:lang w:eastAsia="en-US" w:bidi="ar-SA"/>
        </w:rPr>
        <mc:AlternateContent>
          <mc:Choice Requires="wpg">
            <w:drawing>
              <wp:anchor distT="0" distB="0" distL="0" distR="0" simplePos="0" relativeHeight="251725824" behindDoc="0" locked="0" layoutInCell="1" allowOverlap="1">
                <wp:simplePos x="0" y="0"/>
                <wp:positionH relativeFrom="column">
                  <wp:posOffset>-704850</wp:posOffset>
                </wp:positionH>
                <wp:positionV relativeFrom="paragraph">
                  <wp:posOffset>384175</wp:posOffset>
                </wp:positionV>
                <wp:extent cx="7256780" cy="4064635"/>
                <wp:effectExtent l="0" t="12065" r="10795" b="9525"/>
                <wp:wrapTopAndBottom/>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6780" cy="4064635"/>
                          <a:chOff x="1275" y="10"/>
                          <a:chExt cx="7065" cy="4485"/>
                        </a:xfrm>
                      </wpg:grpSpPr>
                      <wpg:grpSp>
                        <wpg:cNvPr id="245" name="Group 47"/>
                        <wpg:cNvGrpSpPr>
                          <a:grpSpLocks/>
                        </wpg:cNvGrpSpPr>
                        <wpg:grpSpPr bwMode="auto">
                          <a:xfrm>
                            <a:off x="1590" y="1315"/>
                            <a:ext cx="479" cy="1244"/>
                            <a:chOff x="1590" y="1315"/>
                            <a:chExt cx="479" cy="1244"/>
                          </a:xfrm>
                        </wpg:grpSpPr>
                        <wps:wsp>
                          <wps:cNvPr id="246" name="Oval 48"/>
                          <wps:cNvSpPr>
                            <a:spLocks noChangeArrowheads="1"/>
                          </wps:cNvSpPr>
                          <wps:spPr bwMode="auto">
                            <a:xfrm>
                              <a:off x="1710" y="1315"/>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47" name="Line 49"/>
                          <wps:cNvCnPr>
                            <a:cxnSpLocks noChangeShapeType="1"/>
                          </wps:cNvCnPr>
                          <wps:spPr bwMode="auto">
                            <a:xfrm>
                              <a:off x="1830" y="1626"/>
                              <a:ext cx="0" cy="622"/>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48" name="Line 50"/>
                          <wps:cNvCnPr>
                            <a:cxnSpLocks noChangeShapeType="1"/>
                          </wps:cNvCnPr>
                          <wps:spPr bwMode="auto">
                            <a:xfrm>
                              <a:off x="1590" y="1782"/>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49" name="Line 51"/>
                          <wps:cNvCnPr>
                            <a:cxnSpLocks noChangeShapeType="1"/>
                          </wps:cNvCnPr>
                          <wps:spPr bwMode="auto">
                            <a:xfrm flipH="1">
                              <a:off x="1590" y="2249"/>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50" name="Line 52"/>
                          <wps:cNvCnPr>
                            <a:cxnSpLocks noChangeShapeType="1"/>
                          </wps:cNvCnPr>
                          <wps:spPr bwMode="auto">
                            <a:xfrm>
                              <a:off x="1830" y="2249"/>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251" name="Group 53"/>
                        <wpg:cNvGrpSpPr>
                          <a:grpSpLocks/>
                        </wpg:cNvGrpSpPr>
                        <wpg:grpSpPr bwMode="auto">
                          <a:xfrm>
                            <a:off x="3015" y="10"/>
                            <a:ext cx="1830" cy="1005"/>
                            <a:chOff x="3015" y="10"/>
                            <a:chExt cx="1830" cy="1005"/>
                          </a:xfrm>
                        </wpg:grpSpPr>
                        <wps:wsp>
                          <wps:cNvPr id="252" name="Oval 54"/>
                          <wps:cNvSpPr>
                            <a:spLocks noChangeArrowheads="1"/>
                          </wps:cNvSpPr>
                          <wps:spPr bwMode="auto">
                            <a:xfrm>
                              <a:off x="3015" y="10"/>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53" name="Text Box 55"/>
                          <wps:cNvSpPr txBox="1">
                            <a:spLocks noChangeArrowheads="1"/>
                          </wps:cNvSpPr>
                          <wps:spPr bwMode="auto">
                            <a:xfrm>
                              <a:off x="3299" y="310"/>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rPr>
                                    <w:rFonts w:ascii="Times New Roman" w:eastAsia="Times New Roman" w:hAnsi="Times New Roman" w:cs="Times New Roman"/>
                                    <w:sz w:val="20"/>
                                    <w:szCs w:val="20"/>
                                  </w:rPr>
                                </w:pPr>
                                <w:r>
                                  <w:rPr>
                                    <w:rFonts w:ascii="Times New Roman" w:eastAsia="Times New Roman" w:hAnsi="Times New Roman" w:cs="Times New Roman"/>
                                    <w:sz w:val="20"/>
                                    <w:szCs w:val="20"/>
                                  </w:rPr>
                                  <w:t>Update Database</w:t>
                                </w:r>
                              </w:p>
                            </w:txbxContent>
                          </wps:txbx>
                          <wps:bodyPr rot="0" vert="horz" wrap="square" lIns="91440" tIns="45720" rIns="91440" bIns="45720" anchor="t" anchorCtr="0">
                            <a:noAutofit/>
                          </wps:bodyPr>
                        </wps:wsp>
                      </wpg:grpSp>
                      <wps:wsp>
                        <wps:cNvPr id="254" name="Text Box 56"/>
                        <wps:cNvSpPr txBox="1">
                          <a:spLocks noChangeArrowheads="1"/>
                        </wps:cNvSpPr>
                        <wps:spPr bwMode="auto">
                          <a:xfrm>
                            <a:off x="1275" y="2724"/>
                            <a:ext cx="989" cy="464"/>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wps:txbx>
                        <wps:bodyPr rot="0" vert="horz" wrap="square" lIns="91440" tIns="45720" rIns="91440" bIns="45720" anchor="t" anchorCtr="0">
                          <a:noAutofit/>
                        </wps:bodyPr>
                      </wps:wsp>
                      <wpg:grpSp>
                        <wpg:cNvPr id="255" name="Group 57"/>
                        <wpg:cNvGrpSpPr>
                          <a:grpSpLocks/>
                        </wpg:cNvGrpSpPr>
                        <wpg:grpSpPr bwMode="auto">
                          <a:xfrm>
                            <a:off x="5085" y="445"/>
                            <a:ext cx="1830" cy="1005"/>
                            <a:chOff x="5085" y="445"/>
                            <a:chExt cx="1830" cy="1005"/>
                          </a:xfrm>
                        </wpg:grpSpPr>
                        <wps:wsp>
                          <wps:cNvPr id="256" name="Oval 58"/>
                          <wps:cNvSpPr>
                            <a:spLocks noChangeArrowheads="1"/>
                          </wps:cNvSpPr>
                          <wps:spPr bwMode="auto">
                            <a:xfrm>
                              <a:off x="5085" y="445"/>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57" name="Text Box 59"/>
                          <wps:cNvSpPr txBox="1">
                            <a:spLocks noChangeArrowheads="1"/>
                          </wps:cNvSpPr>
                          <wps:spPr bwMode="auto">
                            <a:xfrm>
                              <a:off x="5369" y="745"/>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Authorize Payment</w:t>
                                </w:r>
                              </w:p>
                            </w:txbxContent>
                          </wps:txbx>
                          <wps:bodyPr rot="0" vert="horz" wrap="square" lIns="91440" tIns="45720" rIns="91440" bIns="45720" anchor="t" anchorCtr="0">
                            <a:noAutofit/>
                          </wps:bodyPr>
                        </wps:wsp>
                      </wpg:grpSp>
                      <wpg:grpSp>
                        <wpg:cNvPr id="258" name="Group 60"/>
                        <wpg:cNvGrpSpPr>
                          <a:grpSpLocks/>
                        </wpg:cNvGrpSpPr>
                        <wpg:grpSpPr bwMode="auto">
                          <a:xfrm>
                            <a:off x="6510" y="1630"/>
                            <a:ext cx="1830" cy="1005"/>
                            <a:chOff x="6510" y="1630"/>
                            <a:chExt cx="1830" cy="1005"/>
                          </a:xfrm>
                        </wpg:grpSpPr>
                        <wps:wsp>
                          <wps:cNvPr id="259" name="Oval 61"/>
                          <wps:cNvSpPr>
                            <a:spLocks noChangeArrowheads="1"/>
                          </wps:cNvSpPr>
                          <wps:spPr bwMode="auto">
                            <a:xfrm>
                              <a:off x="6510" y="1630"/>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60" name="Text Box 62"/>
                          <wps:cNvSpPr txBox="1">
                            <a:spLocks noChangeArrowheads="1"/>
                          </wps:cNvSpPr>
                          <wps:spPr bwMode="auto">
                            <a:xfrm>
                              <a:off x="6794" y="1930"/>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Make Payment</w:t>
                                </w:r>
                              </w:p>
                            </w:txbxContent>
                          </wps:txbx>
                          <wps:bodyPr rot="0" vert="horz" wrap="square" lIns="91440" tIns="45720" rIns="91440" bIns="45720" anchor="t" anchorCtr="0">
                            <a:noAutofit/>
                          </wps:bodyPr>
                        </wps:wsp>
                      </wpg:grpSp>
                      <wpg:grpSp>
                        <wpg:cNvPr id="261" name="Group 63"/>
                        <wpg:cNvGrpSpPr>
                          <a:grpSpLocks/>
                        </wpg:cNvGrpSpPr>
                        <wpg:grpSpPr bwMode="auto">
                          <a:xfrm>
                            <a:off x="5235" y="2935"/>
                            <a:ext cx="1830" cy="1005"/>
                            <a:chOff x="5235" y="2935"/>
                            <a:chExt cx="1830" cy="1005"/>
                          </a:xfrm>
                        </wpg:grpSpPr>
                        <wps:wsp>
                          <wps:cNvPr id="262" name="Oval 64"/>
                          <wps:cNvSpPr>
                            <a:spLocks noChangeArrowheads="1"/>
                          </wps:cNvSpPr>
                          <wps:spPr bwMode="auto">
                            <a:xfrm>
                              <a:off x="5235" y="2935"/>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63" name="Text Box 65"/>
                          <wps:cNvSpPr txBox="1">
                            <a:spLocks noChangeArrowheads="1"/>
                          </wps:cNvSpPr>
                          <wps:spPr bwMode="auto">
                            <a:xfrm>
                              <a:off x="5519" y="3235"/>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Create Logs</w:t>
                                </w:r>
                              </w:p>
                            </w:txbxContent>
                          </wps:txbx>
                          <wps:bodyPr rot="0" vert="horz" wrap="square" lIns="91440" tIns="45720" rIns="91440" bIns="45720" anchor="t" anchorCtr="0">
                            <a:noAutofit/>
                          </wps:bodyPr>
                        </wps:wsp>
                      </wpg:grpSp>
                      <wpg:grpSp>
                        <wpg:cNvPr id="264" name="Group 66"/>
                        <wpg:cNvGrpSpPr>
                          <a:grpSpLocks/>
                        </wpg:cNvGrpSpPr>
                        <wpg:grpSpPr bwMode="auto">
                          <a:xfrm>
                            <a:off x="3300" y="3490"/>
                            <a:ext cx="1830" cy="1005"/>
                            <a:chOff x="3300" y="3490"/>
                            <a:chExt cx="1830" cy="1005"/>
                          </a:xfrm>
                        </wpg:grpSpPr>
                        <wps:wsp>
                          <wps:cNvPr id="265" name="Oval 67"/>
                          <wps:cNvSpPr>
                            <a:spLocks noChangeArrowheads="1"/>
                          </wps:cNvSpPr>
                          <wps:spPr bwMode="auto">
                            <a:xfrm>
                              <a:off x="3300" y="3490"/>
                              <a:ext cx="1829" cy="1004"/>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66" name="Text Box 68"/>
                          <wps:cNvSpPr txBox="1">
                            <a:spLocks noChangeArrowheads="1"/>
                          </wps:cNvSpPr>
                          <wps:spPr bwMode="auto">
                            <a:xfrm>
                              <a:off x="3584" y="3790"/>
                              <a:ext cx="1274" cy="44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rPr>
                                    <w:rFonts w:ascii="Times New Roman" w:eastAsia="Times New Roman" w:hAnsi="Times New Roman" w:cs="Times New Roman"/>
                                    <w:sz w:val="20"/>
                                    <w:szCs w:val="20"/>
                                  </w:rPr>
                                </w:pPr>
                              </w:p>
                            </w:txbxContent>
                          </wps:txbx>
                          <wps:bodyPr rot="0" vert="horz" wrap="square" lIns="91440" tIns="45720" rIns="91440" bIns="45720" anchor="t" anchorCtr="0">
                            <a:noAutofit/>
                          </wps:bodyPr>
                        </wps:wsp>
                      </wpg:grpSp>
                      <wps:wsp>
                        <wps:cNvPr id="267" name="Line 69"/>
                        <wps:cNvCnPr>
                          <a:cxnSpLocks noChangeShapeType="1"/>
                        </wps:cNvCnPr>
                        <wps:spPr bwMode="auto">
                          <a:xfrm flipV="1">
                            <a:off x="2370" y="954"/>
                            <a:ext cx="1139" cy="764"/>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68" name="Line 70"/>
                        <wps:cNvCnPr>
                          <a:cxnSpLocks noChangeShapeType="1"/>
                        </wps:cNvCnPr>
                        <wps:spPr bwMode="auto">
                          <a:xfrm flipV="1">
                            <a:off x="2385" y="1344"/>
                            <a:ext cx="3074" cy="554"/>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69" name="Line 71"/>
                        <wps:cNvCnPr>
                          <a:cxnSpLocks noChangeShapeType="1"/>
                        </wps:cNvCnPr>
                        <wps:spPr bwMode="auto">
                          <a:xfrm>
                            <a:off x="2400" y="2125"/>
                            <a:ext cx="410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70" name="Line 72"/>
                        <wps:cNvCnPr>
                          <a:cxnSpLocks noChangeShapeType="1"/>
                        </wps:cNvCnPr>
                        <wps:spPr bwMode="auto">
                          <a:xfrm>
                            <a:off x="2385" y="2470"/>
                            <a:ext cx="1304" cy="1139"/>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71" name="Line 73"/>
                        <wps:cNvCnPr>
                          <a:cxnSpLocks noChangeShapeType="1"/>
                        </wps:cNvCnPr>
                        <wps:spPr bwMode="auto">
                          <a:xfrm>
                            <a:off x="2400" y="2275"/>
                            <a:ext cx="2924" cy="929"/>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4" o:spid="_x0000_s1110" style="position:absolute;margin-left:-55.5pt;margin-top:30.25pt;width:571.4pt;height:320.05pt;z-index:251725824;mso-wrap-distance-left:0;mso-wrap-distance-right:0" coordorigin="1275,10"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">
                <v:group id="Group 47" o:spid="_x0000_s1111" style="position:absolute;left:1590;top:1315;width:479;height:1244" coordorigin="1590,1315" coordsize="479,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oval id="Oval 48" o:spid="_x0000_s1112" style="position:absolute;left:1710;top:1315;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vlcYA&#10;AADcAAAADwAAAGRycy9kb3ducmV2LnhtbESPzWrDMBCE74W8g9hAbo1ct4TUiRJMIDRtL/kp5LpY&#10;W8vEWhlJid0+fVUo9DjMzDfMcj3YVtzIh8axgodpBoK4crrhWsHHaXs/BxEissbWMSn4ogDr1ehu&#10;iYV2PR/odoy1SBAOBSowMXaFlKEyZDFMXUecvE/nLcYkfS21xz7BbSvzLJtJiw2nBYMdbQxVl+PV&#10;KvBvl8w+Hszr2ef9e7n9rp/Ll71Sk/FQLkBEGuJ/+K+90wrypxn8nk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qvlcYAAADcAAAADwAAAAAAAAAAAAAAAACYAgAAZHJz&#10;L2Rvd25yZXYueG1sUEsFBgAAAAAEAAQA9QAAAIsDAAAAAA==&#10;" strokeweight=".26mm">
                    <v:stroke joinstyle="miter" endcap="square"/>
                  </v:oval>
                  <v:line id="Line 49" o:spid="_x0000_s1113" style="position:absolute;visibility:visible;mso-wrap-style:square" from="1830,1626" to="1830,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D4vcUAAADcAAAADwAAAGRycy9kb3ducmV2LnhtbESPQWsCMRSE74X+h/AK3mpWLVW3RhFB&#10;sFDEqiDeXjfPzermZUmibv99Uyj0OMzMN8xk1tpa3MiHyrGCXjcDQVw4XXGpYL9bPo9AhIissXZM&#10;Cr4pwGz6+DDBXLs7f9JtG0uRIBxyVGBibHIpQ2HIYui6hjh5J+ctxiR9KbXHe4LbWvaz7FVarDgt&#10;GGxoYai4bK9WAc2/UK4HG2c+1gv/fhjq8/E8Vqrz1M7fQERq43/4r73SCvovQ/g9k46An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D4vcUAAADcAAAADwAAAAAAAAAA&#10;AAAAAAChAgAAZHJzL2Rvd25yZXYueG1sUEsFBgAAAAAEAAQA+QAAAJMDAAAAAA==&#10;" strokeweight=".26mm">
                    <v:stroke joinstyle="miter" endcap="square"/>
                  </v:line>
                  <v:line id="Line 50" o:spid="_x0000_s1114" style="position:absolute;visibility:visible;mso-wrap-style:square" from="1590,1782" to="2069,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9sz8MAAADcAAAADwAAAGRycy9kb3ducmV2LnhtbERPTWsCMRC9C/6HMEJvmq0t1W6NIkLB&#10;QhFdBeltuplu1m4mSxJ1+++bg+Dx8b5ni8424kI+1I4VPI4yEMSl0zVXCg779+EURIjIGhvHpOCP&#10;Aizm/d4Mc+2uvKNLESuRQjjkqMDE2OZShtKQxTByLXHifpy3GBP0ldQeryncNnKcZS/SYs2pwWBL&#10;K0Plb3G2Cmj5jXLztHXmc7PyH8eJPn2dXpV6GHTLNxCRungX39xrrWD8nNamM+k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bM/DAAAA3AAAAA8AAAAAAAAAAAAA&#10;AAAAoQIAAGRycy9kb3ducmV2LnhtbFBLBQYAAAAABAAEAPkAAACRAwAAAAA=&#10;" strokeweight=".26mm">
                    <v:stroke joinstyle="miter" endcap="square"/>
                  </v:line>
                  <v:line id="Line 51" o:spid="_x0000_s1115" style="position:absolute;flip:x;visibility:visible;mso-wrap-style:square" from="1590,2249" to="182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AZD8UAAADcAAAADwAAAGRycy9kb3ducmV2LnhtbESPQWvCQBSE7wX/w/KE3upGW0Sjq9jS&#10;Uk8WY8DrM/vMBrNvQ3arqb/eFYQeh5n5hpkvO1uLM7W+cqxgOEhAEBdOV1wqyHdfLxMQPiBrrB2T&#10;gj/ysFz0nuaYanfhLZ2zUIoIYZ+iAhNCk0rpC0MW/cA1xNE7utZiiLItpW7xEuG2lqMkGUuLFccF&#10;gw19GCpO2a9VkCWHn7XeT97zjdldpSny/ffrp1LP/W41AxGoC//hR3utFYzepn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AZD8UAAADcAAAADwAAAAAAAAAA&#10;AAAAAAChAgAAZHJzL2Rvd25yZXYueG1sUEsFBgAAAAAEAAQA+QAAAJMDAAAAAA==&#10;" strokeweight=".26mm">
                    <v:stroke joinstyle="miter" endcap="square"/>
                  </v:line>
                  <v:line id="Line 52" o:spid="_x0000_s1116" style="position:absolute;visibility:visible;mso-wrap-style:square" from="1830,2249" to="206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D2FMMAAADcAAAADwAAAGRycy9kb3ducmV2LnhtbERPTWsCMRC9C/6HMEJvmq2l1W6NIkLB&#10;QhFdBeltuplu1m4mSxJ1+++bg+Dx8b5ni8424kI+1I4VPI4yEMSl0zVXCg779+EURIjIGhvHpOCP&#10;Aizm/d4Mc+2uvKNLESuRQjjkqMDE2OZShtKQxTByLXHifpy3GBP0ldQeryncNnKcZS/SYs2pwWBL&#10;K0Plb3G2Cmj5jXLztHXmc7PyH8eJPn2dXpV6GHTLNxCRungX39xrrWD8nOanM+k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Q9hTDAAAA3AAAAA8AAAAAAAAAAAAA&#10;AAAAoQIAAGRycy9kb3ducmV2LnhtbFBLBQYAAAAABAAEAPkAAACRAwAAAAA=&#10;" strokeweight=".26mm">
                    <v:stroke joinstyle="miter" endcap="square"/>
                  </v:line>
                </v:group>
                <v:group id="Group 53" o:spid="_x0000_s1117" style="position:absolute;left:3015;top:10;width:1830;height:1005" coordorigin="3015,1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oval id="Oval 54" o:spid="_x0000_s1118" style="position:absolute;left:3015;top:10;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g/S8UA&#10;AADcAAAADwAAAGRycy9kb3ducmV2LnhtbESPT2sCMRTE7wW/Q3gFbzXblRa7GmURpP8uagWvj81z&#10;s7h5WZLU3frpTaHQ4zAzv2EWq8G24kI+NI4VPE4yEMSV0w3XCg5fm4cZiBCRNbaOScEPBVgtR3cL&#10;LLTreUeXfaxFgnAoUIGJsSukDJUhi2HiOuLknZy3GJP0tdQe+wS3rcyz7FlabDgtGOxobag677+t&#10;Av9xzux0Z96PPu8/y821filft0qN74dyDiLSEP/Df+03rSB/yuH3TDo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GD9LxQAAANwAAAAPAAAAAAAAAAAAAAAAAJgCAABkcnMv&#10;ZG93bnJldi54bWxQSwUGAAAAAAQABAD1AAAAigMAAAAA&#10;" strokeweight=".26mm">
                    <v:stroke joinstyle="miter" endcap="square"/>
                  </v:oval>
                  <v:shape id="Text Box 55" o:spid="_x0000_s1119" type="#_x0000_t202" style="position:absolute;left:3299;top:310;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VYMQA&#10;AADcAAAADwAAAGRycy9kb3ducmV2LnhtbESPwWrDMBBE74H+g9hCLqGRm5BS3CihFAI5talT6HWx&#10;1raotTKSYqt/XwUCPQ4z84bZ7pPtxUg+GMcKHpcFCOLaacOtgq/z4eEZRIjIGnvHpOCXAux3d7Mt&#10;ltpN/EljFVuRIRxKVNDFOJRShroji2HpBuLsNc5bjFn6VmqPU4bbXq6K4klaNJwXOhzoraP6p7pY&#10;Bfh+WGx8quyH+S7GdGlOpjGTUvP79PoCIlKK/+Fb+6gVrDZruJ7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zlWDEAAAA3AAAAA8AAAAAAAAAAAAAAAAAmAIAAGRycy9k&#10;b3ducmV2LnhtbFBLBQYAAAAABAAEAPUAAACJAwAAAAA=&#10;" stroked="f" strokecolor="#3465a4">
                    <v:stroke joinstyle="round"/>
                    <v:textbox>
                      <w:txbxContent>
                        <w:p w:rsidR="00CE39D2" w:rsidRDefault="00CE39D2" w:rsidP="00715568">
                          <w:pPr>
                            <w:rPr>
                              <w:rFonts w:ascii="Times New Roman" w:eastAsia="Times New Roman" w:hAnsi="Times New Roman" w:cs="Times New Roman"/>
                              <w:sz w:val="20"/>
                              <w:szCs w:val="20"/>
                            </w:rPr>
                          </w:pPr>
                          <w:r>
                            <w:rPr>
                              <w:rFonts w:ascii="Times New Roman" w:eastAsia="Times New Roman" w:hAnsi="Times New Roman" w:cs="Times New Roman"/>
                              <w:sz w:val="20"/>
                              <w:szCs w:val="20"/>
                            </w:rPr>
                            <w:t>Update Database</w:t>
                          </w:r>
                        </w:p>
                      </w:txbxContent>
                    </v:textbox>
                  </v:shape>
                </v:group>
                <v:shape id="Text Box 56" o:spid="_x0000_s1120" type="#_x0000_t202" style="position:absolute;left:1275;top:2724;width:989;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oNFMQA&#10;AADcAAAADwAAAGRycy9kb3ducmV2LnhtbESPwWrDMBBE74H+g9hCLqGRG5JS3CihFAI5talT6HWx&#10;1raotTKSYqt/XwUCPQ4z84bZ7pPtxUg+GMcKHpcFCOLaacOtgq/z4eEZRIjIGnvHpOCXAux3d7Mt&#10;ltpN/EljFVuRIRxKVNDFOJRShroji2HpBuLsNc5bjFn6VmqPU4bbXq6K4klaNJwXOhzoraP6p7pY&#10;Bfh+WGx8quyH+S7GdGlOpjGTUvP79PoCIlKK/+Fb+6gVrDZruJ7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aDRTEAAAA3AAAAA8AAAAAAAAAAAAAAAAAmAIAAGRycy9k&#10;b3ducmV2LnhtbFBLBQYAAAAABAAEAPUAAACJAw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v:textbox>
                </v:shape>
                <v:group id="Group 57" o:spid="_x0000_s1121" style="position:absolute;left:5085;top:445;width:1830;height:1005" coordorigin="5085,4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oval id="Oval 58" o:spid="_x0000_s1122" style="position:absolute;left:5085;top:445;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5SMYA&#10;AADcAAAADwAAAGRycy9kb3ducmV2LnhtbESPzWrDMBCE74W8g9hAbo1cl4bUiRJMIDRtL/kp5LpY&#10;W8vEWhlJid0+fVUo9DjMzDfMcj3YVtzIh8axgodpBoK4crrhWsHHaXs/BxEissbWMSn4ogDr1ehu&#10;iYV2PR/odoy1SBAOBSowMXaFlKEyZDFMXUecvE/nLcYkfS21xz7BbSvzLJtJiw2nBYMdbQxVl+PV&#10;KvBvl8w+Hszr2ef9e7n9rp/Ll71Sk/FQLkBEGuJ/+K+90wrypxn8nk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M5SMYAAADcAAAADwAAAAAAAAAAAAAAAACYAgAAZHJz&#10;L2Rvd25yZXYueG1sUEsFBgAAAAAEAAQA9QAAAIsDAAAAAA==&#10;" strokeweight=".26mm">
                    <v:stroke joinstyle="miter" endcap="square"/>
                  </v:oval>
                  <v:shape id="Text Box 59" o:spid="_x0000_s1123" type="#_x0000_t202" style="position:absolute;left:5369;top:745;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TY8QA&#10;AADcAAAADwAAAGRycy9kb3ducmV2LnhtbESPwWrDMBBE74X+g9hCLqWRG0hb3CihFAI5NalT6HWx&#10;1raotTKSYqt/HwUCOQ4z84ZZbZLtxUg+GMcKnucFCOLaacOtgp/j9ukNRIjIGnvHpOCfAmzW93cr&#10;LLWb+JvGKrYiQziUqKCLcSilDHVHFsPcDcTZa5y3GLP0rdQepwy3vVwUxYu0aDgvdDjQZ0f1X3Wy&#10;CvBr+7j0qbJ781uM6dQcTGMmpWYP6eMdRKQUb+Fre6cVLJavcDmTj4Bcn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Ik2PEAAAA3AAAAA8AAAAAAAAAAAAAAAAAmAIAAGRycy9k&#10;b3ducmV2LnhtbFBLBQYAAAAABAAEAPUAAACJAwAAAAA=&#10;" stroked="f" strokecolor="#3465a4">
                    <v:stroke joinstyle="round"/>
                    <v:textbox>
                      <w:txbxContent>
                        <w:p w:rsidR="00CE39D2" w:rsidRDefault="00CE39D2" w:rsidP="00715568">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Authorize Payment</w:t>
                          </w:r>
                        </w:p>
                      </w:txbxContent>
                    </v:textbox>
                  </v:shape>
                </v:group>
                <v:group id="Group 60" o:spid="_x0000_s1124" style="position:absolute;left:6510;top:1630;width:1830;height:1005" coordorigin="6510,163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oval id="Oval 61" o:spid="_x0000_s1125" style="position:absolute;left:6510;top:1630;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tOsYA&#10;AADcAAAADwAAAGRycy9kb3ducmV2LnhtbESPQWsCMRSE74X+h/AK3mq2Ky11NcpSkFp7UVvo9bF5&#10;bhY3L0uSuqu/3giFHoeZ+YaZLwfbihP50DhW8DTOQBBXTjdcK/j+Wj2+gggRWWPrmBScKcBycX83&#10;x0K7nnd02sdaJAiHAhWYGLtCylAZshjGriNO3sF5izFJX0vtsU9w28o8y16kxYbTgsGO3gxVx/2v&#10;VeA3x8xOdubjx+f9Z7m61NPyfavU6GEoZyAiDfE//NdeawX58xRuZ9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tOsYAAADcAAAADwAAAAAAAAAAAAAAAACYAgAAZHJz&#10;L2Rvd25yZXYueG1sUEsFBgAAAAAEAAQA9QAAAIsDAAAAAA==&#10;" strokeweight=".26mm">
                    <v:stroke joinstyle="miter" endcap="square"/>
                  </v:oval>
                  <v:shape id="Text Box 62" o:spid="_x0000_s1126" type="#_x0000_t202" style="position:absolute;left:6794;top:1930;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3BqsAA&#10;AADcAAAADwAAAGRycy9kb3ducmV2LnhtbERPz2vCMBS+C/sfwhN2EU0nKKMaRQbCTpurA6+P5rUN&#10;Ni8liW323y+HwY4f3+/9MdlejOSDcazgZVWAIK6dNtwq+L6el68gQkTW2DsmBT8U4Hh4mu2x1G7i&#10;Lxqr2IocwqFEBV2MQyllqDuyGFZuIM5c47zFmKFvpfY45XDby3VRbKVFw7mhw4HeOqrv1cMqwI/z&#10;YuNTZT/NrRjTo7mYxkxKPc/TaQciUor/4j/3u1aw3ub5+Uw+AvLw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3BqsAAAADcAAAADwAAAAAAAAAAAAAAAACYAgAAZHJzL2Rvd25y&#10;ZXYueG1sUEsFBgAAAAAEAAQA9QAAAIUDA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Make Payment</w:t>
                          </w:r>
                        </w:p>
                      </w:txbxContent>
                    </v:textbox>
                  </v:shape>
                </v:group>
                <v:group id="Group 63" o:spid="_x0000_s1127" style="position:absolute;left:5235;top:2935;width:1830;height:1005" coordorigin="5235,293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64" o:spid="_x0000_s1128" style="position:absolute;left:5235;top:2935;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19sUA&#10;AADcAAAADwAAAGRycy9kb3ducmV2LnhtbESPQWsCMRSE74L/ITyhN812C6JboyyC2NqL2kKvj83r&#10;ZnHzsiSpu/XXN4WCx2FmvmFWm8G24ko+NI4VPM4yEMSV0w3XCj7ed9MFiBCRNbaOScEPBdisx6MV&#10;Ftr1fKLrOdYiQTgUqMDE2BVShsqQxTBzHXHyvpy3GJP0tdQe+wS3rcyzbC4tNpwWDHa0NVRdzt9W&#10;gT9cMvt0Mq+fPu/fyt2tXpb7o1IPk6F8BhFpiPfwf/tFK8jnO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X2xQAAANwAAAAPAAAAAAAAAAAAAAAAAJgCAABkcnMv&#10;ZG93bnJldi54bWxQSwUGAAAAAAQABAD1AAAAigMAAAAA&#10;" strokeweight=".26mm">
                    <v:stroke joinstyle="miter" endcap="square"/>
                  </v:oval>
                  <v:shape id="Text Box 65" o:spid="_x0000_s1129" type="#_x0000_t202" style="position:absolute;left:5519;top:3235;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9f3cMA&#10;AADcAAAADwAAAGRycy9kb3ducmV2LnhtbESPQUvEMBSE74L/ITzBi7ipu+widbOLCAVPrtsVvD6a&#10;1zbYvJQkbeO/N4LgcZiZb5j9MdlBzOSDcazgYVWAIG6cNtwp+LhU948gQkTWODgmBd8U4Hi4vtpj&#10;qd3CZ5rr2IkM4VCigj7GsZQyND1ZDCs3Emevdd5izNJ3UntcMtwOcl0UO2nRcF7ocaSXnpqverIK&#10;8K262/pU25P5LOY0te+mNYtStzfp+QlEpBT/w3/tV61gvdvA75l8BO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9f3cMAAADcAAAADwAAAAAAAAAAAAAAAACYAgAAZHJzL2Rv&#10;d25yZXYueG1sUEsFBgAAAAAEAAQA9QAAAIgDA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Create Logs</w:t>
                          </w:r>
                        </w:p>
                      </w:txbxContent>
                    </v:textbox>
                  </v:shape>
                </v:group>
                <v:group id="Group 66" o:spid="_x0000_s1130" style="position:absolute;left:3300;top:3490;width:1830;height:1005" coordorigin="3300,349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oval id="Oval 67" o:spid="_x0000_s1131" style="position:absolute;left:3300;top:3490;width:1829;height:10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tgsYA&#10;AADcAAAADwAAAGRycy9kb3ducmV2LnhtbESPzWrDMBCE74W8g9hAbo1cl4bUiRJMIDRtL/kp5LpY&#10;W8vEWhlJid0+fVUo9DjMzDfMcj3YVtzIh8axgodpBoK4crrhWsHHaXs/BxEissbWMSn4ogDr1ehu&#10;iYV2PR/odoy1SBAOBSowMXaFlKEyZDFMXUecvE/nLcYkfS21xz7BbSvzLJtJiw2nBYMdbQxVl+PV&#10;KvBvl8w+Hszr2ef9e7n9rp/Ll71Sk/FQLkBEGuJ/+K+90wry2RP8nk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1tgsYAAADcAAAADwAAAAAAAAAAAAAAAACYAgAAZHJz&#10;L2Rvd25yZXYueG1sUEsFBgAAAAAEAAQA9QAAAIsDAAAAAA==&#10;" strokeweight=".26mm">
                    <v:stroke joinstyle="miter" endcap="square"/>
                  </v:oval>
                  <v:shape id="Text Box 68" o:spid="_x0000_s1132" type="#_x0000_t202" style="position:absolute;left:3584;top:3790;width:1274;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8RcMA&#10;AADcAAAADwAAAGRycy9kb3ducmV2LnhtbESPwWrDMBBE74X+g9hCL6WRG4gpbpRQCoGc0sQt9LpY&#10;a1vUWhlJsdW/rwKBHIeZecOst8kOYiIfjGMFL4sCBHHjtOFOwffX7vkVRIjIGgfHpOCPAmw393dr&#10;rLSb+URTHTuRIRwqVNDHOFZShqYni2HhRuLstc5bjFn6TmqPc4bbQS6LopQWDeeFHkf66Kn5rc9W&#10;AR52Tyufavtpfoopndujac2s1ONDen8DESnFW/ja3msFy7KEy5l8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j8RcMAAADcAAAADwAAAAAAAAAAAAAAAACYAgAAZHJzL2Rv&#10;d25yZXYueG1sUEsFBgAAAAAEAAQA9QAAAIgDAAAAAA==&#10;" stroked="f" strokecolor="#3465a4">
                    <v:stroke joinstyle="round"/>
                    <v:textbox>
                      <w:txbxContent>
                        <w:p w:rsidR="00CE39D2" w:rsidRDefault="00CE39D2" w:rsidP="00715568">
                          <w:pPr>
                            <w:rPr>
                              <w:rFonts w:ascii="Times New Roman" w:eastAsia="Times New Roman" w:hAnsi="Times New Roman" w:cs="Times New Roman"/>
                              <w:sz w:val="20"/>
                              <w:szCs w:val="20"/>
                            </w:rPr>
                          </w:pPr>
                        </w:p>
                      </w:txbxContent>
                    </v:textbox>
                  </v:shape>
                </v:group>
                <v:line id="Line 69" o:spid="_x0000_s1133" style="position:absolute;flip:y;visibility:visible;mso-wrap-style:square" from="2370,954" to="3509,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Z0hsUAAADcAAAADwAAAGRycy9kb3ducmV2LnhtbESPQWvCQBSE70L/w/IK3nRTBZU0G2lL&#10;i56UxoDX1+xrNjT7NmS3Gvvru4LgcZiZb5hsPdhWnKj3jWMFT9MEBHHldMO1gvLwMVmB8AFZY+uY&#10;FFzIwzp/GGWYanfmTzoVoRYRwj5FBSaELpXSV4Ys+qnriKP37XqLIcq+lrrHc4TbVs6SZCEtNhwX&#10;DHb0Zqj6KX6tgiL52m/1cfVa7szhT5qqPG7m70qNH4eXZxCBhnAP39pbrWC2WML1TDwCM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Z0hsUAAADcAAAADwAAAAAAAAAA&#10;AAAAAAChAgAAZHJzL2Rvd25yZXYueG1sUEsFBgAAAAAEAAQA+QAAAJMDAAAAAA==&#10;" strokeweight=".26mm">
                  <v:stroke joinstyle="miter" endcap="square"/>
                </v:line>
                <v:line id="Line 70" o:spid="_x0000_s1134" style="position:absolute;flip:y;visibility:visible;mso-wrap-style:square" from="2385,1344" to="5459,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ng9MEAAADcAAAADwAAAGRycy9kb3ducmV2LnhtbERPTYvCMBC9L/gfwgje1lQFka5RVBQ9&#10;rWwteJ1txqbYTEoTtfrrNwdhj4/3PV92thZ3an3lWMFomIAgLpyuuFSQn3afMxA+IGusHZOCJ3lY&#10;Lnofc0y1e/AP3bNQihjCPkUFJoQmldIXhiz6oWuII3dxrcUQYVtK3eIjhttajpNkKi1WHBsMNrQx&#10;VFyzm1WQJb/Hgz7P1vm3Ob2kKfLzfrJVatDvVl8gAnXhX/x2H7SC8TSujWfiEZ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ieD0wQAAANwAAAAPAAAAAAAAAAAAAAAA&#10;AKECAABkcnMvZG93bnJldi54bWxQSwUGAAAAAAQABAD5AAAAjwMAAAAA&#10;" strokeweight=".26mm">
                  <v:stroke joinstyle="miter" endcap="square"/>
                </v:line>
                <v:line id="Line 71" o:spid="_x0000_s1135" style="position:absolute;visibility:visible;mso-wrap-style:square" from="2400,2125" to="6509,2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VNMUAAADcAAAADwAAAGRycy9kb3ducmV2LnhtbESP3WoCMRSE7wt9h3AKvatZFayuRhGh&#10;oCBSf0C8O26Om7WbkyVJdfv2TaHg5TAz3zCTWWtrcSMfKscKup0MBHHhdMWlgsP+420IIkRkjbVj&#10;UvBDAWbT56cJ5trdeUu3XSxFgnDIUYGJscmlDIUhi6HjGuLkXZy3GJP0pdQe7wlua9nLsoG0WHFa&#10;MNjQwlDxtfu2Cmh+Rrnpfzqz3iz86viur6frSKnXl3Y+BhGpjY/wf3upFfQGI/g7k46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VNMUAAADcAAAADwAAAAAAAAAA&#10;AAAAAAChAgAAZHJzL2Rvd25yZXYueG1sUEsFBgAAAAAEAAQA+QAAAJMDAAAAAA==&#10;" strokeweight=".26mm">
                  <v:stroke joinstyle="miter" endcap="square"/>
                </v:line>
                <v:line id="Line 72" o:spid="_x0000_s1136" style="position:absolute;visibility:visible;mso-wrap-style:square" from="2385,2470" to="3689,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WqdMIAAADcAAAADwAAAGRycy9kb3ducmV2LnhtbERPy2oCMRTdF/oP4Rbc1YwWqo5GEUGo&#10;IFIfIO6uk+tkdHIzJFGnf98sCl0eznsya20tHuRD5VhBr5uBIC6crrhUcNgv34cgQkTWWDsmBT8U&#10;YDZ9fZlgrt2Tt/TYxVKkEA45KjAxNrmUoTBkMXRdQ5y4i/MWY4K+lNrjM4XbWvaz7FNarDg1GGxo&#10;Yai47e5WAc3PKDcf386sNwu/Og709XQdKdV5a+djEJHa+C/+c39pBf1Bmp/OpCMgp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WqdMIAAADcAAAADwAAAAAAAAAAAAAA&#10;AAChAgAAZHJzL2Rvd25yZXYueG1sUEsFBgAAAAAEAAQA+QAAAJADAAAAAA==&#10;" strokeweight=".26mm">
                  <v:stroke joinstyle="miter" endcap="square"/>
                </v:line>
                <v:line id="Line 73" o:spid="_x0000_s1137" style="position:absolute;visibility:visible;mso-wrap-style:square" from="2400,2275" to="5324,3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P78UAAADcAAAADwAAAGRycy9kb3ducmV2LnhtbESP3WoCMRSE7wu+QzhC72pWBX9Wo4gg&#10;WChSbUF6d7o5blY3J0uS6vr2TaHg5TAz3zDzZWtrcSUfKscK+r0MBHHhdMWlgs+PzcsERIjIGmvH&#10;pOBOAZaLztMcc+1uvKfrIZYiQTjkqMDE2ORShsKQxdBzDXHyTs5bjEn6UmqPtwS3tRxk2UharDgt&#10;GGxobai4HH6sAlp9o9wN3515263963Gsz1/nqVLP3XY1AxGpjY/wf3urFQzGff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kP78UAAADcAAAADwAAAAAAAAAA&#10;AAAAAAChAgAAZHJzL2Rvd25yZXYueG1sUEsFBgAAAAAEAAQA+QAAAJMDAAAAAA==&#10;" strokeweight=".26mm">
                  <v:stroke joinstyle="miter" endcap="square"/>
                </v:line>
                <w10:wrap type="topAndBottom"/>
              </v:group>
            </w:pict>
          </mc:Fallback>
        </mc:AlternateContent>
      </w:r>
      <w:r>
        <w:t>The Payment Tracker System has the following use cases:</w:t>
      </w:r>
    </w:p>
    <w:p w:rsidR="00715568" w:rsidRDefault="00715568" w:rsidP="00715568"/>
    <w:p w:rsidR="00715568" w:rsidRDefault="00715568" w:rsidP="00715568"/>
    <w:p w:rsidR="00715568" w:rsidRDefault="00715568" w:rsidP="00715568"/>
    <w:p w:rsidR="00715568" w:rsidRDefault="00715568" w:rsidP="00715568">
      <w:pPr>
        <w:rPr>
          <w:bCs/>
        </w:rPr>
      </w:pPr>
    </w:p>
    <w:p w:rsidR="00114256" w:rsidRDefault="00114256" w:rsidP="00715568">
      <w:pPr>
        <w:rPr>
          <w:bCs/>
        </w:rPr>
      </w:pPr>
    </w:p>
    <w:p w:rsidR="00114256" w:rsidRDefault="00114256" w:rsidP="00715568">
      <w:pPr>
        <w:rPr>
          <w:bCs/>
        </w:rPr>
      </w:pPr>
    </w:p>
    <w:p w:rsidR="00114256" w:rsidRDefault="00114256" w:rsidP="00715568">
      <w:pPr>
        <w:rPr>
          <w:bCs/>
        </w:rPr>
      </w:pPr>
    </w:p>
    <w:p w:rsidR="00114256" w:rsidRDefault="00114256" w:rsidP="00715568">
      <w:pPr>
        <w:rPr>
          <w:bCs/>
        </w:rPr>
      </w:pPr>
    </w:p>
    <w:p w:rsidR="00715568" w:rsidRPr="00114256" w:rsidRDefault="00715568" w:rsidP="00114256">
      <w:pPr>
        <w:pStyle w:val="Heading4"/>
        <w:keepLines w:val="0"/>
        <w:widowControl/>
        <w:numPr>
          <w:ilvl w:val="0"/>
          <w:numId w:val="28"/>
        </w:numPr>
        <w:tabs>
          <w:tab w:val="clear" w:pos="709"/>
        </w:tabs>
        <w:spacing w:before="0" w:line="240" w:lineRule="auto"/>
        <w:rPr>
          <w:b/>
          <w:i w:val="0"/>
          <w:sz w:val="28"/>
          <w:szCs w:val="28"/>
        </w:rPr>
      </w:pPr>
      <w:bookmarkStart w:id="10" w:name="__RefHeading___Toc77487637"/>
      <w:bookmarkEnd w:id="10"/>
      <w:r w:rsidRPr="00114256">
        <w:rPr>
          <w:b/>
          <w:i w:val="0"/>
          <w:color w:val="0D0D0D" w:themeColor="text1" w:themeTint="F2"/>
          <w:sz w:val="28"/>
          <w:szCs w:val="28"/>
        </w:rPr>
        <w:lastRenderedPageBreak/>
        <w:t>Use case:  Update</w:t>
      </w:r>
      <w:r w:rsidRPr="00114256">
        <w:rPr>
          <w:b/>
          <w:i w:val="0"/>
          <w:color w:val="0D0D0D" w:themeColor="text1" w:themeTint="F2"/>
          <w:sz w:val="28"/>
          <w:szCs w:val="28"/>
        </w:rPr>
        <w:fldChar w:fldCharType="begin"/>
      </w:r>
      <w:r w:rsidRPr="00114256">
        <w:rPr>
          <w:b/>
          <w:i w:val="0"/>
          <w:color w:val="0D0D0D" w:themeColor="text1" w:themeTint="F2"/>
          <w:sz w:val="28"/>
          <w:szCs w:val="28"/>
        </w:rPr>
        <w:instrText xml:space="preserve"> XE "Update" </w:instrText>
      </w:r>
      <w:r w:rsidRPr="00114256">
        <w:rPr>
          <w:b/>
          <w:i w:val="0"/>
          <w:color w:val="0D0D0D" w:themeColor="text1" w:themeTint="F2"/>
          <w:sz w:val="28"/>
          <w:szCs w:val="28"/>
        </w:rPr>
        <w:fldChar w:fldCharType="end"/>
      </w:r>
      <w:r w:rsidRPr="00114256">
        <w:rPr>
          <w:b/>
          <w:i w:val="0"/>
          <w:color w:val="0D0D0D" w:themeColor="text1" w:themeTint="F2"/>
          <w:sz w:val="28"/>
          <w:szCs w:val="28"/>
        </w:rPr>
        <w:t xml:space="preserve"> Database</w:t>
      </w:r>
      <w:r w:rsidRPr="00114256">
        <w:rPr>
          <w:b/>
          <w:i w:val="0"/>
          <w:sz w:val="28"/>
          <w:szCs w:val="28"/>
        </w:rPr>
        <w:fldChar w:fldCharType="begin"/>
      </w:r>
      <w:r w:rsidRPr="00114256">
        <w:rPr>
          <w:b/>
          <w:i w:val="0"/>
          <w:sz w:val="28"/>
          <w:szCs w:val="28"/>
        </w:rPr>
        <w:instrText xml:space="preserve"> XE "Author" </w:instrText>
      </w:r>
      <w:r w:rsidRPr="00114256">
        <w:rPr>
          <w:b/>
          <w:i w:val="0"/>
          <w:sz w:val="28"/>
          <w:szCs w:val="28"/>
        </w:rPr>
        <w:fldChar w:fldCharType="end"/>
      </w:r>
    </w:p>
    <w:p w:rsidR="00114256" w:rsidRDefault="00114256" w:rsidP="00715568">
      <w:pPr>
        <w:rPr>
          <w:b/>
        </w:rPr>
      </w:pPr>
    </w:p>
    <w:p w:rsidR="00715568" w:rsidRDefault="00715568" w:rsidP="00715568">
      <w:pPr>
        <w:rPr>
          <w:b/>
        </w:rPr>
      </w:pPr>
      <w:r>
        <w:rPr>
          <w:noProof/>
          <w:sz w:val="22"/>
          <w:lang w:eastAsia="en-US" w:bidi="ar-SA"/>
        </w:rPr>
        <mc:AlternateContent>
          <mc:Choice Requires="wpg">
            <w:drawing>
              <wp:anchor distT="0" distB="0" distL="0" distR="0" simplePos="0" relativeHeight="251721728" behindDoc="0" locked="0" layoutInCell="1" allowOverlap="1">
                <wp:simplePos x="0" y="0"/>
                <wp:positionH relativeFrom="column">
                  <wp:posOffset>85725</wp:posOffset>
                </wp:positionH>
                <wp:positionV relativeFrom="paragraph">
                  <wp:posOffset>448945</wp:posOffset>
                </wp:positionV>
                <wp:extent cx="6210935" cy="1171575"/>
                <wp:effectExtent l="0" t="9525" r="8890" b="0"/>
                <wp:wrapTopAndBottom/>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935" cy="1171575"/>
                          <a:chOff x="135" y="983"/>
                          <a:chExt cx="5341" cy="1845"/>
                        </a:xfrm>
                      </wpg:grpSpPr>
                      <wpg:grpSp>
                        <wpg:cNvPr id="234" name="Group 3"/>
                        <wpg:cNvGrpSpPr>
                          <a:grpSpLocks/>
                        </wpg:cNvGrpSpPr>
                        <wpg:grpSpPr bwMode="auto">
                          <a:xfrm>
                            <a:off x="616" y="983"/>
                            <a:ext cx="480" cy="1243"/>
                            <a:chOff x="616" y="983"/>
                            <a:chExt cx="480" cy="1243"/>
                          </a:xfrm>
                        </wpg:grpSpPr>
                        <wps:wsp>
                          <wps:cNvPr id="235" name="Oval 4"/>
                          <wps:cNvSpPr>
                            <a:spLocks noChangeArrowheads="1"/>
                          </wps:cNvSpPr>
                          <wps:spPr bwMode="auto">
                            <a:xfrm>
                              <a:off x="736" y="983"/>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36" name="Line 5"/>
                          <wps:cNvCnPr>
                            <a:cxnSpLocks noChangeShapeType="1"/>
                          </wps:cNvCnPr>
                          <wps:spPr bwMode="auto">
                            <a:xfrm>
                              <a:off x="856" y="1294"/>
                              <a:ext cx="0" cy="621"/>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37" name="Line 6"/>
                          <wps:cNvCnPr>
                            <a:cxnSpLocks noChangeShapeType="1"/>
                          </wps:cNvCnPr>
                          <wps:spPr bwMode="auto">
                            <a:xfrm>
                              <a:off x="616" y="1449"/>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38" name="Line 7"/>
                          <wps:cNvCnPr>
                            <a:cxnSpLocks noChangeShapeType="1"/>
                          </wps:cNvCnPr>
                          <wps:spPr bwMode="auto">
                            <a:xfrm flipH="1">
                              <a:off x="61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39" name="Line 8"/>
                          <wps:cNvCnPr>
                            <a:cxnSpLocks noChangeShapeType="1"/>
                          </wps:cNvCnPr>
                          <wps:spPr bwMode="auto">
                            <a:xfrm>
                              <a:off x="85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240" name="Oval 9"/>
                        <wps:cNvSpPr>
                          <a:spLocks noChangeArrowheads="1"/>
                        </wps:cNvSpPr>
                        <wps:spPr bwMode="auto">
                          <a:xfrm>
                            <a:off x="3031" y="1208"/>
                            <a:ext cx="2444" cy="9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41" name="Text Box 10"/>
                        <wps:cNvSpPr txBox="1">
                          <a:spLocks noChangeArrowheads="1"/>
                        </wps:cNvSpPr>
                        <wps:spPr bwMode="auto">
                          <a:xfrm>
                            <a:off x="135" y="2408"/>
                            <a:ext cx="1424" cy="41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wps:txbx>
                        <wps:bodyPr rot="0" vert="horz" wrap="square" lIns="91440" tIns="45720" rIns="91440" bIns="45720" anchor="t" anchorCtr="0">
                          <a:noAutofit/>
                        </wps:bodyPr>
                      </wps:wsp>
                      <wps:wsp>
                        <wps:cNvPr id="242" name="Text Box 11"/>
                        <wps:cNvSpPr txBox="1">
                          <a:spLocks noChangeArrowheads="1"/>
                        </wps:cNvSpPr>
                        <wps:spPr bwMode="auto">
                          <a:xfrm>
                            <a:off x="3480" y="1418"/>
                            <a:ext cx="1604" cy="53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Update Database</w:t>
                              </w:r>
                            </w:p>
                          </w:txbxContent>
                        </wps:txbx>
                        <wps:bodyPr rot="0" vert="horz" wrap="square" lIns="91440" tIns="45720" rIns="91440" bIns="45720" anchor="t" anchorCtr="0">
                          <a:noAutofit/>
                        </wps:bodyPr>
                      </wps:wsp>
                      <wps:wsp>
                        <wps:cNvPr id="243" name="Line 12"/>
                        <wps:cNvCnPr>
                          <a:cxnSpLocks noChangeShapeType="1"/>
                        </wps:cNvCnPr>
                        <wps:spPr bwMode="auto">
                          <a:xfrm>
                            <a:off x="1291" y="1718"/>
                            <a:ext cx="1754"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3" o:spid="_x0000_s1138" style="position:absolute;margin-left:6.75pt;margin-top:35.35pt;width:489.05pt;height:92.25pt;z-index:251721728;mso-wrap-distance-left:0;mso-wrap-distance-right:0" coordorigin="135,98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">
                <v:group id="Group 3" o:spid="_x0000_s1139"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oval id="Oval 4" o:spid="_x0000_s1140"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Cn8YA&#10;AADcAAAADwAAAGRycy9kb3ducmV2LnhtbESPQWsCMRSE74X+h/AK3mq2Ky11NcpSEK29qBW8Pjav&#10;m8XNy5Kk7tpf3wiFHoeZ+YaZLwfbigv50DhW8DTOQBBXTjdcKzh+rh5fQYSIrLF1TAquFGC5uL+b&#10;Y6Fdz3u6HGItEoRDgQpMjF0hZagMWQxj1xEn78t5izFJX0vtsU9w28o8y16kxYbTgsGO3gxV58O3&#10;VeC358xO9ub95PP+o1z91NNyvVNq9DCUMxCRhvgf/mtvtIJ88gy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5Cn8YAAADcAAAADwAAAAAAAAAAAAAAAACYAgAAZHJz&#10;L2Rvd25yZXYueG1sUEsFBgAAAAAEAAQA9QAAAIsDAAAAAA==&#10;" strokeweight=".26mm">
                    <v:stroke joinstyle="miter" endcap="square"/>
                  </v:oval>
                  <v:line id="Line 5" o:spid="_x0000_s1141" style="position:absolute;visibility:visible;mso-wrap-style:squar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W8UAAADcAAAADwAAAGRycy9kb3ducmV2LnhtbESP3WoCMRSE74W+QzhC7zSrgtbVKCIU&#10;WihSf0C8O26Om7WbkyVJdfv2TUHo5TAz3zDzZWtrcSMfKscKBv0MBHHhdMWlgsP+tfcCIkRkjbVj&#10;UvBDAZaLp84cc+3uvKXbLpYiQTjkqMDE2ORShsKQxdB3DXHyLs5bjEn6UmqP9wS3tRxm2VharDgt&#10;GGxobaj42n1bBbQ6o9yMPp352Kz9+3Gir6frVKnnbruagYjUxv/wo/2mFQxHY/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uW8UAAADcAAAADwAAAAAAAAAA&#10;AAAAAAChAgAAZHJzL2Rvd25yZXYueG1sUEsFBgAAAAAEAAQA+QAAAJMDAAAAAA==&#10;" strokeweight=".26mm">
                    <v:stroke joinstyle="miter" endcap="square"/>
                  </v:line>
                  <v:line id="Line 6" o:spid="_x0000_s1142" style="position:absolute;visibility:visible;mso-wrap-style:squar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aLwMUAAADcAAAADwAAAGRycy9kb3ducmV2LnhtbESP3WoCMRSE7wt9h3AE72pWhVpXo4hQ&#10;qCBSf0C8O26Om7WbkyWJun37plDo5TAz3zDTeWtrcScfKscK+r0MBHHhdMWlgsP+/eUNRIjIGmvH&#10;pOCbAsxnz09TzLV78Jbuu1iKBOGQowITY5NLGQpDFkPPNcTJuzhvMSbpS6k9PhLc1nKQZa/SYsVp&#10;wWBDS0PF1+5mFdDijHIz/HRmvVn61XGkr6frWKlup11MQERq43/4r/2hFQyGI/g9k46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aLwMUAAADcAAAADwAAAAAAAAAA&#10;AAAAAAChAgAAZHJzL2Rvd25yZXYueG1sUEsFBgAAAAAEAAQA+QAAAJMDAAAAAA==&#10;" strokeweight=".26mm">
                    <v:stroke joinstyle="miter" endcap="square"/>
                  </v:line>
                  <v:line id="Line 7" o:spid="_x0000_s1143" style="position:absolute;flip:x;visibility:visible;mso-wrap-style:squar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rP6cEAAADcAAAADwAAAGRycy9kb3ducmV2LnhtbERPTYvCMBC9L/gfwgje1lSFRapRVHbR&#10;k7K14HVsxqbYTEoTtfrrNwdhj4/3PV92thZ3an3lWMFomIAgLpyuuFSQH38+pyB8QNZYOyYFT/Kw&#10;XPQ+5phq9+BfumehFDGEfYoKTAhNKqUvDFn0Q9cQR+7iWoshwraUusVHDLe1HCfJl7RYcWww2NDG&#10;UHHNblZBlpwPO32arvO9Ob6kKfLTdvKt1KDfrWYgAnXhX/x277SC8SSujWfiEZ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Os/pwQAAANwAAAAPAAAAAAAAAAAAAAAA&#10;AKECAABkcnMvZG93bnJldi54bWxQSwUGAAAAAAQABAD5AAAAjwMAAAAA&#10;" strokeweight=".26mm">
                    <v:stroke joinstyle="miter" endcap="square"/>
                  </v:line>
                  <v:line id="Line 8" o:spid="_x0000_s1144" style="position:absolute;visibility:visible;mso-wrap-style:squar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W6KcUAAADcAAAADwAAAGRycy9kb3ducmV2LnhtbESP3WoCMRSE7wXfIRyhd5qtQltXo4gg&#10;VChSf0C8O25ON6ubkyWJun37plDo5TAz3zDTeWtrcScfKscKngcZCOLC6YpLBYf9qv8GIkRkjbVj&#10;UvBNAeazbmeKuXYP3tJ9F0uRIBxyVGBibHIpQ2HIYhi4hjh5X85bjEn6UmqPjwS3tRxm2Yu0WHFa&#10;MNjQ0lBx3d2sAlqcUW5Gn858bJZ+fXzVl9NlrNRTr11MQERq43/4r/2uFQxHY/g9k46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W6KcUAAADcAAAADwAAAAAAAAAA&#10;AAAAAAChAgAAZHJzL2Rvd25yZXYueG1sUEsFBgAAAAAEAAQA+QAAAJMDAAAAAA==&#10;" strokeweight=".26mm">
                    <v:stroke joinstyle="miter" endcap="square"/>
                  </v:line>
                </v:group>
                <v:oval id="Oval 9" o:spid="_x0000_s1145"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esIA&#10;AADcAAAADwAAAGRycy9kb3ducmV2LnhtbERPW2vCMBR+H/gfwhH2NtNVGbMapQjiLi/qBF8PzVlT&#10;bE5KEm3nr18eBnv8+O7L9WBbcSMfGscKnicZCOLK6YZrBaev7dMriBCRNbaOScEPBVivRg9LLLTr&#10;+UC3Y6xFCuFQoAITY1dIGSpDFsPEdcSJ+3beYkzQ11J77FO4bWWeZS/SYsOpwWBHG0PV5Xi1CvzH&#10;JbPTg3k/+7z/LLf3el7u9ko9jodyASLSEP/Ff+43rSCf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5J6wgAAANwAAAAPAAAAAAAAAAAAAAAAAJgCAABkcnMvZG93&#10;bnJldi54bWxQSwUGAAAAAAQABAD1AAAAhwMAAAAA&#10;" strokeweight=".26mm">
                  <v:stroke joinstyle="miter" endcap="square"/>
                </v:oval>
                <v:shape id="Text Box 10" o:spid="_x0000_s1146" type="#_x0000_t202" style="position:absolute;left:135;top:240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4UcQA&#10;AADcAAAADwAAAGRycy9kb3ducmV2LnhtbESPwWrDMBBE74X+g9hCL6WRE9pS3CihBAI5palT6HWx&#10;1raotTKSYqt/HwUCOQ4z84ZZrpPtxUg+GMcK5rMCBHHttOFWwc9x+/wOIkRkjb1jUvBPAdar+7sl&#10;ltpN/E1jFVuRIRxKVNDFOJRShroji2HmBuLsNc5bjFn6VmqPU4bbXi6K4k1aNJwXOhxo01H9V52s&#10;Atxvn159quyX+S3GdGoOpjGTUo8P6fMDRKQUb+Fre6cVLF7mcDmTj4B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0OFHEAAAA3AAAAA8AAAAAAAAAAAAAAAAAmAIAAGRycy9k&#10;b3ducmV2LnhtbFBLBQYAAAAABAAEAPUAAACJAwAAAAA=&#10;" stroked="f" strokecolor="#3465a4">
                  <v:stroke joinstyle="round"/>
                  <v:textbox>
                    <w:txbxContent>
                      <w:p w:rsidR="00CE39D2" w:rsidRDefault="00CE39D2" w:rsidP="00715568">
                        <w:pP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v:textbox>
                </v:shape>
                <v:shape id="Text Box 11" o:spid="_x0000_s1147" type="#_x0000_t202" style="position:absolute;left:3480;top:141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mJsQA&#10;AADcAAAADwAAAGRycy9kb3ducmV2LnhtbESPzWrDMBCE74W+g9hCLqWRa9pSnCghBAI99ccN5LpY&#10;a1vEWhlJsZW3rwqFHoeZ+YZZb5MdxEQ+GMcKHpcFCOLGacOdguP34eEVRIjIGgfHpOBKAbab25s1&#10;VtrN/EVTHTuRIRwqVNDHOFZShqYni2HpRuLstc5bjFn6TmqPc4bbQZZF8SItGs4LPY6076k51xer&#10;AN8P988+1fbDnIopXdpP05pZqcVd2q1ARErxP/zXftMKyqcS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mpibEAAAA3AAAAA8AAAAAAAAAAAAAAAAAmAIAAGRycy9k&#10;b3ducmV2LnhtbFBLBQYAAAAABAAEAPUAAACJAw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Update Database</w:t>
                        </w:r>
                      </w:p>
                    </w:txbxContent>
                  </v:textbox>
                </v:shape>
                <v:line id="Line 12" o:spid="_x0000_s1148" style="position:absolute;visibility:visible;mso-wrap-style:squar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v+vsUAAADcAAAADwAAAGRycy9kb3ducmV2LnhtbESPQWsCMRSE74L/ITyht5qtSqurUUQo&#10;tCBiVRBvz83rZu3mZUlS3f77plDwOMzMN8xs0dpaXMmHyrGCp34GgrhwuuJSwWH/+jgGESKyxtox&#10;KfihAIt5tzPDXLsbf9B1F0uRIBxyVGBibHIpQ2HIYui7hjh5n85bjEn6UmqPtwS3tRxk2bO0WHFa&#10;MNjQylDxtfu2Cmh5RrkZbp1Zb1b+/fiiL6fLRKmHXrucgojUxnv4v/2mFQxGQ/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v+vsUAAADcAAAADwAAAAAAAAAA&#10;AAAAAAChAgAAZHJzL2Rvd25yZXYueG1sUEsFBgAAAAAEAAQA+QAAAJMDAAAAAA==&#10;" strokeweight=".26mm">
                  <v:stroke joinstyle="miter" endcap="square"/>
                </v:line>
                <w10:wrap type="topAndBottom"/>
              </v:group>
            </w:pict>
          </mc:Fallback>
        </mc:AlternateContent>
      </w:r>
      <w:r>
        <w:rPr>
          <w:b/>
        </w:rPr>
        <w:t>Diagram:</w:t>
      </w:r>
    </w:p>
    <w:p w:rsidR="00715568" w:rsidRDefault="00715568" w:rsidP="00715568">
      <w:pPr>
        <w:rPr>
          <w:b/>
        </w:rPr>
      </w:pPr>
    </w:p>
    <w:p w:rsidR="00715568" w:rsidRDefault="00715568" w:rsidP="00715568">
      <w:r>
        <w:rPr>
          <w:b/>
        </w:rPr>
        <w:t>Brief Description</w:t>
      </w:r>
    </w:p>
    <w:p w:rsidR="00715568" w:rsidRDefault="00715568" w:rsidP="00715568">
      <w:r>
        <w:t>The Tracker</w:t>
      </w:r>
      <w:r>
        <w:fldChar w:fldCharType="begin"/>
      </w:r>
      <w:r>
        <w:instrText xml:space="preserve"> XE "Editor" </w:instrText>
      </w:r>
      <w:r>
        <w:fldChar w:fldCharType="end"/>
      </w:r>
      <w:r>
        <w:t xml:space="preserve"> updates the current information about the account in the Database</w:t>
      </w:r>
    </w:p>
    <w:p w:rsidR="00715568" w:rsidRDefault="00715568" w:rsidP="00715568">
      <w:r>
        <w:rPr>
          <w:b/>
        </w:rPr>
        <w:t>Initial Step-By-Step Description</w:t>
      </w:r>
    </w:p>
    <w:p w:rsidR="00715568" w:rsidRDefault="00715568" w:rsidP="00715568">
      <w:pPr>
        <w:pStyle w:val="ListParagraph"/>
        <w:numPr>
          <w:ilvl w:val="0"/>
          <w:numId w:val="24"/>
        </w:numPr>
        <w:rPr>
          <w:bCs/>
          <w:sz w:val="24"/>
        </w:rPr>
      </w:pPr>
      <w:r>
        <w:rPr>
          <w:bCs/>
          <w:sz w:val="24"/>
        </w:rPr>
        <w:t>The Tracker takes in the information about the payments made and the loyalties availed by the student.</w:t>
      </w:r>
    </w:p>
    <w:p w:rsidR="00715568" w:rsidRDefault="00715568" w:rsidP="00715568">
      <w:pPr>
        <w:pStyle w:val="ListParagraph"/>
        <w:numPr>
          <w:ilvl w:val="0"/>
          <w:numId w:val="24"/>
        </w:numPr>
        <w:rPr>
          <w:bCs/>
          <w:sz w:val="24"/>
        </w:rPr>
      </w:pPr>
      <w:r>
        <w:rPr>
          <w:bCs/>
          <w:sz w:val="24"/>
        </w:rPr>
        <w:t>The Tracker accesses the student account information already stored in the Database.</w:t>
      </w:r>
    </w:p>
    <w:p w:rsidR="00715568" w:rsidRDefault="00715568" w:rsidP="00715568">
      <w:pPr>
        <w:pStyle w:val="ListParagraph"/>
        <w:numPr>
          <w:ilvl w:val="0"/>
          <w:numId w:val="24"/>
        </w:numPr>
        <w:rPr>
          <w:bCs/>
          <w:sz w:val="24"/>
        </w:rPr>
      </w:pPr>
      <w:r>
        <w:rPr>
          <w:bCs/>
          <w:sz w:val="24"/>
        </w:rPr>
        <w:t>The Tracker updates this account information as per the present scenario.</w:t>
      </w:r>
    </w:p>
    <w:p w:rsidR="00715568" w:rsidRDefault="00715568" w:rsidP="00715568">
      <w:pPr>
        <w:ind w:left="360"/>
        <w:rPr>
          <w:bCs/>
        </w:rPr>
      </w:pPr>
    </w:p>
    <w:p w:rsidR="00715568" w:rsidRDefault="00715568" w:rsidP="00715568">
      <w:pPr>
        <w:ind w:left="360"/>
        <w:rPr>
          <w:bCs/>
        </w:rPr>
      </w:pPr>
    </w:p>
    <w:p w:rsidR="00114256" w:rsidRDefault="00715568" w:rsidP="00114256">
      <w:pPr>
        <w:pStyle w:val="Heading4"/>
        <w:keepLines w:val="0"/>
        <w:widowControl/>
        <w:numPr>
          <w:ilvl w:val="0"/>
          <w:numId w:val="28"/>
        </w:numPr>
        <w:tabs>
          <w:tab w:val="clear" w:pos="709"/>
        </w:tabs>
        <w:spacing w:before="0" w:line="240" w:lineRule="auto"/>
        <w:rPr>
          <w:rFonts w:ascii="Liberation Serif" w:eastAsia="WenQuanYi Micro Hei" w:hAnsi="Liberation Serif" w:cs="Lohit Hindi"/>
          <w:i w:val="0"/>
          <w:iCs w:val="0"/>
          <w:noProof/>
          <w:color w:val="auto"/>
          <w:sz w:val="22"/>
          <w:szCs w:val="24"/>
          <w:lang w:eastAsia="en-US" w:bidi="ar-SA"/>
        </w:rPr>
      </w:pPr>
      <w:r w:rsidRPr="00114256">
        <w:rPr>
          <w:b/>
          <w:i w:val="0"/>
          <w:color w:val="0D0D0D" w:themeColor="text1" w:themeTint="F2"/>
          <w:sz w:val="28"/>
          <w:szCs w:val="28"/>
        </w:rPr>
        <w:t>Use case: Authorize Payment</w:t>
      </w:r>
    </w:p>
    <w:p w:rsidR="00715568" w:rsidRPr="00114256" w:rsidRDefault="00715568" w:rsidP="00114256">
      <w:pPr>
        <w:pStyle w:val="Heading4"/>
        <w:keepLines w:val="0"/>
        <w:widowControl/>
        <w:tabs>
          <w:tab w:val="clear" w:pos="709"/>
        </w:tabs>
        <w:spacing w:before="0" w:line="240" w:lineRule="auto"/>
        <w:ind w:left="360"/>
        <w:rPr>
          <w:rFonts w:ascii="Liberation Serif" w:eastAsia="WenQuanYi Micro Hei" w:hAnsi="Liberation Serif" w:cs="Lohit Hindi"/>
          <w:i w:val="0"/>
          <w:iCs w:val="0"/>
          <w:noProof/>
          <w:color w:val="auto"/>
          <w:sz w:val="22"/>
          <w:szCs w:val="24"/>
          <w:lang w:eastAsia="en-US" w:bidi="ar-SA"/>
        </w:rPr>
      </w:pPr>
      <w:r w:rsidRPr="00114256">
        <w:rPr>
          <w:rFonts w:ascii="Liberation Serif" w:eastAsia="WenQuanYi Micro Hei" w:hAnsi="Liberation Serif" w:cs="Lohit Hindi"/>
          <w:i w:val="0"/>
          <w:iCs w:val="0"/>
          <w:noProof/>
          <w:color w:val="auto"/>
          <w:sz w:val="22"/>
          <w:szCs w:val="24"/>
          <w:lang w:eastAsia="en-US" w:bidi="ar-SA"/>
        </w:rPr>
        <w:fldChar w:fldCharType="begin"/>
      </w:r>
      <w:r w:rsidRPr="00114256">
        <w:rPr>
          <w:rFonts w:ascii="Liberation Serif" w:eastAsia="WenQuanYi Micro Hei" w:hAnsi="Liberation Serif" w:cs="Lohit Hindi"/>
          <w:i w:val="0"/>
          <w:iCs w:val="0"/>
          <w:noProof/>
          <w:color w:val="auto"/>
          <w:sz w:val="22"/>
          <w:szCs w:val="24"/>
          <w:lang w:eastAsia="en-US" w:bidi="ar-SA"/>
        </w:rPr>
        <w:instrText xml:space="preserve"> XE "Author" </w:instrText>
      </w:r>
      <w:r w:rsidRPr="00114256">
        <w:rPr>
          <w:rFonts w:ascii="Liberation Serif" w:eastAsia="WenQuanYi Micro Hei" w:hAnsi="Liberation Serif" w:cs="Lohit Hindi"/>
          <w:i w:val="0"/>
          <w:iCs w:val="0"/>
          <w:noProof/>
          <w:color w:val="auto"/>
          <w:sz w:val="22"/>
          <w:szCs w:val="24"/>
          <w:lang w:eastAsia="en-US" w:bidi="ar-SA"/>
        </w:rPr>
        <w:fldChar w:fldCharType="end"/>
      </w:r>
    </w:p>
    <w:p w:rsidR="00715568" w:rsidRDefault="00715568" w:rsidP="00715568">
      <w:pPr>
        <w:rPr>
          <w:b/>
        </w:rPr>
      </w:pPr>
      <w:r>
        <w:rPr>
          <w:noProof/>
          <w:sz w:val="22"/>
          <w:lang w:eastAsia="en-US" w:bidi="ar-SA"/>
        </w:rPr>
        <mc:AlternateContent>
          <mc:Choice Requires="wpg">
            <w:drawing>
              <wp:anchor distT="0" distB="0" distL="0" distR="0" simplePos="0" relativeHeight="251722752" behindDoc="0" locked="0" layoutInCell="1" allowOverlap="1">
                <wp:simplePos x="0" y="0"/>
                <wp:positionH relativeFrom="column">
                  <wp:posOffset>85725</wp:posOffset>
                </wp:positionH>
                <wp:positionV relativeFrom="paragraph">
                  <wp:posOffset>448945</wp:posOffset>
                </wp:positionV>
                <wp:extent cx="6019800" cy="1171575"/>
                <wp:effectExtent l="0" t="6350" r="9525" b="3175"/>
                <wp:wrapTopAndBottom/>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171575"/>
                          <a:chOff x="135" y="983"/>
                          <a:chExt cx="5341" cy="1845"/>
                        </a:xfrm>
                      </wpg:grpSpPr>
                      <wpg:grpSp>
                        <wpg:cNvPr id="223" name="Group 14"/>
                        <wpg:cNvGrpSpPr>
                          <a:grpSpLocks/>
                        </wpg:cNvGrpSpPr>
                        <wpg:grpSpPr bwMode="auto">
                          <a:xfrm>
                            <a:off x="616" y="983"/>
                            <a:ext cx="480" cy="1243"/>
                            <a:chOff x="616" y="983"/>
                            <a:chExt cx="480" cy="1243"/>
                          </a:xfrm>
                        </wpg:grpSpPr>
                        <wps:wsp>
                          <wps:cNvPr id="224" name="Oval 15"/>
                          <wps:cNvSpPr>
                            <a:spLocks noChangeArrowheads="1"/>
                          </wps:cNvSpPr>
                          <wps:spPr bwMode="auto">
                            <a:xfrm>
                              <a:off x="736" y="983"/>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25" name="Line 16"/>
                          <wps:cNvCnPr>
                            <a:cxnSpLocks noChangeShapeType="1"/>
                          </wps:cNvCnPr>
                          <wps:spPr bwMode="auto">
                            <a:xfrm>
                              <a:off x="856" y="1294"/>
                              <a:ext cx="0" cy="621"/>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26" name="Line 17"/>
                          <wps:cNvCnPr>
                            <a:cxnSpLocks noChangeShapeType="1"/>
                          </wps:cNvCnPr>
                          <wps:spPr bwMode="auto">
                            <a:xfrm>
                              <a:off x="616" y="1449"/>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27" name="Line 18"/>
                          <wps:cNvCnPr>
                            <a:cxnSpLocks noChangeShapeType="1"/>
                          </wps:cNvCnPr>
                          <wps:spPr bwMode="auto">
                            <a:xfrm flipH="1">
                              <a:off x="61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28" name="Line 19"/>
                          <wps:cNvCnPr>
                            <a:cxnSpLocks noChangeShapeType="1"/>
                          </wps:cNvCnPr>
                          <wps:spPr bwMode="auto">
                            <a:xfrm>
                              <a:off x="85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229" name="Oval 20"/>
                        <wps:cNvSpPr>
                          <a:spLocks noChangeArrowheads="1"/>
                        </wps:cNvSpPr>
                        <wps:spPr bwMode="auto">
                          <a:xfrm>
                            <a:off x="3031" y="1208"/>
                            <a:ext cx="2444" cy="9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30" name="Text Box 21"/>
                        <wps:cNvSpPr txBox="1">
                          <a:spLocks noChangeArrowheads="1"/>
                        </wps:cNvSpPr>
                        <wps:spPr bwMode="auto">
                          <a:xfrm>
                            <a:off x="135" y="2408"/>
                            <a:ext cx="1424" cy="41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wps:txbx>
                        <wps:bodyPr rot="0" vert="horz" wrap="square" lIns="91440" tIns="45720" rIns="91440" bIns="45720" anchor="t" anchorCtr="0">
                          <a:noAutofit/>
                        </wps:bodyPr>
                      </wps:wsp>
                      <wps:wsp>
                        <wps:cNvPr id="231" name="Text Box 22"/>
                        <wps:cNvSpPr txBox="1">
                          <a:spLocks noChangeArrowheads="1"/>
                        </wps:cNvSpPr>
                        <wps:spPr bwMode="auto">
                          <a:xfrm>
                            <a:off x="3480" y="1418"/>
                            <a:ext cx="1604" cy="53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Authorize Payment</w:t>
                              </w:r>
                            </w:p>
                          </w:txbxContent>
                        </wps:txbx>
                        <wps:bodyPr rot="0" vert="horz" wrap="square" lIns="91440" tIns="45720" rIns="91440" bIns="45720" anchor="t" anchorCtr="0">
                          <a:noAutofit/>
                        </wps:bodyPr>
                      </wps:wsp>
                      <wps:wsp>
                        <wps:cNvPr id="232" name="Line 23"/>
                        <wps:cNvCnPr>
                          <a:cxnSpLocks noChangeShapeType="1"/>
                        </wps:cNvCnPr>
                        <wps:spPr bwMode="auto">
                          <a:xfrm>
                            <a:off x="1291" y="1718"/>
                            <a:ext cx="1754"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2" o:spid="_x0000_s1149" style="position:absolute;margin-left:6.75pt;margin-top:35.35pt;width:474pt;height:92.25pt;z-index:251722752;mso-wrap-distance-left:0;mso-wrap-distance-right:0" coordorigin="135,98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">
                <v:group id="Group 14" o:spid="_x0000_s1150"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oval id="Oval 15" o:spid="_x0000_s1151"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x2cUA&#10;AADcAAAADwAAAGRycy9kb3ducmV2LnhtbESPT2sCMRTE7wW/Q3gFbzXbtRS7GmURpP8uagWvj81z&#10;s7h5WZLU3frpTaHQ4zAzv2EWq8G24kI+NI4VPE4yEMSV0w3XCg5fm4cZiBCRNbaOScEPBVgtR3cL&#10;LLTreUeXfaxFgnAoUIGJsSukDJUhi2HiOuLknZy3GJP0tdQe+wS3rcyz7FlabDgtGOxobag677+t&#10;Av9xzux0Z96PPu8/y821filft0qN74dyDiLSEP/Df+03rSDPn+D3TDo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3HZxQAAANwAAAAPAAAAAAAAAAAAAAAAAJgCAABkcnMv&#10;ZG93bnJldi54bWxQSwUGAAAAAAQABAD1AAAAigMAAAAA&#10;" strokeweight=".26mm">
                    <v:stroke joinstyle="miter" endcap="square"/>
                  </v:oval>
                  <v:line id="Line 16" o:spid="_x0000_s1152" style="position:absolute;visibility:visible;mso-wrap-style:squar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Em8cYAAADcAAAADwAAAGRycy9kb3ducmV2LnhtbESP3WoCMRSE7wt9h3CE3tWsW6y6NYoI&#10;hRZE/APp3enmdLN2c7Ikqa5vbwqFXg4z8w0znXe2EWfyoXasYNDPQBCXTtdcKTjsXx/HIEJE1tg4&#10;JgVXCjCf3d9NsdDuwls672IlEoRDgQpMjG0hZSgNWQx91xIn78t5izFJX0nt8ZLgtpF5lj1LizWn&#10;BYMtLQ2V37sfq4AWnyjXTxtnVuulfz+O9OnjNFHqodctXkBE6uJ/+K/9phXk+RB+z6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hJvHGAAAA3AAAAA8AAAAAAAAA&#10;AAAAAAAAoQIAAGRycy9kb3ducmV2LnhtbFBLBQYAAAAABAAEAPkAAACUAwAAAAA=&#10;" strokeweight=".26mm">
                    <v:stroke joinstyle="miter" endcap="square"/>
                  </v:line>
                  <v:line id="Line 17" o:spid="_x0000_s1153" style="position:absolute;visibility:visible;mso-wrap-style:squar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O4hsUAAADcAAAADwAAAGRycy9kb3ducmV2LnhtbESPQWsCMRSE74L/ITyhN812C7auRhFB&#10;aKFItYJ4e25eN6ublyVJdfvvm0LB4zAz3zCzRWcbcSUfascKHkcZCOLS6ZorBfvP9fAFRIjIGhvH&#10;pOCHAizm/d4MC+1uvKXrLlYiQTgUqMDE2BZShtKQxTByLXHyvpy3GJP0ldQebwluG5ln2VharDkt&#10;GGxpZai87L6tAlqeUG6ePpx536z82+FZn4/niVIPg245BRGpi/fwf/tVK8jzMfydS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O4hsUAAADcAAAADwAAAAAAAAAA&#10;AAAAAAChAgAAZHJzL2Rvd25yZXYueG1sUEsFBgAAAAAEAAQA+QAAAJMDAAAAAA==&#10;" strokeweight=".26mm">
                    <v:stroke joinstyle="miter" endcap="square"/>
                  </v:line>
                  <v:line id="Line 18" o:spid="_x0000_s1154" style="position:absolute;flip:x;visibility:visible;mso-wrap-style:squar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zNRsUAAADcAAAADwAAAGRycy9kb3ducmV2LnhtbESPQWvCQBSE74X+h+UVeqsbU7ASXUXF&#10;Uk8tjQGvz+wzG8y+DdlVo7/eLQg9DjPzDTOd97YRZ+p87VjBcJCAIC6drrlSUGw/38YgfEDW2Dgm&#10;BVfyMJ89P00x0+7Cv3TOQyUihH2GCkwIbSalLw1Z9APXEkfv4DqLIcqukrrDS4TbRqZJMpIWa44L&#10;BltaGSqP+ckqyJP9z0bvxsvi22xv0pTF7ut9rdTrS7+YgAjUh//wo73RCtL0A/7OxCM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zNRsUAAADcAAAADwAAAAAAAAAA&#10;AAAAAAChAgAAZHJzL2Rvd25yZXYueG1sUEsFBgAAAAAEAAQA+QAAAJMDAAAAAA==&#10;" strokeweight=".26mm">
                    <v:stroke joinstyle="miter" endcap="square"/>
                  </v:line>
                  <v:line id="Line 19" o:spid="_x0000_s1155" style="position:absolute;visibility:visible;mso-wrap-style:squar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CJb8IAAADcAAAADwAAAGRycy9kb3ducmV2LnhtbERPTWsCMRC9F/wPYQRvNesKbV2NIkKh&#10;QpFWBfE2bsbN6mayJFG3/745FHp8vO/ZorONuJMPtWMFo2EGgrh0uuZKwX73/vwGIkRkjY1jUvBD&#10;ARbz3tMMC+0e/E33baxECuFQoAITY1tIGUpDFsPQtcSJOztvMSboK6k9PlK4bWSeZS/SYs2pwWBL&#10;K0PldXuzCmh5QrkZfznzuVn59eFVX46XiVKDfrecgojUxX/xn/tDK8jztDadSUd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CJb8IAAADcAAAADwAAAAAAAAAAAAAA&#10;AAChAgAAZHJzL2Rvd25yZXYueG1sUEsFBgAAAAAEAAQA+QAAAJADAAAAAA==&#10;" strokeweight=".26mm">
                    <v:stroke joinstyle="miter" endcap="square"/>
                  </v:line>
                </v:group>
                <v:oval id="Oval 20" o:spid="_x0000_s1156"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eR8UA&#10;AADcAAAADwAAAGRycy9kb3ducmV2LnhtbESPQWsCMRSE7wX/Q3iCt5p1C6WuRlkEaW0v1QpeH5vn&#10;ZnHzsiSpu/rrm0Khx2FmvmGW68G24ko+NI4VzKYZCOLK6YZrBcev7eMLiBCRNbaOScGNAqxXo4cl&#10;Ftr1vKfrIdYiQTgUqMDE2BVShsqQxTB1HXHyzs5bjEn6WmqPfYLbVuZZ9iwtNpwWDHa0MVRdDt9W&#10;gX+/ZPZpb3Ynn/cf5fZez8vXT6Um46FcgIg0xP/wX/tNK8jzOf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t5HxQAAANwAAAAPAAAAAAAAAAAAAAAAAJgCAABkcnMv&#10;ZG93bnJldi54bWxQSwUGAAAAAAQABAD1AAAAigMAAAAA&#10;" strokeweight=".26mm">
                  <v:stroke joinstyle="miter" endcap="square"/>
                </v:oval>
                <v:shape id="Text Box 21" o:spid="_x0000_s1157" type="#_x0000_t202" style="position:absolute;left:135;top:240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t8EA&#10;AADcAAAADwAAAGRycy9kb3ducmV2LnhtbERPz2vCMBS+C/sfwhN2GZrOsSHVKGMg7LRpHXh9NK9t&#10;sHkpSWyz/345DDx+fL+3+2R7MZIPxrGC52UBgrh22nCr4Od8WKxBhIissXdMCn4pwH73MNtiqd3E&#10;Jxqr2IocwqFEBV2MQyllqDuyGJZuIM5c47zFmKFvpfY45XDby1VRvEmLhnNDhwN9dFRfq5tVgF+H&#10;p1efKvttLsWYbs3RNGZS6nGe3jcgIqV4F/+7P7WC1Uuen8/kI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7rfBAAAA3AAAAA8AAAAAAAAAAAAAAAAAmAIAAGRycy9kb3du&#10;cmV2LnhtbFBLBQYAAAAABAAEAPUAAACGAw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v:textbox>
                </v:shape>
                <v:shape id="Text Box 22" o:spid="_x0000_s1158" type="#_x0000_t202" style="position:absolute;left:3480;top:141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LLMQA&#10;AADcAAAADwAAAGRycy9kb3ducmV2LnhtbESPwWrDMBBE74X+g9hCL6WRk9JS3CihBAI5palT6HWx&#10;1raotTKSYqt/HwUCOQ4z84ZZrpPtxUg+GMcK5rMCBHHttOFWwc9x+/wOIkRkjb1jUvBPAdar+7sl&#10;ltpN/E1jFVuRIRxKVNDFOJRShroji2HmBuLsNc5bjFn6VmqPU4bbXi6K4k1aNJwXOhxo01H9V52s&#10;Atxvn159quyX+S3GdGoOpjGTUo8P6fMDRKQUb+Fre6cVLF7mcDmTj4B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ySyzEAAAA3AAAAA8AAAAAAAAAAAAAAAAAmAIAAGRycy9k&#10;b3ducmV2LnhtbFBLBQYAAAAABAAEAPUAAACJAw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Authorize Payment</w:t>
                        </w:r>
                      </w:p>
                    </w:txbxContent>
                  </v:textbox>
                </v:shape>
                <v:line id="Line 23" o:spid="_x0000_s1159" style="position:absolute;visibility:visible;mso-wrap-style:squar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EoWMUAAADcAAAADwAAAGRycy9kb3ducmV2LnhtbESP3WoCMRSE7wXfIRzBO812hf5sjSKC&#10;oFCktQXx7nRzulndnCxJ1PXtTaHQy2FmvmGm88424kI+1I4VPIwzEMSl0zVXCr4+V6NnECEia2wc&#10;k4IbBZjP+r0pFtpd+YMuu1iJBOFQoAITY1tIGUpDFsPYtcTJ+3HeYkzSV1J7vCa4bWSeZY/SYs1p&#10;wWBLS0PlaXe2CmjxjXI7eXfmbbv0m/2TPh6OL0oNB93iFUSkLv6H/9prrSCf5PB7Jh0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EoWMUAAADcAAAADwAAAAAAAAAA&#10;AAAAAAChAgAAZHJzL2Rvd25yZXYueG1sUEsFBgAAAAAEAAQA+QAAAJMDAAAAAA==&#10;" strokeweight=".26mm">
                  <v:stroke joinstyle="miter" endcap="square"/>
                </v:line>
                <w10:wrap type="topAndBottom"/>
              </v:group>
            </w:pict>
          </mc:Fallback>
        </mc:AlternateContent>
      </w:r>
      <w:r>
        <w:rPr>
          <w:b/>
        </w:rPr>
        <w:t>Diagram:</w:t>
      </w:r>
    </w:p>
    <w:p w:rsidR="00715568" w:rsidRDefault="00715568" w:rsidP="00715568">
      <w:pPr>
        <w:rPr>
          <w:b/>
        </w:rPr>
      </w:pPr>
    </w:p>
    <w:p w:rsidR="00715568" w:rsidRDefault="00715568" w:rsidP="00715568">
      <w:r>
        <w:rPr>
          <w:b/>
        </w:rPr>
        <w:t>Brief Description</w:t>
      </w:r>
    </w:p>
    <w:p w:rsidR="00715568" w:rsidRDefault="00715568" w:rsidP="00715568">
      <w:r>
        <w:t>The Tracker checks whether the payment is possible or not.</w:t>
      </w:r>
    </w:p>
    <w:p w:rsidR="00715568" w:rsidRDefault="00715568" w:rsidP="00715568">
      <w:pPr>
        <w:rPr>
          <w:b/>
        </w:rPr>
      </w:pPr>
      <w:r>
        <w:rPr>
          <w:b/>
        </w:rPr>
        <w:lastRenderedPageBreak/>
        <w:t>Initial Step-By-Step Description</w:t>
      </w:r>
    </w:p>
    <w:p w:rsidR="00715568" w:rsidRDefault="00715568" w:rsidP="00715568">
      <w:pPr>
        <w:pStyle w:val="ListParagraph"/>
        <w:numPr>
          <w:ilvl w:val="0"/>
          <w:numId w:val="25"/>
        </w:numPr>
        <w:rPr>
          <w:sz w:val="24"/>
        </w:rPr>
      </w:pPr>
      <w:r>
        <w:rPr>
          <w:sz w:val="24"/>
        </w:rPr>
        <w:t>The Tracker checks if the payment to be made is present in the SWD account.</w:t>
      </w:r>
    </w:p>
    <w:p w:rsidR="00715568" w:rsidRDefault="00715568" w:rsidP="00715568">
      <w:pPr>
        <w:pStyle w:val="ListParagraph"/>
        <w:numPr>
          <w:ilvl w:val="0"/>
          <w:numId w:val="25"/>
        </w:numPr>
        <w:rPr>
          <w:sz w:val="24"/>
        </w:rPr>
      </w:pPr>
      <w:r>
        <w:rPr>
          <w:sz w:val="24"/>
        </w:rPr>
        <w:t>If the amount is available in the account, the payment is authorized.</w:t>
      </w:r>
    </w:p>
    <w:p w:rsidR="00715568" w:rsidRDefault="00715568" w:rsidP="00715568">
      <w:pPr>
        <w:pStyle w:val="ListParagraph"/>
        <w:numPr>
          <w:ilvl w:val="0"/>
          <w:numId w:val="25"/>
        </w:numPr>
        <w:rPr>
          <w:sz w:val="24"/>
        </w:rPr>
      </w:pPr>
      <w:r>
        <w:rPr>
          <w:sz w:val="24"/>
        </w:rPr>
        <w:t>If the required amount is not present in the account but there are sufficient credits available to satisfy the requirement, the payment is authorized.</w:t>
      </w:r>
    </w:p>
    <w:p w:rsidR="00715568" w:rsidRDefault="00715568" w:rsidP="00715568">
      <w:pPr>
        <w:pStyle w:val="ListParagraph"/>
        <w:numPr>
          <w:ilvl w:val="0"/>
          <w:numId w:val="25"/>
        </w:numPr>
        <w:rPr>
          <w:sz w:val="24"/>
        </w:rPr>
      </w:pPr>
      <w:r>
        <w:rPr>
          <w:sz w:val="24"/>
        </w:rPr>
        <w:t xml:space="preserve">Else, if there is neither sufficient amount nor sufficient credits available in the account, the payment is not authorized and the transaction is not possible. </w:t>
      </w:r>
    </w:p>
    <w:p w:rsidR="00715568" w:rsidRDefault="00715568" w:rsidP="00715568"/>
    <w:p w:rsidR="00715568" w:rsidRDefault="00715568" w:rsidP="00715568"/>
    <w:p w:rsidR="00715568" w:rsidRDefault="00715568" w:rsidP="00715568"/>
    <w:p w:rsidR="00715568" w:rsidRPr="00114256" w:rsidRDefault="00715568" w:rsidP="00114256">
      <w:pPr>
        <w:pStyle w:val="Heading4"/>
        <w:keepLines w:val="0"/>
        <w:widowControl/>
        <w:numPr>
          <w:ilvl w:val="0"/>
          <w:numId w:val="28"/>
        </w:numPr>
        <w:tabs>
          <w:tab w:val="clear" w:pos="709"/>
        </w:tabs>
        <w:spacing w:before="0" w:line="240" w:lineRule="auto"/>
        <w:rPr>
          <w:b/>
          <w:i w:val="0"/>
          <w:color w:val="0D0D0D" w:themeColor="text1" w:themeTint="F2"/>
          <w:sz w:val="28"/>
          <w:szCs w:val="28"/>
        </w:rPr>
      </w:pPr>
      <w:r w:rsidRPr="00114256">
        <w:rPr>
          <w:b/>
          <w:i w:val="0"/>
          <w:color w:val="0D0D0D" w:themeColor="text1" w:themeTint="F2"/>
          <w:sz w:val="28"/>
          <w:szCs w:val="28"/>
        </w:rPr>
        <w:t>Use case:  Make Payment</w:t>
      </w:r>
    </w:p>
    <w:p w:rsidR="00114256" w:rsidRDefault="00114256" w:rsidP="00715568">
      <w:pPr>
        <w:pStyle w:val="Heading4"/>
        <w:keepLines w:val="0"/>
        <w:widowControl/>
        <w:numPr>
          <w:ilvl w:val="3"/>
          <w:numId w:val="0"/>
        </w:numPr>
        <w:tabs>
          <w:tab w:val="clear" w:pos="709"/>
          <w:tab w:val="num" w:pos="864"/>
        </w:tabs>
        <w:spacing w:before="0" w:line="240" w:lineRule="auto"/>
        <w:ind w:left="864" w:hanging="864"/>
        <w:rPr>
          <w:b/>
          <w:i w:val="0"/>
          <w:color w:val="0D0D0D" w:themeColor="text1" w:themeTint="F2"/>
        </w:rPr>
      </w:pPr>
    </w:p>
    <w:p w:rsidR="00715568" w:rsidRPr="00D126BD" w:rsidRDefault="00715568" w:rsidP="00715568">
      <w:pPr>
        <w:pStyle w:val="Heading4"/>
        <w:keepLines w:val="0"/>
        <w:widowControl/>
        <w:numPr>
          <w:ilvl w:val="3"/>
          <w:numId w:val="0"/>
        </w:numPr>
        <w:tabs>
          <w:tab w:val="clear" w:pos="709"/>
          <w:tab w:val="num" w:pos="864"/>
        </w:tabs>
        <w:spacing w:before="0" w:line="240" w:lineRule="auto"/>
        <w:ind w:left="864" w:hanging="864"/>
      </w:pPr>
      <w:r w:rsidRPr="00114256">
        <w:rPr>
          <w:b/>
          <w:i w:val="0"/>
          <w:noProof/>
          <w:color w:val="0D0D0D" w:themeColor="text1" w:themeTint="F2"/>
          <w:sz w:val="20"/>
          <w:lang w:eastAsia="en-US" w:bidi="ar-SA"/>
        </w:rPr>
        <mc:AlternateContent>
          <mc:Choice Requires="wpg">
            <w:drawing>
              <wp:anchor distT="0" distB="0" distL="0" distR="0" simplePos="0" relativeHeight="251723776" behindDoc="0" locked="0" layoutInCell="1" allowOverlap="1" wp14:anchorId="40A7F77F" wp14:editId="06CE994F">
                <wp:simplePos x="0" y="0"/>
                <wp:positionH relativeFrom="column">
                  <wp:posOffset>85725</wp:posOffset>
                </wp:positionH>
                <wp:positionV relativeFrom="paragraph">
                  <wp:posOffset>624205</wp:posOffset>
                </wp:positionV>
                <wp:extent cx="6087110" cy="1171575"/>
                <wp:effectExtent l="0" t="8890" r="8890" b="635"/>
                <wp:wrapTopAndBottom/>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110" cy="1171575"/>
                          <a:chOff x="135" y="983"/>
                          <a:chExt cx="5341" cy="1845"/>
                        </a:xfrm>
                      </wpg:grpSpPr>
                      <wpg:grpSp>
                        <wpg:cNvPr id="211" name="Group 25"/>
                        <wpg:cNvGrpSpPr>
                          <a:grpSpLocks/>
                        </wpg:cNvGrpSpPr>
                        <wpg:grpSpPr bwMode="auto">
                          <a:xfrm>
                            <a:off x="616" y="983"/>
                            <a:ext cx="480" cy="1243"/>
                            <a:chOff x="616" y="983"/>
                            <a:chExt cx="480" cy="1243"/>
                          </a:xfrm>
                        </wpg:grpSpPr>
                        <wps:wsp>
                          <wps:cNvPr id="212" name="Oval 26"/>
                          <wps:cNvSpPr>
                            <a:spLocks noChangeArrowheads="1"/>
                          </wps:cNvSpPr>
                          <wps:spPr bwMode="auto">
                            <a:xfrm>
                              <a:off x="736" y="983"/>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13" name="Line 27"/>
                          <wps:cNvCnPr>
                            <a:cxnSpLocks noChangeShapeType="1"/>
                          </wps:cNvCnPr>
                          <wps:spPr bwMode="auto">
                            <a:xfrm>
                              <a:off x="856" y="1294"/>
                              <a:ext cx="0" cy="621"/>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14" name="Line 28"/>
                          <wps:cNvCnPr>
                            <a:cxnSpLocks noChangeShapeType="1"/>
                          </wps:cNvCnPr>
                          <wps:spPr bwMode="auto">
                            <a:xfrm>
                              <a:off x="616" y="1449"/>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15" name="Line 29"/>
                          <wps:cNvCnPr>
                            <a:cxnSpLocks noChangeShapeType="1"/>
                          </wps:cNvCnPr>
                          <wps:spPr bwMode="auto">
                            <a:xfrm flipH="1">
                              <a:off x="61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16" name="Line 30"/>
                          <wps:cNvCnPr>
                            <a:cxnSpLocks noChangeShapeType="1"/>
                          </wps:cNvCnPr>
                          <wps:spPr bwMode="auto">
                            <a:xfrm>
                              <a:off x="85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218" name="Oval 31"/>
                        <wps:cNvSpPr>
                          <a:spLocks noChangeArrowheads="1"/>
                        </wps:cNvSpPr>
                        <wps:spPr bwMode="auto">
                          <a:xfrm>
                            <a:off x="3031" y="1208"/>
                            <a:ext cx="2444" cy="9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19" name="Text Box 32"/>
                        <wps:cNvSpPr txBox="1">
                          <a:spLocks noChangeArrowheads="1"/>
                        </wps:cNvSpPr>
                        <wps:spPr bwMode="auto">
                          <a:xfrm>
                            <a:off x="135" y="2408"/>
                            <a:ext cx="1424" cy="41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wps:txbx>
                        <wps:bodyPr rot="0" vert="horz" wrap="square" lIns="91440" tIns="45720" rIns="91440" bIns="45720" anchor="t" anchorCtr="0">
                          <a:noAutofit/>
                        </wps:bodyPr>
                      </wps:wsp>
                      <wps:wsp>
                        <wps:cNvPr id="220" name="Text Box 33"/>
                        <wps:cNvSpPr txBox="1">
                          <a:spLocks noChangeArrowheads="1"/>
                        </wps:cNvSpPr>
                        <wps:spPr bwMode="auto">
                          <a:xfrm>
                            <a:off x="3480" y="1418"/>
                            <a:ext cx="1604" cy="53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Make Payment</w:t>
                              </w:r>
                            </w:p>
                          </w:txbxContent>
                        </wps:txbx>
                        <wps:bodyPr rot="0" vert="horz" wrap="square" lIns="91440" tIns="45720" rIns="91440" bIns="45720" anchor="t" anchorCtr="0">
                          <a:noAutofit/>
                        </wps:bodyPr>
                      </wps:wsp>
                      <wps:wsp>
                        <wps:cNvPr id="221" name="Line 34"/>
                        <wps:cNvCnPr>
                          <a:cxnSpLocks noChangeShapeType="1"/>
                        </wps:cNvCnPr>
                        <wps:spPr bwMode="auto">
                          <a:xfrm>
                            <a:off x="1291" y="1718"/>
                            <a:ext cx="1754"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A7F77F" id="Group 210" o:spid="_x0000_s1160" style="position:absolute;left:0;text-align:left;margin-left:6.75pt;margin-top:49.15pt;width:479.3pt;height:92.25pt;z-index:251723776;mso-wrap-distance-left:0;mso-wrap-distance-right:0" coordorigin="135,98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">
                <v:group id="Group 25" o:spid="_x0000_s1161"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oval id="Oval 26" o:spid="_x0000_s1162"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Gi8UA&#10;AADcAAAADwAAAGRycy9kb3ducmV2LnhtbESPzWrDMBCE74W8g9hCb40cB0LjRgkmEJoml+YHel2s&#10;rWVirYykxm6fPioUchxm5htmsRpsK67kQ+NYwWScgSCunG64VnA+bZ5fQISIrLF1TAp+KMBqOXpY&#10;YKFdzwe6HmMtEoRDgQpMjF0hZagMWQxj1xEn78t5izFJX0vtsU9w28o8y2bSYsNpwWBHa0PV5fht&#10;FfjdJbPTg3n/9Hm/Lze/9bx8+1Dq6XEoX0FEGuI9/N/eagX5JIe/M+k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oaLxQAAANwAAAAPAAAAAAAAAAAAAAAAAJgCAABkcnMv&#10;ZG93bnJldi54bWxQSwUGAAAAAAQABAD1AAAAigMAAAAA&#10;" strokeweight=".26mm">
                    <v:stroke joinstyle="miter" endcap="square"/>
                  </v:oval>
                  <v:line id="Line 27" o:spid="_x0000_s1163" style="position:absolute;visibility:visible;mso-wrap-style:squar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Ro8UAAADcAAAADwAAAGRycy9kb3ducmV2LnhtbESP3WoCMRSE7wt9h3AK3tWsCq1ujSKC&#10;YKFI/QHx7rg53axuTpYk1fXtTaHg5TAz3zDjaWtrcSEfKscKet0MBHHhdMWlgt128ToEESKyxtox&#10;KbhRgOnk+WmMuXZXXtNlE0uRIBxyVGBibHIpQ2HIYui6hjh5P85bjEn6UmqP1wS3texn2Zu0WHFa&#10;MNjQ3FBx3vxaBTQ7olwNvp35Ws395/5dnw6nkVKdl3b2ASJSGx/h//ZSK+j3BvB3Jh0BO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jRo8UAAADcAAAADwAAAAAAAAAA&#10;AAAAAAChAgAAZHJzL2Rvd25yZXYueG1sUEsFBgAAAAAEAAQA+QAAAJMDAAAAAA==&#10;" strokeweight=".26mm">
                    <v:stroke joinstyle="miter" endcap="square"/>
                  </v:line>
                  <v:line id="Line 28" o:spid="_x0000_s1164" style="position:absolute;visibility:visible;mso-wrap-style:squar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FJ18UAAADcAAAADwAAAGRycy9kb3ducmV2LnhtbESPQWsCMRSE70L/Q3gFb5rVSm23RhGh&#10;oCCiVpDeXjevm7WblyWJuv33TUHwOMzMN8xk1tpaXMiHyrGCQT8DQVw4XXGp4PDx3nsBESKyxtox&#10;KfilALPpQ2eCuXZX3tFlH0uRIBxyVGBibHIpQ2HIYui7hjh5385bjEn6UmqP1wS3tRxm2bO0WHFa&#10;MNjQwlDxsz9bBTT/Qrl52jqz3iz86jjWp8/Tq1Ldx3b+BiJSG+/hW3upFQwHI/g/k4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FJ18UAAADcAAAADwAAAAAAAAAA&#10;AAAAAAChAgAAZHJzL2Rvd25yZXYueG1sUEsFBgAAAAAEAAQA+QAAAJMDAAAAAA==&#10;" strokeweight=".26mm">
                    <v:stroke joinstyle="miter" endcap="square"/>
                  </v:line>
                  <v:line id="Line 29" o:spid="_x0000_s1165" style="position:absolute;flip:x;visibility:visible;mso-wrap-style:squar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48F8QAAADcAAAADwAAAGRycy9kb3ducmV2LnhtbESPQWvCQBSE7wX/w/KE3upGxSKpq6go&#10;9WRpDHh9zb5mg9m3Ibtq7K/vCoLHYWa+YWaLztbiQq2vHCsYDhIQxIXTFZcK8sP2bQrCB2SNtWNS&#10;cCMPi3nvZYapdlf+pksWShEh7FNUYEJoUil9YciiH7iGOHq/rrUYomxLqVu8Rrit5ShJ3qXFiuOC&#10;wYbWhopTdrYKsuTna6eP01W+N4c/aYr8+DneKPXa75YfIAJ14Rl+tHdawWg4gf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jjwXxAAAANwAAAAPAAAAAAAAAAAA&#10;AAAAAKECAABkcnMvZG93bnJldi54bWxQSwUGAAAAAAQABAD5AAAAkgMAAAAA&#10;" strokeweight=".26mm">
                    <v:stroke joinstyle="miter" endcap="square"/>
                  </v:line>
                  <v:line id="Line 30" o:spid="_x0000_s1166" style="position:absolute;visibility:visible;mso-wrap-style:squar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9yO8UAAADcAAAADwAAAGRycy9kb3ducmV2LnhtbESPQWsCMRSE7wX/Q3hCbzWrgtXVKCII&#10;CiLVFqS3181zs7p5WZJUt/++KRQ8DjPzDTNbtLYWN/Khcqyg38tAEBdOV1wq+Hhfv4xBhIissXZM&#10;Cn4owGLeeZphrt2dD3Q7xlIkCIccFZgYm1zKUBiyGHquIU7e2XmLMUlfSu3xnuC2loMsG0mLFacF&#10;gw2tDBXX47dVQMsvlPvhmzO7/cpvT6/68nmZKPXcbZdTEJHa+Aj/tzdawaA/gr8z6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9yO8UAAADcAAAADwAAAAAAAAAA&#10;AAAAAAChAgAAZHJzL2Rvd25yZXYueG1sUEsFBgAAAAAEAAQA+QAAAJMDAAAAAA==&#10;" strokeweight=".26mm">
                    <v:stroke joinstyle="miter" endcap="square"/>
                  </v:line>
                </v:group>
                <v:oval id="Oval 31" o:spid="_x0000_s1167"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xYcIA&#10;AADcAAAADwAAAGRycy9kb3ducmV2LnhtbERPz2vCMBS+C/4P4Q1209QORDujFEG2uYtVYddH89YU&#10;m5eSZLbbX78cBjt+fL83u9F24k4+tI4VLOYZCOLa6ZYbBdfLYbYCESKyxs4xKfimALvtdLLBQruB&#10;K7qfYyNSCIcCFZgY+0LKUBuyGOauJ07cp/MWY4K+kdrjkMJtJ/MsW0qLLacGgz3tDdW385dV4I+3&#10;zD5V5u3D58N7efhp1uXLSanHh7F8BhFpjP/iP/erVpAv0tp0Jh0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rFhwgAAANwAAAAPAAAAAAAAAAAAAAAAAJgCAABkcnMvZG93&#10;bnJldi54bWxQSwUGAAAAAAQABAD1AAAAhwMAAAAA&#10;" strokeweight=".26mm">
                  <v:stroke joinstyle="miter" endcap="square"/>
                </v:oval>
                <v:shape id="Text Box 32" o:spid="_x0000_s1168" type="#_x0000_t202" style="position:absolute;left:135;top:240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bSsQA&#10;AADcAAAADwAAAGRycy9kb3ducmV2LnhtbESPwWrDMBBE74X+g9hCL6WRE2hp3SihBAI5palT6HWx&#10;1raotTKSYqt/HwUCOQ4z84ZZrpPtxUg+GMcK5rMCBHHttOFWwc9x+/wGIkRkjb1jUvBPAdar+7sl&#10;ltpN/E1jFVuRIRxKVNDFOJRShroji2HmBuLsNc5bjFn6VmqPU4bbXi6K4lVaNJwXOhxo01H9V52s&#10;Atxvn158quyX+S3GdGoOpjGTUo8P6fMDRKQUb+Fre6cVLObvcDmTj4B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xG0rEAAAA3AAAAA8AAAAAAAAAAAAAAAAAmAIAAGRycy9k&#10;b3ducmV2LnhtbFBLBQYAAAAABAAEAPUAAACJAw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v:textbox>
                </v:shape>
                <v:shape id="Text Box 33" o:spid="_x0000_s1169" type="#_x0000_t202" style="position:absolute;left:3480;top:141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4asEA&#10;AADcAAAADwAAAGRycy9kb3ducmV2LnhtbERPz2vCMBS+D/Y/hDfwMma6wmR0RpGBsNOc3WDXR/Pa&#10;BpuXksQ2/vfmIHj8+H6vt8kOYiIfjGMFr8sCBHHjtOFOwd/v/uUdRIjIGgfHpOBCAbabx4c1VtrN&#10;fKSpjp3IIRwqVNDHOFZShqYni2HpRuLMtc5bjBn6TmqPcw63gyyLYiUtGs4NPY702VNzqs9WAX7v&#10;n998qu3B/BdTOrc/pjWzUountPsAESnFu/jm/tIKyjLPz2fyEZCb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neGrBAAAA3AAAAA8AAAAAAAAAAAAAAAAAmAIAAGRycy9kb3du&#10;cmV2LnhtbFBLBQYAAAAABAAEAPUAAACGAw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Make Payment</w:t>
                        </w:r>
                      </w:p>
                    </w:txbxContent>
                  </v:textbox>
                </v:shape>
                <v:line id="Line 34" o:spid="_x0000_s1170" style="position:absolute;visibility:visible;mso-wrap-style:squar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og8sUAAADcAAAADwAAAGRycy9kb3ducmV2LnhtbESPQWsCMRSE74L/IbxCb5p1C7bdGkWE&#10;Qgsiagvi7XXzulndvCxJquu/N0LB4zAz3zCTWWcbcSIfascKRsMMBHHpdM2Vgu+v98ELiBCRNTaO&#10;ScGFAsym/d4EC+3OvKHTNlYiQTgUqMDE2BZShtKQxTB0LXHyfp23GJP0ldQezwluG5ln2VharDkt&#10;GGxpYag8bv+sApr/oFw9rZ1Zrhb+c/esD/vDq1KPD938DUSkLt7D/+0PrSDPR3A7k46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og8sUAAADcAAAADwAAAAAAAAAA&#10;AAAAAAChAgAAZHJzL2Rvd25yZXYueG1sUEsFBgAAAAAEAAQA+QAAAJMDAAAAAA==&#10;" strokeweight=".26mm">
                  <v:stroke joinstyle="miter" endcap="square"/>
                </v:line>
                <w10:wrap type="topAndBottom"/>
              </v:group>
            </w:pict>
          </mc:Fallback>
        </mc:AlternateContent>
      </w:r>
      <w:r w:rsidRPr="00114256">
        <w:rPr>
          <w:b/>
          <w:i w:val="0"/>
          <w:color w:val="0D0D0D" w:themeColor="text1" w:themeTint="F2"/>
        </w:rPr>
        <w:t>Diagram</w:t>
      </w:r>
      <w:r w:rsidRPr="00D126BD">
        <w:t>:</w:t>
      </w:r>
    </w:p>
    <w:p w:rsidR="00715568" w:rsidRDefault="00715568" w:rsidP="00715568">
      <w:pPr>
        <w:rPr>
          <w:b/>
        </w:rPr>
      </w:pPr>
    </w:p>
    <w:p w:rsidR="00715568" w:rsidRDefault="00715568" w:rsidP="00715568">
      <w:r>
        <w:rPr>
          <w:b/>
        </w:rPr>
        <w:t>Brief Description</w:t>
      </w:r>
    </w:p>
    <w:p w:rsidR="00715568" w:rsidRDefault="00715568" w:rsidP="00715568">
      <w:r>
        <w:t>The Tracker makes the payment from the student account to the vendor after it has been authorized.</w:t>
      </w:r>
    </w:p>
    <w:p w:rsidR="00715568" w:rsidRDefault="00715568" w:rsidP="00715568"/>
    <w:p w:rsidR="00715568" w:rsidRDefault="00715568" w:rsidP="00715568">
      <w:pPr>
        <w:rPr>
          <w:b/>
        </w:rPr>
      </w:pPr>
      <w:r>
        <w:rPr>
          <w:b/>
        </w:rPr>
        <w:t>Initial Step-By-Step Description</w:t>
      </w:r>
    </w:p>
    <w:p w:rsidR="00715568" w:rsidRDefault="00715568" w:rsidP="00715568">
      <w:pPr>
        <w:pStyle w:val="ListParagraph"/>
        <w:numPr>
          <w:ilvl w:val="0"/>
          <w:numId w:val="26"/>
        </w:numPr>
        <w:rPr>
          <w:sz w:val="24"/>
        </w:rPr>
      </w:pPr>
      <w:r>
        <w:rPr>
          <w:sz w:val="24"/>
        </w:rPr>
        <w:t>The Tracker takes in the amount entered (which is already authorized) by the student from his account and deducts that amount from the total amount present in the account.</w:t>
      </w:r>
    </w:p>
    <w:p w:rsidR="00715568" w:rsidRDefault="00715568" w:rsidP="00715568">
      <w:pPr>
        <w:pStyle w:val="ListParagraph"/>
        <w:numPr>
          <w:ilvl w:val="0"/>
          <w:numId w:val="26"/>
        </w:numPr>
        <w:rPr>
          <w:sz w:val="24"/>
        </w:rPr>
      </w:pPr>
      <w:r>
        <w:rPr>
          <w:sz w:val="24"/>
        </w:rPr>
        <w:t xml:space="preserve">If the amount required is not present in the student account, the Tracker takes the available credits equivalent to the amount required from the student account. </w:t>
      </w:r>
    </w:p>
    <w:p w:rsidR="00715568" w:rsidRPr="00D126BD" w:rsidRDefault="00715568" w:rsidP="00715568">
      <w:pPr>
        <w:pStyle w:val="ListParagraph"/>
        <w:numPr>
          <w:ilvl w:val="0"/>
          <w:numId w:val="26"/>
        </w:numPr>
        <w:rPr>
          <w:sz w:val="24"/>
        </w:rPr>
      </w:pPr>
      <w:r>
        <w:rPr>
          <w:sz w:val="24"/>
        </w:rPr>
        <w:t>The tracker provides the amount/credits to the vendor.</w:t>
      </w:r>
    </w:p>
    <w:p w:rsidR="00715568" w:rsidRDefault="00715568" w:rsidP="00715568">
      <w:pPr>
        <w:ind w:left="360"/>
        <w:rPr>
          <w:bCs/>
        </w:rPr>
      </w:pPr>
      <w:r w:rsidRPr="00C41F19">
        <w:rPr>
          <w:bCs/>
        </w:rPr>
        <w:t xml:space="preserve"> </w:t>
      </w:r>
    </w:p>
    <w:p w:rsidR="00715568" w:rsidRDefault="00715568" w:rsidP="00715568">
      <w:pPr>
        <w:ind w:left="360"/>
        <w:rPr>
          <w:bCs/>
        </w:rPr>
      </w:pPr>
    </w:p>
    <w:p w:rsidR="00715568" w:rsidRDefault="00715568" w:rsidP="00715568">
      <w:pPr>
        <w:ind w:left="360"/>
        <w:rPr>
          <w:bCs/>
        </w:rPr>
      </w:pPr>
    </w:p>
    <w:p w:rsidR="00715568" w:rsidRPr="004B17A1" w:rsidRDefault="00715568" w:rsidP="004B17A1">
      <w:pPr>
        <w:pStyle w:val="Heading4"/>
        <w:keepLines w:val="0"/>
        <w:widowControl/>
        <w:numPr>
          <w:ilvl w:val="0"/>
          <w:numId w:val="28"/>
        </w:numPr>
        <w:tabs>
          <w:tab w:val="clear" w:pos="709"/>
        </w:tabs>
        <w:spacing w:before="0" w:line="240" w:lineRule="auto"/>
        <w:rPr>
          <w:b/>
          <w:i w:val="0"/>
          <w:color w:val="0D0D0D" w:themeColor="text1" w:themeTint="F2"/>
          <w:sz w:val="28"/>
          <w:szCs w:val="28"/>
        </w:rPr>
      </w:pPr>
      <w:r w:rsidRPr="004B17A1">
        <w:rPr>
          <w:b/>
          <w:i w:val="0"/>
          <w:color w:val="0D0D0D" w:themeColor="text1" w:themeTint="F2"/>
          <w:sz w:val="28"/>
          <w:szCs w:val="28"/>
        </w:rPr>
        <w:t>Use case:  Create Logs</w:t>
      </w:r>
      <w:r w:rsidRPr="004B17A1">
        <w:rPr>
          <w:b/>
          <w:i w:val="0"/>
          <w:color w:val="0D0D0D" w:themeColor="text1" w:themeTint="F2"/>
          <w:sz w:val="28"/>
          <w:szCs w:val="28"/>
        </w:rPr>
        <w:fldChar w:fldCharType="begin"/>
      </w:r>
      <w:r w:rsidRPr="004B17A1">
        <w:rPr>
          <w:b/>
          <w:i w:val="0"/>
          <w:color w:val="0D0D0D" w:themeColor="text1" w:themeTint="F2"/>
          <w:sz w:val="28"/>
          <w:szCs w:val="28"/>
        </w:rPr>
        <w:instrText xml:space="preserve"> XE "Author" </w:instrText>
      </w:r>
      <w:r w:rsidRPr="004B17A1">
        <w:rPr>
          <w:b/>
          <w:i w:val="0"/>
          <w:color w:val="0D0D0D" w:themeColor="text1" w:themeTint="F2"/>
          <w:sz w:val="28"/>
          <w:szCs w:val="28"/>
        </w:rPr>
        <w:fldChar w:fldCharType="end"/>
      </w:r>
    </w:p>
    <w:p w:rsidR="004B17A1" w:rsidRDefault="004B17A1" w:rsidP="00715568">
      <w:pPr>
        <w:rPr>
          <w:b/>
        </w:rPr>
      </w:pPr>
    </w:p>
    <w:p w:rsidR="00715568" w:rsidRDefault="00715568" w:rsidP="00715568">
      <w:pPr>
        <w:rPr>
          <w:b/>
        </w:rPr>
      </w:pPr>
      <w:r>
        <w:rPr>
          <w:noProof/>
          <w:sz w:val="22"/>
          <w:lang w:eastAsia="en-US" w:bidi="ar-SA"/>
        </w:rPr>
        <mc:AlternateContent>
          <mc:Choice Requires="wpg">
            <w:drawing>
              <wp:anchor distT="0" distB="0" distL="0" distR="0" simplePos="0" relativeHeight="251724800" behindDoc="0" locked="0" layoutInCell="1" allowOverlap="1">
                <wp:simplePos x="0" y="0"/>
                <wp:positionH relativeFrom="column">
                  <wp:posOffset>-371475</wp:posOffset>
                </wp:positionH>
                <wp:positionV relativeFrom="paragraph">
                  <wp:posOffset>448945</wp:posOffset>
                </wp:positionV>
                <wp:extent cx="6649085" cy="1171575"/>
                <wp:effectExtent l="0" t="5715" r="8890" b="3810"/>
                <wp:wrapTopAndBottom/>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9085" cy="1171575"/>
                          <a:chOff x="135" y="983"/>
                          <a:chExt cx="5341" cy="1845"/>
                        </a:xfrm>
                      </wpg:grpSpPr>
                      <wpg:grpSp>
                        <wpg:cNvPr id="200" name="Group 36"/>
                        <wpg:cNvGrpSpPr>
                          <a:grpSpLocks/>
                        </wpg:cNvGrpSpPr>
                        <wpg:grpSpPr bwMode="auto">
                          <a:xfrm>
                            <a:off x="616" y="983"/>
                            <a:ext cx="480" cy="1243"/>
                            <a:chOff x="616" y="983"/>
                            <a:chExt cx="480" cy="1243"/>
                          </a:xfrm>
                        </wpg:grpSpPr>
                        <wps:wsp>
                          <wps:cNvPr id="201" name="Oval 37"/>
                          <wps:cNvSpPr>
                            <a:spLocks noChangeArrowheads="1"/>
                          </wps:cNvSpPr>
                          <wps:spPr bwMode="auto">
                            <a:xfrm>
                              <a:off x="736" y="983"/>
                              <a:ext cx="239" cy="310"/>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02" name="Line 38"/>
                          <wps:cNvCnPr>
                            <a:cxnSpLocks noChangeShapeType="1"/>
                          </wps:cNvCnPr>
                          <wps:spPr bwMode="auto">
                            <a:xfrm>
                              <a:off x="856" y="1294"/>
                              <a:ext cx="0" cy="621"/>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3" name="Line 39"/>
                          <wps:cNvCnPr>
                            <a:cxnSpLocks noChangeShapeType="1"/>
                          </wps:cNvCnPr>
                          <wps:spPr bwMode="auto">
                            <a:xfrm>
                              <a:off x="616" y="1449"/>
                              <a:ext cx="479"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4" name="Line 40"/>
                          <wps:cNvCnPr>
                            <a:cxnSpLocks noChangeShapeType="1"/>
                          </wps:cNvCnPr>
                          <wps:spPr bwMode="auto">
                            <a:xfrm flipH="1">
                              <a:off x="61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5" name="Line 41"/>
                          <wps:cNvCnPr>
                            <a:cxnSpLocks noChangeShapeType="1"/>
                          </wps:cNvCnPr>
                          <wps:spPr bwMode="auto">
                            <a:xfrm>
                              <a:off x="856" y="1916"/>
                              <a:ext cx="239" cy="31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206" name="Oval 42"/>
                        <wps:cNvSpPr>
                          <a:spLocks noChangeArrowheads="1"/>
                        </wps:cNvSpPr>
                        <wps:spPr bwMode="auto">
                          <a:xfrm>
                            <a:off x="3031" y="1208"/>
                            <a:ext cx="2444" cy="9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07" name="Text Box 43"/>
                        <wps:cNvSpPr txBox="1">
                          <a:spLocks noChangeArrowheads="1"/>
                        </wps:cNvSpPr>
                        <wps:spPr bwMode="auto">
                          <a:xfrm>
                            <a:off x="135" y="2408"/>
                            <a:ext cx="1424" cy="41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wps:txbx>
                        <wps:bodyPr rot="0" vert="horz" wrap="square" lIns="91440" tIns="45720" rIns="91440" bIns="45720" anchor="t" anchorCtr="0">
                          <a:noAutofit/>
                        </wps:bodyPr>
                      </wps:wsp>
                      <wps:wsp>
                        <wps:cNvPr id="208" name="Text Box 44"/>
                        <wps:cNvSpPr txBox="1">
                          <a:spLocks noChangeArrowheads="1"/>
                        </wps:cNvSpPr>
                        <wps:spPr bwMode="auto">
                          <a:xfrm>
                            <a:off x="3480" y="1418"/>
                            <a:ext cx="1604" cy="539"/>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Create Logs</w:t>
                              </w:r>
                            </w:p>
                          </w:txbxContent>
                        </wps:txbx>
                        <wps:bodyPr rot="0" vert="horz" wrap="square" lIns="91440" tIns="45720" rIns="91440" bIns="45720" anchor="t" anchorCtr="0">
                          <a:noAutofit/>
                        </wps:bodyPr>
                      </wps:wsp>
                      <wps:wsp>
                        <wps:cNvPr id="209" name="Line 45"/>
                        <wps:cNvCnPr>
                          <a:cxnSpLocks noChangeShapeType="1"/>
                        </wps:cNvCnPr>
                        <wps:spPr bwMode="auto">
                          <a:xfrm>
                            <a:off x="1291" y="1718"/>
                            <a:ext cx="1754"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9" o:spid="_x0000_s1171" style="position:absolute;margin-left:-29.25pt;margin-top:35.35pt;width:523.55pt;height:92.25pt;z-index:251724800;mso-wrap-distance-left:0;mso-wrap-distance-right:0" coordorigin="135,98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">
                <v:group id="Group 36" o:spid="_x0000_s1172"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oval id="Oval 37" o:spid="_x0000_s1173"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mOIcUA&#10;AADcAAAADwAAAGRycy9kb3ducmV2LnhtbESPzWrDMBCE74W+g9hAb40UF0rrRAmmENKfS5MWcl2s&#10;jWVirYykxG6fvgoEehxm5htmsRpdJ84UYutZw2yqQBDX3rTcaPj+Wt8/gYgJ2WDnmTT8UITV8vZm&#10;gaXxA2/pvEuNyBCOJWqwKfWllLG25DBOfU+cvYMPDlOWoZEm4JDhrpOFUo/SYct5wWJPL5bq4+7k&#10;NIT3o3IPW/u2D8XwUa1/m+dq86n13WSs5iASjek/fG2/Gg2FmsHlTD4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Y4hxQAAANwAAAAPAAAAAAAAAAAAAAAAAJgCAABkcnMv&#10;ZG93bnJldi54bWxQSwUGAAAAAAQABAD1AAAAigMAAAAA&#10;" strokeweight=".26mm">
                    <v:stroke joinstyle="miter" endcap="square"/>
                  </v:oval>
                  <v:line id="Line 38" o:spid="_x0000_s1174" style="position:absolute;visibility:visible;mso-wrap-style:squar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3i5cUAAADcAAAADwAAAGRycy9kb3ducmV2LnhtbESP3WoCMRSE7wt9h3CE3tWsW7B1NYoI&#10;hRZE6g+Id8fNcbN2c7Ikqa5vbwqFXg4z8w0zmXW2ERfyoXasYNDPQBCXTtdcKdht35/fQISIrLFx&#10;TApuFGA2fXyYYKHdldd02cRKJAiHAhWYGNtCylAashj6riVO3sl5izFJX0nt8ZrgtpF5lg2lxZrT&#10;gsGWFobK782PVUDzI8rVy5czy9XCf+5f9flwHin11OvmYxCRuvgf/mt/aAV5lsPvmXQE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3i5cUAAADcAAAADwAAAAAAAAAA&#10;AAAAAAChAgAAZHJzL2Rvd25yZXYueG1sUEsFBgAAAAAEAAQA+QAAAJMDAAAAAA==&#10;" strokeweight=".26mm">
                    <v:stroke joinstyle="miter" endcap="square"/>
                  </v:line>
                  <v:line id="Line 39" o:spid="_x0000_s1175" style="position:absolute;visibility:visible;mso-wrap-style:squar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FHfsUAAADcAAAADwAAAGRycy9kb3ducmV2LnhtbESPQWsCMRSE74X+h/AKvXWzVdC6NYoI&#10;hRZE1Ari7XXzulm7eVmSVNd/bwTB4zAz3zDjaWcbcSQfascKXrMcBHHpdM2Vgu33x8sbiBCRNTaO&#10;ScGZAkwnjw9jLLQ78ZqOm1iJBOFQoAITY1tIGUpDFkPmWuLk/TpvMSbpK6k9nhLcNrKX5wNpsea0&#10;YLCluaHyb/NvFdDsB+Wyv3JmsZz7r91QH/aHkVLPT93sHUSkLt7Dt/anVtDL+3A9k46An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FHfsUAAADcAAAADwAAAAAAAAAA&#10;AAAAAAChAgAAZHJzL2Rvd25yZXYueG1sUEsFBgAAAAAEAAQA+QAAAJMDAAAAAA==&#10;" strokeweight=".26mm">
                    <v:stroke joinstyle="miter" endcap="square"/>
                  </v:line>
                  <v:line id="Line 40" o:spid="_x0000_s1176" style="position:absolute;flip:x;visibility:visible;mso-wrap-style:squar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sPUcUAAADcAAAADwAAAGRycy9kb3ducmV2LnhtbESPQWsCMRSE70L/Q3gFb5popcjWKLZY&#10;9NTSdcHr6+Z1s3Tzsmyirv56UxB6HGbmG2ax6l0jTtSF2rOGyViBIC69qbnSUOzfR3MQISIbbDyT&#10;hgsFWC0fBgvMjD/zF53yWIkE4ZChBhtjm0kZSksOw9i3xMn78Z3DmGRXSdPhOcFdI6dKPUuHNacF&#10;iy29WSp/86PTkKvvz505zF+LD7u/SlsWh+3TRuvhY79+ARGpj//he3tnNEzVDP7O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sPUcUAAADcAAAADwAAAAAAAAAA&#10;AAAAAAChAgAAZHJzL2Rvd25yZXYueG1sUEsFBgAAAAAEAAQA+QAAAJMDAAAAAA==&#10;" strokeweight=".26mm">
                    <v:stroke joinstyle="miter" endcap="square"/>
                  </v:line>
                  <v:line id="Line 41" o:spid="_x0000_s1177" style="position:absolute;visibility:visible;mso-wrap-style:squar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R6kcUAAADcAAAADwAAAGRycy9kb3ducmV2LnhtbESPQWsCMRSE74L/IbxCbzVbi1VXo4hQ&#10;aEGkVUF6e908N6ublyVJdf33plDwOMzMN8x03tpanMmHyrGC514GgrhwuuJSwW779jQCESKyxtox&#10;KbhSgPms25lirt2Fv+i8iaVIEA45KjAxNrmUoTBkMfRcQ5y8g/MWY5K+lNrjJcFtLftZ9iotVpwW&#10;DDa0NFScNr9WAS1+UK5fPp1ZrZf+Yz/Ux+/jWKnHh3YxARGpjffwf/tdK+hnA/g7k46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R6kcUAAADcAAAADwAAAAAAAAAA&#10;AAAAAAChAgAAZHJzL2Rvd25yZXYueG1sUEsFBgAAAAAEAAQA+QAAAJMDAAAAAA==&#10;" strokeweight=".26mm">
                    <v:stroke joinstyle="miter" endcap="square"/>
                  </v:line>
                </v:group>
                <v:oval id="Oval 42" o:spid="_x0000_s1178"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AWVcUA&#10;AADcAAAADwAAAGRycy9kb3ducmV2LnhtbESPQUsDMRSE74L/ITyhN5t0C0W3TcsiFKtebBV6fWxe&#10;N0s3L0uSdld/vREEj8PMfMOsNqPrxJVCbD1rmE0VCOLam5YbDZ8f2/sHEDEhG+w8k4YvirBZ396s&#10;sDR+4D1dD6kRGcKxRA02pb6UMtaWHMap74mzd/LBYcoyNNIEHDLcdbJQaiEdtpwXLPb0ZKk+Hy5O&#10;Q3g9Kzff25djKIa3avvdPFbP71pP7sZqCSLRmP7Df+2d0VCoBfyey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BZVxQAAANwAAAAPAAAAAAAAAAAAAAAAAJgCAABkcnMv&#10;ZG93bnJldi54bWxQSwUGAAAAAAQABAD1AAAAigMAAAAA&#10;" strokeweight=".26mm">
                  <v:stroke joinstyle="miter" endcap="square"/>
                </v:oval>
                <v:shape id="Text Box 43" o:spid="_x0000_s1179" type="#_x0000_t202" style="position:absolute;left:135;top:240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u8fsQA&#10;AADcAAAADwAAAGRycy9kb3ducmV2LnhtbESPT0sDMRTE74LfITzBi7SJBbWsTUspFDz5Zy30+ti8&#10;3Q1uXpYk3Y3f3giCx2FmfsNsdtkNYqIQrWcN90sFgrjxxnKn4fR5XKxBxIRscPBMGr4pwm57fbXB&#10;yviZP2iqUycKhGOFGvqUxkrK2PTkMC79SFy81geHqcjQSRNwLnA3yJVSj9Kh5bLQ40iHnpqv+uI0&#10;4Ovx7iHk2r3Zs5rypX23rZ21vr3J+2cQiXL6D/+1X4yGlXqC3zPl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vH7EAAAA3AAAAA8AAAAAAAAAAAAAAAAAmAIAAGRycy9k&#10;b3ducmV2LnhtbFBLBQYAAAAABAAEAPUAAACJAw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Payment Tracker System</w:t>
                        </w:r>
                      </w:p>
                    </w:txbxContent>
                  </v:textbox>
                </v:shape>
                <v:shape id="Text Box 44" o:spid="_x0000_s1180" type="#_x0000_t202" style="position:absolute;left:3480;top:141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QoDMAA&#10;AADcAAAADwAAAGRycy9kb3ducmV2LnhtbERPz0vDMBS+C/4P4QlexCUONqQuGyIMdppbFbw+mtc2&#10;2LyUJGvjf28Ogx0/vt+bXXaDmChE61nDy0KBIG68sdxp+P7aP7+CiAnZ4OCZNPxRhN32/m6DlfEz&#10;n2mqUydKCMcKNfQpjZWUsenJYVz4kbhwrQ8OU4GhkybgXMLdIJdKraVDy6Whx5E+emp+64vTgMf9&#10;0yrk2n3aHzXlS3uyrZ21fnzI728gEuV0E1/dB6NhqcracqYcAb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QoDMAAAADcAAAADwAAAAAAAAAAAAAAAACYAgAAZHJzL2Rvd25y&#10;ZXYueG1sUEsFBgAAAAAEAAQA9QAAAIUDAAAAAA==&#10;" stroked="f" strokecolor="#3465a4">
                  <v:stroke joinstyle="round"/>
                  <v:textbox>
                    <w:txbxContent>
                      <w:p w:rsidR="00CE39D2" w:rsidRDefault="00CE39D2" w:rsidP="0071556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Create Logs</w:t>
                        </w:r>
                      </w:p>
                    </w:txbxContent>
                  </v:textbox>
                </v:shape>
                <v:line id="Line 45" o:spid="_x0000_s1181" style="position:absolute;visibility:visible;mso-wrap-style:squar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wlMUAAADcAAAADwAAAGRycy9kb3ducmV2LnhtbESP3WoCMRSE7wt9h3CE3nWzWvBnaxQR&#10;BAsiVQuld6eb083azcmSpLq+vSkIXg4z8w0znXe2ESfyoXasoJ/lIIhLp2uuFHwcVs9jECEia2wc&#10;k4ILBZjPHh+mWGh35h2d9rESCcKhQAUmxraQMpSGLIbMtcTJ+3HeYkzSV1J7PCe4beQgz4fSYs1p&#10;wWBLS0Pl7/7PKqDFN8rty7szm+3Sv32O9PHrOFHqqdctXkFE6uI9fGuvtYJBPoH/M+kI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wlMUAAADcAAAADwAAAAAAAAAA&#10;AAAAAAChAgAAZHJzL2Rvd25yZXYueG1sUEsFBgAAAAAEAAQA+QAAAJMDAAAAAA==&#10;" strokeweight=".26mm">
                  <v:stroke joinstyle="miter" endcap="square"/>
                </v:line>
                <w10:wrap type="topAndBottom"/>
              </v:group>
            </w:pict>
          </mc:Fallback>
        </mc:AlternateContent>
      </w:r>
      <w:r>
        <w:rPr>
          <w:b/>
        </w:rPr>
        <w:t>Diagram:</w:t>
      </w:r>
    </w:p>
    <w:p w:rsidR="00715568" w:rsidRDefault="00715568" w:rsidP="00715568">
      <w:pPr>
        <w:rPr>
          <w:b/>
        </w:rPr>
      </w:pPr>
    </w:p>
    <w:p w:rsidR="00715568" w:rsidRDefault="00715568" w:rsidP="00715568">
      <w:pPr>
        <w:rPr>
          <w:b/>
        </w:rPr>
      </w:pPr>
    </w:p>
    <w:p w:rsidR="00715568" w:rsidRDefault="00715568" w:rsidP="00715568">
      <w:r>
        <w:rPr>
          <w:b/>
        </w:rPr>
        <w:t>Brief Description</w:t>
      </w:r>
    </w:p>
    <w:p w:rsidR="00715568" w:rsidRDefault="00715568" w:rsidP="00715568">
      <w:r>
        <w:t>The Tracker logs in all the student information and the transaction details and stores it into the Database.</w:t>
      </w:r>
    </w:p>
    <w:p w:rsidR="00715568" w:rsidRDefault="00715568" w:rsidP="00715568"/>
    <w:p w:rsidR="00715568" w:rsidRDefault="00715568" w:rsidP="00715568">
      <w:pPr>
        <w:rPr>
          <w:b/>
        </w:rPr>
      </w:pPr>
      <w:r>
        <w:rPr>
          <w:b/>
        </w:rPr>
        <w:t>Initial Step-By-Step Description</w:t>
      </w:r>
    </w:p>
    <w:p w:rsidR="00715568" w:rsidRDefault="00715568" w:rsidP="00715568">
      <w:pPr>
        <w:pStyle w:val="ListParagraph"/>
        <w:numPr>
          <w:ilvl w:val="0"/>
          <w:numId w:val="27"/>
        </w:numPr>
        <w:rPr>
          <w:sz w:val="24"/>
        </w:rPr>
      </w:pPr>
      <w:r>
        <w:rPr>
          <w:sz w:val="24"/>
        </w:rPr>
        <w:t>The Tracker stores the student’s name and ID number.</w:t>
      </w:r>
    </w:p>
    <w:p w:rsidR="00715568" w:rsidRDefault="00715568" w:rsidP="00715568">
      <w:pPr>
        <w:pStyle w:val="ListParagraph"/>
        <w:numPr>
          <w:ilvl w:val="0"/>
          <w:numId w:val="27"/>
        </w:numPr>
        <w:rPr>
          <w:sz w:val="24"/>
        </w:rPr>
      </w:pPr>
      <w:r>
        <w:rPr>
          <w:sz w:val="24"/>
        </w:rPr>
        <w:t>The Tracker stores the payment made in the transaction.</w:t>
      </w:r>
    </w:p>
    <w:p w:rsidR="00715568" w:rsidRDefault="00715568" w:rsidP="00715568">
      <w:pPr>
        <w:pStyle w:val="ListParagraph"/>
        <w:numPr>
          <w:ilvl w:val="0"/>
          <w:numId w:val="27"/>
        </w:numPr>
        <w:rPr>
          <w:sz w:val="24"/>
        </w:rPr>
      </w:pPr>
      <w:r>
        <w:rPr>
          <w:sz w:val="24"/>
        </w:rPr>
        <w:t>The Tracker stores the current balance and the amount of credits remaining in the student account.</w:t>
      </w:r>
    </w:p>
    <w:p w:rsidR="00715568" w:rsidRPr="00A20869" w:rsidRDefault="00715568" w:rsidP="00715568">
      <w:pPr>
        <w:pStyle w:val="ListParagraph"/>
        <w:numPr>
          <w:ilvl w:val="0"/>
          <w:numId w:val="27"/>
        </w:numPr>
        <w:rPr>
          <w:sz w:val="24"/>
        </w:rPr>
      </w:pPr>
      <w:r>
        <w:rPr>
          <w:sz w:val="24"/>
        </w:rPr>
        <w:t>The Tracker bunches all this information and stores it into the Database.</w:t>
      </w:r>
    </w:p>
    <w:p w:rsidR="00715568" w:rsidRPr="00C41F19" w:rsidRDefault="00715568" w:rsidP="00715568">
      <w:pPr>
        <w:ind w:left="360"/>
        <w:rPr>
          <w:bCs/>
        </w:rPr>
      </w:pPr>
    </w:p>
    <w:p w:rsidR="008009A5" w:rsidRDefault="008009A5" w:rsidP="008009A5">
      <w:pPr>
        <w:ind w:left="360"/>
      </w:pPr>
    </w:p>
    <w:p w:rsidR="00715568" w:rsidRDefault="00715568" w:rsidP="008009A5">
      <w:pPr>
        <w:ind w:left="360"/>
      </w:pPr>
    </w:p>
    <w:p w:rsidR="00715568" w:rsidRDefault="00715568" w:rsidP="008009A5">
      <w:pPr>
        <w:ind w:left="360"/>
      </w:pPr>
    </w:p>
    <w:p w:rsidR="00715568" w:rsidRDefault="00715568" w:rsidP="008009A5">
      <w:pPr>
        <w:ind w:left="360"/>
      </w:pPr>
    </w:p>
    <w:p w:rsidR="00715568" w:rsidRDefault="00715568" w:rsidP="008009A5">
      <w:pPr>
        <w:ind w:left="360"/>
      </w:pPr>
    </w:p>
    <w:p w:rsidR="00715568" w:rsidRDefault="00715568" w:rsidP="008009A5">
      <w:pPr>
        <w:ind w:left="360"/>
      </w:pPr>
    </w:p>
    <w:p w:rsidR="00715568" w:rsidRDefault="00715568" w:rsidP="008009A5">
      <w:pPr>
        <w:ind w:left="360"/>
      </w:pPr>
    </w:p>
    <w:p w:rsidR="00715568" w:rsidRDefault="00715568" w:rsidP="008009A5">
      <w:pPr>
        <w:ind w:left="360"/>
      </w:pPr>
    </w:p>
    <w:p w:rsidR="00715568" w:rsidRDefault="00715568" w:rsidP="008009A5">
      <w:pPr>
        <w:ind w:left="360"/>
      </w:pPr>
    </w:p>
    <w:p w:rsidR="00FD7A22" w:rsidRDefault="00FD7A22" w:rsidP="00FD7A22">
      <w:pPr>
        <w:spacing w:line="480" w:lineRule="auto"/>
        <w:ind w:firstLine="720"/>
        <w:rPr>
          <w:sz w:val="28"/>
        </w:rPr>
      </w:pPr>
    </w:p>
    <w:p w:rsidR="006D7B3A" w:rsidRPr="004B17A1" w:rsidRDefault="004B17A1">
      <w:pPr>
        <w:rPr>
          <w:b/>
          <w:color w:val="0D0D0D" w:themeColor="text1" w:themeTint="F2"/>
          <w:sz w:val="28"/>
          <w:szCs w:val="28"/>
        </w:rPr>
      </w:pPr>
      <w:r>
        <w:rPr>
          <w:b/>
          <w:color w:val="0D0D0D" w:themeColor="text1" w:themeTint="F2"/>
          <w:sz w:val="28"/>
          <w:szCs w:val="28"/>
        </w:rPr>
        <w:t xml:space="preserve">2.2.3. Actor - </w:t>
      </w:r>
      <w:r w:rsidR="006D449F" w:rsidRPr="004B17A1">
        <w:rPr>
          <w:b/>
          <w:color w:val="0D0D0D" w:themeColor="text1" w:themeTint="F2"/>
          <w:sz w:val="28"/>
          <w:szCs w:val="28"/>
        </w:rPr>
        <w:t>Vendor</w:t>
      </w:r>
    </w:p>
    <w:p w:rsidR="006D449F" w:rsidRDefault="006D449F"/>
    <w:p w:rsidR="006D449F" w:rsidRDefault="004B17A1" w:rsidP="006D449F">
      <w:pPr>
        <w:rPr>
          <w:b/>
        </w:rPr>
      </w:pPr>
      <w:r>
        <w:rPr>
          <w:b/>
        </w:rPr>
        <w:t>Use case diagram</w:t>
      </w:r>
    </w:p>
    <w:p w:rsidR="006D449F" w:rsidRDefault="006D449F">
      <w:r>
        <w:rPr>
          <w:noProof/>
          <w:lang w:eastAsia="en-US" w:bidi="ar-SA"/>
        </w:rPr>
        <mc:AlternateContent>
          <mc:Choice Requires="wps">
            <w:drawing>
              <wp:anchor distT="45720" distB="45720" distL="114300" distR="114300" simplePos="0" relativeHeight="251676672" behindDoc="0" locked="0" layoutInCell="1" allowOverlap="1" wp14:anchorId="68368C6B" wp14:editId="0FB5D0C5">
                <wp:simplePos x="0" y="0"/>
                <wp:positionH relativeFrom="column">
                  <wp:posOffset>2914650</wp:posOffset>
                </wp:positionH>
                <wp:positionV relativeFrom="paragraph">
                  <wp:posOffset>313690</wp:posOffset>
                </wp:positionV>
                <wp:extent cx="1323975" cy="381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81000"/>
                        </a:xfrm>
                        <a:prstGeom prst="rect">
                          <a:avLst/>
                        </a:prstGeom>
                        <a:solidFill>
                          <a:srgbClr val="FFFFFF"/>
                        </a:solidFill>
                        <a:ln w="9525">
                          <a:solidFill>
                            <a:srgbClr val="000000"/>
                          </a:solidFill>
                          <a:miter lim="800000"/>
                          <a:headEnd/>
                          <a:tailEnd/>
                        </a:ln>
                      </wps:spPr>
                      <wps:txbx>
                        <w:txbxContent>
                          <w:p w:rsidR="00CE39D2" w:rsidRDefault="00CE39D2" w:rsidP="006D449F">
                            <w:r>
                              <w:t>Receive Payment</w:t>
                            </w:r>
                          </w:p>
                          <w:p w:rsidR="00CE39D2" w:rsidRDefault="00CE39D2" w:rsidP="006D44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68C6B" id="Text Box 2" o:spid="_x0000_s1182" type="#_x0000_t202" style="position:absolute;margin-left:229.5pt;margin-top:24.7pt;width:104.2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">
                <v:textbox>
                  <w:txbxContent>
                    <w:p w:rsidR="00CE39D2" w:rsidRDefault="00CE39D2" w:rsidP="006D449F">
                      <w:r>
                        <w:t>Receive Payment</w:t>
                      </w:r>
                    </w:p>
                    <w:p w:rsidR="00CE39D2" w:rsidRDefault="00CE39D2" w:rsidP="006D449F"/>
                  </w:txbxContent>
                </v:textbox>
                <w10:wrap type="square"/>
              </v:shape>
            </w:pict>
          </mc:Fallback>
        </mc:AlternateContent>
      </w:r>
    </w:p>
    <w:p w:rsidR="006D449F" w:rsidRDefault="006D449F" w:rsidP="006D449F">
      <w:pPr>
        <w:tabs>
          <w:tab w:val="left" w:pos="1530"/>
        </w:tabs>
      </w:pPr>
      <w:r>
        <w:rPr>
          <w:noProof/>
          <w:lang w:eastAsia="en-US" w:bidi="ar-SA"/>
        </w:rPr>
        <mc:AlternateContent>
          <mc:Choice Requires="wps">
            <w:drawing>
              <wp:anchor distT="0" distB="0" distL="114300" distR="114300" simplePos="0" relativeHeight="251669504" behindDoc="0" locked="0" layoutInCell="1" allowOverlap="1" wp14:anchorId="7303B6F3" wp14:editId="708E8C73">
                <wp:simplePos x="0" y="0"/>
                <wp:positionH relativeFrom="column">
                  <wp:posOffset>104775</wp:posOffset>
                </wp:positionH>
                <wp:positionV relativeFrom="paragraph">
                  <wp:posOffset>38100</wp:posOffset>
                </wp:positionV>
                <wp:extent cx="523875" cy="438150"/>
                <wp:effectExtent l="0" t="0" r="28575" b="19050"/>
                <wp:wrapNone/>
                <wp:docPr id="86" name="Oval 86"/>
                <wp:cNvGraphicFramePr/>
                <a:graphic xmlns:a="http://schemas.openxmlformats.org/drawingml/2006/main">
                  <a:graphicData uri="http://schemas.microsoft.com/office/word/2010/wordprocessingShape">
                    <wps:wsp>
                      <wps:cNvSpPr/>
                      <wps:spPr>
                        <a:xfrm>
                          <a:off x="0" y="0"/>
                          <a:ext cx="523875" cy="438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3B2363" id="Oval 86" o:spid="_x0000_s1026" style="position:absolute;margin-left:8.25pt;margin-top:3pt;width:41.2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" fillcolor="white [3201]" strokecolor="#70ad47 [3209]" strokeweight="1pt">
                <v:stroke joinstyle="miter"/>
              </v:oval>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274702F1" wp14:editId="6A48A626">
                <wp:simplePos x="0" y="0"/>
                <wp:positionH relativeFrom="column">
                  <wp:posOffset>838200</wp:posOffset>
                </wp:positionH>
                <wp:positionV relativeFrom="paragraph">
                  <wp:posOffset>428625</wp:posOffset>
                </wp:positionV>
                <wp:extent cx="1962150" cy="3143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19621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3AFBF" id="Straight Connector 8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66pt,33.75pt" to="22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" strokecolor="#5b9bd5 [3204]" strokeweight=".5pt">
                <v:stroke joinstyle="miter"/>
              </v:lin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001AEE67" wp14:editId="24389CCB">
                <wp:simplePos x="0" y="0"/>
                <wp:positionH relativeFrom="column">
                  <wp:posOffset>371475</wp:posOffset>
                </wp:positionH>
                <wp:positionV relativeFrom="paragraph">
                  <wp:posOffset>485775</wp:posOffset>
                </wp:positionV>
                <wp:extent cx="19050" cy="971550"/>
                <wp:effectExtent l="0" t="0" r="19050" b="19050"/>
                <wp:wrapNone/>
                <wp:docPr id="88" name="Straight Connector 88"/>
                <wp:cNvGraphicFramePr/>
                <a:graphic xmlns:a="http://schemas.openxmlformats.org/drawingml/2006/main">
                  <a:graphicData uri="http://schemas.microsoft.com/office/word/2010/wordprocessingShape">
                    <wps:wsp>
                      <wps:cNvCnPr/>
                      <wps:spPr>
                        <a:xfrm>
                          <a:off x="0" y="0"/>
                          <a:ext cx="1905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694B6" id="Straight Connector 8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25pt,38.25pt" to="30.7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" strokecolor="#5b9bd5 [3204]" strokeweight=".5pt">
                <v:stroke joinstyle="miter"/>
              </v:lin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2AE3D424" wp14:editId="014E3A61">
                <wp:simplePos x="0" y="0"/>
                <wp:positionH relativeFrom="column">
                  <wp:posOffset>390525</wp:posOffset>
                </wp:positionH>
                <wp:positionV relativeFrom="paragraph">
                  <wp:posOffset>1466850</wp:posOffset>
                </wp:positionV>
                <wp:extent cx="314325" cy="190500"/>
                <wp:effectExtent l="0" t="0" r="28575" b="19050"/>
                <wp:wrapNone/>
                <wp:docPr id="89" name="Straight Connector 89"/>
                <wp:cNvGraphicFramePr/>
                <a:graphic xmlns:a="http://schemas.openxmlformats.org/drawingml/2006/main">
                  <a:graphicData uri="http://schemas.microsoft.com/office/word/2010/wordprocessingShape">
                    <wps:wsp>
                      <wps:cNvCnPr/>
                      <wps:spPr>
                        <a:xfrm flipH="1" flipV="1">
                          <a:off x="0" y="0"/>
                          <a:ext cx="3143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C7EDB" id="Straight Connector 8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15.5pt" to="5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" strokecolor="#5b9bd5 [3204]" strokeweight=".5pt">
                <v:stroke joinstyle="miter"/>
              </v:lin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312251CA" wp14:editId="0CA86EDB">
                <wp:simplePos x="0" y="0"/>
                <wp:positionH relativeFrom="column">
                  <wp:posOffset>38100</wp:posOffset>
                </wp:positionH>
                <wp:positionV relativeFrom="paragraph">
                  <wp:posOffset>1457325</wp:posOffset>
                </wp:positionV>
                <wp:extent cx="333375" cy="238125"/>
                <wp:effectExtent l="0" t="0" r="28575" b="28575"/>
                <wp:wrapNone/>
                <wp:docPr id="90" name="Straight Connector 90"/>
                <wp:cNvGraphicFramePr/>
                <a:graphic xmlns:a="http://schemas.openxmlformats.org/drawingml/2006/main">
                  <a:graphicData uri="http://schemas.microsoft.com/office/word/2010/wordprocessingShape">
                    <wps:wsp>
                      <wps:cNvCnPr/>
                      <wps:spPr>
                        <a:xfrm flipH="1">
                          <a:off x="0" y="0"/>
                          <a:ext cx="3333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72096" id="Straight Connector 90"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pt,114.75pt" to="29.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" strokecolor="#5b9bd5 [3204]" strokeweight=".5pt">
                <v:stroke joinstyle="miter"/>
              </v:lin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34B17694" wp14:editId="171ED1A4">
                <wp:simplePos x="0" y="0"/>
                <wp:positionH relativeFrom="column">
                  <wp:posOffset>371474</wp:posOffset>
                </wp:positionH>
                <wp:positionV relativeFrom="paragraph">
                  <wp:posOffset>904875</wp:posOffset>
                </wp:positionV>
                <wp:extent cx="314325" cy="1905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flipV="1">
                          <a:off x="0" y="0"/>
                          <a:ext cx="3143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59C4" id="Straight Connector 91"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71.25pt" to="5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" strokecolor="#5b9bd5 [3204]" strokeweight=".5pt">
                <v:stroke joinstyle="miter"/>
              </v:lin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145D2F73" wp14:editId="55F206B6">
                <wp:simplePos x="0" y="0"/>
                <wp:positionH relativeFrom="column">
                  <wp:posOffset>38100</wp:posOffset>
                </wp:positionH>
                <wp:positionV relativeFrom="paragraph">
                  <wp:posOffset>895350</wp:posOffset>
                </wp:positionV>
                <wp:extent cx="333375" cy="238125"/>
                <wp:effectExtent l="0" t="0" r="28575" b="28575"/>
                <wp:wrapNone/>
                <wp:docPr id="92" name="Straight Connector 92"/>
                <wp:cNvGraphicFramePr/>
                <a:graphic xmlns:a="http://schemas.openxmlformats.org/drawingml/2006/main">
                  <a:graphicData uri="http://schemas.microsoft.com/office/word/2010/wordprocessingShape">
                    <wps:wsp>
                      <wps:cNvCnPr/>
                      <wps:spPr>
                        <a:xfrm flipH="1">
                          <a:off x="0" y="0"/>
                          <a:ext cx="3333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F9F38" id="Straight Connector 92"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pt,70.5pt" to="29.2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" strokecolor="#5b9bd5 [3204]" strokeweight=".5pt">
                <v:stroke joinstyle="miter"/>
              </v:line>
            </w:pict>
          </mc:Fallback>
        </mc:AlternateContent>
      </w:r>
      <w:r>
        <w:tab/>
      </w:r>
    </w:p>
    <w:p w:rsidR="006D449F" w:rsidRPr="00824925" w:rsidRDefault="006D449F" w:rsidP="006D449F"/>
    <w:p w:rsidR="006D449F" w:rsidRPr="00824925" w:rsidRDefault="006D449F" w:rsidP="006D449F"/>
    <w:p w:rsidR="006D449F" w:rsidRPr="00824925" w:rsidRDefault="006D449F" w:rsidP="006D449F"/>
    <w:p w:rsidR="006D449F" w:rsidRPr="00824925" w:rsidRDefault="006D449F" w:rsidP="006D449F"/>
    <w:p w:rsidR="006D449F" w:rsidRPr="00824925" w:rsidRDefault="006D449F" w:rsidP="006D449F"/>
    <w:p w:rsidR="006D449F" w:rsidRPr="00A26894" w:rsidRDefault="006D449F" w:rsidP="006D449F">
      <w:r>
        <w:rPr>
          <w:b/>
        </w:rPr>
        <w:t xml:space="preserve">VENDOR </w:t>
      </w:r>
    </w:p>
    <w:p w:rsidR="004B17A1" w:rsidRDefault="004B17A1" w:rsidP="006D449F">
      <w:pPr>
        <w:rPr>
          <w:b/>
        </w:rPr>
      </w:pPr>
    </w:p>
    <w:p w:rsidR="006D449F" w:rsidRDefault="006D449F" w:rsidP="006D449F">
      <w:r>
        <w:rPr>
          <w:b/>
        </w:rPr>
        <w:t>a</w:t>
      </w:r>
      <w:r w:rsidRPr="006D449F">
        <w:rPr>
          <w:b/>
        </w:rPr>
        <w:t>) Use case</w:t>
      </w:r>
      <w:r>
        <w:t xml:space="preserve">: </w:t>
      </w:r>
      <w:r w:rsidRPr="006D449F">
        <w:rPr>
          <w:b/>
        </w:rPr>
        <w:t>Receive Payment</w:t>
      </w:r>
    </w:p>
    <w:p w:rsidR="006D449F" w:rsidRDefault="006D449F" w:rsidP="006D449F">
      <w:pPr>
        <w:rPr>
          <w:b/>
        </w:rPr>
      </w:pPr>
    </w:p>
    <w:p w:rsidR="006D449F" w:rsidRDefault="006D449F" w:rsidP="006D449F">
      <w:r>
        <w:rPr>
          <w:b/>
        </w:rPr>
        <w:t xml:space="preserve">Brief Description: </w:t>
      </w:r>
      <w:r>
        <w:t>The vendor receives payment whenever a student buys something from that particular vendor.</w:t>
      </w:r>
    </w:p>
    <w:p w:rsidR="006D449F" w:rsidRDefault="006D449F" w:rsidP="006D449F">
      <w:pPr>
        <w:rPr>
          <w:b/>
        </w:rPr>
      </w:pPr>
      <w:r>
        <w:rPr>
          <w:b/>
        </w:rPr>
        <w:t>Initial step by step procedure:</w:t>
      </w:r>
    </w:p>
    <w:p w:rsidR="006D449F" w:rsidRPr="004206DC" w:rsidRDefault="006D449F" w:rsidP="006D449F">
      <w:pPr>
        <w:pStyle w:val="ListParagraph"/>
        <w:numPr>
          <w:ilvl w:val="0"/>
          <w:numId w:val="11"/>
        </w:numPr>
        <w:spacing w:after="160" w:line="259" w:lineRule="auto"/>
        <w:rPr>
          <w:b/>
        </w:rPr>
      </w:pPr>
      <w:r>
        <w:t>A student makes payment, payment tracker system checks whether it is an authorized payment and if it is, then the vendor receives the payment.</w:t>
      </w:r>
    </w:p>
    <w:p w:rsidR="006D449F" w:rsidRPr="004206DC" w:rsidRDefault="006D449F" w:rsidP="006D449F">
      <w:pPr>
        <w:pStyle w:val="ListParagraph"/>
        <w:numPr>
          <w:ilvl w:val="0"/>
          <w:numId w:val="11"/>
        </w:numPr>
        <w:spacing w:after="160" w:line="259" w:lineRule="auto"/>
        <w:rPr>
          <w:b/>
        </w:rPr>
      </w:pPr>
      <w:r>
        <w:t>If it is not an authorized payment, then the vendor will not receive payment and there is a message displaying “payment unsuccessful”.</w:t>
      </w:r>
    </w:p>
    <w:p w:rsidR="006D449F" w:rsidRPr="004206DC" w:rsidRDefault="006D449F" w:rsidP="006D449F">
      <w:pPr>
        <w:pStyle w:val="ListParagraph"/>
        <w:numPr>
          <w:ilvl w:val="0"/>
          <w:numId w:val="11"/>
        </w:numPr>
        <w:spacing w:after="160" w:line="259" w:lineRule="auto"/>
        <w:rPr>
          <w:b/>
        </w:rPr>
      </w:pPr>
      <w:r>
        <w:t>The payment tracker system creates logs regarding the payment details which is stored in the e-wallet database.</w:t>
      </w:r>
    </w:p>
    <w:p w:rsidR="006D449F" w:rsidRPr="004206DC" w:rsidRDefault="006D449F" w:rsidP="006D449F">
      <w:pPr>
        <w:pStyle w:val="ListParagraph"/>
        <w:numPr>
          <w:ilvl w:val="0"/>
          <w:numId w:val="11"/>
        </w:numPr>
        <w:spacing w:after="160" w:line="259" w:lineRule="auto"/>
        <w:rPr>
          <w:b/>
        </w:rPr>
      </w:pPr>
      <w:r>
        <w:lastRenderedPageBreak/>
        <w:t>The system shows whether the payment is successful or not and returns to the main page.</w:t>
      </w:r>
    </w:p>
    <w:p w:rsidR="006D449F" w:rsidRPr="004206DC" w:rsidRDefault="006D449F" w:rsidP="006D449F">
      <w:pPr>
        <w:pStyle w:val="ListParagraph"/>
        <w:ind w:left="1080"/>
        <w:rPr>
          <w:b/>
        </w:rPr>
      </w:pPr>
    </w:p>
    <w:p w:rsidR="006D449F" w:rsidRDefault="006D449F" w:rsidP="006D449F">
      <w:pPr>
        <w:pStyle w:val="ListParagraph"/>
        <w:ind w:left="1080"/>
        <w:rPr>
          <w:b/>
        </w:rPr>
      </w:pPr>
    </w:p>
    <w:p w:rsidR="006D449F" w:rsidRDefault="006D449F" w:rsidP="006D449F">
      <w:pPr>
        <w:pStyle w:val="ListParagraph"/>
        <w:ind w:left="1080"/>
        <w:rPr>
          <w:b/>
        </w:rPr>
      </w:pPr>
    </w:p>
    <w:p w:rsidR="006D449F" w:rsidRDefault="006D449F" w:rsidP="006D449F">
      <w:pPr>
        <w:pStyle w:val="ListParagraph"/>
        <w:ind w:left="1080"/>
        <w:rPr>
          <w:b/>
        </w:rPr>
      </w:pPr>
    </w:p>
    <w:p w:rsidR="006D449F" w:rsidRDefault="006D449F" w:rsidP="006D449F">
      <w:pPr>
        <w:pStyle w:val="ListParagraph"/>
        <w:ind w:left="1080"/>
        <w:rPr>
          <w:b/>
        </w:rPr>
      </w:pPr>
    </w:p>
    <w:p w:rsidR="006D449F" w:rsidRDefault="006D449F" w:rsidP="006D449F">
      <w:pPr>
        <w:pStyle w:val="ListParagraph"/>
        <w:ind w:left="1080"/>
        <w:rPr>
          <w:b/>
        </w:rPr>
      </w:pPr>
    </w:p>
    <w:p w:rsidR="006D449F" w:rsidRDefault="006D449F" w:rsidP="006D449F">
      <w:pPr>
        <w:pStyle w:val="ListParagraph"/>
        <w:ind w:left="1080"/>
        <w:rPr>
          <w:b/>
        </w:rPr>
      </w:pPr>
    </w:p>
    <w:p w:rsidR="006D449F" w:rsidRDefault="006D449F" w:rsidP="006D449F">
      <w:pPr>
        <w:pStyle w:val="ListParagraph"/>
        <w:ind w:left="1080"/>
        <w:rPr>
          <w:b/>
        </w:rPr>
      </w:pPr>
    </w:p>
    <w:p w:rsidR="006D449F" w:rsidRPr="004206DC" w:rsidRDefault="006D449F" w:rsidP="006D449F">
      <w:pPr>
        <w:pStyle w:val="ListParagraph"/>
        <w:ind w:left="1080"/>
        <w:rPr>
          <w:b/>
        </w:rPr>
      </w:pPr>
    </w:p>
    <w:p w:rsidR="006D449F" w:rsidRDefault="006D449F" w:rsidP="006D449F">
      <w:pPr>
        <w:rPr>
          <w:b/>
        </w:rPr>
      </w:pPr>
      <w:r>
        <w:rPr>
          <w:b/>
        </w:rPr>
        <w:t xml:space="preserve">b) </w:t>
      </w:r>
      <w:r w:rsidRPr="006D449F">
        <w:rPr>
          <w:b/>
        </w:rPr>
        <w:t>Use case: Award loyalty points</w:t>
      </w:r>
    </w:p>
    <w:p w:rsidR="006D449F" w:rsidRPr="006D449F" w:rsidRDefault="006D449F" w:rsidP="006D449F">
      <w:pPr>
        <w:rPr>
          <w:b/>
        </w:rPr>
      </w:pPr>
    </w:p>
    <w:p w:rsidR="006D449F" w:rsidRDefault="006D449F" w:rsidP="006D449F">
      <w:pPr>
        <w:rPr>
          <w:b/>
        </w:rPr>
      </w:pPr>
      <w:r w:rsidRPr="004206DC">
        <w:rPr>
          <w:b/>
          <w:noProof/>
          <w:lang w:eastAsia="en-US" w:bidi="ar-SA"/>
        </w:rPr>
        <mc:AlternateContent>
          <mc:Choice Requires="wps">
            <w:drawing>
              <wp:anchor distT="45720" distB="45720" distL="114300" distR="114300" simplePos="0" relativeHeight="251683840" behindDoc="0" locked="0" layoutInCell="1" allowOverlap="1" wp14:anchorId="40F85197" wp14:editId="115EEB5F">
                <wp:simplePos x="0" y="0"/>
                <wp:positionH relativeFrom="column">
                  <wp:posOffset>1781175</wp:posOffset>
                </wp:positionH>
                <wp:positionV relativeFrom="paragraph">
                  <wp:posOffset>618490</wp:posOffset>
                </wp:positionV>
                <wp:extent cx="1524000" cy="381000"/>
                <wp:effectExtent l="0" t="0" r="19050" b="19050"/>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81000"/>
                        </a:xfrm>
                        <a:prstGeom prst="rect">
                          <a:avLst/>
                        </a:prstGeom>
                        <a:solidFill>
                          <a:srgbClr val="FFFFFF"/>
                        </a:solidFill>
                        <a:ln w="9525">
                          <a:solidFill>
                            <a:srgbClr val="000000"/>
                          </a:solidFill>
                          <a:miter lim="800000"/>
                          <a:headEnd/>
                          <a:tailEnd/>
                        </a:ln>
                      </wps:spPr>
                      <wps:txbx>
                        <w:txbxContent>
                          <w:p w:rsidR="00CE39D2" w:rsidRDefault="00CE39D2" w:rsidP="006D449F">
                            <w:r>
                              <w:t>Award loyalty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85197" id="_x0000_s1183" type="#_x0000_t202" style="position:absolute;margin-left:140.25pt;margin-top:48.7pt;width:120pt;height:30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">
                <v:textbox>
                  <w:txbxContent>
                    <w:p w:rsidR="00CE39D2" w:rsidRDefault="00CE39D2" w:rsidP="006D449F">
                      <w:r>
                        <w:t>Award loyalty points</w:t>
                      </w:r>
                    </w:p>
                  </w:txbxContent>
                </v:textbox>
                <w10:wrap type="square"/>
              </v:shape>
            </w:pict>
          </mc:Fallback>
        </mc:AlternateContent>
      </w:r>
      <w:r>
        <w:rPr>
          <w:b/>
          <w:noProof/>
          <w:lang w:eastAsia="en-US" w:bidi="ar-SA"/>
        </w:rPr>
        <mc:AlternateContent>
          <mc:Choice Requires="wps">
            <w:drawing>
              <wp:anchor distT="0" distB="0" distL="114300" distR="114300" simplePos="0" relativeHeight="251682816" behindDoc="0" locked="0" layoutInCell="1" allowOverlap="1" wp14:anchorId="01784301" wp14:editId="7DAF2645">
                <wp:simplePos x="0" y="0"/>
                <wp:positionH relativeFrom="column">
                  <wp:posOffset>857250</wp:posOffset>
                </wp:positionH>
                <wp:positionV relativeFrom="paragraph">
                  <wp:posOffset>885190</wp:posOffset>
                </wp:positionV>
                <wp:extent cx="1428750" cy="295275"/>
                <wp:effectExtent l="0" t="0" r="19050" b="28575"/>
                <wp:wrapNone/>
                <wp:docPr id="94" name="Straight Connector 94"/>
                <wp:cNvGraphicFramePr/>
                <a:graphic xmlns:a="http://schemas.openxmlformats.org/drawingml/2006/main">
                  <a:graphicData uri="http://schemas.microsoft.com/office/word/2010/wordprocessingShape">
                    <wps:wsp>
                      <wps:cNvCnPr/>
                      <wps:spPr>
                        <a:xfrm flipV="1">
                          <a:off x="0" y="0"/>
                          <a:ext cx="1428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03924" id="Straight Connector 94"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7.5pt,69.7pt" to="180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677696" behindDoc="0" locked="0" layoutInCell="1" allowOverlap="1" wp14:anchorId="435C2C03" wp14:editId="421159B7">
                <wp:simplePos x="0" y="0"/>
                <wp:positionH relativeFrom="column">
                  <wp:posOffset>57150</wp:posOffset>
                </wp:positionH>
                <wp:positionV relativeFrom="paragraph">
                  <wp:posOffset>323215</wp:posOffset>
                </wp:positionV>
                <wp:extent cx="800100" cy="447675"/>
                <wp:effectExtent l="0" t="0" r="19050" b="28575"/>
                <wp:wrapNone/>
                <wp:docPr id="95" name="Oval 95"/>
                <wp:cNvGraphicFramePr/>
                <a:graphic xmlns:a="http://schemas.openxmlformats.org/drawingml/2006/main">
                  <a:graphicData uri="http://schemas.microsoft.com/office/word/2010/wordprocessingShape">
                    <wps:wsp>
                      <wps:cNvSpPr/>
                      <wps:spPr>
                        <a:xfrm>
                          <a:off x="0" y="0"/>
                          <a:ext cx="800100"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4479F" id="Oval 95" o:spid="_x0000_s1026" style="position:absolute;margin-left:4.5pt;margin-top:25.45pt;width:63pt;height:3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" fillcolor="white [3201]" strokecolor="#70ad47 [3209]" strokeweight="1pt">
                <v:stroke joinstyle="miter"/>
              </v:oval>
            </w:pict>
          </mc:Fallback>
        </mc:AlternateContent>
      </w:r>
      <w:r>
        <w:rPr>
          <w:b/>
          <w:noProof/>
          <w:lang w:eastAsia="en-US" w:bidi="ar-SA"/>
        </w:rPr>
        <mc:AlternateContent>
          <mc:Choice Requires="wps">
            <w:drawing>
              <wp:anchor distT="0" distB="0" distL="114300" distR="114300" simplePos="0" relativeHeight="251681792" behindDoc="0" locked="0" layoutInCell="1" allowOverlap="1" wp14:anchorId="2EAB872A" wp14:editId="056D2D41">
                <wp:simplePos x="0" y="0"/>
                <wp:positionH relativeFrom="column">
                  <wp:posOffset>133350</wp:posOffset>
                </wp:positionH>
                <wp:positionV relativeFrom="paragraph">
                  <wp:posOffset>1037590</wp:posOffset>
                </wp:positionV>
                <wp:extent cx="581025" cy="9525"/>
                <wp:effectExtent l="0" t="0" r="28575" b="28575"/>
                <wp:wrapNone/>
                <wp:docPr id="96" name="Straight Connector 96"/>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E4354" id="Straight Connector 9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0.5pt,81.7pt" to="56.2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680768" behindDoc="0" locked="0" layoutInCell="1" allowOverlap="1" wp14:anchorId="486DC5AB" wp14:editId="36450DA9">
                <wp:simplePos x="0" y="0"/>
                <wp:positionH relativeFrom="column">
                  <wp:posOffset>476250</wp:posOffset>
                </wp:positionH>
                <wp:positionV relativeFrom="paragraph">
                  <wp:posOffset>1694815</wp:posOffset>
                </wp:positionV>
                <wp:extent cx="257175" cy="228600"/>
                <wp:effectExtent l="0" t="0" r="28575" b="19050"/>
                <wp:wrapNone/>
                <wp:docPr id="97" name="Straight Connector 97"/>
                <wp:cNvGraphicFramePr/>
                <a:graphic xmlns:a="http://schemas.openxmlformats.org/drawingml/2006/main">
                  <a:graphicData uri="http://schemas.microsoft.com/office/word/2010/wordprocessingShape">
                    <wps:wsp>
                      <wps:cNvCnPr/>
                      <wps:spPr>
                        <a:xfrm>
                          <a:off x="0" y="0"/>
                          <a:ext cx="2571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EA71B" id="Straight Connector 9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7.5pt,133.45pt" to="57.7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679744" behindDoc="0" locked="0" layoutInCell="1" allowOverlap="1" wp14:anchorId="1229CC63" wp14:editId="6892AA16">
                <wp:simplePos x="0" y="0"/>
                <wp:positionH relativeFrom="column">
                  <wp:posOffset>133350</wp:posOffset>
                </wp:positionH>
                <wp:positionV relativeFrom="paragraph">
                  <wp:posOffset>1704340</wp:posOffset>
                </wp:positionV>
                <wp:extent cx="352425" cy="209550"/>
                <wp:effectExtent l="0" t="0" r="28575" b="19050"/>
                <wp:wrapNone/>
                <wp:docPr id="98" name="Straight Connector 98"/>
                <wp:cNvGraphicFramePr/>
                <a:graphic xmlns:a="http://schemas.openxmlformats.org/drawingml/2006/main">
                  <a:graphicData uri="http://schemas.microsoft.com/office/word/2010/wordprocessingShape">
                    <wps:wsp>
                      <wps:cNvCnPr/>
                      <wps:spPr>
                        <a:xfrm flipH="1">
                          <a:off x="0" y="0"/>
                          <a:ext cx="3524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24D28" id="Straight Connector 98"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0.5pt,134.2pt" to="38.2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678720" behindDoc="0" locked="0" layoutInCell="1" allowOverlap="1" wp14:anchorId="5D93E9B4" wp14:editId="0E7984D2">
                <wp:simplePos x="0" y="0"/>
                <wp:positionH relativeFrom="column">
                  <wp:posOffset>457200</wp:posOffset>
                </wp:positionH>
                <wp:positionV relativeFrom="paragraph">
                  <wp:posOffset>751840</wp:posOffset>
                </wp:positionV>
                <wp:extent cx="9525" cy="990600"/>
                <wp:effectExtent l="0" t="0" r="28575" b="19050"/>
                <wp:wrapNone/>
                <wp:docPr id="99" name="Straight Connector 99"/>
                <wp:cNvGraphicFramePr/>
                <a:graphic xmlns:a="http://schemas.openxmlformats.org/drawingml/2006/main">
                  <a:graphicData uri="http://schemas.microsoft.com/office/word/2010/wordprocessingShape">
                    <wps:wsp>
                      <wps:cNvCnPr/>
                      <wps:spPr>
                        <a:xfrm flipH="1">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5B1A6" id="Straight Connector 99"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36pt,59.2pt" to="36.7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" strokecolor="#5b9bd5 [3204]" strokeweight=".5pt">
                <v:stroke joinstyle="miter"/>
              </v:line>
            </w:pict>
          </mc:Fallback>
        </mc:AlternateContent>
      </w:r>
      <w:r>
        <w:rPr>
          <w:b/>
        </w:rPr>
        <w:t>Vendor</w:t>
      </w:r>
    </w:p>
    <w:p w:rsidR="006D449F" w:rsidRPr="004206DC" w:rsidRDefault="006D449F" w:rsidP="006D449F"/>
    <w:p w:rsidR="006D449F" w:rsidRPr="004206DC" w:rsidRDefault="006D449F" w:rsidP="006D449F"/>
    <w:p w:rsidR="006D449F" w:rsidRPr="004206DC" w:rsidRDefault="006D449F" w:rsidP="006D449F"/>
    <w:p w:rsidR="006D449F" w:rsidRPr="004206DC" w:rsidRDefault="006D449F" w:rsidP="006D449F"/>
    <w:p w:rsidR="006D449F" w:rsidRPr="004206DC" w:rsidRDefault="006D449F" w:rsidP="006D449F"/>
    <w:p w:rsidR="006D449F" w:rsidRDefault="006D449F" w:rsidP="006D449F"/>
    <w:p w:rsidR="006D449F" w:rsidRPr="004206DC" w:rsidRDefault="006D449F" w:rsidP="006D449F">
      <w:pPr>
        <w:rPr>
          <w:b/>
        </w:rPr>
      </w:pPr>
    </w:p>
    <w:p w:rsidR="006D449F" w:rsidRDefault="006D449F" w:rsidP="006D449F">
      <w:pPr>
        <w:rPr>
          <w:b/>
        </w:rPr>
      </w:pPr>
    </w:p>
    <w:p w:rsidR="006D449F" w:rsidRDefault="006D449F" w:rsidP="006D449F">
      <w:r>
        <w:rPr>
          <w:b/>
        </w:rPr>
        <w:t xml:space="preserve">Brief description: </w:t>
      </w:r>
      <w:r>
        <w:t>The student is awarded with loyalty points by the vendor if the student makes certain amount of payment as specified by the vendor.</w:t>
      </w:r>
    </w:p>
    <w:p w:rsidR="00491623" w:rsidRDefault="00491623" w:rsidP="006D449F"/>
    <w:p w:rsidR="006D449F" w:rsidRDefault="006D449F" w:rsidP="006D449F">
      <w:pPr>
        <w:rPr>
          <w:b/>
        </w:rPr>
      </w:pPr>
      <w:r>
        <w:rPr>
          <w:b/>
        </w:rPr>
        <w:t>Initial step by step procedure:</w:t>
      </w:r>
    </w:p>
    <w:p w:rsidR="006D449F" w:rsidRDefault="006D449F" w:rsidP="006D449F">
      <w:pPr>
        <w:pStyle w:val="ListParagraph"/>
        <w:numPr>
          <w:ilvl w:val="0"/>
          <w:numId w:val="12"/>
        </w:numPr>
        <w:spacing w:after="160" w:line="259" w:lineRule="auto"/>
      </w:pPr>
      <w:r w:rsidRPr="00A26894">
        <w:t xml:space="preserve">The vendor gives loyalty points </w:t>
      </w:r>
      <w:r>
        <w:t>to student if the student</w:t>
      </w:r>
      <w:r w:rsidR="00491623">
        <w:t xml:space="preserve"> meets certain standards in making payment using e-Wallet.</w:t>
      </w:r>
    </w:p>
    <w:p w:rsidR="006D449F" w:rsidRDefault="006D449F" w:rsidP="006D449F">
      <w:pPr>
        <w:pStyle w:val="ListParagraph"/>
        <w:numPr>
          <w:ilvl w:val="0"/>
          <w:numId w:val="12"/>
        </w:numPr>
        <w:spacing w:after="160" w:line="259" w:lineRule="auto"/>
      </w:pPr>
      <w:r>
        <w:t>The</w:t>
      </w:r>
      <w:r w:rsidR="00491623">
        <w:t>se points are added to the student’s e-W</w:t>
      </w:r>
      <w:r>
        <w:t>allet account.</w:t>
      </w:r>
    </w:p>
    <w:p w:rsidR="006D449F" w:rsidRDefault="006D449F" w:rsidP="006D449F">
      <w:pPr>
        <w:pStyle w:val="ListParagraph"/>
        <w:numPr>
          <w:ilvl w:val="0"/>
          <w:numId w:val="12"/>
        </w:numPr>
        <w:spacing w:after="160" w:line="259" w:lineRule="auto"/>
      </w:pPr>
      <w:r>
        <w:t>The system shows the loyalty</w:t>
      </w:r>
      <w:r w:rsidR="00491623">
        <w:t xml:space="preserve"> points along with the payment </w:t>
      </w:r>
      <w:r>
        <w:t>details at the end of payment.</w:t>
      </w:r>
    </w:p>
    <w:p w:rsidR="006D449F" w:rsidRPr="00A26894" w:rsidRDefault="006D449F" w:rsidP="006D449F">
      <w:pPr>
        <w:pStyle w:val="ListParagraph"/>
      </w:pPr>
    </w:p>
    <w:p w:rsidR="006D449F" w:rsidRDefault="006D449F" w:rsidP="006D449F"/>
    <w:p w:rsidR="00491623" w:rsidRDefault="00491623" w:rsidP="006D449F">
      <w:pPr>
        <w:rPr>
          <w:b/>
        </w:rPr>
      </w:pPr>
    </w:p>
    <w:p w:rsidR="00491623" w:rsidRDefault="00491623" w:rsidP="006D449F">
      <w:pPr>
        <w:rPr>
          <w:b/>
        </w:rPr>
      </w:pPr>
    </w:p>
    <w:p w:rsidR="00491623" w:rsidRDefault="00491623" w:rsidP="006D449F">
      <w:pPr>
        <w:rPr>
          <w:b/>
        </w:rPr>
      </w:pPr>
    </w:p>
    <w:p w:rsidR="00491623" w:rsidRDefault="00491623" w:rsidP="006D449F">
      <w:pPr>
        <w:rPr>
          <w:b/>
        </w:rPr>
      </w:pPr>
    </w:p>
    <w:p w:rsidR="00491623" w:rsidRPr="004B17A1" w:rsidRDefault="004B17A1" w:rsidP="006D449F">
      <w:pPr>
        <w:rPr>
          <w:b/>
          <w:sz w:val="28"/>
          <w:szCs w:val="28"/>
        </w:rPr>
      </w:pPr>
      <w:r>
        <w:rPr>
          <w:b/>
          <w:sz w:val="28"/>
          <w:szCs w:val="28"/>
        </w:rPr>
        <w:t>2.2.4. Actor - e-W</w:t>
      </w:r>
      <w:r w:rsidR="00491623" w:rsidRPr="004B17A1">
        <w:rPr>
          <w:b/>
          <w:sz w:val="28"/>
          <w:szCs w:val="28"/>
        </w:rPr>
        <w:t>allet Database</w:t>
      </w:r>
    </w:p>
    <w:p w:rsidR="00EF34C2" w:rsidRDefault="00EF34C2" w:rsidP="006D449F">
      <w:pPr>
        <w:rPr>
          <w:b/>
        </w:rPr>
      </w:pPr>
    </w:p>
    <w:p w:rsidR="006D449F" w:rsidRDefault="006D449F" w:rsidP="006D449F">
      <w:pPr>
        <w:rPr>
          <w:b/>
        </w:rPr>
      </w:pPr>
      <w:r>
        <w:rPr>
          <w:b/>
        </w:rPr>
        <w:t>U</w:t>
      </w:r>
      <w:r w:rsidR="00491623">
        <w:rPr>
          <w:b/>
        </w:rPr>
        <w:t>se case</w:t>
      </w:r>
      <w:r w:rsidR="00491623" w:rsidRPr="00491623">
        <w:rPr>
          <w:b/>
        </w:rPr>
        <w:t xml:space="preserve"> </w:t>
      </w:r>
      <w:r w:rsidR="00491623">
        <w:rPr>
          <w:b/>
        </w:rPr>
        <w:t>Diagram</w:t>
      </w:r>
      <w:r>
        <w:rPr>
          <w:b/>
        </w:rPr>
        <w:t>:</w:t>
      </w:r>
    </w:p>
    <w:p w:rsidR="00491623" w:rsidRDefault="00491623" w:rsidP="006D449F">
      <w:pPr>
        <w:rPr>
          <w:b/>
        </w:rPr>
      </w:pPr>
    </w:p>
    <w:p w:rsidR="006D449F" w:rsidRDefault="006D449F" w:rsidP="006D449F">
      <w:pPr>
        <w:rPr>
          <w:b/>
        </w:rPr>
      </w:pPr>
      <w:r w:rsidRPr="004206DC">
        <w:rPr>
          <w:b/>
          <w:noProof/>
          <w:lang w:eastAsia="en-US" w:bidi="ar-SA"/>
        </w:rPr>
        <mc:AlternateContent>
          <mc:Choice Requires="wps">
            <w:drawing>
              <wp:anchor distT="45720" distB="45720" distL="114300" distR="114300" simplePos="0" relativeHeight="251691008" behindDoc="0" locked="0" layoutInCell="1" allowOverlap="1" wp14:anchorId="66E92B60" wp14:editId="1A31FFD5">
                <wp:simplePos x="0" y="0"/>
                <wp:positionH relativeFrom="column">
                  <wp:posOffset>1781175</wp:posOffset>
                </wp:positionH>
                <wp:positionV relativeFrom="paragraph">
                  <wp:posOffset>618490</wp:posOffset>
                </wp:positionV>
                <wp:extent cx="1524000" cy="381000"/>
                <wp:effectExtent l="0" t="0" r="19050" b="1905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81000"/>
                        </a:xfrm>
                        <a:prstGeom prst="rect">
                          <a:avLst/>
                        </a:prstGeom>
                        <a:solidFill>
                          <a:srgbClr val="FFFFFF"/>
                        </a:solidFill>
                        <a:ln w="9525">
                          <a:solidFill>
                            <a:srgbClr val="000000"/>
                          </a:solidFill>
                          <a:miter lim="800000"/>
                          <a:headEnd/>
                          <a:tailEnd/>
                        </a:ln>
                      </wps:spPr>
                      <wps:txbx>
                        <w:txbxContent>
                          <w:p w:rsidR="00CE39D2" w:rsidRDefault="00CE39D2" w:rsidP="006D449F">
                            <w:r>
                              <w:t>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92B60" id="_x0000_s1184" type="#_x0000_t202" style="position:absolute;margin-left:140.25pt;margin-top:48.7pt;width:120pt;height:30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">
                <v:textbox>
                  <w:txbxContent>
                    <w:p w:rsidR="00CE39D2" w:rsidRDefault="00CE39D2" w:rsidP="006D449F">
                      <w:r>
                        <w:t>Registration</w:t>
                      </w:r>
                    </w:p>
                  </w:txbxContent>
                </v:textbox>
                <w10:wrap type="square"/>
              </v:shape>
            </w:pict>
          </mc:Fallback>
        </mc:AlternateContent>
      </w:r>
      <w:r>
        <w:rPr>
          <w:b/>
          <w:noProof/>
          <w:lang w:eastAsia="en-US" w:bidi="ar-SA"/>
        </w:rPr>
        <mc:AlternateContent>
          <mc:Choice Requires="wps">
            <w:drawing>
              <wp:anchor distT="0" distB="0" distL="114300" distR="114300" simplePos="0" relativeHeight="251689984" behindDoc="0" locked="0" layoutInCell="1" allowOverlap="1" wp14:anchorId="0B304ED2" wp14:editId="574C89DB">
                <wp:simplePos x="0" y="0"/>
                <wp:positionH relativeFrom="column">
                  <wp:posOffset>857250</wp:posOffset>
                </wp:positionH>
                <wp:positionV relativeFrom="paragraph">
                  <wp:posOffset>885190</wp:posOffset>
                </wp:positionV>
                <wp:extent cx="1428750" cy="29527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1428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BF682" id="Straight Connector 10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67.5pt,69.7pt" to="180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684864" behindDoc="0" locked="0" layoutInCell="1" allowOverlap="1" wp14:anchorId="2E517FE9" wp14:editId="07A4CFF6">
                <wp:simplePos x="0" y="0"/>
                <wp:positionH relativeFrom="column">
                  <wp:posOffset>57150</wp:posOffset>
                </wp:positionH>
                <wp:positionV relativeFrom="paragraph">
                  <wp:posOffset>323215</wp:posOffset>
                </wp:positionV>
                <wp:extent cx="800100" cy="447675"/>
                <wp:effectExtent l="0" t="0" r="19050" b="28575"/>
                <wp:wrapNone/>
                <wp:docPr id="102" name="Oval 102"/>
                <wp:cNvGraphicFramePr/>
                <a:graphic xmlns:a="http://schemas.openxmlformats.org/drawingml/2006/main">
                  <a:graphicData uri="http://schemas.microsoft.com/office/word/2010/wordprocessingShape">
                    <wps:wsp>
                      <wps:cNvSpPr/>
                      <wps:spPr>
                        <a:xfrm>
                          <a:off x="0" y="0"/>
                          <a:ext cx="800100"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B6558" id="Oval 102" o:spid="_x0000_s1026" style="position:absolute;margin-left:4.5pt;margin-top:25.45pt;width:63pt;height:35.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" fillcolor="white [3201]" strokecolor="#70ad47 [3209]" strokeweight="1pt">
                <v:stroke joinstyle="miter"/>
              </v:oval>
            </w:pict>
          </mc:Fallback>
        </mc:AlternateContent>
      </w:r>
      <w:r>
        <w:rPr>
          <w:b/>
          <w:noProof/>
          <w:lang w:eastAsia="en-US" w:bidi="ar-SA"/>
        </w:rPr>
        <mc:AlternateContent>
          <mc:Choice Requires="wps">
            <w:drawing>
              <wp:anchor distT="0" distB="0" distL="114300" distR="114300" simplePos="0" relativeHeight="251688960" behindDoc="0" locked="0" layoutInCell="1" allowOverlap="1" wp14:anchorId="58CABA53" wp14:editId="745AF790">
                <wp:simplePos x="0" y="0"/>
                <wp:positionH relativeFrom="column">
                  <wp:posOffset>133350</wp:posOffset>
                </wp:positionH>
                <wp:positionV relativeFrom="paragraph">
                  <wp:posOffset>1037590</wp:posOffset>
                </wp:positionV>
                <wp:extent cx="581025" cy="9525"/>
                <wp:effectExtent l="0" t="0" r="28575" b="28575"/>
                <wp:wrapNone/>
                <wp:docPr id="103" name="Straight Connector 103"/>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9A8DD" id="Straight Connector 10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0.5pt,81.7pt" to="56.2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687936" behindDoc="0" locked="0" layoutInCell="1" allowOverlap="1" wp14:anchorId="60D8415A" wp14:editId="63500537">
                <wp:simplePos x="0" y="0"/>
                <wp:positionH relativeFrom="column">
                  <wp:posOffset>476250</wp:posOffset>
                </wp:positionH>
                <wp:positionV relativeFrom="paragraph">
                  <wp:posOffset>1694815</wp:posOffset>
                </wp:positionV>
                <wp:extent cx="257175" cy="228600"/>
                <wp:effectExtent l="0" t="0" r="28575" b="19050"/>
                <wp:wrapNone/>
                <wp:docPr id="104" name="Straight Connector 104"/>
                <wp:cNvGraphicFramePr/>
                <a:graphic xmlns:a="http://schemas.openxmlformats.org/drawingml/2006/main">
                  <a:graphicData uri="http://schemas.microsoft.com/office/word/2010/wordprocessingShape">
                    <wps:wsp>
                      <wps:cNvCnPr/>
                      <wps:spPr>
                        <a:xfrm>
                          <a:off x="0" y="0"/>
                          <a:ext cx="2571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26A35" id="Straight Connector 10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7.5pt,133.45pt" to="57.7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686912" behindDoc="0" locked="0" layoutInCell="1" allowOverlap="1" wp14:anchorId="0FE501EC" wp14:editId="5F8786A3">
                <wp:simplePos x="0" y="0"/>
                <wp:positionH relativeFrom="column">
                  <wp:posOffset>133350</wp:posOffset>
                </wp:positionH>
                <wp:positionV relativeFrom="paragraph">
                  <wp:posOffset>1704340</wp:posOffset>
                </wp:positionV>
                <wp:extent cx="352425" cy="209550"/>
                <wp:effectExtent l="0" t="0" r="28575" b="19050"/>
                <wp:wrapNone/>
                <wp:docPr id="105" name="Straight Connector 105"/>
                <wp:cNvGraphicFramePr/>
                <a:graphic xmlns:a="http://schemas.openxmlformats.org/drawingml/2006/main">
                  <a:graphicData uri="http://schemas.microsoft.com/office/word/2010/wordprocessingShape">
                    <wps:wsp>
                      <wps:cNvCnPr/>
                      <wps:spPr>
                        <a:xfrm flipH="1">
                          <a:off x="0" y="0"/>
                          <a:ext cx="3524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442D1" id="Straight Connector 105"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0.5pt,134.2pt" to="38.2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685888" behindDoc="0" locked="0" layoutInCell="1" allowOverlap="1" wp14:anchorId="6D44F520" wp14:editId="097CCBA2">
                <wp:simplePos x="0" y="0"/>
                <wp:positionH relativeFrom="column">
                  <wp:posOffset>457200</wp:posOffset>
                </wp:positionH>
                <wp:positionV relativeFrom="paragraph">
                  <wp:posOffset>751840</wp:posOffset>
                </wp:positionV>
                <wp:extent cx="9525" cy="990600"/>
                <wp:effectExtent l="0" t="0" r="28575" b="19050"/>
                <wp:wrapNone/>
                <wp:docPr id="106" name="Straight Connector 106"/>
                <wp:cNvGraphicFramePr/>
                <a:graphic xmlns:a="http://schemas.openxmlformats.org/drawingml/2006/main">
                  <a:graphicData uri="http://schemas.microsoft.com/office/word/2010/wordprocessingShape">
                    <wps:wsp>
                      <wps:cNvCnPr/>
                      <wps:spPr>
                        <a:xfrm flipH="1">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61097" id="Straight Connector 106"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6pt,59.2pt" to="36.7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" strokecolor="#5b9bd5 [3204]" strokeweight=".5pt">
                <v:stroke joinstyle="miter"/>
              </v:line>
            </w:pict>
          </mc:Fallback>
        </mc:AlternateContent>
      </w:r>
      <w:r w:rsidR="00EF34C2">
        <w:rPr>
          <w:b/>
        </w:rPr>
        <w:t>D</w:t>
      </w:r>
      <w:r>
        <w:rPr>
          <w:b/>
        </w:rPr>
        <w:t>atabase</w:t>
      </w:r>
    </w:p>
    <w:p w:rsidR="006D449F" w:rsidRPr="004206DC" w:rsidRDefault="006D449F" w:rsidP="006D449F"/>
    <w:p w:rsidR="006D449F" w:rsidRPr="004206DC" w:rsidRDefault="006D449F" w:rsidP="006D449F"/>
    <w:p w:rsidR="006D449F" w:rsidRPr="004206DC" w:rsidRDefault="006D449F" w:rsidP="006D449F"/>
    <w:p w:rsidR="006D449F" w:rsidRPr="004206DC" w:rsidRDefault="006D449F" w:rsidP="006D449F"/>
    <w:p w:rsidR="006D449F" w:rsidRDefault="006D449F" w:rsidP="006D449F">
      <w:pPr>
        <w:rPr>
          <w:b/>
        </w:rPr>
      </w:pPr>
    </w:p>
    <w:p w:rsidR="00491623" w:rsidRDefault="00491623" w:rsidP="00491623">
      <w:pPr>
        <w:ind w:left="360"/>
        <w:rPr>
          <w:b/>
        </w:rPr>
      </w:pPr>
    </w:p>
    <w:p w:rsidR="00491623" w:rsidRDefault="00491623" w:rsidP="00491623">
      <w:pPr>
        <w:ind w:left="360"/>
        <w:rPr>
          <w:b/>
        </w:rPr>
      </w:pPr>
    </w:p>
    <w:p w:rsidR="006D449F" w:rsidRPr="00EF34C2" w:rsidRDefault="006D449F" w:rsidP="00491623">
      <w:pPr>
        <w:pStyle w:val="ListParagraph"/>
        <w:numPr>
          <w:ilvl w:val="0"/>
          <w:numId w:val="20"/>
        </w:numPr>
        <w:rPr>
          <w:b/>
          <w:color w:val="0D0D0D" w:themeColor="text1" w:themeTint="F2"/>
          <w:sz w:val="28"/>
          <w:szCs w:val="28"/>
        </w:rPr>
      </w:pPr>
      <w:proofErr w:type="spellStart"/>
      <w:r w:rsidRPr="00EF34C2">
        <w:rPr>
          <w:b/>
          <w:color w:val="0D0D0D" w:themeColor="text1" w:themeTint="F2"/>
          <w:sz w:val="28"/>
          <w:szCs w:val="28"/>
        </w:rPr>
        <w:t>Usecase</w:t>
      </w:r>
      <w:proofErr w:type="spellEnd"/>
      <w:r w:rsidRPr="00EF34C2">
        <w:rPr>
          <w:b/>
          <w:color w:val="0D0D0D" w:themeColor="text1" w:themeTint="F2"/>
          <w:sz w:val="28"/>
          <w:szCs w:val="28"/>
        </w:rPr>
        <w:t>: Registration</w:t>
      </w:r>
    </w:p>
    <w:p w:rsidR="006D449F" w:rsidRDefault="006D449F" w:rsidP="006D449F">
      <w:r w:rsidRPr="00EF34C2">
        <w:rPr>
          <w:b/>
        </w:rPr>
        <w:t>Brief description</w:t>
      </w:r>
      <w:r>
        <w:t>: A student who wants to use e-wa</w:t>
      </w:r>
      <w:r w:rsidR="00491623">
        <w:t>llet facilities must register for</w:t>
      </w:r>
      <w:r>
        <w:t xml:space="preserve"> it using unique user name, password and security check.</w:t>
      </w:r>
    </w:p>
    <w:p w:rsidR="00491623" w:rsidRDefault="00491623" w:rsidP="006D449F"/>
    <w:p w:rsidR="006D449F" w:rsidRDefault="006D449F" w:rsidP="006D449F">
      <w:pPr>
        <w:rPr>
          <w:b/>
        </w:rPr>
      </w:pPr>
      <w:r>
        <w:rPr>
          <w:b/>
        </w:rPr>
        <w:t>Initial step by step procedure:</w:t>
      </w:r>
    </w:p>
    <w:p w:rsidR="006D449F" w:rsidRDefault="006D449F" w:rsidP="006D449F">
      <w:pPr>
        <w:pStyle w:val="ListParagraph"/>
        <w:numPr>
          <w:ilvl w:val="0"/>
          <w:numId w:val="14"/>
        </w:numPr>
        <w:spacing w:after="160" w:line="259" w:lineRule="auto"/>
      </w:pPr>
      <w:r>
        <w:t>When the student selects the registration,</w:t>
      </w:r>
      <w:r w:rsidR="00491623">
        <w:t xml:space="preserve"> </w:t>
      </w:r>
      <w:r>
        <w:t>the system shows the page to complete registration.</w:t>
      </w:r>
    </w:p>
    <w:p w:rsidR="006D449F" w:rsidRDefault="006D449F" w:rsidP="006D449F">
      <w:pPr>
        <w:pStyle w:val="ListParagraph"/>
        <w:numPr>
          <w:ilvl w:val="0"/>
          <w:numId w:val="14"/>
        </w:numPr>
        <w:spacing w:after="160" w:line="259" w:lineRule="auto"/>
      </w:pPr>
      <w:r>
        <w:t>The student has to complete registration using unique username, password.</w:t>
      </w:r>
      <w:r w:rsidR="00491623">
        <w:t xml:space="preserve"> </w:t>
      </w:r>
      <w:r>
        <w:t>These details are stored in the e-wallet database.</w:t>
      </w:r>
    </w:p>
    <w:p w:rsidR="006D449F" w:rsidRDefault="006D449F" w:rsidP="006D449F">
      <w:pPr>
        <w:pStyle w:val="ListParagraph"/>
        <w:numPr>
          <w:ilvl w:val="0"/>
          <w:numId w:val="14"/>
        </w:numPr>
        <w:spacing w:after="160" w:line="259" w:lineRule="auto"/>
      </w:pPr>
      <w:r>
        <w:t>Each student has an account which he uses to make payments.</w:t>
      </w:r>
    </w:p>
    <w:p w:rsidR="006D449F" w:rsidRDefault="006D449F" w:rsidP="006D449F">
      <w:pPr>
        <w:pStyle w:val="ListParagraph"/>
      </w:pPr>
    </w:p>
    <w:p w:rsidR="00491623" w:rsidRDefault="00491623" w:rsidP="006D449F">
      <w:pPr>
        <w:pStyle w:val="ListParagraph"/>
      </w:pPr>
    </w:p>
    <w:p w:rsidR="00CD58E0" w:rsidRDefault="00CD58E0" w:rsidP="00CD58E0">
      <w:pPr>
        <w:rPr>
          <w:b/>
        </w:rPr>
      </w:pPr>
    </w:p>
    <w:p w:rsidR="00CD58E0" w:rsidRDefault="00CD58E0" w:rsidP="00CD58E0">
      <w:pPr>
        <w:rPr>
          <w:b/>
        </w:rPr>
      </w:pPr>
    </w:p>
    <w:p w:rsidR="00CD58E0" w:rsidRDefault="00CD58E0" w:rsidP="00CD58E0">
      <w:pPr>
        <w:rPr>
          <w:b/>
        </w:rPr>
      </w:pPr>
    </w:p>
    <w:p w:rsidR="00CD58E0" w:rsidRDefault="00CD58E0" w:rsidP="00CD58E0">
      <w:pPr>
        <w:rPr>
          <w:b/>
        </w:rPr>
      </w:pPr>
    </w:p>
    <w:p w:rsidR="00CD58E0" w:rsidRDefault="00CD58E0" w:rsidP="00CD58E0">
      <w:pPr>
        <w:rPr>
          <w:b/>
        </w:rPr>
      </w:pPr>
    </w:p>
    <w:p w:rsidR="00CD58E0" w:rsidRDefault="00CD58E0" w:rsidP="00CD58E0">
      <w:pPr>
        <w:rPr>
          <w:b/>
        </w:rPr>
      </w:pPr>
    </w:p>
    <w:p w:rsidR="00CD58E0" w:rsidRDefault="00CD58E0" w:rsidP="00CD58E0">
      <w:pPr>
        <w:rPr>
          <w:b/>
        </w:rPr>
      </w:pPr>
      <w:r>
        <w:rPr>
          <w:b/>
        </w:rPr>
        <w:t>Use case</w:t>
      </w:r>
      <w:r w:rsidRPr="00491623">
        <w:rPr>
          <w:b/>
        </w:rPr>
        <w:t xml:space="preserve"> </w:t>
      </w:r>
      <w:r>
        <w:rPr>
          <w:b/>
        </w:rPr>
        <w:t>Diagram:</w:t>
      </w:r>
    </w:p>
    <w:p w:rsidR="006D449F" w:rsidRDefault="00EF34C2" w:rsidP="006D449F">
      <w:pPr>
        <w:rPr>
          <w:b/>
        </w:rPr>
      </w:pPr>
      <w:r>
        <w:t>D</w:t>
      </w:r>
      <w:r w:rsidR="006D449F">
        <w:t>atabase</w:t>
      </w:r>
      <w:r w:rsidR="006D449F" w:rsidRPr="004206DC">
        <w:rPr>
          <w:b/>
          <w:noProof/>
          <w:lang w:eastAsia="en-US" w:bidi="ar-SA"/>
        </w:rPr>
        <mc:AlternateContent>
          <mc:Choice Requires="wps">
            <w:drawing>
              <wp:anchor distT="45720" distB="45720" distL="114300" distR="114300" simplePos="0" relativeHeight="251698176" behindDoc="0" locked="0" layoutInCell="1" allowOverlap="1" wp14:anchorId="139CB4D6" wp14:editId="7DD224F2">
                <wp:simplePos x="0" y="0"/>
                <wp:positionH relativeFrom="column">
                  <wp:posOffset>1781175</wp:posOffset>
                </wp:positionH>
                <wp:positionV relativeFrom="paragraph">
                  <wp:posOffset>618490</wp:posOffset>
                </wp:positionV>
                <wp:extent cx="1524000" cy="381000"/>
                <wp:effectExtent l="0" t="0" r="19050" b="1905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81000"/>
                        </a:xfrm>
                        <a:prstGeom prst="rect">
                          <a:avLst/>
                        </a:prstGeom>
                        <a:solidFill>
                          <a:srgbClr val="FFFFFF"/>
                        </a:solidFill>
                        <a:ln w="9525">
                          <a:solidFill>
                            <a:srgbClr val="000000"/>
                          </a:solidFill>
                          <a:miter lim="800000"/>
                          <a:headEnd/>
                          <a:tailEnd/>
                        </a:ln>
                      </wps:spPr>
                      <wps:txbx>
                        <w:txbxContent>
                          <w:p w:rsidR="00CE39D2" w:rsidRDefault="00CE39D2" w:rsidP="006D449F">
                            <w:r>
                              <w:t>Recharge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CB4D6" id="_x0000_s1185" type="#_x0000_t202" style="position:absolute;margin-left:140.25pt;margin-top:48.7pt;width:120pt;height:30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">
                <v:textbox>
                  <w:txbxContent>
                    <w:p w:rsidR="00CE39D2" w:rsidRDefault="00CE39D2" w:rsidP="006D449F">
                      <w:r>
                        <w:t>Recharge</w:t>
                      </w:r>
                    </w:p>
                  </w:txbxContent>
                </v:textbox>
                <w10:wrap type="square"/>
              </v:shape>
            </w:pict>
          </mc:Fallback>
        </mc:AlternateContent>
      </w:r>
      <w:r w:rsidR="006D449F">
        <w:rPr>
          <w:b/>
          <w:noProof/>
          <w:lang w:eastAsia="en-US" w:bidi="ar-SA"/>
        </w:rPr>
        <mc:AlternateContent>
          <mc:Choice Requires="wps">
            <w:drawing>
              <wp:anchor distT="0" distB="0" distL="114300" distR="114300" simplePos="0" relativeHeight="251697152" behindDoc="0" locked="0" layoutInCell="1" allowOverlap="1" wp14:anchorId="01E04264" wp14:editId="135FAE27">
                <wp:simplePos x="0" y="0"/>
                <wp:positionH relativeFrom="column">
                  <wp:posOffset>857250</wp:posOffset>
                </wp:positionH>
                <wp:positionV relativeFrom="paragraph">
                  <wp:posOffset>885190</wp:posOffset>
                </wp:positionV>
                <wp:extent cx="1428750" cy="295275"/>
                <wp:effectExtent l="0" t="0" r="19050" b="28575"/>
                <wp:wrapNone/>
                <wp:docPr id="108" name="Straight Connector 108"/>
                <wp:cNvGraphicFramePr/>
                <a:graphic xmlns:a="http://schemas.openxmlformats.org/drawingml/2006/main">
                  <a:graphicData uri="http://schemas.microsoft.com/office/word/2010/wordprocessingShape">
                    <wps:wsp>
                      <wps:cNvCnPr/>
                      <wps:spPr>
                        <a:xfrm flipV="1">
                          <a:off x="0" y="0"/>
                          <a:ext cx="1428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FC012" id="Straight Connector 108"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67.5pt,69.7pt" to="180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" strokecolor="#5b9bd5 [3204]" strokeweight=".5pt">
                <v:stroke joinstyle="miter"/>
              </v:line>
            </w:pict>
          </mc:Fallback>
        </mc:AlternateContent>
      </w:r>
      <w:r w:rsidR="006D449F">
        <w:rPr>
          <w:b/>
          <w:noProof/>
          <w:lang w:eastAsia="en-US" w:bidi="ar-SA"/>
        </w:rPr>
        <mc:AlternateContent>
          <mc:Choice Requires="wps">
            <w:drawing>
              <wp:anchor distT="0" distB="0" distL="114300" distR="114300" simplePos="0" relativeHeight="251692032" behindDoc="0" locked="0" layoutInCell="1" allowOverlap="1" wp14:anchorId="58A8CE02" wp14:editId="5EF40A47">
                <wp:simplePos x="0" y="0"/>
                <wp:positionH relativeFrom="column">
                  <wp:posOffset>57150</wp:posOffset>
                </wp:positionH>
                <wp:positionV relativeFrom="paragraph">
                  <wp:posOffset>323215</wp:posOffset>
                </wp:positionV>
                <wp:extent cx="800100" cy="447675"/>
                <wp:effectExtent l="0" t="0" r="19050" b="28575"/>
                <wp:wrapNone/>
                <wp:docPr id="109" name="Oval 109"/>
                <wp:cNvGraphicFramePr/>
                <a:graphic xmlns:a="http://schemas.openxmlformats.org/drawingml/2006/main">
                  <a:graphicData uri="http://schemas.microsoft.com/office/word/2010/wordprocessingShape">
                    <wps:wsp>
                      <wps:cNvSpPr/>
                      <wps:spPr>
                        <a:xfrm>
                          <a:off x="0" y="0"/>
                          <a:ext cx="800100"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FC3E4C" id="Oval 109" o:spid="_x0000_s1026" style="position:absolute;margin-left:4.5pt;margin-top:25.45pt;width:63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" fillcolor="white [3201]" strokecolor="#70ad47 [3209]" strokeweight="1pt">
                <v:stroke joinstyle="miter"/>
              </v:oval>
            </w:pict>
          </mc:Fallback>
        </mc:AlternateContent>
      </w:r>
      <w:r w:rsidR="006D449F">
        <w:rPr>
          <w:b/>
          <w:noProof/>
          <w:lang w:eastAsia="en-US" w:bidi="ar-SA"/>
        </w:rPr>
        <mc:AlternateContent>
          <mc:Choice Requires="wps">
            <w:drawing>
              <wp:anchor distT="0" distB="0" distL="114300" distR="114300" simplePos="0" relativeHeight="251696128" behindDoc="0" locked="0" layoutInCell="1" allowOverlap="1" wp14:anchorId="533B20AE" wp14:editId="1E6199B7">
                <wp:simplePos x="0" y="0"/>
                <wp:positionH relativeFrom="column">
                  <wp:posOffset>133350</wp:posOffset>
                </wp:positionH>
                <wp:positionV relativeFrom="paragraph">
                  <wp:posOffset>1037590</wp:posOffset>
                </wp:positionV>
                <wp:extent cx="581025" cy="9525"/>
                <wp:effectExtent l="0" t="0" r="28575" b="28575"/>
                <wp:wrapNone/>
                <wp:docPr id="110" name="Straight Connector 110"/>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9B5CA" id="Straight Connector 11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0.5pt,81.7pt" to="56.2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" strokecolor="#5b9bd5 [3204]" strokeweight=".5pt">
                <v:stroke joinstyle="miter"/>
              </v:line>
            </w:pict>
          </mc:Fallback>
        </mc:AlternateContent>
      </w:r>
      <w:r w:rsidR="006D449F">
        <w:rPr>
          <w:b/>
          <w:noProof/>
          <w:lang w:eastAsia="en-US" w:bidi="ar-SA"/>
        </w:rPr>
        <mc:AlternateContent>
          <mc:Choice Requires="wps">
            <w:drawing>
              <wp:anchor distT="0" distB="0" distL="114300" distR="114300" simplePos="0" relativeHeight="251695104" behindDoc="0" locked="0" layoutInCell="1" allowOverlap="1" wp14:anchorId="2152C78A" wp14:editId="7FBDCC99">
                <wp:simplePos x="0" y="0"/>
                <wp:positionH relativeFrom="column">
                  <wp:posOffset>476250</wp:posOffset>
                </wp:positionH>
                <wp:positionV relativeFrom="paragraph">
                  <wp:posOffset>1694815</wp:posOffset>
                </wp:positionV>
                <wp:extent cx="257175" cy="228600"/>
                <wp:effectExtent l="0" t="0" r="28575" b="19050"/>
                <wp:wrapNone/>
                <wp:docPr id="111" name="Straight Connector 111"/>
                <wp:cNvGraphicFramePr/>
                <a:graphic xmlns:a="http://schemas.openxmlformats.org/drawingml/2006/main">
                  <a:graphicData uri="http://schemas.microsoft.com/office/word/2010/wordprocessingShape">
                    <wps:wsp>
                      <wps:cNvCnPr/>
                      <wps:spPr>
                        <a:xfrm>
                          <a:off x="0" y="0"/>
                          <a:ext cx="2571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6E8BA" id="Straight Connector 11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7.5pt,133.45pt" to="57.7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" strokecolor="#5b9bd5 [3204]" strokeweight=".5pt">
                <v:stroke joinstyle="miter"/>
              </v:line>
            </w:pict>
          </mc:Fallback>
        </mc:AlternateContent>
      </w:r>
      <w:r w:rsidR="006D449F">
        <w:rPr>
          <w:b/>
          <w:noProof/>
          <w:lang w:eastAsia="en-US" w:bidi="ar-SA"/>
        </w:rPr>
        <mc:AlternateContent>
          <mc:Choice Requires="wps">
            <w:drawing>
              <wp:anchor distT="0" distB="0" distL="114300" distR="114300" simplePos="0" relativeHeight="251694080" behindDoc="0" locked="0" layoutInCell="1" allowOverlap="1" wp14:anchorId="2F5F171F" wp14:editId="6E06DEBE">
                <wp:simplePos x="0" y="0"/>
                <wp:positionH relativeFrom="column">
                  <wp:posOffset>133350</wp:posOffset>
                </wp:positionH>
                <wp:positionV relativeFrom="paragraph">
                  <wp:posOffset>1704340</wp:posOffset>
                </wp:positionV>
                <wp:extent cx="352425" cy="209550"/>
                <wp:effectExtent l="0" t="0" r="28575" b="19050"/>
                <wp:wrapNone/>
                <wp:docPr id="112" name="Straight Connector 112"/>
                <wp:cNvGraphicFramePr/>
                <a:graphic xmlns:a="http://schemas.openxmlformats.org/drawingml/2006/main">
                  <a:graphicData uri="http://schemas.microsoft.com/office/word/2010/wordprocessingShape">
                    <wps:wsp>
                      <wps:cNvCnPr/>
                      <wps:spPr>
                        <a:xfrm flipH="1">
                          <a:off x="0" y="0"/>
                          <a:ext cx="3524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72BF4" id="Straight Connector 112"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0.5pt,134.2pt" to="38.2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" strokecolor="#5b9bd5 [3204]" strokeweight=".5pt">
                <v:stroke joinstyle="miter"/>
              </v:line>
            </w:pict>
          </mc:Fallback>
        </mc:AlternateContent>
      </w:r>
      <w:r w:rsidR="006D449F">
        <w:rPr>
          <w:b/>
          <w:noProof/>
          <w:lang w:eastAsia="en-US" w:bidi="ar-SA"/>
        </w:rPr>
        <mc:AlternateContent>
          <mc:Choice Requires="wps">
            <w:drawing>
              <wp:anchor distT="0" distB="0" distL="114300" distR="114300" simplePos="0" relativeHeight="251693056" behindDoc="0" locked="0" layoutInCell="1" allowOverlap="1" wp14:anchorId="189C211A" wp14:editId="38AEA283">
                <wp:simplePos x="0" y="0"/>
                <wp:positionH relativeFrom="column">
                  <wp:posOffset>457200</wp:posOffset>
                </wp:positionH>
                <wp:positionV relativeFrom="paragraph">
                  <wp:posOffset>751840</wp:posOffset>
                </wp:positionV>
                <wp:extent cx="9525" cy="990600"/>
                <wp:effectExtent l="0" t="0" r="28575" b="19050"/>
                <wp:wrapNone/>
                <wp:docPr id="113" name="Straight Connector 113"/>
                <wp:cNvGraphicFramePr/>
                <a:graphic xmlns:a="http://schemas.openxmlformats.org/drawingml/2006/main">
                  <a:graphicData uri="http://schemas.microsoft.com/office/word/2010/wordprocessingShape">
                    <wps:wsp>
                      <wps:cNvCnPr/>
                      <wps:spPr>
                        <a:xfrm flipH="1">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6349E" id="Straight Connector 113"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6pt,59.2pt" to="36.7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" strokecolor="#5b9bd5 [3204]" strokeweight=".5pt">
                <v:stroke joinstyle="miter"/>
              </v:line>
            </w:pict>
          </mc:Fallback>
        </mc:AlternateContent>
      </w:r>
    </w:p>
    <w:p w:rsidR="006D449F" w:rsidRPr="004206DC" w:rsidRDefault="006D449F" w:rsidP="006D449F"/>
    <w:p w:rsidR="006D449F" w:rsidRPr="004206DC" w:rsidRDefault="006D449F" w:rsidP="006D449F"/>
    <w:p w:rsidR="006D449F" w:rsidRPr="004206DC" w:rsidRDefault="006D449F" w:rsidP="006D449F"/>
    <w:p w:rsidR="006D449F" w:rsidRPr="004206DC" w:rsidRDefault="006D449F" w:rsidP="006D449F"/>
    <w:p w:rsidR="006D449F" w:rsidRDefault="006D449F" w:rsidP="006D449F">
      <w:pPr>
        <w:pStyle w:val="ListParagraph"/>
      </w:pPr>
    </w:p>
    <w:p w:rsidR="006D449F" w:rsidRDefault="006D449F" w:rsidP="006D449F">
      <w:pPr>
        <w:pStyle w:val="ListParagraph"/>
      </w:pPr>
    </w:p>
    <w:p w:rsidR="006D449F" w:rsidRDefault="006D449F" w:rsidP="006D449F">
      <w:pPr>
        <w:pStyle w:val="ListParagraph"/>
      </w:pPr>
    </w:p>
    <w:p w:rsidR="006D449F" w:rsidRPr="00EF34C2" w:rsidRDefault="006D449F" w:rsidP="00491623">
      <w:pPr>
        <w:pStyle w:val="ListParagraph"/>
        <w:numPr>
          <w:ilvl w:val="0"/>
          <w:numId w:val="20"/>
        </w:numPr>
        <w:rPr>
          <w:b/>
          <w:sz w:val="28"/>
          <w:szCs w:val="28"/>
        </w:rPr>
      </w:pPr>
      <w:proofErr w:type="spellStart"/>
      <w:r w:rsidRPr="00EF34C2">
        <w:rPr>
          <w:b/>
          <w:sz w:val="28"/>
          <w:szCs w:val="28"/>
        </w:rPr>
        <w:t>Usecase</w:t>
      </w:r>
      <w:proofErr w:type="spellEnd"/>
      <w:r w:rsidRPr="00EF34C2">
        <w:rPr>
          <w:b/>
          <w:sz w:val="28"/>
          <w:szCs w:val="28"/>
        </w:rPr>
        <w:t>: Recharge</w:t>
      </w:r>
    </w:p>
    <w:p w:rsidR="006D449F" w:rsidRDefault="006D449F" w:rsidP="006D449F">
      <w:r w:rsidRPr="00EF34C2">
        <w:rPr>
          <w:b/>
        </w:rPr>
        <w:t>Brief description</w:t>
      </w:r>
      <w:r>
        <w:t xml:space="preserve">: The e-wallet of the student is </w:t>
      </w:r>
      <w:r w:rsidR="00EF34C2">
        <w:t xml:space="preserve">recharged by adding money to their respective account from his </w:t>
      </w:r>
      <w:proofErr w:type="spellStart"/>
      <w:r w:rsidR="00EF34C2">
        <w:t>swd</w:t>
      </w:r>
      <w:proofErr w:type="spellEnd"/>
      <w:r w:rsidR="00EF34C2">
        <w:t xml:space="preserve"> account in the form of e-Wallet cash.</w:t>
      </w:r>
    </w:p>
    <w:p w:rsidR="006D449F" w:rsidRDefault="006D449F" w:rsidP="006D449F">
      <w:pPr>
        <w:rPr>
          <w:b/>
        </w:rPr>
      </w:pPr>
      <w:r>
        <w:rPr>
          <w:b/>
        </w:rPr>
        <w:t>Initial step by step procedure:</w:t>
      </w:r>
    </w:p>
    <w:p w:rsidR="006D449F" w:rsidRDefault="006D449F" w:rsidP="006D449F">
      <w:pPr>
        <w:pStyle w:val="ListParagraph"/>
        <w:numPr>
          <w:ilvl w:val="0"/>
          <w:numId w:val="15"/>
        </w:numPr>
        <w:spacing w:after="160" w:line="259" w:lineRule="auto"/>
      </w:pPr>
      <w:r>
        <w:t xml:space="preserve">When the student selects the recharge, he enters the page where he can give the details of the amount of money to be added to his e-wallet </w:t>
      </w:r>
      <w:proofErr w:type="gramStart"/>
      <w:r>
        <w:t>account .</w:t>
      </w:r>
      <w:proofErr w:type="gramEnd"/>
    </w:p>
    <w:p w:rsidR="006D449F" w:rsidRDefault="006D449F" w:rsidP="006D449F">
      <w:pPr>
        <w:pStyle w:val="ListParagraph"/>
        <w:numPr>
          <w:ilvl w:val="0"/>
          <w:numId w:val="15"/>
        </w:numPr>
        <w:spacing w:after="160" w:line="259" w:lineRule="auto"/>
      </w:pPr>
      <w:r>
        <w:t xml:space="preserve">That much amount of money is recharged to his e-wallet account from </w:t>
      </w:r>
      <w:proofErr w:type="spellStart"/>
      <w:r>
        <w:t>swd</w:t>
      </w:r>
      <w:proofErr w:type="spellEnd"/>
      <w:r>
        <w:t xml:space="preserve"> account.</w:t>
      </w:r>
    </w:p>
    <w:p w:rsidR="006D449F" w:rsidRDefault="006D449F" w:rsidP="006D449F">
      <w:pPr>
        <w:pStyle w:val="ListParagraph"/>
        <w:numPr>
          <w:ilvl w:val="0"/>
          <w:numId w:val="15"/>
        </w:numPr>
        <w:spacing w:after="160" w:line="259" w:lineRule="auto"/>
      </w:pPr>
      <w:r>
        <w:t>Details regarding this recharging are stored in the e-wallet database.</w:t>
      </w:r>
    </w:p>
    <w:p w:rsidR="006D449F" w:rsidRDefault="006D449F" w:rsidP="006D449F">
      <w:pPr>
        <w:pStyle w:val="ListParagraph"/>
        <w:numPr>
          <w:ilvl w:val="0"/>
          <w:numId w:val="15"/>
        </w:numPr>
        <w:spacing w:after="160" w:line="259" w:lineRule="auto"/>
      </w:pPr>
      <w:r>
        <w:t xml:space="preserve">The amount of money present is also updated </w:t>
      </w:r>
      <w:proofErr w:type="spellStart"/>
      <w:r>
        <w:t>everytime</w:t>
      </w:r>
      <w:proofErr w:type="spellEnd"/>
      <w:r>
        <w:t xml:space="preserve"> the payment is made.</w:t>
      </w:r>
    </w:p>
    <w:p w:rsidR="00CD58E0" w:rsidRDefault="00CD58E0" w:rsidP="006D449F"/>
    <w:p w:rsidR="00EF34C2" w:rsidRDefault="00EF34C2" w:rsidP="00CD58E0">
      <w:pPr>
        <w:rPr>
          <w:b/>
        </w:rPr>
      </w:pPr>
    </w:p>
    <w:p w:rsidR="00EF34C2" w:rsidRDefault="00EF34C2" w:rsidP="00CD58E0">
      <w:pPr>
        <w:rPr>
          <w:b/>
        </w:rPr>
      </w:pPr>
    </w:p>
    <w:p w:rsidR="00EF34C2" w:rsidRDefault="00EF34C2" w:rsidP="00CD58E0">
      <w:pPr>
        <w:rPr>
          <w:b/>
        </w:rPr>
      </w:pPr>
    </w:p>
    <w:p w:rsidR="00EF34C2" w:rsidRDefault="00EF34C2" w:rsidP="00CD58E0">
      <w:pPr>
        <w:rPr>
          <w:b/>
        </w:rPr>
      </w:pPr>
    </w:p>
    <w:p w:rsidR="00EF34C2" w:rsidRPr="00EF34C2" w:rsidRDefault="00EF34C2" w:rsidP="00EF34C2">
      <w:pPr>
        <w:pStyle w:val="ListParagraph"/>
        <w:numPr>
          <w:ilvl w:val="0"/>
          <w:numId w:val="20"/>
        </w:numPr>
        <w:rPr>
          <w:b/>
          <w:color w:val="0D0D0D" w:themeColor="text1" w:themeTint="F2"/>
          <w:sz w:val="28"/>
          <w:szCs w:val="28"/>
        </w:rPr>
      </w:pPr>
      <w:proofErr w:type="spellStart"/>
      <w:r w:rsidRPr="00EF34C2">
        <w:rPr>
          <w:b/>
          <w:color w:val="0D0D0D" w:themeColor="text1" w:themeTint="F2"/>
          <w:sz w:val="28"/>
          <w:szCs w:val="28"/>
        </w:rPr>
        <w:lastRenderedPageBreak/>
        <w:t>Usecase</w:t>
      </w:r>
      <w:proofErr w:type="spellEnd"/>
      <w:r w:rsidRPr="00EF34C2">
        <w:rPr>
          <w:b/>
          <w:color w:val="0D0D0D" w:themeColor="text1" w:themeTint="F2"/>
          <w:sz w:val="28"/>
          <w:szCs w:val="28"/>
        </w:rPr>
        <w:t>: Receive credit</w:t>
      </w:r>
    </w:p>
    <w:p w:rsidR="00EF34C2" w:rsidRDefault="00EF34C2" w:rsidP="00CD58E0">
      <w:pPr>
        <w:rPr>
          <w:b/>
        </w:rPr>
      </w:pPr>
    </w:p>
    <w:p w:rsidR="00CD58E0" w:rsidRDefault="00CD58E0" w:rsidP="00CD58E0">
      <w:pPr>
        <w:rPr>
          <w:b/>
        </w:rPr>
      </w:pPr>
      <w:r>
        <w:rPr>
          <w:b/>
        </w:rPr>
        <w:t>Use case</w:t>
      </w:r>
      <w:r w:rsidRPr="00491623">
        <w:rPr>
          <w:b/>
        </w:rPr>
        <w:t xml:space="preserve"> </w:t>
      </w:r>
      <w:r>
        <w:rPr>
          <w:b/>
        </w:rPr>
        <w:t>Diagram:</w:t>
      </w:r>
    </w:p>
    <w:p w:rsidR="00CD58E0" w:rsidRDefault="00CD58E0" w:rsidP="006D449F"/>
    <w:p w:rsidR="006D449F" w:rsidRDefault="006D449F" w:rsidP="006D449F">
      <w:pPr>
        <w:rPr>
          <w:b/>
        </w:rPr>
      </w:pPr>
      <w:r w:rsidRPr="004206DC">
        <w:rPr>
          <w:b/>
          <w:noProof/>
          <w:lang w:eastAsia="en-US" w:bidi="ar-SA"/>
        </w:rPr>
        <mc:AlternateContent>
          <mc:Choice Requires="wps">
            <w:drawing>
              <wp:anchor distT="45720" distB="45720" distL="114300" distR="114300" simplePos="0" relativeHeight="251705344" behindDoc="0" locked="0" layoutInCell="1" allowOverlap="1" wp14:anchorId="1E9D3AAF" wp14:editId="10E0FCCE">
                <wp:simplePos x="0" y="0"/>
                <wp:positionH relativeFrom="column">
                  <wp:posOffset>1781175</wp:posOffset>
                </wp:positionH>
                <wp:positionV relativeFrom="paragraph">
                  <wp:posOffset>618490</wp:posOffset>
                </wp:positionV>
                <wp:extent cx="1524000" cy="381000"/>
                <wp:effectExtent l="0" t="0" r="19050" b="19050"/>
                <wp:wrapSquare wrapText="bothSides"/>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81000"/>
                        </a:xfrm>
                        <a:prstGeom prst="rect">
                          <a:avLst/>
                        </a:prstGeom>
                        <a:solidFill>
                          <a:srgbClr val="FFFFFF"/>
                        </a:solidFill>
                        <a:ln w="9525">
                          <a:solidFill>
                            <a:srgbClr val="000000"/>
                          </a:solidFill>
                          <a:miter lim="800000"/>
                          <a:headEnd/>
                          <a:tailEnd/>
                        </a:ln>
                      </wps:spPr>
                      <wps:txbx>
                        <w:txbxContent>
                          <w:p w:rsidR="00CE39D2" w:rsidRDefault="00CE39D2" w:rsidP="006D449F">
                            <w:r>
                              <w:t>Receive credit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D3AAF" id="_x0000_s1186" type="#_x0000_t202" style="position:absolute;margin-left:140.25pt;margin-top:48.7pt;width:120pt;height:30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">
                <v:textbox>
                  <w:txbxContent>
                    <w:p w:rsidR="00CE39D2" w:rsidRDefault="00CE39D2" w:rsidP="006D449F">
                      <w:r>
                        <w:t>Receive credit</w:t>
                      </w:r>
                    </w:p>
                  </w:txbxContent>
                </v:textbox>
                <w10:wrap type="square"/>
              </v:shape>
            </w:pict>
          </mc:Fallback>
        </mc:AlternateContent>
      </w:r>
      <w:r>
        <w:rPr>
          <w:b/>
          <w:noProof/>
          <w:lang w:eastAsia="en-US" w:bidi="ar-SA"/>
        </w:rPr>
        <mc:AlternateContent>
          <mc:Choice Requires="wps">
            <w:drawing>
              <wp:anchor distT="0" distB="0" distL="114300" distR="114300" simplePos="0" relativeHeight="251704320" behindDoc="0" locked="0" layoutInCell="1" allowOverlap="1" wp14:anchorId="224F2B47" wp14:editId="523BFE5C">
                <wp:simplePos x="0" y="0"/>
                <wp:positionH relativeFrom="column">
                  <wp:posOffset>857250</wp:posOffset>
                </wp:positionH>
                <wp:positionV relativeFrom="paragraph">
                  <wp:posOffset>885190</wp:posOffset>
                </wp:positionV>
                <wp:extent cx="1428750" cy="29527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1428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F34F4" id="Straight Connector 115"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7.5pt,69.7pt" to="180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699200" behindDoc="0" locked="0" layoutInCell="1" allowOverlap="1" wp14:anchorId="6299F8C5" wp14:editId="47E9863E">
                <wp:simplePos x="0" y="0"/>
                <wp:positionH relativeFrom="column">
                  <wp:posOffset>57150</wp:posOffset>
                </wp:positionH>
                <wp:positionV relativeFrom="paragraph">
                  <wp:posOffset>323215</wp:posOffset>
                </wp:positionV>
                <wp:extent cx="800100" cy="447675"/>
                <wp:effectExtent l="0" t="0" r="19050" b="28575"/>
                <wp:wrapNone/>
                <wp:docPr id="116" name="Oval 116"/>
                <wp:cNvGraphicFramePr/>
                <a:graphic xmlns:a="http://schemas.openxmlformats.org/drawingml/2006/main">
                  <a:graphicData uri="http://schemas.microsoft.com/office/word/2010/wordprocessingShape">
                    <wps:wsp>
                      <wps:cNvSpPr/>
                      <wps:spPr>
                        <a:xfrm>
                          <a:off x="0" y="0"/>
                          <a:ext cx="800100"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53994" id="Oval 116" o:spid="_x0000_s1026" style="position:absolute;margin-left:4.5pt;margin-top:25.45pt;width:63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" fillcolor="white [3201]" strokecolor="#70ad47 [3209]" strokeweight="1pt">
                <v:stroke joinstyle="miter"/>
              </v:oval>
            </w:pict>
          </mc:Fallback>
        </mc:AlternateContent>
      </w:r>
      <w:r>
        <w:rPr>
          <w:b/>
          <w:noProof/>
          <w:lang w:eastAsia="en-US" w:bidi="ar-SA"/>
        </w:rPr>
        <mc:AlternateContent>
          <mc:Choice Requires="wps">
            <w:drawing>
              <wp:anchor distT="0" distB="0" distL="114300" distR="114300" simplePos="0" relativeHeight="251703296" behindDoc="0" locked="0" layoutInCell="1" allowOverlap="1" wp14:anchorId="64CFC8D8" wp14:editId="1258FBE2">
                <wp:simplePos x="0" y="0"/>
                <wp:positionH relativeFrom="column">
                  <wp:posOffset>133350</wp:posOffset>
                </wp:positionH>
                <wp:positionV relativeFrom="paragraph">
                  <wp:posOffset>1037590</wp:posOffset>
                </wp:positionV>
                <wp:extent cx="581025" cy="9525"/>
                <wp:effectExtent l="0" t="0" r="28575" b="28575"/>
                <wp:wrapNone/>
                <wp:docPr id="117" name="Straight Connector 117"/>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57691" id="Straight Connector 117"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0.5pt,81.7pt" to="56.2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702272" behindDoc="0" locked="0" layoutInCell="1" allowOverlap="1" wp14:anchorId="7AC3D8C7" wp14:editId="466035AA">
                <wp:simplePos x="0" y="0"/>
                <wp:positionH relativeFrom="column">
                  <wp:posOffset>476250</wp:posOffset>
                </wp:positionH>
                <wp:positionV relativeFrom="paragraph">
                  <wp:posOffset>1694815</wp:posOffset>
                </wp:positionV>
                <wp:extent cx="257175" cy="22860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2571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6493C" id="Straight Connector 11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5pt,133.45pt" to="57.7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701248" behindDoc="0" locked="0" layoutInCell="1" allowOverlap="1" wp14:anchorId="73F79FD5" wp14:editId="7DBBAFDA">
                <wp:simplePos x="0" y="0"/>
                <wp:positionH relativeFrom="column">
                  <wp:posOffset>133350</wp:posOffset>
                </wp:positionH>
                <wp:positionV relativeFrom="paragraph">
                  <wp:posOffset>1704340</wp:posOffset>
                </wp:positionV>
                <wp:extent cx="352425" cy="209550"/>
                <wp:effectExtent l="0" t="0" r="28575" b="19050"/>
                <wp:wrapNone/>
                <wp:docPr id="119" name="Straight Connector 119"/>
                <wp:cNvGraphicFramePr/>
                <a:graphic xmlns:a="http://schemas.openxmlformats.org/drawingml/2006/main">
                  <a:graphicData uri="http://schemas.microsoft.com/office/word/2010/wordprocessingShape">
                    <wps:wsp>
                      <wps:cNvCnPr/>
                      <wps:spPr>
                        <a:xfrm flipH="1">
                          <a:off x="0" y="0"/>
                          <a:ext cx="3524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242DC" id="Straight Connector 119"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0.5pt,134.2pt" to="38.2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" strokecolor="#5b9bd5 [3204]" strokeweight=".5pt">
                <v:stroke joinstyle="miter"/>
              </v:line>
            </w:pict>
          </mc:Fallback>
        </mc:AlternateContent>
      </w:r>
      <w:r>
        <w:rPr>
          <w:b/>
          <w:noProof/>
          <w:lang w:eastAsia="en-US" w:bidi="ar-SA"/>
        </w:rPr>
        <mc:AlternateContent>
          <mc:Choice Requires="wps">
            <w:drawing>
              <wp:anchor distT="0" distB="0" distL="114300" distR="114300" simplePos="0" relativeHeight="251700224" behindDoc="0" locked="0" layoutInCell="1" allowOverlap="1" wp14:anchorId="2456399B" wp14:editId="1AECA915">
                <wp:simplePos x="0" y="0"/>
                <wp:positionH relativeFrom="column">
                  <wp:posOffset>457200</wp:posOffset>
                </wp:positionH>
                <wp:positionV relativeFrom="paragraph">
                  <wp:posOffset>751840</wp:posOffset>
                </wp:positionV>
                <wp:extent cx="9525" cy="990600"/>
                <wp:effectExtent l="0" t="0" r="28575" b="19050"/>
                <wp:wrapNone/>
                <wp:docPr id="120" name="Straight Connector 120"/>
                <wp:cNvGraphicFramePr/>
                <a:graphic xmlns:a="http://schemas.openxmlformats.org/drawingml/2006/main">
                  <a:graphicData uri="http://schemas.microsoft.com/office/word/2010/wordprocessingShape">
                    <wps:wsp>
                      <wps:cNvCnPr/>
                      <wps:spPr>
                        <a:xfrm flipH="1">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BC5CE" id="Straight Connector 120"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6pt,59.2pt" to="36.7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" strokecolor="#5b9bd5 [3204]" strokeweight=".5pt">
                <v:stroke joinstyle="miter"/>
              </v:line>
            </w:pict>
          </mc:Fallback>
        </mc:AlternateContent>
      </w:r>
      <w:r w:rsidR="00EF34C2">
        <w:rPr>
          <w:b/>
        </w:rPr>
        <w:t>D</w:t>
      </w:r>
      <w:r>
        <w:rPr>
          <w:b/>
        </w:rPr>
        <w:t>atabase</w:t>
      </w:r>
    </w:p>
    <w:p w:rsidR="006D449F" w:rsidRPr="004206DC" w:rsidRDefault="006D449F" w:rsidP="006D449F"/>
    <w:p w:rsidR="006D449F" w:rsidRPr="004206DC" w:rsidRDefault="006D449F" w:rsidP="006D449F"/>
    <w:p w:rsidR="006D449F" w:rsidRPr="004206DC" w:rsidRDefault="006D449F" w:rsidP="006D449F"/>
    <w:p w:rsidR="006D449F" w:rsidRPr="004206DC" w:rsidRDefault="006D449F" w:rsidP="006D449F"/>
    <w:p w:rsidR="006D449F" w:rsidRDefault="006D449F" w:rsidP="006D449F"/>
    <w:p w:rsidR="006D449F" w:rsidRDefault="006D449F" w:rsidP="006D449F"/>
    <w:p w:rsidR="006D449F" w:rsidRDefault="006D449F" w:rsidP="006D449F"/>
    <w:p w:rsidR="006D449F" w:rsidRDefault="006D449F" w:rsidP="006D449F">
      <w:r w:rsidRPr="00047C93">
        <w:rPr>
          <w:b/>
        </w:rPr>
        <w:t>Brief Description</w:t>
      </w:r>
      <w:r>
        <w:t>: A student can receive certain amount of credit to make payments when there is no money in the e-wallet account. This credit can be paid later.</w:t>
      </w:r>
    </w:p>
    <w:p w:rsidR="006D449F" w:rsidRDefault="006D449F" w:rsidP="006D449F">
      <w:pPr>
        <w:rPr>
          <w:b/>
        </w:rPr>
      </w:pPr>
      <w:r>
        <w:rPr>
          <w:b/>
        </w:rPr>
        <w:t>Initial step by step procedure:</w:t>
      </w:r>
    </w:p>
    <w:p w:rsidR="006D449F" w:rsidRDefault="006D449F" w:rsidP="006D449F">
      <w:pPr>
        <w:pStyle w:val="ListParagraph"/>
        <w:numPr>
          <w:ilvl w:val="0"/>
          <w:numId w:val="16"/>
        </w:numPr>
        <w:spacing w:after="160" w:line="259" w:lineRule="auto"/>
      </w:pPr>
      <w:r w:rsidRPr="002A1385">
        <w:t>A student can use credits to make payments.</w:t>
      </w:r>
    </w:p>
    <w:p w:rsidR="006D449F" w:rsidRDefault="006D449F" w:rsidP="006D449F">
      <w:pPr>
        <w:pStyle w:val="ListParagraph"/>
        <w:numPr>
          <w:ilvl w:val="0"/>
          <w:numId w:val="16"/>
        </w:numPr>
        <w:spacing w:after="160" w:line="259" w:lineRule="auto"/>
      </w:pPr>
      <w:r>
        <w:t xml:space="preserve">When he selects the receive credits </w:t>
      </w:r>
      <w:proofErr w:type="spellStart"/>
      <w:r>
        <w:t>option</w:t>
      </w:r>
      <w:proofErr w:type="gramStart"/>
      <w:r>
        <w:t>,he</w:t>
      </w:r>
      <w:proofErr w:type="spellEnd"/>
      <w:proofErr w:type="gramEnd"/>
      <w:r>
        <w:t xml:space="preserve"> receives certain fixed amount of credits which he can use to make payments.</w:t>
      </w:r>
    </w:p>
    <w:p w:rsidR="006D449F" w:rsidRPr="000B5094" w:rsidRDefault="006D449F" w:rsidP="006D449F">
      <w:pPr>
        <w:pStyle w:val="ListParagraph"/>
        <w:numPr>
          <w:ilvl w:val="0"/>
          <w:numId w:val="16"/>
        </w:numPr>
        <w:spacing w:after="160" w:line="259" w:lineRule="auto"/>
        <w:rPr>
          <w:b/>
        </w:rPr>
      </w:pPr>
      <w:r>
        <w:t>Details regarding this payments are stored in the e-wallet database.</w:t>
      </w:r>
    </w:p>
    <w:p w:rsidR="006D449F" w:rsidRDefault="006D449F" w:rsidP="006D449F">
      <w:pPr>
        <w:rPr>
          <w:b/>
        </w:rPr>
      </w:pPr>
    </w:p>
    <w:p w:rsidR="00047C93" w:rsidRDefault="00047C93" w:rsidP="006D449F">
      <w:pPr>
        <w:rPr>
          <w:b/>
        </w:rPr>
      </w:pPr>
    </w:p>
    <w:p w:rsidR="00047C93" w:rsidRDefault="00047C93" w:rsidP="006D449F">
      <w:pPr>
        <w:rPr>
          <w:b/>
        </w:rPr>
      </w:pPr>
    </w:p>
    <w:p w:rsidR="00047C93" w:rsidRDefault="00047C93" w:rsidP="006D449F">
      <w:pPr>
        <w:rPr>
          <w:b/>
        </w:rPr>
      </w:pPr>
    </w:p>
    <w:p w:rsidR="00047C93" w:rsidRDefault="00047C93" w:rsidP="006D449F">
      <w:pPr>
        <w:rPr>
          <w:b/>
        </w:rPr>
      </w:pPr>
    </w:p>
    <w:p w:rsidR="00047C93" w:rsidRDefault="00047C93" w:rsidP="006D449F">
      <w:pPr>
        <w:rPr>
          <w:b/>
        </w:rPr>
      </w:pPr>
    </w:p>
    <w:p w:rsidR="00047C93" w:rsidRDefault="00047C93" w:rsidP="006D449F">
      <w:pPr>
        <w:rPr>
          <w:b/>
        </w:rPr>
      </w:pPr>
    </w:p>
    <w:p w:rsidR="00047C93" w:rsidRDefault="00047C93" w:rsidP="00047C93">
      <w:pPr>
        <w:rPr>
          <w:b/>
        </w:rPr>
      </w:pPr>
    </w:p>
    <w:p w:rsidR="00047C93" w:rsidRPr="00047C93" w:rsidRDefault="00047C93" w:rsidP="00047C93">
      <w:pPr>
        <w:rPr>
          <w:b/>
        </w:rPr>
      </w:pPr>
    </w:p>
    <w:p w:rsidR="00047C93" w:rsidRPr="00047C93" w:rsidRDefault="00047C93" w:rsidP="00047C93">
      <w:pPr>
        <w:pStyle w:val="ListParagraph"/>
        <w:numPr>
          <w:ilvl w:val="0"/>
          <w:numId w:val="20"/>
        </w:numPr>
        <w:rPr>
          <w:b/>
          <w:sz w:val="28"/>
          <w:szCs w:val="28"/>
        </w:rPr>
      </w:pPr>
      <w:proofErr w:type="spellStart"/>
      <w:r w:rsidRPr="00047C93">
        <w:rPr>
          <w:b/>
          <w:sz w:val="28"/>
          <w:szCs w:val="28"/>
        </w:rPr>
        <w:t>Usecase</w:t>
      </w:r>
      <w:proofErr w:type="spellEnd"/>
      <w:r w:rsidRPr="00047C93">
        <w:rPr>
          <w:b/>
          <w:sz w:val="28"/>
          <w:szCs w:val="28"/>
        </w:rPr>
        <w:t>: update database</w:t>
      </w:r>
    </w:p>
    <w:p w:rsidR="00047C93" w:rsidRDefault="00047C93" w:rsidP="006D449F">
      <w:pPr>
        <w:rPr>
          <w:b/>
        </w:rPr>
      </w:pPr>
    </w:p>
    <w:p w:rsidR="009F4588" w:rsidRDefault="009F4588" w:rsidP="009F4588">
      <w:pPr>
        <w:rPr>
          <w:b/>
        </w:rPr>
      </w:pPr>
      <w:r>
        <w:rPr>
          <w:b/>
        </w:rPr>
        <w:t>Use case</w:t>
      </w:r>
      <w:r w:rsidRPr="00491623">
        <w:rPr>
          <w:b/>
        </w:rPr>
        <w:t xml:space="preserve"> </w:t>
      </w:r>
      <w:r>
        <w:rPr>
          <w:b/>
        </w:rPr>
        <w:t>Diagram:</w:t>
      </w:r>
    </w:p>
    <w:p w:rsidR="009F4588" w:rsidRPr="000B5094" w:rsidRDefault="009F4588" w:rsidP="006D449F">
      <w:pPr>
        <w:rPr>
          <w:b/>
        </w:rPr>
      </w:pPr>
    </w:p>
    <w:p w:rsidR="006D449F" w:rsidRPr="000B5094" w:rsidRDefault="00047C93" w:rsidP="006D449F">
      <w:pPr>
        <w:rPr>
          <w:b/>
        </w:rPr>
      </w:pPr>
      <w:r>
        <w:rPr>
          <w:b/>
        </w:rPr>
        <w:t>D</w:t>
      </w:r>
      <w:r w:rsidR="006D449F">
        <w:rPr>
          <w:b/>
        </w:rPr>
        <w:t>atabase</w:t>
      </w:r>
      <w:r w:rsidR="006D449F" w:rsidRPr="004206DC">
        <w:rPr>
          <w:noProof/>
          <w:lang w:eastAsia="en-US" w:bidi="ar-SA"/>
        </w:rPr>
        <mc:AlternateContent>
          <mc:Choice Requires="wps">
            <w:drawing>
              <wp:anchor distT="45720" distB="45720" distL="114300" distR="114300" simplePos="0" relativeHeight="251712512" behindDoc="0" locked="0" layoutInCell="1" allowOverlap="1" wp14:anchorId="041F3FD5" wp14:editId="3DE08082">
                <wp:simplePos x="0" y="0"/>
                <wp:positionH relativeFrom="column">
                  <wp:posOffset>1781175</wp:posOffset>
                </wp:positionH>
                <wp:positionV relativeFrom="paragraph">
                  <wp:posOffset>618490</wp:posOffset>
                </wp:positionV>
                <wp:extent cx="1524000" cy="381000"/>
                <wp:effectExtent l="0" t="0" r="19050" b="19050"/>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81000"/>
                        </a:xfrm>
                        <a:prstGeom prst="rect">
                          <a:avLst/>
                        </a:prstGeom>
                        <a:solidFill>
                          <a:srgbClr val="FFFFFF"/>
                        </a:solidFill>
                        <a:ln w="9525">
                          <a:solidFill>
                            <a:srgbClr val="000000"/>
                          </a:solidFill>
                          <a:miter lim="800000"/>
                          <a:headEnd/>
                          <a:tailEnd/>
                        </a:ln>
                      </wps:spPr>
                      <wps:txbx>
                        <w:txbxContent>
                          <w:p w:rsidR="00CE39D2" w:rsidRDefault="00CE39D2" w:rsidP="006D449F">
                            <w:r>
                              <w:t>Update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F3FD5" id="_x0000_s1187" type="#_x0000_t202" style="position:absolute;margin-left:140.25pt;margin-top:48.7pt;width:120pt;height:30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">
                <v:textbox>
                  <w:txbxContent>
                    <w:p w:rsidR="00CE39D2" w:rsidRDefault="00CE39D2" w:rsidP="006D449F">
                      <w:r>
                        <w:t>Update database</w:t>
                      </w:r>
                    </w:p>
                  </w:txbxContent>
                </v:textbox>
                <w10:wrap type="square"/>
              </v:shape>
            </w:pict>
          </mc:Fallback>
        </mc:AlternateContent>
      </w:r>
      <w:r w:rsidR="006D449F">
        <w:rPr>
          <w:noProof/>
          <w:lang w:eastAsia="en-US" w:bidi="ar-SA"/>
        </w:rPr>
        <mc:AlternateContent>
          <mc:Choice Requires="wps">
            <w:drawing>
              <wp:anchor distT="0" distB="0" distL="114300" distR="114300" simplePos="0" relativeHeight="251711488" behindDoc="0" locked="0" layoutInCell="1" allowOverlap="1" wp14:anchorId="68AEC28E" wp14:editId="136ABECB">
                <wp:simplePos x="0" y="0"/>
                <wp:positionH relativeFrom="column">
                  <wp:posOffset>857250</wp:posOffset>
                </wp:positionH>
                <wp:positionV relativeFrom="paragraph">
                  <wp:posOffset>885190</wp:posOffset>
                </wp:positionV>
                <wp:extent cx="1428750" cy="295275"/>
                <wp:effectExtent l="0" t="0" r="19050" b="28575"/>
                <wp:wrapNone/>
                <wp:docPr id="122" name="Straight Connector 122"/>
                <wp:cNvGraphicFramePr/>
                <a:graphic xmlns:a="http://schemas.openxmlformats.org/drawingml/2006/main">
                  <a:graphicData uri="http://schemas.microsoft.com/office/word/2010/wordprocessingShape">
                    <wps:wsp>
                      <wps:cNvCnPr/>
                      <wps:spPr>
                        <a:xfrm flipV="1">
                          <a:off x="0" y="0"/>
                          <a:ext cx="1428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BB7CA" id="Straight Connector 122"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67.5pt,69.7pt" to="180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" strokecolor="#5b9bd5 [3204]" strokeweight=".5pt">
                <v:stroke joinstyle="miter"/>
              </v:line>
            </w:pict>
          </mc:Fallback>
        </mc:AlternateContent>
      </w:r>
      <w:r w:rsidR="006D449F">
        <w:rPr>
          <w:noProof/>
          <w:lang w:eastAsia="en-US" w:bidi="ar-SA"/>
        </w:rPr>
        <mc:AlternateContent>
          <mc:Choice Requires="wps">
            <w:drawing>
              <wp:anchor distT="0" distB="0" distL="114300" distR="114300" simplePos="0" relativeHeight="251706368" behindDoc="0" locked="0" layoutInCell="1" allowOverlap="1" wp14:anchorId="0126393B" wp14:editId="326E4ADA">
                <wp:simplePos x="0" y="0"/>
                <wp:positionH relativeFrom="column">
                  <wp:posOffset>57150</wp:posOffset>
                </wp:positionH>
                <wp:positionV relativeFrom="paragraph">
                  <wp:posOffset>323215</wp:posOffset>
                </wp:positionV>
                <wp:extent cx="800100" cy="447675"/>
                <wp:effectExtent l="0" t="0" r="19050" b="28575"/>
                <wp:wrapNone/>
                <wp:docPr id="123" name="Oval 123"/>
                <wp:cNvGraphicFramePr/>
                <a:graphic xmlns:a="http://schemas.openxmlformats.org/drawingml/2006/main">
                  <a:graphicData uri="http://schemas.microsoft.com/office/word/2010/wordprocessingShape">
                    <wps:wsp>
                      <wps:cNvSpPr/>
                      <wps:spPr>
                        <a:xfrm>
                          <a:off x="0" y="0"/>
                          <a:ext cx="800100"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A2B0C" id="Oval 123" o:spid="_x0000_s1026" style="position:absolute;margin-left:4.5pt;margin-top:25.45pt;width:63pt;height:35.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" fillcolor="white [3201]" strokecolor="#70ad47 [3209]" strokeweight="1pt">
                <v:stroke joinstyle="miter"/>
              </v:oval>
            </w:pict>
          </mc:Fallback>
        </mc:AlternateContent>
      </w:r>
      <w:r w:rsidR="006D449F">
        <w:rPr>
          <w:noProof/>
          <w:lang w:eastAsia="en-US" w:bidi="ar-SA"/>
        </w:rPr>
        <mc:AlternateContent>
          <mc:Choice Requires="wps">
            <w:drawing>
              <wp:anchor distT="0" distB="0" distL="114300" distR="114300" simplePos="0" relativeHeight="251710464" behindDoc="0" locked="0" layoutInCell="1" allowOverlap="1" wp14:anchorId="4C3A4C6F" wp14:editId="73932F5A">
                <wp:simplePos x="0" y="0"/>
                <wp:positionH relativeFrom="column">
                  <wp:posOffset>133350</wp:posOffset>
                </wp:positionH>
                <wp:positionV relativeFrom="paragraph">
                  <wp:posOffset>1037590</wp:posOffset>
                </wp:positionV>
                <wp:extent cx="581025" cy="9525"/>
                <wp:effectExtent l="0" t="0" r="28575" b="28575"/>
                <wp:wrapNone/>
                <wp:docPr id="124" name="Straight Connector 124"/>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E45D5" id="Straight Connector 124"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0.5pt,81.7pt" to="56.2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" strokecolor="#5b9bd5 [3204]" strokeweight=".5pt">
                <v:stroke joinstyle="miter"/>
              </v:line>
            </w:pict>
          </mc:Fallback>
        </mc:AlternateContent>
      </w:r>
      <w:r w:rsidR="006D449F">
        <w:rPr>
          <w:noProof/>
          <w:lang w:eastAsia="en-US" w:bidi="ar-SA"/>
        </w:rPr>
        <mc:AlternateContent>
          <mc:Choice Requires="wps">
            <w:drawing>
              <wp:anchor distT="0" distB="0" distL="114300" distR="114300" simplePos="0" relativeHeight="251709440" behindDoc="0" locked="0" layoutInCell="1" allowOverlap="1" wp14:anchorId="708C7CF0" wp14:editId="58A1FD18">
                <wp:simplePos x="0" y="0"/>
                <wp:positionH relativeFrom="column">
                  <wp:posOffset>476250</wp:posOffset>
                </wp:positionH>
                <wp:positionV relativeFrom="paragraph">
                  <wp:posOffset>1694815</wp:posOffset>
                </wp:positionV>
                <wp:extent cx="257175" cy="228600"/>
                <wp:effectExtent l="0" t="0" r="28575" b="19050"/>
                <wp:wrapNone/>
                <wp:docPr id="125" name="Straight Connector 125"/>
                <wp:cNvGraphicFramePr/>
                <a:graphic xmlns:a="http://schemas.openxmlformats.org/drawingml/2006/main">
                  <a:graphicData uri="http://schemas.microsoft.com/office/word/2010/wordprocessingShape">
                    <wps:wsp>
                      <wps:cNvCnPr/>
                      <wps:spPr>
                        <a:xfrm>
                          <a:off x="0" y="0"/>
                          <a:ext cx="2571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C97FC" id="Straight Connector 12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7.5pt,133.45pt" to="57.7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" strokecolor="#5b9bd5 [3204]" strokeweight=".5pt">
                <v:stroke joinstyle="miter"/>
              </v:line>
            </w:pict>
          </mc:Fallback>
        </mc:AlternateContent>
      </w:r>
      <w:r w:rsidR="006D449F">
        <w:rPr>
          <w:noProof/>
          <w:lang w:eastAsia="en-US" w:bidi="ar-SA"/>
        </w:rPr>
        <mc:AlternateContent>
          <mc:Choice Requires="wps">
            <w:drawing>
              <wp:anchor distT="0" distB="0" distL="114300" distR="114300" simplePos="0" relativeHeight="251708416" behindDoc="0" locked="0" layoutInCell="1" allowOverlap="1" wp14:anchorId="59776FF0" wp14:editId="560E2B72">
                <wp:simplePos x="0" y="0"/>
                <wp:positionH relativeFrom="column">
                  <wp:posOffset>133350</wp:posOffset>
                </wp:positionH>
                <wp:positionV relativeFrom="paragraph">
                  <wp:posOffset>1704340</wp:posOffset>
                </wp:positionV>
                <wp:extent cx="352425" cy="209550"/>
                <wp:effectExtent l="0" t="0" r="28575" b="19050"/>
                <wp:wrapNone/>
                <wp:docPr id="126" name="Straight Connector 126"/>
                <wp:cNvGraphicFramePr/>
                <a:graphic xmlns:a="http://schemas.openxmlformats.org/drawingml/2006/main">
                  <a:graphicData uri="http://schemas.microsoft.com/office/word/2010/wordprocessingShape">
                    <wps:wsp>
                      <wps:cNvCnPr/>
                      <wps:spPr>
                        <a:xfrm flipH="1">
                          <a:off x="0" y="0"/>
                          <a:ext cx="3524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41A29" id="Straight Connector 126"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0.5pt,134.2pt" to="38.2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sYSyQEAANUDAAAOAAAAZHJzL2Uyb0RvYy54bWysU02P0zAQvSPxHyzfadJAVx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" strokecolor="#5b9bd5 [3204]" strokeweight=".5pt">
                <v:stroke joinstyle="miter"/>
              </v:line>
            </w:pict>
          </mc:Fallback>
        </mc:AlternateContent>
      </w:r>
      <w:r w:rsidR="006D449F">
        <w:rPr>
          <w:noProof/>
          <w:lang w:eastAsia="en-US" w:bidi="ar-SA"/>
        </w:rPr>
        <mc:AlternateContent>
          <mc:Choice Requires="wps">
            <w:drawing>
              <wp:anchor distT="0" distB="0" distL="114300" distR="114300" simplePos="0" relativeHeight="251707392" behindDoc="0" locked="0" layoutInCell="1" allowOverlap="1" wp14:anchorId="78A58569" wp14:editId="00FBF48D">
                <wp:simplePos x="0" y="0"/>
                <wp:positionH relativeFrom="column">
                  <wp:posOffset>457200</wp:posOffset>
                </wp:positionH>
                <wp:positionV relativeFrom="paragraph">
                  <wp:posOffset>751840</wp:posOffset>
                </wp:positionV>
                <wp:extent cx="9525" cy="990600"/>
                <wp:effectExtent l="0" t="0" r="28575" b="19050"/>
                <wp:wrapNone/>
                <wp:docPr id="127" name="Straight Connector 127"/>
                <wp:cNvGraphicFramePr/>
                <a:graphic xmlns:a="http://schemas.openxmlformats.org/drawingml/2006/main">
                  <a:graphicData uri="http://schemas.microsoft.com/office/word/2010/wordprocessingShape">
                    <wps:wsp>
                      <wps:cNvCnPr/>
                      <wps:spPr>
                        <a:xfrm flipH="1">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5ED61" id="Straight Connector 127"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6pt,59.2pt" to="36.7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" strokecolor="#5b9bd5 [3204]" strokeweight=".5pt">
                <v:stroke joinstyle="miter"/>
              </v:line>
            </w:pict>
          </mc:Fallback>
        </mc:AlternateContent>
      </w:r>
    </w:p>
    <w:p w:rsidR="006D449F" w:rsidRPr="004206DC" w:rsidRDefault="006D449F" w:rsidP="006D449F"/>
    <w:p w:rsidR="006D449F" w:rsidRPr="004206DC" w:rsidRDefault="006D449F" w:rsidP="006D449F"/>
    <w:p w:rsidR="006D449F" w:rsidRPr="004206DC" w:rsidRDefault="006D449F" w:rsidP="006D449F"/>
    <w:p w:rsidR="006D449F" w:rsidRPr="004206DC" w:rsidRDefault="006D449F" w:rsidP="006D449F"/>
    <w:p w:rsidR="006D449F" w:rsidRDefault="006D449F" w:rsidP="006D449F">
      <w:pPr>
        <w:pStyle w:val="ListParagraph"/>
        <w:rPr>
          <w:b/>
        </w:rPr>
      </w:pPr>
    </w:p>
    <w:p w:rsidR="006D449F" w:rsidRDefault="006D449F" w:rsidP="006D449F">
      <w:pPr>
        <w:pStyle w:val="ListParagraph"/>
        <w:rPr>
          <w:b/>
        </w:rPr>
      </w:pPr>
    </w:p>
    <w:p w:rsidR="006D449F" w:rsidRDefault="006D449F" w:rsidP="006D449F">
      <w:pPr>
        <w:pStyle w:val="ListParagraph"/>
        <w:rPr>
          <w:b/>
        </w:rPr>
      </w:pPr>
    </w:p>
    <w:p w:rsidR="006D449F" w:rsidRDefault="006D449F" w:rsidP="006D449F">
      <w:pPr>
        <w:pStyle w:val="ListParagraph"/>
        <w:rPr>
          <w:b/>
        </w:rPr>
      </w:pPr>
    </w:p>
    <w:p w:rsidR="006D449F" w:rsidRPr="002A1385" w:rsidRDefault="006D449F" w:rsidP="006D449F">
      <w:pPr>
        <w:pStyle w:val="ListParagraph"/>
        <w:rPr>
          <w:b/>
        </w:rPr>
      </w:pPr>
    </w:p>
    <w:p w:rsidR="006D449F" w:rsidRDefault="006D449F" w:rsidP="006D449F">
      <w:r>
        <w:rPr>
          <w:b/>
        </w:rPr>
        <w:t>Brief description:</w:t>
      </w:r>
      <w:r>
        <w:t xml:space="preserve"> Whenever the payment is made, the database is updated with respective payment details and the details of the particular student who made payment.</w:t>
      </w:r>
    </w:p>
    <w:p w:rsidR="00047C93" w:rsidRDefault="00047C93" w:rsidP="006D449F"/>
    <w:p w:rsidR="006D449F" w:rsidRDefault="006D449F" w:rsidP="006D449F">
      <w:pPr>
        <w:rPr>
          <w:b/>
        </w:rPr>
      </w:pPr>
      <w:r>
        <w:rPr>
          <w:b/>
        </w:rPr>
        <w:t>Initial step by step procedure:</w:t>
      </w:r>
    </w:p>
    <w:p w:rsidR="006D449F" w:rsidRDefault="006D449F" w:rsidP="006D449F">
      <w:pPr>
        <w:pStyle w:val="ListParagraph"/>
        <w:numPr>
          <w:ilvl w:val="0"/>
          <w:numId w:val="13"/>
        </w:numPr>
        <w:spacing w:after="160" w:line="259" w:lineRule="auto"/>
      </w:pPr>
      <w:r>
        <w:t xml:space="preserve">Whenever the payment is successful, the update database automatically updates the e-wallet </w:t>
      </w:r>
      <w:r w:rsidR="00047C93">
        <w:t>database.</w:t>
      </w:r>
    </w:p>
    <w:p w:rsidR="006D449F" w:rsidRDefault="006D449F" w:rsidP="006D449F">
      <w:pPr>
        <w:pStyle w:val="ListParagraph"/>
        <w:numPr>
          <w:ilvl w:val="0"/>
          <w:numId w:val="13"/>
        </w:numPr>
        <w:spacing w:after="160" w:line="259" w:lineRule="auto"/>
      </w:pPr>
      <w:r>
        <w:t>It updates the current balance of that particular student after payment.</w:t>
      </w:r>
    </w:p>
    <w:p w:rsidR="006D449F" w:rsidRDefault="006D449F" w:rsidP="006D449F"/>
    <w:p w:rsidR="00940E3E" w:rsidRDefault="00940E3E" w:rsidP="006D449F">
      <w:pPr>
        <w:rPr>
          <w:b/>
        </w:rPr>
      </w:pPr>
    </w:p>
    <w:p w:rsidR="00940E3E" w:rsidRDefault="00940E3E" w:rsidP="006D449F">
      <w:pPr>
        <w:rPr>
          <w:b/>
        </w:rPr>
      </w:pPr>
    </w:p>
    <w:p w:rsidR="00047C93" w:rsidRDefault="00047C93" w:rsidP="006D449F">
      <w:pPr>
        <w:rPr>
          <w:b/>
        </w:rPr>
      </w:pPr>
    </w:p>
    <w:p w:rsidR="00047C93" w:rsidRDefault="00047C93" w:rsidP="006D449F">
      <w:pPr>
        <w:rPr>
          <w:b/>
        </w:rPr>
      </w:pPr>
    </w:p>
    <w:p w:rsidR="00047C93" w:rsidRDefault="00047C93" w:rsidP="006D449F">
      <w:pPr>
        <w:rPr>
          <w:b/>
        </w:rPr>
      </w:pPr>
    </w:p>
    <w:p w:rsidR="00047C93" w:rsidRPr="00047C93" w:rsidRDefault="00047C93" w:rsidP="00047C93">
      <w:pPr>
        <w:pStyle w:val="ListParagraph"/>
        <w:numPr>
          <w:ilvl w:val="0"/>
          <w:numId w:val="20"/>
        </w:numPr>
        <w:rPr>
          <w:b/>
          <w:sz w:val="28"/>
          <w:szCs w:val="28"/>
        </w:rPr>
      </w:pPr>
      <w:r w:rsidRPr="00047C93">
        <w:rPr>
          <w:b/>
          <w:sz w:val="28"/>
          <w:szCs w:val="28"/>
        </w:rPr>
        <w:lastRenderedPageBreak/>
        <w:t>Use case : Send account details</w:t>
      </w:r>
    </w:p>
    <w:p w:rsidR="00047C93" w:rsidRDefault="00047C93" w:rsidP="006D449F">
      <w:pPr>
        <w:rPr>
          <w:b/>
        </w:rPr>
      </w:pPr>
    </w:p>
    <w:p w:rsidR="00940E3E" w:rsidRDefault="00940E3E" w:rsidP="00940E3E">
      <w:pPr>
        <w:rPr>
          <w:b/>
        </w:rPr>
      </w:pPr>
      <w:r>
        <w:rPr>
          <w:b/>
        </w:rPr>
        <w:t>Use case</w:t>
      </w:r>
      <w:r w:rsidRPr="00491623">
        <w:rPr>
          <w:b/>
        </w:rPr>
        <w:t xml:space="preserve"> </w:t>
      </w:r>
      <w:r>
        <w:rPr>
          <w:b/>
        </w:rPr>
        <w:t>Diagram:</w:t>
      </w:r>
    </w:p>
    <w:p w:rsidR="00940E3E" w:rsidRDefault="00940E3E" w:rsidP="006D449F">
      <w:pPr>
        <w:rPr>
          <w:b/>
        </w:rPr>
      </w:pPr>
    </w:p>
    <w:p w:rsidR="006D449F" w:rsidRPr="000B5094" w:rsidRDefault="00047C93" w:rsidP="006D449F">
      <w:pPr>
        <w:rPr>
          <w:b/>
        </w:rPr>
      </w:pPr>
      <w:r>
        <w:rPr>
          <w:b/>
        </w:rPr>
        <w:t>Database</w:t>
      </w:r>
      <w:r w:rsidR="006D449F" w:rsidRPr="004206DC">
        <w:rPr>
          <w:noProof/>
          <w:lang w:eastAsia="en-US" w:bidi="ar-SA"/>
        </w:rPr>
        <mc:AlternateContent>
          <mc:Choice Requires="wps">
            <w:drawing>
              <wp:anchor distT="45720" distB="45720" distL="114300" distR="114300" simplePos="0" relativeHeight="251719680" behindDoc="0" locked="0" layoutInCell="1" allowOverlap="1" wp14:anchorId="5CE16BCF" wp14:editId="4EF1D2F2">
                <wp:simplePos x="0" y="0"/>
                <wp:positionH relativeFrom="column">
                  <wp:posOffset>1781175</wp:posOffset>
                </wp:positionH>
                <wp:positionV relativeFrom="paragraph">
                  <wp:posOffset>618490</wp:posOffset>
                </wp:positionV>
                <wp:extent cx="1524000" cy="38100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81000"/>
                        </a:xfrm>
                        <a:prstGeom prst="rect">
                          <a:avLst/>
                        </a:prstGeom>
                        <a:solidFill>
                          <a:srgbClr val="FFFFFF"/>
                        </a:solidFill>
                        <a:ln w="9525">
                          <a:solidFill>
                            <a:srgbClr val="000000"/>
                          </a:solidFill>
                          <a:miter lim="800000"/>
                          <a:headEnd/>
                          <a:tailEnd/>
                        </a:ln>
                      </wps:spPr>
                      <wps:txbx>
                        <w:txbxContent>
                          <w:p w:rsidR="00CE39D2" w:rsidRDefault="00CE39D2" w:rsidP="006D449F">
                            <w:r>
                              <w:t>Send account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16BCF" id="_x0000_s1188" type="#_x0000_t202" style="position:absolute;margin-left:140.25pt;margin-top:48.7pt;width:120pt;height:30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">
                <v:textbox>
                  <w:txbxContent>
                    <w:p w:rsidR="00CE39D2" w:rsidRDefault="00CE39D2" w:rsidP="006D449F">
                      <w:r>
                        <w:t>Send account details</w:t>
                      </w:r>
                    </w:p>
                  </w:txbxContent>
                </v:textbox>
                <w10:wrap type="square"/>
              </v:shape>
            </w:pict>
          </mc:Fallback>
        </mc:AlternateContent>
      </w:r>
      <w:r w:rsidR="006D449F">
        <w:rPr>
          <w:noProof/>
          <w:lang w:eastAsia="en-US" w:bidi="ar-SA"/>
        </w:rPr>
        <mc:AlternateContent>
          <mc:Choice Requires="wps">
            <w:drawing>
              <wp:anchor distT="0" distB="0" distL="114300" distR="114300" simplePos="0" relativeHeight="251718656" behindDoc="0" locked="0" layoutInCell="1" allowOverlap="1" wp14:anchorId="2E365EB0" wp14:editId="76DB586E">
                <wp:simplePos x="0" y="0"/>
                <wp:positionH relativeFrom="column">
                  <wp:posOffset>857250</wp:posOffset>
                </wp:positionH>
                <wp:positionV relativeFrom="paragraph">
                  <wp:posOffset>885190</wp:posOffset>
                </wp:positionV>
                <wp:extent cx="1428750" cy="295275"/>
                <wp:effectExtent l="0" t="0" r="19050" b="28575"/>
                <wp:wrapNone/>
                <wp:docPr id="193" name="Straight Connector 193"/>
                <wp:cNvGraphicFramePr/>
                <a:graphic xmlns:a="http://schemas.openxmlformats.org/drawingml/2006/main">
                  <a:graphicData uri="http://schemas.microsoft.com/office/word/2010/wordprocessingShape">
                    <wps:wsp>
                      <wps:cNvCnPr/>
                      <wps:spPr>
                        <a:xfrm flipV="1">
                          <a:off x="0" y="0"/>
                          <a:ext cx="1428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E7435" id="Straight Connector 193"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67.5pt,69.7pt" to="180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" strokecolor="#5b9bd5 [3204]" strokeweight=".5pt">
                <v:stroke joinstyle="miter"/>
              </v:line>
            </w:pict>
          </mc:Fallback>
        </mc:AlternateContent>
      </w:r>
      <w:r w:rsidR="006D449F">
        <w:rPr>
          <w:noProof/>
          <w:lang w:eastAsia="en-US" w:bidi="ar-SA"/>
        </w:rPr>
        <mc:AlternateContent>
          <mc:Choice Requires="wps">
            <w:drawing>
              <wp:anchor distT="0" distB="0" distL="114300" distR="114300" simplePos="0" relativeHeight="251713536" behindDoc="0" locked="0" layoutInCell="1" allowOverlap="1" wp14:anchorId="57DC73A3" wp14:editId="3F4D21D6">
                <wp:simplePos x="0" y="0"/>
                <wp:positionH relativeFrom="column">
                  <wp:posOffset>57150</wp:posOffset>
                </wp:positionH>
                <wp:positionV relativeFrom="paragraph">
                  <wp:posOffset>323215</wp:posOffset>
                </wp:positionV>
                <wp:extent cx="800100" cy="447675"/>
                <wp:effectExtent l="0" t="0" r="19050" b="28575"/>
                <wp:wrapNone/>
                <wp:docPr id="194" name="Oval 194"/>
                <wp:cNvGraphicFramePr/>
                <a:graphic xmlns:a="http://schemas.openxmlformats.org/drawingml/2006/main">
                  <a:graphicData uri="http://schemas.microsoft.com/office/word/2010/wordprocessingShape">
                    <wps:wsp>
                      <wps:cNvSpPr/>
                      <wps:spPr>
                        <a:xfrm>
                          <a:off x="0" y="0"/>
                          <a:ext cx="800100"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42ED3F" id="Oval 194" o:spid="_x0000_s1026" style="position:absolute;margin-left:4.5pt;margin-top:25.45pt;width:63pt;height:35.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" fillcolor="white [3201]" strokecolor="#70ad47 [3209]" strokeweight="1pt">
                <v:stroke joinstyle="miter"/>
              </v:oval>
            </w:pict>
          </mc:Fallback>
        </mc:AlternateContent>
      </w:r>
      <w:r w:rsidR="006D449F">
        <w:rPr>
          <w:noProof/>
          <w:lang w:eastAsia="en-US" w:bidi="ar-SA"/>
        </w:rPr>
        <mc:AlternateContent>
          <mc:Choice Requires="wps">
            <w:drawing>
              <wp:anchor distT="0" distB="0" distL="114300" distR="114300" simplePos="0" relativeHeight="251717632" behindDoc="0" locked="0" layoutInCell="1" allowOverlap="1" wp14:anchorId="0D17DE9F" wp14:editId="67C41F00">
                <wp:simplePos x="0" y="0"/>
                <wp:positionH relativeFrom="column">
                  <wp:posOffset>133350</wp:posOffset>
                </wp:positionH>
                <wp:positionV relativeFrom="paragraph">
                  <wp:posOffset>1037590</wp:posOffset>
                </wp:positionV>
                <wp:extent cx="581025" cy="9525"/>
                <wp:effectExtent l="0" t="0" r="28575" b="28575"/>
                <wp:wrapNone/>
                <wp:docPr id="195" name="Straight Connector 195"/>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06EFF" id="Straight Connector 195"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0.5pt,81.7pt" to="56.2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" strokecolor="#5b9bd5 [3204]" strokeweight=".5pt">
                <v:stroke joinstyle="miter"/>
              </v:line>
            </w:pict>
          </mc:Fallback>
        </mc:AlternateContent>
      </w:r>
      <w:r w:rsidR="006D449F">
        <w:rPr>
          <w:noProof/>
          <w:lang w:eastAsia="en-US" w:bidi="ar-SA"/>
        </w:rPr>
        <mc:AlternateContent>
          <mc:Choice Requires="wps">
            <w:drawing>
              <wp:anchor distT="0" distB="0" distL="114300" distR="114300" simplePos="0" relativeHeight="251716608" behindDoc="0" locked="0" layoutInCell="1" allowOverlap="1" wp14:anchorId="69E62767" wp14:editId="3D82838B">
                <wp:simplePos x="0" y="0"/>
                <wp:positionH relativeFrom="column">
                  <wp:posOffset>476250</wp:posOffset>
                </wp:positionH>
                <wp:positionV relativeFrom="paragraph">
                  <wp:posOffset>1694815</wp:posOffset>
                </wp:positionV>
                <wp:extent cx="257175" cy="22860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2571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C590C" id="Straight Connector 19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7.5pt,133.45pt" to="57.7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" strokecolor="#5b9bd5 [3204]" strokeweight=".5pt">
                <v:stroke joinstyle="miter"/>
              </v:line>
            </w:pict>
          </mc:Fallback>
        </mc:AlternateContent>
      </w:r>
      <w:r w:rsidR="006D449F">
        <w:rPr>
          <w:noProof/>
          <w:lang w:eastAsia="en-US" w:bidi="ar-SA"/>
        </w:rPr>
        <mc:AlternateContent>
          <mc:Choice Requires="wps">
            <w:drawing>
              <wp:anchor distT="0" distB="0" distL="114300" distR="114300" simplePos="0" relativeHeight="251715584" behindDoc="0" locked="0" layoutInCell="1" allowOverlap="1" wp14:anchorId="52FD3F44" wp14:editId="5870F063">
                <wp:simplePos x="0" y="0"/>
                <wp:positionH relativeFrom="column">
                  <wp:posOffset>133350</wp:posOffset>
                </wp:positionH>
                <wp:positionV relativeFrom="paragraph">
                  <wp:posOffset>1704340</wp:posOffset>
                </wp:positionV>
                <wp:extent cx="352425" cy="209550"/>
                <wp:effectExtent l="0" t="0" r="28575" b="19050"/>
                <wp:wrapNone/>
                <wp:docPr id="197" name="Straight Connector 197"/>
                <wp:cNvGraphicFramePr/>
                <a:graphic xmlns:a="http://schemas.openxmlformats.org/drawingml/2006/main">
                  <a:graphicData uri="http://schemas.microsoft.com/office/word/2010/wordprocessingShape">
                    <wps:wsp>
                      <wps:cNvCnPr/>
                      <wps:spPr>
                        <a:xfrm flipH="1">
                          <a:off x="0" y="0"/>
                          <a:ext cx="3524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1664D" id="Straight Connector 197"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0.5pt,134.2pt" to="38.2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" strokecolor="#5b9bd5 [3204]" strokeweight=".5pt">
                <v:stroke joinstyle="miter"/>
              </v:line>
            </w:pict>
          </mc:Fallback>
        </mc:AlternateContent>
      </w:r>
      <w:r w:rsidR="006D449F">
        <w:rPr>
          <w:noProof/>
          <w:lang w:eastAsia="en-US" w:bidi="ar-SA"/>
        </w:rPr>
        <mc:AlternateContent>
          <mc:Choice Requires="wps">
            <w:drawing>
              <wp:anchor distT="0" distB="0" distL="114300" distR="114300" simplePos="0" relativeHeight="251714560" behindDoc="0" locked="0" layoutInCell="1" allowOverlap="1" wp14:anchorId="7FC2FA40" wp14:editId="760765DA">
                <wp:simplePos x="0" y="0"/>
                <wp:positionH relativeFrom="column">
                  <wp:posOffset>457200</wp:posOffset>
                </wp:positionH>
                <wp:positionV relativeFrom="paragraph">
                  <wp:posOffset>751840</wp:posOffset>
                </wp:positionV>
                <wp:extent cx="9525" cy="990600"/>
                <wp:effectExtent l="0" t="0" r="28575" b="19050"/>
                <wp:wrapNone/>
                <wp:docPr id="198" name="Straight Connector 198"/>
                <wp:cNvGraphicFramePr/>
                <a:graphic xmlns:a="http://schemas.openxmlformats.org/drawingml/2006/main">
                  <a:graphicData uri="http://schemas.microsoft.com/office/word/2010/wordprocessingShape">
                    <wps:wsp>
                      <wps:cNvCnPr/>
                      <wps:spPr>
                        <a:xfrm flipH="1">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95C70" id="Straight Connector 198"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36pt,59.2pt" to="36.7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" strokecolor="#5b9bd5 [3204]" strokeweight=".5pt">
                <v:stroke joinstyle="miter"/>
              </v:line>
            </w:pict>
          </mc:Fallback>
        </mc:AlternateContent>
      </w:r>
    </w:p>
    <w:p w:rsidR="006D449F" w:rsidRPr="004206DC" w:rsidRDefault="006D449F" w:rsidP="006D449F"/>
    <w:p w:rsidR="006D449F" w:rsidRPr="004206DC" w:rsidRDefault="006D449F" w:rsidP="006D449F"/>
    <w:p w:rsidR="006D449F" w:rsidRPr="004206DC" w:rsidRDefault="006D449F" w:rsidP="006D449F"/>
    <w:p w:rsidR="006D449F" w:rsidRPr="004206DC" w:rsidRDefault="006D449F" w:rsidP="006D449F"/>
    <w:p w:rsidR="006D449F" w:rsidRDefault="006D449F" w:rsidP="006D449F">
      <w:pPr>
        <w:pStyle w:val="ListParagraph"/>
        <w:rPr>
          <w:b/>
        </w:rPr>
      </w:pPr>
    </w:p>
    <w:p w:rsidR="006D449F" w:rsidRDefault="006D449F" w:rsidP="006D449F">
      <w:pPr>
        <w:pStyle w:val="ListParagraph"/>
        <w:rPr>
          <w:b/>
        </w:rPr>
      </w:pPr>
    </w:p>
    <w:p w:rsidR="006D449F" w:rsidRDefault="006D449F" w:rsidP="006D449F">
      <w:pPr>
        <w:pStyle w:val="ListParagraph"/>
        <w:rPr>
          <w:b/>
        </w:rPr>
      </w:pPr>
    </w:p>
    <w:p w:rsidR="006D449F" w:rsidRDefault="006D449F" w:rsidP="006D449F">
      <w:pPr>
        <w:pStyle w:val="ListParagraph"/>
        <w:rPr>
          <w:b/>
        </w:rPr>
      </w:pPr>
    </w:p>
    <w:p w:rsidR="006D449F" w:rsidRDefault="00047C93" w:rsidP="006D449F">
      <w:pPr>
        <w:pStyle w:val="ListParagraph"/>
        <w:rPr>
          <w:b/>
        </w:rPr>
      </w:pPr>
      <w:r>
        <w:rPr>
          <w:b/>
        </w:rPr>
        <w:t>Diagram</w:t>
      </w:r>
    </w:p>
    <w:p w:rsidR="006D449F" w:rsidRPr="000B5094" w:rsidRDefault="006D449F" w:rsidP="006D449F"/>
    <w:p w:rsidR="006D449F" w:rsidRPr="000B5094" w:rsidRDefault="006D449F" w:rsidP="006D449F"/>
    <w:p w:rsidR="006D449F" w:rsidRDefault="006D449F" w:rsidP="006D449F">
      <w:r w:rsidRPr="00047C93">
        <w:rPr>
          <w:b/>
        </w:rPr>
        <w:t>Brief description</w:t>
      </w:r>
      <w:r w:rsidRPr="000B5094">
        <w:t>: A payment tracker system checks whether the payment is authorized or not by looking at the account</w:t>
      </w:r>
      <w:r>
        <w:t xml:space="preserve"> details from this use case.</w:t>
      </w:r>
    </w:p>
    <w:p w:rsidR="006D449F" w:rsidRDefault="006D449F" w:rsidP="006D449F"/>
    <w:p w:rsidR="006D449F" w:rsidRDefault="006D449F" w:rsidP="006D449F">
      <w:r w:rsidRPr="00047C93">
        <w:rPr>
          <w:b/>
        </w:rPr>
        <w:t>Initial step by step procedure</w:t>
      </w:r>
      <w:r>
        <w:t>:</w:t>
      </w:r>
    </w:p>
    <w:p w:rsidR="006D449F" w:rsidRDefault="006D449F" w:rsidP="006D449F">
      <w:pPr>
        <w:pStyle w:val="ListParagraph"/>
        <w:numPr>
          <w:ilvl w:val="0"/>
          <w:numId w:val="17"/>
        </w:numPr>
        <w:spacing w:after="160" w:line="259" w:lineRule="auto"/>
      </w:pPr>
      <w:r>
        <w:t>When a student makes payment, the details of the payment are sent to the payment tracking system.</w:t>
      </w:r>
    </w:p>
    <w:p w:rsidR="006D449F" w:rsidRDefault="006D449F" w:rsidP="006D449F">
      <w:pPr>
        <w:pStyle w:val="ListParagraph"/>
        <w:numPr>
          <w:ilvl w:val="0"/>
          <w:numId w:val="17"/>
        </w:numPr>
        <w:spacing w:after="160" w:line="259" w:lineRule="auto"/>
      </w:pPr>
      <w:r>
        <w:t>At the same time, the account details of that student are sent to the payment tracking system from the e-wallet database.</w:t>
      </w:r>
    </w:p>
    <w:p w:rsidR="006D449F" w:rsidRDefault="006D449F" w:rsidP="006D449F">
      <w:pPr>
        <w:pStyle w:val="ListParagraph"/>
        <w:numPr>
          <w:ilvl w:val="0"/>
          <w:numId w:val="17"/>
        </w:numPr>
        <w:spacing w:after="160" w:line="259" w:lineRule="auto"/>
      </w:pPr>
      <w:r>
        <w:t xml:space="preserve">The payment tracking system uses these details to check whether there is sufficient amount of balance in that student’s account and if so, it authorizes the payment. </w:t>
      </w:r>
    </w:p>
    <w:p w:rsidR="006D449F" w:rsidRPr="00784C7A" w:rsidRDefault="006D449F" w:rsidP="006D449F"/>
    <w:p w:rsidR="006D449F" w:rsidRPr="00784C7A" w:rsidRDefault="006D449F" w:rsidP="006D449F"/>
    <w:p w:rsidR="006D449F" w:rsidRPr="00784C7A" w:rsidRDefault="006D449F" w:rsidP="006D449F"/>
    <w:p w:rsidR="006D449F" w:rsidRDefault="006D449F" w:rsidP="006D449F"/>
    <w:p w:rsidR="00940E3E" w:rsidRDefault="00940E3E" w:rsidP="00896858">
      <w:pPr>
        <w:pStyle w:val="Heading1"/>
        <w:pageBreakBefore/>
        <w:widowControl/>
        <w:numPr>
          <w:ilvl w:val="1"/>
          <w:numId w:val="17"/>
        </w:numPr>
        <w:tabs>
          <w:tab w:val="clear" w:pos="709"/>
        </w:tabs>
        <w:spacing w:after="0" w:line="240" w:lineRule="auto"/>
        <w:rPr>
          <w:sz w:val="40"/>
          <w:szCs w:val="40"/>
        </w:rPr>
      </w:pPr>
      <w:bookmarkStart w:id="11" w:name="__RefHeading___Toc77487650"/>
      <w:bookmarkEnd w:id="11"/>
      <w:r w:rsidRPr="00896858">
        <w:rPr>
          <w:sz w:val="40"/>
          <w:szCs w:val="40"/>
        </w:rPr>
        <w:lastRenderedPageBreak/>
        <w:t>Requirements Specification</w:t>
      </w:r>
    </w:p>
    <w:p w:rsidR="00896858" w:rsidRDefault="00896858" w:rsidP="00896858">
      <w:pPr>
        <w:pStyle w:val="ListParagraph"/>
        <w:ind w:left="1080"/>
      </w:pPr>
    </w:p>
    <w:p w:rsidR="00896858" w:rsidRPr="00896858" w:rsidRDefault="00896858" w:rsidP="00896858">
      <w:pPr>
        <w:pStyle w:val="ListParagraph"/>
        <w:ind w:left="1080"/>
      </w:pPr>
    </w:p>
    <w:p w:rsidR="00940E3E" w:rsidRPr="00896858" w:rsidRDefault="00940E3E" w:rsidP="00940E3E">
      <w:pPr>
        <w:pStyle w:val="Heading2"/>
        <w:widowControl/>
        <w:numPr>
          <w:ilvl w:val="1"/>
          <w:numId w:val="2"/>
        </w:numPr>
        <w:tabs>
          <w:tab w:val="clear" w:pos="709"/>
        </w:tabs>
        <w:spacing w:line="480" w:lineRule="auto"/>
        <w:rPr>
          <w:sz w:val="28"/>
          <w:szCs w:val="28"/>
        </w:rPr>
      </w:pPr>
      <w:bookmarkStart w:id="12" w:name="__RefHeading___Toc77487651"/>
      <w:bookmarkEnd w:id="12"/>
      <w:r w:rsidRPr="00896858">
        <w:rPr>
          <w:rFonts w:ascii="Times New Roman" w:hAnsi="Times New Roman" w:cs="Times New Roman"/>
          <w:sz w:val="28"/>
          <w:szCs w:val="28"/>
        </w:rPr>
        <w:t>3.1</w:t>
      </w:r>
      <w:r w:rsidRPr="00896858">
        <w:rPr>
          <w:rFonts w:ascii="Times New Roman" w:hAnsi="Times New Roman" w:cs="Times New Roman"/>
          <w:sz w:val="28"/>
          <w:szCs w:val="28"/>
        </w:rPr>
        <w:tab/>
        <w:t>External Interface Requirements</w:t>
      </w:r>
    </w:p>
    <w:p w:rsidR="00940E3E" w:rsidRDefault="00940E3E" w:rsidP="00940E3E">
      <w:pPr>
        <w:spacing w:line="480" w:lineRule="auto"/>
        <w:ind w:firstLine="720"/>
      </w:pPr>
      <w:r>
        <w:t>The Project links to the external systems of a Barcode Scanner being used to enter the student ID and along with that the student’s e-wallet is linked to their SWD account</w:t>
      </w:r>
      <w:r>
        <w:fldChar w:fldCharType="begin"/>
      </w:r>
      <w:r>
        <w:instrText xml:space="preserve"> XE "Reviewer" </w:instrText>
      </w:r>
      <w:r>
        <w:fldChar w:fldCharType="end"/>
      </w:r>
      <w:r>
        <w:t>. The Student details are imported from their SWD accounts. The payments made will be made through every student’s SWD account so as to keep a uniform management system that can also be tracked by the parents. The SWD account fields</w:t>
      </w:r>
      <w:r>
        <w:fldChar w:fldCharType="begin"/>
      </w:r>
      <w:r>
        <w:instrText xml:space="preserve"> XE "Field" </w:instrText>
      </w:r>
      <w:r>
        <w:fldChar w:fldCharType="end"/>
      </w:r>
      <w:r>
        <w:t xml:space="preserve"> of interest to the e-Wallet is the Student ID number which then will be followed by a 4-digit pin to verify the validity of the transaction.</w:t>
      </w:r>
    </w:p>
    <w:p w:rsidR="00896858" w:rsidRPr="00896858" w:rsidRDefault="00940E3E" w:rsidP="00896858">
      <w:pPr>
        <w:spacing w:line="480" w:lineRule="auto"/>
        <w:ind w:firstLine="720"/>
        <w:rPr>
          <w:rFonts w:ascii="Arial" w:hAnsi="Arial" w:cs="Arial"/>
          <w:sz w:val="28"/>
          <w:szCs w:val="28"/>
        </w:rPr>
      </w:pPr>
      <w:r>
        <w:t xml:space="preserve">The </w:t>
      </w:r>
      <w:r>
        <w:rPr>
          <w:i/>
          <w:iCs/>
        </w:rPr>
        <w:t>Recharge e-Wallet</w:t>
      </w:r>
      <w:r>
        <w:fldChar w:fldCharType="begin"/>
      </w:r>
      <w:r>
        <w:instrText xml:space="preserve"> XE "Reviewer" </w:instrText>
      </w:r>
      <w:r>
        <w:fldChar w:fldCharType="end"/>
      </w:r>
      <w:r>
        <w:t xml:space="preserve"> use case updates the e-Wallet with money from the SWD account</w:t>
      </w:r>
      <w:r>
        <w:fldChar w:fldCharType="begin"/>
      </w:r>
      <w:r>
        <w:instrText xml:space="preserve"> XE "Status" </w:instrText>
      </w:r>
      <w:r>
        <w:fldChar w:fldCharType="end"/>
      </w:r>
      <w:r>
        <w:t xml:space="preserve">. The </w:t>
      </w:r>
      <w:r>
        <w:rPr>
          <w:i/>
          <w:iCs/>
        </w:rPr>
        <w:t>Update</w:t>
      </w:r>
      <w:r>
        <w:fldChar w:fldCharType="begin"/>
      </w:r>
      <w:r>
        <w:instrText xml:space="preserve"> XE "Update" </w:instrText>
      </w:r>
      <w:r>
        <w:fldChar w:fldCharType="end"/>
      </w:r>
      <w:r>
        <w:rPr>
          <w:i/>
          <w:iCs/>
        </w:rPr>
        <w:t xml:space="preserve"> Database</w:t>
      </w:r>
      <w:r>
        <w:t xml:space="preserve"> use case updates the student account details with their current balance and credit limits.</w:t>
      </w:r>
      <w:bookmarkStart w:id="13" w:name="__RefHeading___Toc77487652"/>
      <w:bookmarkEnd w:id="13"/>
    </w:p>
    <w:p w:rsidR="00896858" w:rsidRPr="00896858" w:rsidRDefault="00896858" w:rsidP="00940E3E">
      <w:pPr>
        <w:pStyle w:val="Heading2"/>
        <w:widowControl/>
        <w:numPr>
          <w:ilvl w:val="1"/>
          <w:numId w:val="2"/>
        </w:numPr>
        <w:tabs>
          <w:tab w:val="clear" w:pos="709"/>
        </w:tabs>
        <w:spacing w:line="480" w:lineRule="auto"/>
        <w:rPr>
          <w:sz w:val="28"/>
          <w:szCs w:val="28"/>
        </w:rPr>
      </w:pPr>
    </w:p>
    <w:p w:rsidR="00896858" w:rsidRPr="00896858" w:rsidRDefault="00896858" w:rsidP="00FD69EE">
      <w:pPr>
        <w:pStyle w:val="Heading2"/>
        <w:widowControl/>
        <w:numPr>
          <w:ilvl w:val="0"/>
          <w:numId w:val="0"/>
        </w:numPr>
        <w:tabs>
          <w:tab w:val="clear" w:pos="709"/>
        </w:tabs>
        <w:spacing w:line="480" w:lineRule="auto"/>
        <w:ind w:left="576" w:hanging="576"/>
        <w:rPr>
          <w:sz w:val="28"/>
          <w:szCs w:val="28"/>
        </w:rPr>
      </w:pPr>
    </w:p>
    <w:p w:rsidR="00896858" w:rsidRDefault="00896858" w:rsidP="00FD69EE">
      <w:pPr>
        <w:pStyle w:val="Heading2"/>
        <w:widowControl/>
        <w:numPr>
          <w:ilvl w:val="0"/>
          <w:numId w:val="0"/>
        </w:numPr>
        <w:tabs>
          <w:tab w:val="clear" w:pos="709"/>
        </w:tabs>
        <w:spacing w:line="480" w:lineRule="auto"/>
        <w:ind w:left="576" w:hanging="576"/>
        <w:rPr>
          <w:sz w:val="28"/>
          <w:szCs w:val="28"/>
        </w:rPr>
      </w:pPr>
    </w:p>
    <w:p w:rsidR="00FD69EE" w:rsidRPr="00FD69EE" w:rsidRDefault="00FD69EE" w:rsidP="00FD69EE"/>
    <w:p w:rsidR="00FD69EE" w:rsidRPr="00FD69EE" w:rsidRDefault="00FD69EE" w:rsidP="00FD69EE"/>
    <w:p w:rsidR="00940E3E" w:rsidRDefault="00940E3E" w:rsidP="00896858">
      <w:pPr>
        <w:pStyle w:val="Heading2"/>
        <w:widowControl/>
        <w:numPr>
          <w:ilvl w:val="1"/>
          <w:numId w:val="2"/>
        </w:numPr>
        <w:tabs>
          <w:tab w:val="clear" w:pos="709"/>
        </w:tabs>
        <w:spacing w:line="480" w:lineRule="auto"/>
        <w:rPr>
          <w:rFonts w:ascii="Times New Roman" w:hAnsi="Times New Roman" w:cs="Times New Roman"/>
          <w:sz w:val="28"/>
          <w:szCs w:val="28"/>
        </w:rPr>
      </w:pPr>
      <w:r w:rsidRPr="00896858">
        <w:rPr>
          <w:rFonts w:ascii="Times New Roman" w:hAnsi="Times New Roman" w:cs="Times New Roman"/>
          <w:sz w:val="28"/>
          <w:szCs w:val="28"/>
        </w:rPr>
        <w:lastRenderedPageBreak/>
        <w:t>3.2</w:t>
      </w:r>
      <w:r w:rsidRPr="00896858">
        <w:rPr>
          <w:rFonts w:ascii="Times New Roman" w:hAnsi="Times New Roman" w:cs="Times New Roman"/>
          <w:sz w:val="28"/>
          <w:szCs w:val="28"/>
        </w:rPr>
        <w:tab/>
        <w:t>Functional Requirements</w:t>
      </w:r>
    </w:p>
    <w:p w:rsidR="00FD69EE" w:rsidRPr="00FD69EE" w:rsidRDefault="00FD69EE" w:rsidP="00FD69EE"/>
    <w:p w:rsidR="00940E3E" w:rsidRDefault="00940E3E" w:rsidP="00940E3E">
      <w:pPr>
        <w:pStyle w:val="Heading3"/>
        <w:widowControl/>
        <w:numPr>
          <w:ilvl w:val="2"/>
          <w:numId w:val="2"/>
        </w:numPr>
        <w:spacing w:before="0" w:after="0" w:line="240" w:lineRule="auto"/>
        <w:rPr>
          <w:b w:val="0"/>
          <w:spacing w:val="-3"/>
          <w:sz w:val="24"/>
        </w:rPr>
      </w:pPr>
      <w:bookmarkStart w:id="14" w:name="__RefHeading___Toc77487653"/>
      <w:bookmarkEnd w:id="14"/>
      <w:r>
        <w:t>3.2.1</w:t>
      </w:r>
      <w:r>
        <w:tab/>
        <w:t>User Registration</w:t>
      </w:r>
      <w:r>
        <w:fldChar w:fldCharType="begin"/>
      </w:r>
      <w:r>
        <w:instrText xml:space="preserve"> XE "Article" </w:instrText>
      </w:r>
      <w:r>
        <w:fldChar w:fldCharType="end"/>
      </w:r>
    </w:p>
    <w:tbl>
      <w:tblPr>
        <w:tblW w:w="8380" w:type="dxa"/>
        <w:tblInd w:w="283" w:type="dxa"/>
        <w:tblLayout w:type="fixed"/>
        <w:tblLook w:val="0000" w:firstRow="0" w:lastRow="0" w:firstColumn="0" w:lastColumn="0" w:noHBand="0" w:noVBand="0"/>
      </w:tblPr>
      <w:tblGrid>
        <w:gridCol w:w="2070"/>
        <w:gridCol w:w="6310"/>
      </w:tblGrid>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sidRPr="00C66B0D">
              <w:rPr>
                <w:spacing w:val="-3"/>
              </w:rPr>
              <w:t>Registration/Initial Identification</w:t>
            </w:r>
            <w:r>
              <w:fldChar w:fldCharType="begin"/>
            </w:r>
            <w:r>
              <w:instrText xml:space="preserve"> XE "Article" </w:instrText>
            </w:r>
            <w:r>
              <w:fldChar w:fldCharType="end"/>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6C529D" w:rsidP="00CE39D2">
            <w:pPr>
              <w:tabs>
                <w:tab w:val="left" w:pos="0"/>
              </w:tabs>
            </w:pPr>
            <w:r>
              <w:t>---</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6C529D" w:rsidP="00CE39D2">
            <w:pPr>
              <w:tabs>
                <w:tab w:val="left" w:pos="0"/>
              </w:tabs>
            </w:pPr>
            <w:r>
              <w:t>Student has not registered for an e-Wallet account</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Pr="003F3B39" w:rsidRDefault="00940E3E" w:rsidP="006C529D">
            <w:pPr>
              <w:pStyle w:val="ListParagraph"/>
              <w:numPr>
                <w:ilvl w:val="0"/>
                <w:numId w:val="29"/>
              </w:numPr>
              <w:tabs>
                <w:tab w:val="left" w:pos="0"/>
              </w:tabs>
              <w:spacing w:after="0" w:line="240" w:lineRule="auto"/>
              <w:rPr>
                <w:rFonts w:ascii="Liberation Serif" w:eastAsia="Liberation Serif" w:hint="eastAsia"/>
                <w:spacing w:val="-3"/>
                <w:sz w:val="24"/>
                <w:szCs w:val="24"/>
              </w:rPr>
            </w:pPr>
            <w:r w:rsidRPr="003F3B39">
              <w:rPr>
                <w:rFonts w:ascii="Liberation Serif" w:eastAsia="Liberation Serif" w:hint="eastAsia"/>
                <w:spacing w:val="-3"/>
                <w:sz w:val="24"/>
                <w:szCs w:val="24"/>
              </w:rPr>
              <w:t>The User (Student) registers for the service using his/her student ID. The rest of the details will be then imported from their SWD accounts</w:t>
            </w:r>
          </w:p>
          <w:p w:rsidR="00940E3E" w:rsidRPr="003F3B39" w:rsidRDefault="00940E3E" w:rsidP="006C529D">
            <w:pPr>
              <w:pStyle w:val="ListParagraph"/>
              <w:numPr>
                <w:ilvl w:val="0"/>
                <w:numId w:val="29"/>
              </w:numPr>
              <w:tabs>
                <w:tab w:val="left" w:pos="0"/>
              </w:tabs>
              <w:spacing w:after="0" w:line="240" w:lineRule="auto"/>
              <w:rPr>
                <w:rFonts w:ascii="Liberation Serif" w:eastAsia="Liberation Serif" w:hint="eastAsia"/>
                <w:spacing w:val="-3"/>
                <w:sz w:val="24"/>
                <w:szCs w:val="24"/>
              </w:rPr>
            </w:pPr>
            <w:r w:rsidRPr="003F3B39">
              <w:rPr>
                <w:rFonts w:ascii="Liberation Serif" w:eastAsia="Liberation Serif" w:hint="eastAsia"/>
                <w:spacing w:val="-3"/>
                <w:sz w:val="24"/>
                <w:szCs w:val="24"/>
              </w:rPr>
              <w:t>On input of a valid student ID the program will then prompt the User to set a 4-digit pin for security purposes.</w:t>
            </w:r>
          </w:p>
          <w:p w:rsidR="00940E3E" w:rsidRPr="003F3B39" w:rsidRDefault="00940E3E" w:rsidP="006C529D">
            <w:pPr>
              <w:widowControl/>
              <w:numPr>
                <w:ilvl w:val="0"/>
                <w:numId w:val="29"/>
              </w:numPr>
              <w:tabs>
                <w:tab w:val="clear" w:pos="709"/>
                <w:tab w:val="left" w:pos="0"/>
              </w:tabs>
              <w:spacing w:after="0" w:line="240" w:lineRule="auto"/>
              <w:rPr>
                <w:rFonts w:eastAsia="Liberation Serif" w:hint="eastAsia"/>
                <w:spacing w:val="-3"/>
              </w:rPr>
            </w:pPr>
            <w:r w:rsidRPr="003F3B39">
              <w:rPr>
                <w:rFonts w:eastAsia="Liberation Serif" w:hint="eastAsia"/>
                <w:spacing w:val="-3"/>
              </w:rPr>
              <w:t>On Successful registration the User is asked to set the initial balance and credit limits.</w:t>
            </w:r>
          </w:p>
          <w:p w:rsidR="00940E3E" w:rsidRPr="00F913FB" w:rsidRDefault="00940E3E" w:rsidP="006C529D">
            <w:pPr>
              <w:widowControl/>
              <w:numPr>
                <w:ilvl w:val="0"/>
                <w:numId w:val="29"/>
              </w:numPr>
              <w:tabs>
                <w:tab w:val="clear" w:pos="709"/>
                <w:tab w:val="left" w:pos="0"/>
              </w:tabs>
              <w:spacing w:after="0" w:line="240" w:lineRule="auto"/>
              <w:rPr>
                <w:spacing w:val="-3"/>
              </w:rPr>
            </w:pPr>
            <w:r w:rsidRPr="003F3B39">
              <w:rPr>
                <w:rFonts w:eastAsia="Liberation Serif" w:hint="eastAsia"/>
                <w:spacing w:val="-3"/>
              </w:rPr>
              <w:t>The Entered amount for the initial balance is then added to his/her respective e-Wallet</w:t>
            </w:r>
            <w:r>
              <w:rPr>
                <w:spacing w:val="-3"/>
              </w:rPr>
              <w:t>.</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rPr>
                <w:spacing w:val="-3"/>
              </w:rPr>
            </w:pPr>
            <w:r>
              <w:rPr>
                <w:spacing w:val="-3"/>
              </w:rPr>
              <w:t>In step 1, if the User</w:t>
            </w:r>
            <w:r>
              <w:fldChar w:fldCharType="begin"/>
            </w:r>
            <w:r>
              <w:instrText xml:space="preserve"> XE "Reader" </w:instrText>
            </w:r>
            <w:r>
              <w:fldChar w:fldCharType="end"/>
            </w:r>
            <w:r>
              <w:rPr>
                <w:spacing w:val="-3"/>
              </w:rPr>
              <w:t xml:space="preserve"> enters a non-existent ID number the program prompts the User to re-enter</w:t>
            </w:r>
            <w:r>
              <w:fldChar w:fldCharType="begin"/>
            </w:r>
            <w:r>
              <w:instrText xml:space="preserve"> XE "Database" </w:instrText>
            </w:r>
            <w:r>
              <w:fldChar w:fldCharType="end"/>
            </w:r>
            <w:r>
              <w:rPr>
                <w:spacing w:val="-3"/>
              </w:rPr>
              <w:t>.</w:t>
            </w:r>
          </w:p>
          <w:p w:rsidR="00940E3E" w:rsidRDefault="00940E3E" w:rsidP="00CE39D2">
            <w:pPr>
              <w:tabs>
                <w:tab w:val="left" w:pos="0"/>
                <w:tab w:val="left" w:pos="432"/>
              </w:tabs>
              <w:ind w:left="432"/>
              <w:rPr>
                <w:spacing w:val="-3"/>
              </w:rPr>
            </w:pPr>
            <w:r>
              <w:rPr>
                <w:spacing w:val="-3"/>
              </w:rPr>
              <w:t>If Valid then return to step 2.</w:t>
            </w:r>
          </w:p>
          <w:p w:rsidR="00940E3E" w:rsidRDefault="00940E3E" w:rsidP="00CE39D2">
            <w:pPr>
              <w:tabs>
                <w:tab w:val="left" w:pos="0"/>
              </w:tabs>
              <w:rPr>
                <w:spacing w:val="-3"/>
              </w:rPr>
            </w:pPr>
            <w:r>
              <w:rPr>
                <w:spacing w:val="-3"/>
              </w:rPr>
              <w:t>In step 3, if the User</w:t>
            </w:r>
            <w:r>
              <w:fldChar w:fldCharType="begin"/>
            </w:r>
            <w:r>
              <w:instrText xml:space="preserve"> XE "Reader" </w:instrText>
            </w:r>
            <w:r>
              <w:fldChar w:fldCharType="end"/>
            </w:r>
            <w:r>
              <w:rPr>
                <w:spacing w:val="-3"/>
              </w:rPr>
              <w:t xml:space="preserve"> enters an amount greater than that allowed by the system.</w:t>
            </w:r>
          </w:p>
          <w:p w:rsidR="00940E3E" w:rsidRDefault="00940E3E" w:rsidP="00CE39D2">
            <w:pPr>
              <w:tabs>
                <w:tab w:val="left" w:pos="0"/>
              </w:tabs>
              <w:ind w:left="432"/>
            </w:pPr>
            <w:r>
              <w:rPr>
                <w:spacing w:val="-3"/>
              </w:rPr>
              <w:t>The system prompts the user to re-enter the amount under the limit.</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proofErr w:type="spellStart"/>
            <w:r>
              <w:rPr>
                <w:b/>
                <w:spacing w:val="-3"/>
              </w:rPr>
              <w:t>Postcondition</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 xml:space="preserve">The e-Wallet account is initiated and ready to use. </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User</w:t>
            </w:r>
            <w:r>
              <w:fldChar w:fldCharType="begin"/>
            </w:r>
            <w:r>
              <w:instrText xml:space="preserve"> XE "Reader" </w:instrText>
            </w:r>
            <w:r>
              <w:fldChar w:fldCharType="end"/>
            </w:r>
            <w:r>
              <w:rPr>
                <w:spacing w:val="-3"/>
              </w:rPr>
              <w:t xml:space="preserve"> may abandon the registration process at any time.</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6C529D" w:rsidP="00CE39D2">
            <w:pPr>
              <w:tabs>
                <w:tab w:val="left" w:pos="0"/>
              </w:tabs>
            </w:pPr>
            <w:r>
              <w:t>NA</w:t>
            </w:r>
            <w:r w:rsidR="00940E3E">
              <w:fldChar w:fldCharType="begin"/>
            </w:r>
            <w:r w:rsidR="00940E3E">
              <w:instrText xml:space="preserve"> XE "Database" </w:instrText>
            </w:r>
            <w:r w:rsidR="00940E3E">
              <w:fldChar w:fldCharType="end"/>
            </w:r>
          </w:p>
        </w:tc>
      </w:tr>
    </w:tbl>
    <w:p w:rsidR="00940E3E" w:rsidRDefault="00940E3E" w:rsidP="00940E3E"/>
    <w:p w:rsidR="00896858" w:rsidRDefault="00896858" w:rsidP="00940E3E"/>
    <w:p w:rsidR="00896858" w:rsidRDefault="00896858" w:rsidP="00940E3E"/>
    <w:p w:rsidR="00896858" w:rsidRDefault="00896858" w:rsidP="00940E3E"/>
    <w:p w:rsidR="00940E3E" w:rsidRDefault="00940E3E" w:rsidP="00940E3E">
      <w:pPr>
        <w:pStyle w:val="Heading3"/>
        <w:widowControl/>
        <w:numPr>
          <w:ilvl w:val="2"/>
          <w:numId w:val="2"/>
        </w:numPr>
        <w:spacing w:before="0" w:after="0" w:line="240" w:lineRule="auto"/>
        <w:rPr>
          <w:b w:val="0"/>
          <w:spacing w:val="-3"/>
          <w:sz w:val="24"/>
        </w:rPr>
      </w:pPr>
      <w:bookmarkStart w:id="15" w:name="__RefHeading___Toc77487654"/>
      <w:bookmarkEnd w:id="15"/>
      <w:r>
        <w:lastRenderedPageBreak/>
        <w:t>3.2.2</w:t>
      </w:r>
      <w:r>
        <w:tab/>
        <w:t>Recharging e-Wallet</w:t>
      </w:r>
    </w:p>
    <w:tbl>
      <w:tblPr>
        <w:tblW w:w="8380" w:type="dxa"/>
        <w:tblInd w:w="283" w:type="dxa"/>
        <w:tblLayout w:type="fixed"/>
        <w:tblLook w:val="0000" w:firstRow="0" w:lastRow="0" w:firstColumn="0" w:lastColumn="0" w:noHBand="0" w:noVBand="0"/>
      </w:tblPr>
      <w:tblGrid>
        <w:gridCol w:w="2070"/>
        <w:gridCol w:w="6310"/>
      </w:tblGrid>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Recharge e-Wallet a/c</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user</w:t>
            </w:r>
            <w:r>
              <w:fldChar w:fldCharType="begin"/>
            </w:r>
            <w:r>
              <w:instrText xml:space="preserve"> XE "User" </w:instrText>
            </w:r>
            <w:r>
              <w:fldChar w:fldCharType="end"/>
            </w:r>
            <w:r>
              <w:rPr>
                <w:spacing w:val="-3"/>
              </w:rPr>
              <w:t xml:space="preserve"> selects a </w:t>
            </w:r>
            <w:r>
              <w:rPr>
                <w:i/>
                <w:iCs/>
                <w:spacing w:val="-3"/>
              </w:rPr>
              <w:t>Recharge A/C</w:t>
            </w:r>
            <w:r>
              <w:rPr>
                <w:spacing w:val="-3"/>
              </w:rPr>
              <w:t xml:space="preserve"> option.</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6C529D" w:rsidP="00CE39D2">
            <w:pPr>
              <w:tabs>
                <w:tab w:val="left" w:pos="0"/>
              </w:tabs>
            </w:pPr>
            <w:r>
              <w:t>Student has registered successfully and possesses a unique 4-digit pin</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sidRPr="00FE280B">
              <w:t>1</w:t>
            </w:r>
            <w:r>
              <w:t xml:space="preserve">. </w:t>
            </w:r>
            <w:r w:rsidRPr="00FE280B">
              <w:t xml:space="preserve">The User </w:t>
            </w:r>
            <w:r>
              <w:t>enter the amount required in the</w:t>
            </w:r>
            <w:r w:rsidRPr="00FE280B">
              <w:t xml:space="preserve"> e-Wallet account</w:t>
            </w:r>
            <w:r>
              <w:t>.</w:t>
            </w:r>
          </w:p>
          <w:p w:rsidR="00940E3E" w:rsidRDefault="00940E3E" w:rsidP="00CE39D2">
            <w:pPr>
              <w:tabs>
                <w:tab w:val="left" w:pos="0"/>
              </w:tabs>
            </w:pPr>
            <w:r>
              <w:t>2. The e-Wallet is credited with requested amount from the                          SWD account.</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rPr>
                <w:spacing w:val="-3"/>
              </w:rPr>
            </w:pPr>
            <w:r>
              <w:rPr>
                <w:spacing w:val="-3"/>
              </w:rPr>
              <w:t>In Step 2 if the entered amount is greater than what is available in the SWD account, the User is then prompted to avail the credit option.</w:t>
            </w:r>
          </w:p>
          <w:p w:rsidR="00940E3E" w:rsidRPr="00485E4C" w:rsidRDefault="00940E3E" w:rsidP="00CE39D2">
            <w:pPr>
              <w:tabs>
                <w:tab w:val="left" w:pos="0"/>
              </w:tabs>
              <w:rPr>
                <w:spacing w:val="-3"/>
              </w:rPr>
            </w:pPr>
            <w:r>
              <w:rPr>
                <w:spacing w:val="-3"/>
              </w:rPr>
              <w:t xml:space="preserve">        1. If amount entered is more than the credit limit the user </w:t>
            </w:r>
            <w:r w:rsidR="00B54D49">
              <w:rPr>
                <w:spacing w:val="-3"/>
              </w:rPr>
              <w:t>is prompted</w:t>
            </w:r>
            <w:r>
              <w:rPr>
                <w:spacing w:val="-3"/>
              </w:rPr>
              <w:t xml:space="preserve"> to enter again.</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B54D49" w:rsidP="00CE39D2">
            <w:pPr>
              <w:tabs>
                <w:tab w:val="left" w:pos="0"/>
              </w:tabs>
              <w:rPr>
                <w:spacing w:val="-3"/>
              </w:rPr>
            </w:pPr>
            <w:r>
              <w:rPr>
                <w:b/>
                <w:spacing w:val="-3"/>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e-Wallet is recharged with the aforementioned balance.</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 xml:space="preserve">The attempt may be abandoned at any time. </w:t>
            </w:r>
          </w:p>
        </w:tc>
      </w:tr>
      <w:tr w:rsidR="00940E3E" w:rsidTr="006C529D">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Credit amount is then billed to the availing User in the next semester. Logs are then updated</w:t>
            </w:r>
          </w:p>
        </w:tc>
      </w:tr>
    </w:tbl>
    <w:p w:rsidR="00940E3E" w:rsidRDefault="00940E3E" w:rsidP="00940E3E"/>
    <w:p w:rsidR="00FD69EE" w:rsidRDefault="00FD69EE" w:rsidP="00940E3E"/>
    <w:p w:rsidR="00FD69EE" w:rsidRDefault="00FD69EE" w:rsidP="00940E3E"/>
    <w:p w:rsidR="00FD69EE" w:rsidRDefault="00FD69EE" w:rsidP="00940E3E"/>
    <w:p w:rsidR="00940E3E" w:rsidRDefault="00940E3E" w:rsidP="00940E3E">
      <w:pPr>
        <w:pStyle w:val="Heading3"/>
        <w:widowControl/>
        <w:numPr>
          <w:ilvl w:val="2"/>
          <w:numId w:val="2"/>
        </w:numPr>
        <w:spacing w:before="0" w:after="0" w:line="240" w:lineRule="auto"/>
        <w:rPr>
          <w:b w:val="0"/>
          <w:spacing w:val="-3"/>
          <w:sz w:val="24"/>
        </w:rPr>
      </w:pPr>
      <w:bookmarkStart w:id="16" w:name="__RefHeading___Toc77487655"/>
      <w:bookmarkEnd w:id="16"/>
      <w:r>
        <w:t>3.2.3</w:t>
      </w:r>
      <w:r>
        <w:tab/>
        <w:t>Viewing Logs</w:t>
      </w:r>
      <w:r>
        <w:tab/>
      </w:r>
      <w:r>
        <w:tab/>
      </w:r>
      <w:r>
        <w:tab/>
      </w:r>
      <w:r>
        <w:fldChar w:fldCharType="begin"/>
      </w:r>
      <w:r>
        <w:instrText xml:space="preserve"> XE "Author" </w:instrText>
      </w:r>
      <w:r>
        <w:fldChar w:fldCharType="end"/>
      </w:r>
    </w:p>
    <w:tbl>
      <w:tblPr>
        <w:tblW w:w="8380" w:type="dxa"/>
        <w:tblInd w:w="283" w:type="dxa"/>
        <w:tblLayout w:type="fixed"/>
        <w:tblLook w:val="0000" w:firstRow="0" w:lastRow="0" w:firstColumn="0" w:lastColumn="0" w:noHBand="0" w:noVBand="0"/>
      </w:tblPr>
      <w:tblGrid>
        <w:gridCol w:w="2070"/>
        <w:gridCol w:w="6310"/>
      </w:tblGrid>
      <w:tr w:rsidR="00940E3E" w:rsidTr="00B54D49">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View Logs</w:t>
            </w:r>
            <w:r>
              <w:fldChar w:fldCharType="begin"/>
            </w:r>
            <w:r>
              <w:instrText xml:space="preserve"> XE "Author" </w:instrText>
            </w:r>
            <w:r>
              <w:fldChar w:fldCharType="end"/>
            </w:r>
          </w:p>
        </w:tc>
      </w:tr>
      <w:tr w:rsidR="00940E3E" w:rsidTr="00B54D49">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 xml:space="preserve">User selects the option to view logs. </w:t>
            </w:r>
          </w:p>
        </w:tc>
      </w:tr>
      <w:tr w:rsidR="00940E3E" w:rsidTr="00B54D49">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3F3B39" w:rsidP="003F3B39">
            <w:pPr>
              <w:tabs>
                <w:tab w:val="left" w:pos="0"/>
              </w:tabs>
            </w:pPr>
            <w:r>
              <w:t xml:space="preserve">Student possesses an e-Wallet a/c with a unique 4-digit pin </w:t>
            </w:r>
          </w:p>
        </w:tc>
      </w:tr>
      <w:tr w:rsidR="00940E3E" w:rsidTr="00B54D49">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Pr="003F3B39" w:rsidRDefault="00940E3E" w:rsidP="00B54D49">
            <w:pPr>
              <w:pStyle w:val="ListParagraph"/>
              <w:numPr>
                <w:ilvl w:val="0"/>
                <w:numId w:val="30"/>
              </w:numPr>
              <w:tabs>
                <w:tab w:val="left" w:pos="0"/>
              </w:tabs>
              <w:spacing w:after="0" w:line="240" w:lineRule="auto"/>
              <w:rPr>
                <w:rFonts w:ascii="Liberation Serif" w:eastAsia="Liberation Serif" w:hint="eastAsia"/>
                <w:spacing w:val="-3"/>
                <w:sz w:val="24"/>
                <w:szCs w:val="24"/>
              </w:rPr>
            </w:pPr>
            <w:r w:rsidRPr="003F3B39">
              <w:rPr>
                <w:rFonts w:ascii="Liberation Serif" w:eastAsia="Liberation Serif" w:hint="eastAsia"/>
                <w:spacing w:val="-3"/>
                <w:sz w:val="24"/>
                <w:szCs w:val="24"/>
              </w:rPr>
              <w:t>The System requests the database for logs.</w:t>
            </w:r>
          </w:p>
          <w:p w:rsidR="00940E3E" w:rsidRPr="003F3B39" w:rsidRDefault="00940E3E" w:rsidP="00B54D49">
            <w:pPr>
              <w:pStyle w:val="ListParagraph"/>
              <w:numPr>
                <w:ilvl w:val="0"/>
                <w:numId w:val="30"/>
              </w:numPr>
              <w:tabs>
                <w:tab w:val="left" w:pos="0"/>
              </w:tabs>
              <w:spacing w:after="0" w:line="240" w:lineRule="auto"/>
              <w:rPr>
                <w:rFonts w:ascii="Liberation Serif" w:eastAsia="Liberation Serif" w:hint="eastAsia"/>
                <w:spacing w:val="-3"/>
                <w:sz w:val="24"/>
                <w:szCs w:val="24"/>
              </w:rPr>
            </w:pPr>
            <w:r w:rsidRPr="003F3B39">
              <w:rPr>
                <w:rFonts w:ascii="Liberation Serif" w:eastAsia="Liberation Serif" w:hint="eastAsia"/>
                <w:spacing w:val="-3"/>
                <w:sz w:val="24"/>
                <w:szCs w:val="24"/>
              </w:rPr>
              <w:t>The database then acquires logs from the Payment tracker.</w:t>
            </w:r>
          </w:p>
          <w:p w:rsidR="00940E3E" w:rsidRDefault="00940E3E" w:rsidP="00B54D49">
            <w:pPr>
              <w:pStyle w:val="ListParagraph"/>
              <w:numPr>
                <w:ilvl w:val="0"/>
                <w:numId w:val="30"/>
              </w:numPr>
              <w:tabs>
                <w:tab w:val="left" w:pos="0"/>
              </w:tabs>
              <w:spacing w:after="0" w:line="240" w:lineRule="auto"/>
            </w:pPr>
            <w:r w:rsidRPr="003F3B39">
              <w:rPr>
                <w:rFonts w:ascii="Liberation Serif" w:eastAsia="Liberation Serif" w:hint="eastAsia"/>
                <w:spacing w:val="-3"/>
                <w:sz w:val="24"/>
                <w:szCs w:val="24"/>
              </w:rPr>
              <w:t>The logs are then presented by the system to the User.</w:t>
            </w:r>
            <w:r>
              <w:fldChar w:fldCharType="begin"/>
            </w:r>
            <w:r>
              <w:instrText xml:space="preserve"> XE "Database" </w:instrText>
            </w:r>
            <w:r>
              <w:fldChar w:fldCharType="end"/>
            </w:r>
          </w:p>
        </w:tc>
      </w:tr>
      <w:tr w:rsidR="00940E3E" w:rsidTr="00B54D49">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lastRenderedPageBreak/>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3F3B39" w:rsidP="00CE39D2">
            <w:pPr>
              <w:tabs>
                <w:tab w:val="left" w:pos="0"/>
              </w:tabs>
            </w:pPr>
            <w:r>
              <w:t>NA</w:t>
            </w:r>
          </w:p>
        </w:tc>
      </w:tr>
      <w:tr w:rsidR="00940E3E" w:rsidTr="00B54D49">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Post</w:t>
            </w:r>
            <w:r w:rsidR="003F3B39">
              <w:rPr>
                <w:b/>
                <w:spacing w:val="-3"/>
              </w:rPr>
              <w:t xml:space="preserve"> </w:t>
            </w:r>
            <w:r>
              <w:rPr>
                <w:b/>
                <w:spacing w:val="-3"/>
              </w:rPr>
              <w: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 xml:space="preserve">The Logs have been displayed to the User. </w:t>
            </w:r>
          </w:p>
        </w:tc>
      </w:tr>
      <w:tr w:rsidR="00940E3E" w:rsidTr="00B54D49">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User may abandon the operation at any time.</w:t>
            </w:r>
          </w:p>
        </w:tc>
      </w:tr>
      <w:tr w:rsidR="00940E3E" w:rsidTr="00B54D49">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3F3B39" w:rsidP="00CE39D2">
            <w:pPr>
              <w:tabs>
                <w:tab w:val="left" w:pos="0"/>
              </w:tabs>
            </w:pPr>
            <w:r>
              <w:t>NA</w:t>
            </w:r>
          </w:p>
        </w:tc>
      </w:tr>
    </w:tbl>
    <w:p w:rsidR="00940E3E" w:rsidRDefault="00940E3E" w:rsidP="00940E3E"/>
    <w:p w:rsidR="00FD69EE" w:rsidRDefault="00FD69EE" w:rsidP="00940E3E"/>
    <w:p w:rsidR="00FD69EE" w:rsidRPr="00FD69EE" w:rsidRDefault="00FD69EE" w:rsidP="00940E3E">
      <w:pPr>
        <w:pStyle w:val="Heading3"/>
        <w:widowControl/>
        <w:numPr>
          <w:ilvl w:val="2"/>
          <w:numId w:val="2"/>
        </w:numPr>
        <w:spacing w:before="0" w:after="0" w:line="240" w:lineRule="auto"/>
        <w:rPr>
          <w:b w:val="0"/>
          <w:spacing w:val="-3"/>
          <w:sz w:val="24"/>
        </w:rPr>
      </w:pPr>
      <w:bookmarkStart w:id="17" w:name="__RefHeading___Toc77487656"/>
      <w:bookmarkEnd w:id="17"/>
    </w:p>
    <w:p w:rsidR="00FD69EE" w:rsidRPr="00FD69EE" w:rsidRDefault="00FD69EE" w:rsidP="00940E3E">
      <w:pPr>
        <w:pStyle w:val="Heading3"/>
        <w:widowControl/>
        <w:numPr>
          <w:ilvl w:val="2"/>
          <w:numId w:val="2"/>
        </w:numPr>
        <w:spacing w:before="0" w:after="0" w:line="240" w:lineRule="auto"/>
        <w:rPr>
          <w:b w:val="0"/>
          <w:spacing w:val="-3"/>
          <w:sz w:val="24"/>
        </w:rPr>
      </w:pPr>
    </w:p>
    <w:p w:rsidR="00FD69EE" w:rsidRPr="00FD69EE" w:rsidRDefault="00FD69EE" w:rsidP="00940E3E">
      <w:pPr>
        <w:pStyle w:val="Heading3"/>
        <w:widowControl/>
        <w:numPr>
          <w:ilvl w:val="2"/>
          <w:numId w:val="2"/>
        </w:numPr>
        <w:spacing w:before="0" w:after="0" w:line="240" w:lineRule="auto"/>
        <w:rPr>
          <w:b w:val="0"/>
          <w:spacing w:val="-3"/>
          <w:sz w:val="24"/>
        </w:rPr>
      </w:pPr>
    </w:p>
    <w:p w:rsidR="00940E3E" w:rsidRDefault="00940E3E" w:rsidP="00940E3E">
      <w:pPr>
        <w:pStyle w:val="Heading3"/>
        <w:widowControl/>
        <w:numPr>
          <w:ilvl w:val="2"/>
          <w:numId w:val="2"/>
        </w:numPr>
        <w:spacing w:before="0" w:after="0" w:line="240" w:lineRule="auto"/>
        <w:rPr>
          <w:b w:val="0"/>
          <w:spacing w:val="-3"/>
          <w:sz w:val="24"/>
        </w:rPr>
      </w:pPr>
      <w:bookmarkStart w:id="18" w:name="_GoBack"/>
      <w:bookmarkEnd w:id="18"/>
      <w:r>
        <w:t>3.2.4</w:t>
      </w:r>
      <w:r>
        <w:tab/>
        <w:t>Make Payments</w:t>
      </w:r>
      <w:r>
        <w:fldChar w:fldCharType="begin"/>
      </w:r>
      <w:r>
        <w:instrText xml:space="preserve"> XE "Reviewer" </w:instrText>
      </w:r>
      <w:r>
        <w:fldChar w:fldCharType="end"/>
      </w:r>
    </w:p>
    <w:tbl>
      <w:tblPr>
        <w:tblW w:w="8380" w:type="dxa"/>
        <w:tblInd w:w="283" w:type="dxa"/>
        <w:tblLayout w:type="fixed"/>
        <w:tblLook w:val="0000" w:firstRow="0" w:lastRow="0" w:firstColumn="0" w:lastColumn="0" w:noHBand="0" w:noVBand="0"/>
      </w:tblPr>
      <w:tblGrid>
        <w:gridCol w:w="2070"/>
        <w:gridCol w:w="6310"/>
      </w:tblGrid>
      <w:tr w:rsidR="00940E3E" w:rsidTr="007272D5">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Make Payments</w:t>
            </w:r>
          </w:p>
        </w:tc>
      </w:tr>
      <w:tr w:rsidR="00940E3E" w:rsidTr="007272D5">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User purchases something and wishes to use the e-Wallet</w:t>
            </w:r>
            <w:r>
              <w:fldChar w:fldCharType="begin"/>
            </w:r>
            <w:r>
              <w:instrText xml:space="preserve"> XE "Database" </w:instrText>
            </w:r>
            <w:r>
              <w:fldChar w:fldCharType="end"/>
            </w:r>
          </w:p>
        </w:tc>
      </w:tr>
      <w:tr w:rsidR="00940E3E" w:rsidTr="007272D5">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payments are authorized by the payment tracker</w:t>
            </w:r>
          </w:p>
        </w:tc>
      </w:tr>
      <w:tr w:rsidR="00940E3E" w:rsidTr="007272D5">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Pr="007272D5" w:rsidRDefault="00940E3E" w:rsidP="007272D5">
            <w:pPr>
              <w:pStyle w:val="ListParagraph"/>
              <w:numPr>
                <w:ilvl w:val="0"/>
                <w:numId w:val="31"/>
              </w:numPr>
              <w:tabs>
                <w:tab w:val="left" w:pos="0"/>
              </w:tabs>
              <w:spacing w:after="0" w:line="240" w:lineRule="auto"/>
              <w:rPr>
                <w:rFonts w:ascii="Liberation Serif" w:eastAsia="Liberation Serif" w:hint="eastAsia"/>
                <w:spacing w:val="-3"/>
                <w:sz w:val="24"/>
                <w:szCs w:val="24"/>
              </w:rPr>
            </w:pPr>
            <w:r w:rsidRPr="007272D5">
              <w:rPr>
                <w:rFonts w:ascii="Liberation Serif" w:eastAsia="Liberation Serif" w:hint="eastAsia"/>
                <w:spacing w:val="-3"/>
                <w:sz w:val="24"/>
                <w:szCs w:val="24"/>
              </w:rPr>
              <w:t>Payment request is sent to the payment tracker.</w:t>
            </w:r>
          </w:p>
          <w:p w:rsidR="00940E3E" w:rsidRPr="007272D5" w:rsidRDefault="00940E3E" w:rsidP="007272D5">
            <w:pPr>
              <w:pStyle w:val="ListParagraph"/>
              <w:numPr>
                <w:ilvl w:val="0"/>
                <w:numId w:val="31"/>
              </w:numPr>
              <w:tabs>
                <w:tab w:val="left" w:pos="0"/>
              </w:tabs>
              <w:spacing w:after="0" w:line="240" w:lineRule="auto"/>
              <w:rPr>
                <w:rFonts w:ascii="Liberation Serif" w:eastAsia="Liberation Serif" w:hint="eastAsia"/>
                <w:spacing w:val="-3"/>
                <w:sz w:val="24"/>
                <w:szCs w:val="24"/>
              </w:rPr>
            </w:pPr>
            <w:r w:rsidRPr="007272D5">
              <w:rPr>
                <w:rFonts w:ascii="Liberation Serif" w:eastAsia="Liberation Serif" w:hint="eastAsia"/>
                <w:spacing w:val="-3"/>
                <w:sz w:val="24"/>
                <w:szCs w:val="24"/>
              </w:rPr>
              <w:t>Based on various criteria the tracker approves/disapproves the payment request.</w:t>
            </w:r>
          </w:p>
          <w:p w:rsidR="00940E3E" w:rsidRPr="007272D5" w:rsidRDefault="00940E3E" w:rsidP="007272D5">
            <w:pPr>
              <w:pStyle w:val="ListParagraph"/>
              <w:numPr>
                <w:ilvl w:val="0"/>
                <w:numId w:val="31"/>
              </w:numPr>
              <w:tabs>
                <w:tab w:val="left" w:pos="0"/>
              </w:tabs>
              <w:spacing w:after="0" w:line="240" w:lineRule="auto"/>
              <w:rPr>
                <w:spacing w:val="-3"/>
              </w:rPr>
            </w:pPr>
            <w:r w:rsidRPr="007272D5">
              <w:rPr>
                <w:rFonts w:ascii="Liberation Serif" w:eastAsia="Liberation Serif" w:hint="eastAsia"/>
                <w:spacing w:val="-3"/>
                <w:sz w:val="24"/>
                <w:szCs w:val="24"/>
              </w:rPr>
              <w:t>On approval the payment is then received by the vendor.</w:t>
            </w:r>
            <w:r w:rsidRPr="007272D5">
              <w:rPr>
                <w:spacing w:val="-3"/>
              </w:rPr>
              <w:t xml:space="preserve"> </w:t>
            </w:r>
            <w:r>
              <w:fldChar w:fldCharType="begin"/>
            </w:r>
            <w:r>
              <w:instrText xml:space="preserve"> XE "Database" </w:instrText>
            </w:r>
            <w:r>
              <w:fldChar w:fldCharType="end"/>
            </w:r>
          </w:p>
        </w:tc>
      </w:tr>
      <w:tr w:rsidR="00940E3E" w:rsidTr="007272D5">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In step 2, if the criterions are not met then the payment is not authorized. In that case the system reverts to step 1.</w:t>
            </w:r>
          </w:p>
        </w:tc>
      </w:tr>
      <w:tr w:rsidR="00940E3E" w:rsidTr="007272D5">
        <w:tc>
          <w:tcPr>
            <w:tcW w:w="2070" w:type="dxa"/>
            <w:tcBorders>
              <w:top w:val="single" w:sz="4" w:space="0" w:color="000000"/>
              <w:left w:val="single" w:sz="4" w:space="0" w:color="000000"/>
              <w:bottom w:val="single" w:sz="4" w:space="0" w:color="000000"/>
            </w:tcBorders>
            <w:shd w:val="clear" w:color="auto" w:fill="auto"/>
          </w:tcPr>
          <w:p w:rsidR="00940E3E" w:rsidRDefault="007272D5" w:rsidP="00CE39D2">
            <w:pPr>
              <w:tabs>
                <w:tab w:val="left" w:pos="0"/>
              </w:tabs>
              <w:rPr>
                <w:spacing w:val="-3"/>
              </w:rPr>
            </w:pPr>
            <w:r>
              <w:rPr>
                <w:b/>
                <w:spacing w:val="-3"/>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Payment is received by the concerned system.</w:t>
            </w:r>
            <w:r>
              <w:fldChar w:fldCharType="begin"/>
            </w:r>
            <w:r>
              <w:instrText xml:space="preserve"> XE "Database" </w:instrText>
            </w:r>
            <w:r>
              <w:fldChar w:fldCharType="end"/>
            </w:r>
          </w:p>
        </w:tc>
      </w:tr>
      <w:tr w:rsidR="00940E3E" w:rsidTr="007272D5">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User</w:t>
            </w:r>
            <w:r>
              <w:fldChar w:fldCharType="begin"/>
            </w:r>
            <w:r>
              <w:instrText xml:space="preserve"> XE "Editor" </w:instrText>
            </w:r>
            <w:r>
              <w:fldChar w:fldCharType="end"/>
            </w:r>
            <w:r>
              <w:rPr>
                <w:spacing w:val="-3"/>
              </w:rPr>
              <w:t xml:space="preserve"> may abandon the operation at any time.</w:t>
            </w:r>
          </w:p>
        </w:tc>
      </w:tr>
      <w:tr w:rsidR="00940E3E" w:rsidTr="007272D5">
        <w:tc>
          <w:tcPr>
            <w:tcW w:w="2070" w:type="dxa"/>
            <w:tcBorders>
              <w:top w:val="single" w:sz="4" w:space="0" w:color="000000"/>
              <w:left w:val="single" w:sz="4" w:space="0" w:color="000000"/>
              <w:bottom w:val="single" w:sz="4" w:space="0" w:color="000000"/>
            </w:tcBorders>
            <w:shd w:val="clear" w:color="auto" w:fill="auto"/>
          </w:tcPr>
          <w:p w:rsidR="00940E3E" w:rsidRDefault="00940E3E" w:rsidP="00CE39D2">
            <w:pPr>
              <w:tabs>
                <w:tab w:val="left" w:pos="0"/>
              </w:tabs>
              <w:rPr>
                <w:spacing w:val="-3"/>
              </w:rPr>
            </w:pPr>
            <w:r>
              <w:rPr>
                <w:b/>
                <w:spacing w:val="-3"/>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40E3E" w:rsidRDefault="00940E3E" w:rsidP="00CE39D2">
            <w:pPr>
              <w:tabs>
                <w:tab w:val="left" w:pos="0"/>
              </w:tabs>
            </w:pPr>
            <w:r>
              <w:rPr>
                <w:spacing w:val="-3"/>
              </w:rPr>
              <w:t>The User</w:t>
            </w:r>
            <w:r>
              <w:fldChar w:fldCharType="begin"/>
            </w:r>
            <w:r>
              <w:instrText xml:space="preserve"> XE "Reviewer" </w:instrText>
            </w:r>
            <w:r>
              <w:fldChar w:fldCharType="end"/>
            </w:r>
            <w:r>
              <w:rPr>
                <w:spacing w:val="-3"/>
              </w:rPr>
              <w:t xml:space="preserve"> information includes ID number and the 4-digit security pin.</w:t>
            </w:r>
          </w:p>
        </w:tc>
      </w:tr>
    </w:tbl>
    <w:p w:rsidR="007272D5" w:rsidRDefault="007272D5" w:rsidP="00940E3E">
      <w:pPr>
        <w:pStyle w:val="Heading1"/>
        <w:numPr>
          <w:ilvl w:val="0"/>
          <w:numId w:val="0"/>
        </w:numPr>
      </w:pPr>
      <w:bookmarkStart w:id="19" w:name="__RefHeading___Toc77487657"/>
      <w:bookmarkStart w:id="20" w:name="__RefHeading___Toc77487668"/>
      <w:bookmarkEnd w:id="19"/>
      <w:bookmarkEnd w:id="20"/>
    </w:p>
    <w:p w:rsidR="007272D5" w:rsidRDefault="007272D5" w:rsidP="00940E3E">
      <w:pPr>
        <w:pStyle w:val="Heading1"/>
        <w:numPr>
          <w:ilvl w:val="0"/>
          <w:numId w:val="0"/>
        </w:numPr>
      </w:pPr>
    </w:p>
    <w:p w:rsidR="00940E3E" w:rsidRPr="00470455" w:rsidRDefault="007272D5" w:rsidP="00940E3E">
      <w:pPr>
        <w:pStyle w:val="Heading1"/>
        <w:numPr>
          <w:ilvl w:val="0"/>
          <w:numId w:val="0"/>
        </w:numPr>
        <w:rPr>
          <w:b w:val="0"/>
        </w:rPr>
        <w:sectPr w:rsidR="00940E3E" w:rsidRPr="0047045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pgNumType w:start="1"/>
          <w:cols w:space="720"/>
          <w:docGrid w:linePitch="360"/>
        </w:sectPr>
      </w:pPr>
      <w:r>
        <w:t xml:space="preserve">  </w:t>
      </w:r>
      <w:r>
        <w:rPr>
          <w:b w:val="0"/>
        </w:rPr>
        <w:t xml:space="preserve">Please note that all tables and descriptions under </w:t>
      </w:r>
      <w:r w:rsidR="00470455">
        <w:rPr>
          <w:b w:val="0"/>
        </w:rPr>
        <w:t>“</w:t>
      </w:r>
      <w:r w:rsidRPr="00470455">
        <w:t>Requirements Specification</w:t>
      </w:r>
      <w:r w:rsidR="00470455">
        <w:rPr>
          <w:b w:val="0"/>
        </w:rPr>
        <w:t xml:space="preserve">” (Chapter 3.0) are meant for developers; </w:t>
      </w:r>
      <w:proofErr w:type="gramStart"/>
      <w:r w:rsidR="00470455">
        <w:rPr>
          <w:b w:val="0"/>
        </w:rPr>
        <w:t>For</w:t>
      </w:r>
      <w:proofErr w:type="gramEnd"/>
      <w:r w:rsidR="00470455">
        <w:rPr>
          <w:b w:val="0"/>
        </w:rPr>
        <w:t xml:space="preserve"> any other reference, please see “</w:t>
      </w:r>
      <w:r w:rsidR="00470455" w:rsidRPr="00470455">
        <w:t>Overall description</w:t>
      </w:r>
      <w:r w:rsidR="00470455" w:rsidRPr="00470455">
        <w:rPr>
          <w:b w:val="0"/>
        </w:rPr>
        <w:t>”</w:t>
      </w:r>
      <w:r w:rsidR="00470455">
        <w:t xml:space="preserve"> </w:t>
      </w:r>
      <w:r w:rsidR="00470455" w:rsidRPr="00470455">
        <w:rPr>
          <w:b w:val="0"/>
        </w:rPr>
        <w:t xml:space="preserve">(Chapter 2.0) </w:t>
      </w:r>
      <w:r w:rsidR="00940E3E" w:rsidRPr="00470455">
        <w:rPr>
          <w:b w:val="0"/>
        </w:rPr>
        <w:fldChar w:fldCharType="begin"/>
      </w:r>
      <w:r w:rsidR="00940E3E" w:rsidRPr="00470455">
        <w:rPr>
          <w:b w:val="0"/>
        </w:rPr>
        <w:instrText xml:space="preserve"> INDEX \c "2" \z "1033" </w:instrText>
      </w:r>
      <w:r w:rsidR="00940E3E" w:rsidRPr="00470455">
        <w:rPr>
          <w:b w:val="0"/>
        </w:rPr>
        <w:fldChar w:fldCharType="end"/>
      </w:r>
    </w:p>
    <w:p w:rsidR="00940E3E" w:rsidRDefault="00940E3E" w:rsidP="00940E3E">
      <w:pPr>
        <w:pStyle w:val="Index1"/>
        <w:tabs>
          <w:tab w:val="right" w:leader="dot" w:pos="3950"/>
        </w:tabs>
        <w:ind w:left="0" w:firstLine="0"/>
        <w:rPr>
          <w:sz w:val="24"/>
        </w:rPr>
        <w:sectPr w:rsidR="00940E3E">
          <w:type w:val="continuous"/>
          <w:pgSz w:w="12240" w:h="15840"/>
          <w:pgMar w:top="1440" w:right="1800" w:bottom="1440" w:left="1800" w:header="720" w:footer="720" w:gutter="0"/>
          <w:cols w:num="2" w:space="708"/>
          <w:docGrid w:linePitch="360"/>
        </w:sectPr>
      </w:pPr>
    </w:p>
    <w:p w:rsidR="00940E3E" w:rsidRDefault="00940E3E" w:rsidP="00940E3E"/>
    <w:p w:rsidR="00CD58E0" w:rsidRDefault="00CD58E0" w:rsidP="006D449F"/>
    <w:p w:rsidR="00CD58E0" w:rsidRDefault="00CD58E0" w:rsidP="006D449F"/>
    <w:p w:rsidR="00CD58E0" w:rsidRDefault="00CD58E0" w:rsidP="006D449F"/>
    <w:p w:rsidR="00CD58E0" w:rsidRDefault="00CD58E0" w:rsidP="006D449F"/>
    <w:p w:rsidR="00CD58E0" w:rsidRPr="00784C7A" w:rsidRDefault="00CD58E0" w:rsidP="006D449F"/>
    <w:p w:rsidR="006D449F" w:rsidRDefault="006D449F" w:rsidP="006D449F"/>
    <w:p w:rsidR="006D449F" w:rsidRPr="00784C7A" w:rsidRDefault="006D449F" w:rsidP="006D449F">
      <w:pPr>
        <w:jc w:val="right"/>
      </w:pPr>
    </w:p>
    <w:p w:rsidR="006D449F" w:rsidRDefault="006D449F"/>
    <w:sectPr w:rsidR="006D4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833" w:rsidRDefault="00B46833" w:rsidP="00940E3E">
      <w:pPr>
        <w:spacing w:after="0" w:line="240" w:lineRule="auto"/>
      </w:pPr>
      <w:r>
        <w:separator/>
      </w:r>
    </w:p>
  </w:endnote>
  <w:endnote w:type="continuationSeparator" w:id="0">
    <w:p w:rsidR="00B46833" w:rsidRDefault="00B46833" w:rsidP="0094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9D2" w:rsidRDefault="00CE39D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9D2" w:rsidRDefault="00CE39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9D2" w:rsidRDefault="00CE39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833" w:rsidRDefault="00B46833" w:rsidP="00940E3E">
      <w:pPr>
        <w:spacing w:after="0" w:line="240" w:lineRule="auto"/>
      </w:pPr>
      <w:r>
        <w:separator/>
      </w:r>
    </w:p>
  </w:footnote>
  <w:footnote w:type="continuationSeparator" w:id="0">
    <w:p w:rsidR="00B46833" w:rsidRDefault="00B46833" w:rsidP="00940E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9D2" w:rsidRDefault="00CE39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9D2" w:rsidRDefault="00CE39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5"/>
    <w:multiLevelType w:val="singleLevel"/>
    <w:tmpl w:val="00000005"/>
    <w:name w:val="WW8Num4"/>
    <w:lvl w:ilvl="0">
      <w:start w:val="1"/>
      <w:numFmt w:val="decimal"/>
      <w:lvlText w:val="%1."/>
      <w:lvlJc w:val="left"/>
      <w:pPr>
        <w:tabs>
          <w:tab w:val="num" w:pos="360"/>
        </w:tabs>
        <w:ind w:left="360" w:hanging="360"/>
      </w:pPr>
      <w:rPr>
        <w:spacing w:val="-3"/>
        <w:sz w:val="24"/>
      </w:rPr>
    </w:lvl>
  </w:abstractNum>
  <w:abstractNum w:abstractNumId="2">
    <w:nsid w:val="00000006"/>
    <w:multiLevelType w:val="singleLevel"/>
    <w:tmpl w:val="00000006"/>
    <w:name w:val="WW8Num5"/>
    <w:lvl w:ilvl="0">
      <w:start w:val="1"/>
      <w:numFmt w:val="decimal"/>
      <w:lvlText w:val="%1."/>
      <w:lvlJc w:val="left"/>
      <w:pPr>
        <w:tabs>
          <w:tab w:val="num" w:pos="360"/>
        </w:tabs>
        <w:ind w:left="360" w:hanging="360"/>
      </w:pPr>
      <w:rPr>
        <w:spacing w:val="-3"/>
        <w:sz w:val="24"/>
      </w:rPr>
    </w:lvl>
  </w:abstractNum>
  <w:abstractNum w:abstractNumId="3">
    <w:nsid w:val="00000015"/>
    <w:multiLevelType w:val="singleLevel"/>
    <w:tmpl w:val="00000015"/>
    <w:name w:val="WW8Num26"/>
    <w:lvl w:ilvl="0">
      <w:start w:val="1"/>
      <w:numFmt w:val="decimal"/>
      <w:lvlText w:val="%1."/>
      <w:lvlJc w:val="left"/>
      <w:pPr>
        <w:tabs>
          <w:tab w:val="num" w:pos="360"/>
        </w:tabs>
        <w:ind w:left="360" w:hanging="360"/>
      </w:pPr>
      <w:rPr>
        <w:spacing w:val="-3"/>
        <w:sz w:val="24"/>
      </w:rPr>
    </w:lvl>
  </w:abstractNum>
  <w:abstractNum w:abstractNumId="4">
    <w:nsid w:val="03C677E8"/>
    <w:multiLevelType w:val="hybridMultilevel"/>
    <w:tmpl w:val="B500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032DDF"/>
    <w:multiLevelType w:val="hybridMultilevel"/>
    <w:tmpl w:val="E300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3B1393"/>
    <w:multiLevelType w:val="multilevel"/>
    <w:tmpl w:val="6A06F67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BF86032"/>
    <w:multiLevelType w:val="hybridMultilevel"/>
    <w:tmpl w:val="63C4EEDA"/>
    <w:lvl w:ilvl="0" w:tplc="BF20CA28">
      <w:start w:val="1"/>
      <w:numFmt w:val="decimal"/>
      <w:lvlText w:val="%1."/>
      <w:lvlJc w:val="left"/>
      <w:pPr>
        <w:ind w:left="720" w:hanging="360"/>
      </w:pPr>
      <w:rPr>
        <w:rFonts w:ascii="Liberation Serif" w:eastAsia="WenQuanYi Micro Hei" w:hAnsi="Liberation Serif" w:cs="Lohit Hin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F41C1F"/>
    <w:multiLevelType w:val="hybridMultilevel"/>
    <w:tmpl w:val="48BA9D60"/>
    <w:lvl w:ilvl="0" w:tplc="D9320068">
      <w:start w:val="1"/>
      <w:numFmt w:val="lowerLetter"/>
      <w:lvlText w:val="%1)"/>
      <w:lvlJc w:val="left"/>
      <w:pPr>
        <w:ind w:left="720" w:hanging="360"/>
      </w:pPr>
      <w:rPr>
        <w:rFonts w:hint="default"/>
        <w:b/>
        <w:i w:val="0"/>
        <w:color w:val="0D0D0D" w:themeColor="text1" w:themeTint="F2"/>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A165C4"/>
    <w:multiLevelType w:val="hybridMultilevel"/>
    <w:tmpl w:val="1228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02A39"/>
    <w:multiLevelType w:val="hybridMultilevel"/>
    <w:tmpl w:val="A7AC23DC"/>
    <w:lvl w:ilvl="0" w:tplc="EC6EDC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34669"/>
    <w:multiLevelType w:val="hybridMultilevel"/>
    <w:tmpl w:val="66506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72F85"/>
    <w:multiLevelType w:val="multilevel"/>
    <w:tmpl w:val="9BA45DD2"/>
    <w:lvl w:ilvl="0">
      <w:start w:val="1"/>
      <w:numFmt w:val="decimal"/>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5356C09"/>
    <w:multiLevelType w:val="hybridMultilevel"/>
    <w:tmpl w:val="1050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600E7"/>
    <w:multiLevelType w:val="multilevel"/>
    <w:tmpl w:val="45DEDFCA"/>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3B2D5D9A"/>
    <w:multiLevelType w:val="hybridMultilevel"/>
    <w:tmpl w:val="6ACE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2A0A7B"/>
    <w:multiLevelType w:val="hybridMultilevel"/>
    <w:tmpl w:val="5FA2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7007FE"/>
    <w:multiLevelType w:val="multilevel"/>
    <w:tmpl w:val="746499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3B7050"/>
    <w:multiLevelType w:val="multilevel"/>
    <w:tmpl w:val="0E4E1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5D3142D"/>
    <w:multiLevelType w:val="hybridMultilevel"/>
    <w:tmpl w:val="921A5B92"/>
    <w:lvl w:ilvl="0" w:tplc="17904C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F06002"/>
    <w:multiLevelType w:val="hybridMultilevel"/>
    <w:tmpl w:val="9EF6D892"/>
    <w:lvl w:ilvl="0" w:tplc="D7AEB5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213C5"/>
    <w:multiLevelType w:val="hybridMultilevel"/>
    <w:tmpl w:val="0AD01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947456"/>
    <w:multiLevelType w:val="hybridMultilevel"/>
    <w:tmpl w:val="DB32A59A"/>
    <w:lvl w:ilvl="0" w:tplc="0DEED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E34217"/>
    <w:multiLevelType w:val="hybridMultilevel"/>
    <w:tmpl w:val="457C2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041396"/>
    <w:multiLevelType w:val="hybridMultilevel"/>
    <w:tmpl w:val="39CA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360E5F"/>
    <w:multiLevelType w:val="hybridMultilevel"/>
    <w:tmpl w:val="4CCCAAF2"/>
    <w:lvl w:ilvl="0" w:tplc="F86CFE3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9C38B3"/>
    <w:multiLevelType w:val="multilevel"/>
    <w:tmpl w:val="5EC4141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7">
    <w:nsid w:val="6EC60058"/>
    <w:multiLevelType w:val="multilevel"/>
    <w:tmpl w:val="C37AA61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15633D9"/>
    <w:multiLevelType w:val="hybridMultilevel"/>
    <w:tmpl w:val="79BA4154"/>
    <w:lvl w:ilvl="0" w:tplc="DD5E22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F83E5A"/>
    <w:multiLevelType w:val="hybridMultilevel"/>
    <w:tmpl w:val="B3CE64C6"/>
    <w:lvl w:ilvl="0" w:tplc="251604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9A3472"/>
    <w:multiLevelType w:val="hybridMultilevel"/>
    <w:tmpl w:val="E4CAB448"/>
    <w:lvl w:ilvl="0" w:tplc="2EF6F8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lvlOverride w:ilvl="0">
      <w:startOverride w:val="1"/>
    </w:lvlOverride>
  </w:num>
  <w:num w:numId="4">
    <w:abstractNumId w:val="2"/>
    <w:lvlOverride w:ilvl="0">
      <w:startOverride w:val="1"/>
    </w:lvlOverride>
  </w:num>
  <w:num w:numId="5">
    <w:abstractNumId w:val="3"/>
    <w:lvlOverride w:ilvl="0">
      <w:startOverride w:val="1"/>
    </w:lvlOverride>
  </w:num>
  <w:num w:numId="6">
    <w:abstractNumId w:val="4"/>
  </w:num>
  <w:num w:numId="7">
    <w:abstractNumId w:val="12"/>
  </w:num>
  <w:num w:numId="8">
    <w:abstractNumId w:val="27"/>
  </w:num>
  <w:num w:numId="9">
    <w:abstractNumId w:val="18"/>
  </w:num>
  <w:num w:numId="10">
    <w:abstractNumId w:val="17"/>
  </w:num>
  <w:num w:numId="11">
    <w:abstractNumId w:val="22"/>
  </w:num>
  <w:num w:numId="12">
    <w:abstractNumId w:val="5"/>
  </w:num>
  <w:num w:numId="13">
    <w:abstractNumId w:val="15"/>
  </w:num>
  <w:num w:numId="14">
    <w:abstractNumId w:val="13"/>
  </w:num>
  <w:num w:numId="15">
    <w:abstractNumId w:val="21"/>
  </w:num>
  <w:num w:numId="16">
    <w:abstractNumId w:val="24"/>
  </w:num>
  <w:num w:numId="17">
    <w:abstractNumId w:val="14"/>
  </w:num>
  <w:num w:numId="18">
    <w:abstractNumId w:val="23"/>
  </w:num>
  <w:num w:numId="19">
    <w:abstractNumId w:val="28"/>
  </w:num>
  <w:num w:numId="20">
    <w:abstractNumId w:val="20"/>
  </w:num>
  <w:num w:numId="21">
    <w:abstractNumId w:val="1"/>
  </w:num>
  <w:num w:numId="22">
    <w:abstractNumId w:val="2"/>
  </w:num>
  <w:num w:numId="23">
    <w:abstractNumId w:val="3"/>
  </w:num>
  <w:num w:numId="24">
    <w:abstractNumId w:val="25"/>
  </w:num>
  <w:num w:numId="25">
    <w:abstractNumId w:val="29"/>
  </w:num>
  <w:num w:numId="26">
    <w:abstractNumId w:val="16"/>
  </w:num>
  <w:num w:numId="27">
    <w:abstractNumId w:val="19"/>
  </w:num>
  <w:num w:numId="28">
    <w:abstractNumId w:val="8"/>
  </w:num>
  <w:num w:numId="29">
    <w:abstractNumId w:val="7"/>
  </w:num>
  <w:num w:numId="30">
    <w:abstractNumId w:val="11"/>
  </w:num>
  <w:num w:numId="31">
    <w:abstractNumId w:val="9"/>
  </w:num>
  <w:num w:numId="32">
    <w:abstractNumId w:val="10"/>
  </w:num>
  <w:num w:numId="33">
    <w:abstractNumId w:val="3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18"/>
    <w:rsid w:val="00047C93"/>
    <w:rsid w:val="000A12E1"/>
    <w:rsid w:val="00114256"/>
    <w:rsid w:val="001244C9"/>
    <w:rsid w:val="001E05F4"/>
    <w:rsid w:val="00235CF7"/>
    <w:rsid w:val="00266C94"/>
    <w:rsid w:val="003F3B39"/>
    <w:rsid w:val="00470455"/>
    <w:rsid w:val="00486730"/>
    <w:rsid w:val="00491623"/>
    <w:rsid w:val="004B17A1"/>
    <w:rsid w:val="005125FD"/>
    <w:rsid w:val="005B6D6F"/>
    <w:rsid w:val="00624504"/>
    <w:rsid w:val="00640279"/>
    <w:rsid w:val="006C529D"/>
    <w:rsid w:val="006C72DF"/>
    <w:rsid w:val="006D449F"/>
    <w:rsid w:val="006D7B3A"/>
    <w:rsid w:val="00715568"/>
    <w:rsid w:val="007272D5"/>
    <w:rsid w:val="007E2E26"/>
    <w:rsid w:val="008009A5"/>
    <w:rsid w:val="008155D1"/>
    <w:rsid w:val="00832B24"/>
    <w:rsid w:val="00896858"/>
    <w:rsid w:val="00940E3E"/>
    <w:rsid w:val="0095606E"/>
    <w:rsid w:val="009F4588"/>
    <w:rsid w:val="00A3105F"/>
    <w:rsid w:val="00B46833"/>
    <w:rsid w:val="00B54D49"/>
    <w:rsid w:val="00BD0352"/>
    <w:rsid w:val="00BE110A"/>
    <w:rsid w:val="00CD371B"/>
    <w:rsid w:val="00CD58E0"/>
    <w:rsid w:val="00CE39D2"/>
    <w:rsid w:val="00D551A3"/>
    <w:rsid w:val="00EF34C2"/>
    <w:rsid w:val="00F43D18"/>
    <w:rsid w:val="00FD69EE"/>
    <w:rsid w:val="00FD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C5E28-0AD2-4538-9364-64AB1E64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51A3"/>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rsid w:val="00D551A3"/>
    <w:pPr>
      <w:keepNext/>
      <w:numPr>
        <w:numId w:val="1"/>
      </w:numPr>
      <w:outlineLvl w:val="0"/>
    </w:pPr>
    <w:rPr>
      <w:b/>
    </w:rPr>
  </w:style>
  <w:style w:type="paragraph" w:styleId="Heading2">
    <w:name w:val="heading 2"/>
    <w:basedOn w:val="Normal"/>
    <w:next w:val="Normal"/>
    <w:link w:val="Heading2Char"/>
    <w:rsid w:val="00D551A3"/>
    <w:pPr>
      <w:keepNext/>
      <w:numPr>
        <w:ilvl w:val="1"/>
        <w:numId w:val="1"/>
      </w:numPr>
      <w:spacing w:before="240" w:after="60"/>
      <w:outlineLvl w:val="1"/>
    </w:pPr>
    <w:rPr>
      <w:rFonts w:ascii="Arial" w:hAnsi="Arial" w:cs="Arial"/>
      <w:b/>
      <w:i/>
    </w:rPr>
  </w:style>
  <w:style w:type="paragraph" w:styleId="Heading3">
    <w:name w:val="heading 3"/>
    <w:basedOn w:val="Normal"/>
    <w:next w:val="Textbody"/>
    <w:link w:val="Heading3Char"/>
    <w:rsid w:val="00D551A3"/>
    <w:pPr>
      <w:keepNext/>
      <w:numPr>
        <w:ilvl w:val="2"/>
        <w:numId w:val="1"/>
      </w:numPr>
      <w:spacing w:before="240" w:after="120"/>
      <w:outlineLvl w:val="2"/>
    </w:pPr>
    <w:rPr>
      <w:rFonts w:ascii="Liberation Sans" w:hAnsi="Liberation Sans"/>
      <w:b/>
      <w:bCs/>
      <w:sz w:val="28"/>
      <w:szCs w:val="28"/>
    </w:rPr>
  </w:style>
  <w:style w:type="paragraph" w:styleId="Heading4">
    <w:name w:val="heading 4"/>
    <w:basedOn w:val="Normal"/>
    <w:next w:val="Normal"/>
    <w:link w:val="Heading4Char"/>
    <w:uiPriority w:val="9"/>
    <w:semiHidden/>
    <w:unhideWhenUsed/>
    <w:qFormat/>
    <w:rsid w:val="0095606E"/>
    <w:pPr>
      <w:keepNext/>
      <w:keepLines/>
      <w:spacing w:before="40" w:after="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1A3"/>
    <w:rPr>
      <w:rFonts w:ascii="Liberation Serif" w:eastAsia="WenQuanYi Micro Hei" w:hAnsi="Liberation Serif" w:cs="Lohit Hindi"/>
      <w:b/>
      <w:sz w:val="24"/>
      <w:szCs w:val="24"/>
      <w:lang w:eastAsia="zh-CN" w:bidi="hi-IN"/>
    </w:rPr>
  </w:style>
  <w:style w:type="character" w:customStyle="1" w:styleId="Heading2Char">
    <w:name w:val="Heading 2 Char"/>
    <w:basedOn w:val="DefaultParagraphFont"/>
    <w:link w:val="Heading2"/>
    <w:rsid w:val="00D551A3"/>
    <w:rPr>
      <w:rFonts w:ascii="Arial" w:eastAsia="WenQuanYi Micro Hei" w:hAnsi="Arial" w:cs="Arial"/>
      <w:b/>
      <w:i/>
      <w:sz w:val="24"/>
      <w:szCs w:val="24"/>
      <w:lang w:eastAsia="zh-CN" w:bidi="hi-IN"/>
    </w:rPr>
  </w:style>
  <w:style w:type="character" w:customStyle="1" w:styleId="Heading3Char">
    <w:name w:val="Heading 3 Char"/>
    <w:basedOn w:val="DefaultParagraphFont"/>
    <w:link w:val="Heading3"/>
    <w:rsid w:val="00D551A3"/>
    <w:rPr>
      <w:rFonts w:ascii="Liberation Sans" w:eastAsia="WenQuanYi Micro Hei" w:hAnsi="Liberation Sans" w:cs="Lohit Hindi"/>
      <w:b/>
      <w:bCs/>
      <w:sz w:val="28"/>
      <w:szCs w:val="28"/>
      <w:lang w:eastAsia="zh-CN" w:bidi="hi-IN"/>
    </w:rPr>
  </w:style>
  <w:style w:type="paragraph" w:customStyle="1" w:styleId="Textbody">
    <w:name w:val="Text body"/>
    <w:basedOn w:val="Normal"/>
    <w:rsid w:val="00D551A3"/>
    <w:pPr>
      <w:spacing w:after="120"/>
    </w:pPr>
  </w:style>
  <w:style w:type="character" w:customStyle="1" w:styleId="Heading4Char">
    <w:name w:val="Heading 4 Char"/>
    <w:basedOn w:val="DefaultParagraphFont"/>
    <w:link w:val="Heading4"/>
    <w:uiPriority w:val="9"/>
    <w:semiHidden/>
    <w:rsid w:val="0095606E"/>
    <w:rPr>
      <w:rFonts w:asciiTheme="majorHAnsi" w:eastAsiaTheme="majorEastAsia" w:hAnsiTheme="majorHAnsi" w:cs="Mangal"/>
      <w:i/>
      <w:iCs/>
      <w:color w:val="2E74B5" w:themeColor="accent1" w:themeShade="BF"/>
      <w:sz w:val="24"/>
      <w:szCs w:val="21"/>
      <w:lang w:eastAsia="zh-CN" w:bidi="hi-IN"/>
    </w:rPr>
  </w:style>
  <w:style w:type="paragraph" w:styleId="ListParagraph">
    <w:name w:val="List Paragraph"/>
    <w:basedOn w:val="Normal"/>
    <w:uiPriority w:val="34"/>
    <w:qFormat/>
    <w:rsid w:val="0095606E"/>
    <w:pPr>
      <w:widowControl/>
      <w:tabs>
        <w:tab w:val="clear" w:pos="709"/>
      </w:tabs>
      <w:suppressAutoHyphens w:val="0"/>
      <w:spacing w:after="200" w:line="276" w:lineRule="auto"/>
      <w:ind w:left="720"/>
      <w:contextualSpacing/>
    </w:pPr>
    <w:rPr>
      <w:rFonts w:asciiTheme="minorHAnsi" w:eastAsiaTheme="minorEastAsia" w:hAnsiTheme="minorHAnsi" w:cstheme="minorBidi"/>
      <w:sz w:val="22"/>
      <w:szCs w:val="22"/>
      <w:lang w:eastAsia="en-US" w:bidi="ar-SA"/>
    </w:rPr>
  </w:style>
  <w:style w:type="character" w:styleId="PageNumber">
    <w:name w:val="page number"/>
    <w:basedOn w:val="DefaultParagraphFont"/>
    <w:rsid w:val="00940E3E"/>
  </w:style>
  <w:style w:type="paragraph" w:styleId="Header">
    <w:name w:val="header"/>
    <w:basedOn w:val="Normal"/>
    <w:link w:val="HeaderChar"/>
    <w:rsid w:val="00940E3E"/>
    <w:pPr>
      <w:widowControl/>
      <w:tabs>
        <w:tab w:val="clear" w:pos="709"/>
        <w:tab w:val="center" w:pos="4320"/>
        <w:tab w:val="right" w:pos="8640"/>
      </w:tabs>
      <w:spacing w:after="0" w:line="240" w:lineRule="auto"/>
    </w:pPr>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940E3E"/>
    <w:rPr>
      <w:rFonts w:ascii="Times New Roman" w:eastAsia="Times New Roman" w:hAnsi="Times New Roman" w:cs="Times New Roman"/>
      <w:sz w:val="20"/>
      <w:szCs w:val="20"/>
      <w:lang w:eastAsia="zh-CN"/>
    </w:rPr>
  </w:style>
  <w:style w:type="paragraph" w:styleId="Footer">
    <w:name w:val="footer"/>
    <w:basedOn w:val="Normal"/>
    <w:link w:val="FooterChar"/>
    <w:rsid w:val="00940E3E"/>
    <w:pPr>
      <w:widowControl/>
      <w:tabs>
        <w:tab w:val="clear" w:pos="709"/>
        <w:tab w:val="center" w:pos="4320"/>
        <w:tab w:val="right" w:pos="8640"/>
      </w:tabs>
      <w:spacing w:after="0" w:line="240" w:lineRule="auto"/>
    </w:pPr>
    <w:rPr>
      <w:rFonts w:ascii="Times New Roman" w:eastAsia="Times New Roman" w:hAnsi="Times New Roman" w:cs="Times New Roman"/>
      <w:sz w:val="20"/>
      <w:szCs w:val="20"/>
      <w:lang w:bidi="ar-SA"/>
    </w:rPr>
  </w:style>
  <w:style w:type="character" w:customStyle="1" w:styleId="FooterChar">
    <w:name w:val="Footer Char"/>
    <w:basedOn w:val="DefaultParagraphFont"/>
    <w:link w:val="Footer"/>
    <w:rsid w:val="00940E3E"/>
    <w:rPr>
      <w:rFonts w:ascii="Times New Roman" w:eastAsia="Times New Roman" w:hAnsi="Times New Roman" w:cs="Times New Roman"/>
      <w:sz w:val="20"/>
      <w:szCs w:val="20"/>
      <w:lang w:eastAsia="zh-CN"/>
    </w:rPr>
  </w:style>
  <w:style w:type="paragraph" w:styleId="Index1">
    <w:name w:val="index 1"/>
    <w:basedOn w:val="Normal"/>
    <w:next w:val="Normal"/>
    <w:rsid w:val="00940E3E"/>
    <w:pPr>
      <w:widowControl/>
      <w:tabs>
        <w:tab w:val="clear" w:pos="709"/>
      </w:tabs>
      <w:spacing w:after="0" w:line="240" w:lineRule="auto"/>
      <w:ind w:left="200" w:hanging="200"/>
    </w:pPr>
    <w:rPr>
      <w:rFonts w:ascii="Times New Roman" w:eastAsia="Times New Roman" w:hAnsi="Times New Roman"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Hari</dc:creator>
  <cp:keywords/>
  <dc:description/>
  <cp:lastModifiedBy>Sree Hari</cp:lastModifiedBy>
  <cp:revision>2</cp:revision>
  <dcterms:created xsi:type="dcterms:W3CDTF">2014-10-29T06:49:00Z</dcterms:created>
  <dcterms:modified xsi:type="dcterms:W3CDTF">2014-10-29T06:49:00Z</dcterms:modified>
</cp:coreProperties>
</file>